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filled="t"/>
  </w:background>
  <w:body>
    <w:p w:rsidR="00C754EA" w:rsidP="000E22B0">
      <w:pPr>
        <w:ind w:left="3600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  <w:u w:val="single"/>
        </w:rPr>
        <w:t>CURRICULUM VITAE</w:t>
      </w:r>
    </w:p>
    <w:p w:rsidR="00031007" w:rsidP="000E22B0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KritiPoddar</w:t>
      </w:r>
    </w:p>
    <w:p w:rsidR="002A60CD" w:rsidP="002A60CD">
      <w:pPr>
        <w:jc w:val="righ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.Net</w:t>
      </w:r>
      <w:r w:rsidR="00404B37">
        <w:rPr>
          <w:rFonts w:ascii="Cambria" w:hAnsi="Cambria" w:cs="Cambria"/>
          <w:b/>
        </w:rPr>
        <w:t>/MVC S</w:t>
      </w:r>
      <w:r>
        <w:rPr>
          <w:rFonts w:ascii="Cambria" w:hAnsi="Cambria" w:cs="Cambria"/>
          <w:b/>
        </w:rPr>
        <w:t>itecore developer</w:t>
      </w:r>
    </w:p>
    <w:p w:rsidR="002A60CD" w:rsidP="002A60CD">
      <w:pPr>
        <w:jc w:val="righ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Kriti007poddar@gmail.com</w:t>
      </w:r>
    </w:p>
    <w:p w:rsidR="00031007" w:rsidRPr="007A754C" w:rsidP="002A60CD">
      <w:pPr>
        <w:jc w:val="right"/>
        <w:rPr>
          <w:rFonts w:ascii="Arial" w:hAnsi="Arial" w:cs="Arial"/>
          <w:color w:val="3366FF"/>
        </w:rPr>
      </w:pPr>
      <w:r>
        <w:rPr>
          <w:rFonts w:ascii="Cambria" w:hAnsi="Cambria" w:cs="Cambria"/>
          <w:b/>
        </w:rPr>
        <w:t>PH:</w:t>
      </w:r>
      <w:r w:rsidR="005038B8">
        <w:rPr>
          <w:rFonts w:ascii="Cambria" w:hAnsi="Cambria" w:cs="Cambria"/>
          <w:b/>
        </w:rPr>
        <w:t xml:space="preserve"> </w:t>
      </w:r>
      <w:r w:rsidR="00A76695">
        <w:rPr>
          <w:rFonts w:ascii="Cambria" w:hAnsi="Cambria" w:cs="Cambria"/>
          <w:b/>
        </w:rPr>
        <w:t>7406172226</w:t>
      </w:r>
      <w:r w:rsidR="005038B8">
        <w:rPr>
          <w:rFonts w:ascii="Cambria" w:hAnsi="Cambria" w:cs="Cambria"/>
          <w:b/>
        </w:rPr>
        <w:t>/9113914759</w:t>
      </w:r>
    </w:p>
    <w:p w:rsidR="00031007">
      <w:pPr>
        <w:pStyle w:val="Heading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6" w:color="000000"/>
        </w:pBdr>
        <w:shd w:val="clear" w:color="auto" w:fill="BFBFBF"/>
        <w:tabs>
          <w:tab w:val="left" w:pos="576"/>
        </w:tabs>
        <w:spacing w:before="0" w:after="0"/>
      </w:pPr>
      <w:r>
        <w:rPr>
          <w:b w:val="0"/>
          <w:i w:val="0"/>
          <w:sz w:val="22"/>
          <w:szCs w:val="22"/>
        </w:rPr>
        <w:t>Summary:</w:t>
      </w:r>
    </w:p>
    <w:p w:rsidR="00031007"/>
    <w:tbl>
      <w:tblPr>
        <w:tblW w:w="0" w:type="auto"/>
        <w:tblInd w:w="108" w:type="dxa"/>
        <w:tblLayout w:type="fixed"/>
        <w:tblCellMar>
          <w:top w:w="113" w:type="dxa"/>
        </w:tblCellMar>
        <w:tblLook w:val="0000"/>
      </w:tblPr>
      <w:tblGrid>
        <w:gridCol w:w="3531"/>
        <w:gridCol w:w="282"/>
        <w:gridCol w:w="5743"/>
      </w:tblGrid>
      <w:tr w:rsidTr="001A68D1">
        <w:tblPrEx>
          <w:tblW w:w="0" w:type="auto"/>
          <w:tblInd w:w="108" w:type="dxa"/>
          <w:tblLayout w:type="fixed"/>
          <w:tblCellMar>
            <w:top w:w="113" w:type="dxa"/>
          </w:tblCellMar>
          <w:tblLook w:val="0000"/>
        </w:tblPrEx>
        <w:trPr>
          <w:cantSplit/>
          <w:trHeight w:hRule="exact" w:val="11128"/>
        </w:trPr>
        <w:tc>
          <w:tcPr>
            <w:tcW w:w="3531" w:type="dxa"/>
            <w:shd w:val="clear" w:color="auto" w:fill="DDDDDD"/>
          </w:tcPr>
          <w:tbl>
            <w:tblPr>
              <w:tblW w:w="3407" w:type="dxa"/>
              <w:tblLayout w:type="fixed"/>
              <w:tblLook w:val="0000"/>
            </w:tblPr>
            <w:tblGrid>
              <w:gridCol w:w="3407"/>
            </w:tblGrid>
            <w:tr w:rsidTr="001A68D1">
              <w:tblPrEx>
                <w:tblW w:w="3407" w:type="dxa"/>
                <w:tblLayout w:type="fixed"/>
                <w:tblLook w:val="0000"/>
              </w:tblPrEx>
              <w:trPr>
                <w:trHeight w:val="1222"/>
              </w:trPr>
              <w:tc>
                <w:tcPr>
                  <w:tcW w:w="3407" w:type="dxa"/>
                  <w:shd w:val="clear" w:color="auto" w:fill="auto"/>
                </w:tcPr>
                <w:p w:rsidR="00031007">
                  <w:pPr>
                    <w:pStyle w:val="Heading1"/>
                    <w:tabs>
                      <w:tab w:val="right" w:pos="3045"/>
                    </w:tabs>
                    <w:rPr>
                      <w:rFonts w:cs="Futura Hv"/>
                      <w:bCs w:val="0"/>
                      <w:sz w:val="18"/>
                      <w:szCs w:val="18"/>
                    </w:rPr>
                  </w:pPr>
                  <w:r>
                    <w:rPr>
                      <w:rFonts w:cs="Futura Hv"/>
                      <w:bCs w:val="0"/>
                      <w:sz w:val="18"/>
                      <w:szCs w:val="18"/>
                    </w:rPr>
                    <w:t xml:space="preserve">Designation: </w:t>
                  </w:r>
                  <w:r w:rsidR="00366695">
                    <w:rPr>
                      <w:b w:val="0"/>
                      <w:sz w:val="18"/>
                      <w:szCs w:val="18"/>
                    </w:rPr>
                    <w:t>Module Lead</w:t>
                  </w:r>
                </w:p>
                <w:p w:rsidR="00031007">
                  <w:pPr>
                    <w:pStyle w:val="Heading1"/>
                    <w:tabs>
                      <w:tab w:val="right" w:pos="3045"/>
                    </w:tabs>
                  </w:pPr>
                  <w:r>
                    <w:rPr>
                      <w:rFonts w:cs="Futura Hv"/>
                      <w:bCs w:val="0"/>
                      <w:sz w:val="18"/>
                      <w:szCs w:val="18"/>
                    </w:rPr>
                    <w:t xml:space="preserve">Current Role: </w:t>
                  </w:r>
                  <w:r w:rsidR="00496FDC">
                    <w:rPr>
                      <w:rFonts w:cs="Futura Hv"/>
                      <w:bCs w:val="0"/>
                      <w:sz w:val="18"/>
                      <w:szCs w:val="18"/>
                    </w:rPr>
                    <w:t xml:space="preserve"> Sitecore </w:t>
                  </w:r>
                  <w:r w:rsidR="003F3CFA">
                    <w:rPr>
                      <w:rFonts w:cs="Futura Hv"/>
                      <w:b w:val="0"/>
                      <w:bCs w:val="0"/>
                      <w:sz w:val="18"/>
                      <w:szCs w:val="18"/>
                    </w:rPr>
                    <w:t>Developer</w:t>
                  </w:r>
                </w:p>
              </w:tc>
            </w:tr>
            <w:tr w:rsidTr="001A68D1">
              <w:tblPrEx>
                <w:tblW w:w="3407" w:type="dxa"/>
                <w:tblLayout w:type="fixed"/>
                <w:tblLook w:val="0000"/>
              </w:tblPrEx>
              <w:trPr>
                <w:trHeight w:val="642"/>
              </w:trPr>
              <w:tc>
                <w:tcPr>
                  <w:tcW w:w="3407" w:type="dxa"/>
                  <w:shd w:val="clear" w:color="auto" w:fill="auto"/>
                </w:tcPr>
                <w:p w:rsidR="00031007">
                  <w:pPr>
                    <w:pStyle w:val="Heading1"/>
                  </w:pPr>
                  <w:r>
                    <w:rPr>
                      <w:rFonts w:cs="Futura Hv"/>
                      <w:bCs w:val="0"/>
                      <w:sz w:val="18"/>
                      <w:szCs w:val="18"/>
                    </w:rPr>
                    <w:t>Strengths</w:t>
                  </w:r>
                </w:p>
              </w:tc>
            </w:tr>
            <w:tr w:rsidTr="001A68D1">
              <w:tblPrEx>
                <w:tblW w:w="3407" w:type="dxa"/>
                <w:tblLayout w:type="fixed"/>
                <w:tblLook w:val="0000"/>
              </w:tblPrEx>
              <w:trPr>
                <w:trHeight w:val="1098"/>
              </w:trPr>
              <w:tc>
                <w:tcPr>
                  <w:tcW w:w="3407" w:type="dxa"/>
                  <w:shd w:val="clear" w:color="auto" w:fill="auto"/>
                </w:tcPr>
                <w:p w:rsidR="00031007">
                  <w:pPr>
                    <w:numPr>
                      <w:ilvl w:val="0"/>
                      <w:numId w:val="4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Productive Team Player</w:t>
                  </w:r>
                </w:p>
                <w:p w:rsidR="00031007">
                  <w:pPr>
                    <w:numPr>
                      <w:ilvl w:val="0"/>
                      <w:numId w:val="4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Committed to learning new technologies</w:t>
                  </w:r>
                </w:p>
                <w:p w:rsidR="0082288E">
                  <w:pPr>
                    <w:numPr>
                      <w:ilvl w:val="0"/>
                      <w:numId w:val="4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 xml:space="preserve">Positive attitude and self </w:t>
                  </w:r>
                  <w:r w:rsidR="00496FDC">
                    <w:rPr>
                      <w:rFonts w:ascii="Cambria" w:hAnsi="Cambria" w:cs="Cambria"/>
                      <w:sz w:val="18"/>
                      <w:szCs w:val="18"/>
                    </w:rPr>
                    <w:t>–</w:t>
                  </w:r>
                  <w:r>
                    <w:rPr>
                      <w:rFonts w:ascii="Cambria" w:hAnsi="Cambria" w:cs="Cambria"/>
                      <w:sz w:val="18"/>
                      <w:szCs w:val="18"/>
                    </w:rPr>
                    <w:t>motivated</w:t>
                  </w:r>
                </w:p>
                <w:p w:rsidR="00496FDC">
                  <w:pPr>
                    <w:numPr>
                      <w:ilvl w:val="0"/>
                      <w:numId w:val="4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Experienced over targeting condition</w:t>
                  </w:r>
                </w:p>
                <w:p w:rsidR="000A245F">
                  <w:pPr>
                    <w:numPr>
                      <w:ilvl w:val="0"/>
                      <w:numId w:val="4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Committed towards delivery timeline</w:t>
                  </w:r>
                </w:p>
                <w:p w:rsidR="00031007">
                  <w:pPr>
                    <w:spacing w:before="60" w:after="60"/>
                    <w:rPr>
                      <w:rFonts w:ascii="Cambria" w:hAnsi="Cambria" w:cs="Cambria"/>
                      <w:sz w:val="18"/>
                      <w:szCs w:val="18"/>
                    </w:rPr>
                  </w:pPr>
                </w:p>
              </w:tc>
            </w:tr>
            <w:tr w:rsidTr="001A68D1">
              <w:tblPrEx>
                <w:tblW w:w="3407" w:type="dxa"/>
                <w:tblLayout w:type="fixed"/>
                <w:tblLook w:val="0000"/>
              </w:tblPrEx>
              <w:trPr>
                <w:trHeight w:val="364"/>
              </w:trPr>
              <w:tc>
                <w:tcPr>
                  <w:tcW w:w="3407" w:type="dxa"/>
                  <w:shd w:val="clear" w:color="auto" w:fill="auto"/>
                </w:tcPr>
                <w:p w:rsidR="00031007">
                  <w:pPr>
                    <w:pStyle w:val="Heading1"/>
                  </w:pPr>
                  <w:r>
                    <w:rPr>
                      <w:rFonts w:cs="Futura Hv"/>
                      <w:bCs w:val="0"/>
                      <w:sz w:val="18"/>
                      <w:szCs w:val="18"/>
                    </w:rPr>
                    <w:t>Skills</w:t>
                  </w:r>
                  <w:r w:rsidR="00AF1733">
                    <w:rPr>
                      <w:rFonts w:cs="Futura Hv"/>
                      <w:bCs w:val="0"/>
                      <w:sz w:val="18"/>
                      <w:szCs w:val="18"/>
                    </w:rPr>
                    <w:t xml:space="preserve"> and Tools</w:t>
                  </w:r>
                </w:p>
              </w:tc>
            </w:tr>
            <w:tr w:rsidTr="001A68D1">
              <w:tblPrEx>
                <w:tblW w:w="3407" w:type="dxa"/>
                <w:tblLayout w:type="fixed"/>
                <w:tblLook w:val="0000"/>
              </w:tblPrEx>
              <w:trPr>
                <w:trHeight w:val="3563"/>
              </w:trPr>
              <w:tc>
                <w:tcPr>
                  <w:tcW w:w="3407" w:type="dxa"/>
                  <w:shd w:val="clear" w:color="auto" w:fill="auto"/>
                </w:tcPr>
                <w:p w:rsidR="00496FDC" w:rsidP="00496FDC">
                  <w:pPr>
                    <w:numPr>
                      <w:ilvl w:val="0"/>
                      <w:numId w:val="3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Sitecore 6.5 and 7.2,8.1,8.2</w:t>
                  </w:r>
                  <w:r w:rsidR="00AB18F9">
                    <w:rPr>
                      <w:rFonts w:ascii="Cambria" w:hAnsi="Cambria" w:cs="Cambria"/>
                      <w:sz w:val="18"/>
                      <w:szCs w:val="18"/>
                    </w:rPr>
                    <w:t>,9.0</w:t>
                  </w:r>
                </w:p>
                <w:p w:rsidR="004A0915" w:rsidP="00171EA6">
                  <w:pPr>
                    <w:numPr>
                      <w:ilvl w:val="0"/>
                      <w:numId w:val="3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MVC 4.0</w:t>
                  </w:r>
                  <w:r w:rsidR="007D737F">
                    <w:rPr>
                      <w:rFonts w:ascii="Cambria" w:hAnsi="Cambria" w:cs="Cambria"/>
                      <w:sz w:val="18"/>
                      <w:szCs w:val="18"/>
                    </w:rPr>
                    <w:t>,5.0</w:t>
                  </w:r>
                </w:p>
                <w:p w:rsidR="007071E5" w:rsidP="00171EA6">
                  <w:pPr>
                    <w:numPr>
                      <w:ilvl w:val="0"/>
                      <w:numId w:val="3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JSS</w:t>
                  </w:r>
                </w:p>
                <w:p w:rsidR="005038B8" w:rsidP="00171EA6">
                  <w:pPr>
                    <w:numPr>
                      <w:ilvl w:val="0"/>
                      <w:numId w:val="3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SXA</w:t>
                  </w:r>
                </w:p>
                <w:p w:rsidR="007071E5" w:rsidP="00171EA6">
                  <w:pPr>
                    <w:numPr>
                      <w:ilvl w:val="0"/>
                      <w:numId w:val="3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React(3 month)</w:t>
                  </w:r>
                </w:p>
                <w:p w:rsidR="003F3CFA" w:rsidP="004A0915">
                  <w:pPr>
                    <w:numPr>
                      <w:ilvl w:val="0"/>
                      <w:numId w:val="3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ASP.net</w:t>
                  </w:r>
                </w:p>
                <w:p w:rsidR="00AB18F9" w:rsidRPr="004A0915" w:rsidP="004A0915">
                  <w:pPr>
                    <w:numPr>
                      <w:ilvl w:val="0"/>
                      <w:numId w:val="3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 w:rsidRPr="004D76E4">
                    <w:rPr>
                      <w:rFonts w:ascii="Verdana" w:hAnsi="Verdana"/>
                      <w:sz w:val="17"/>
                      <w:szCs w:val="17"/>
                    </w:rPr>
                    <w:t>Windows XP/Windows 7/Windows 8</w:t>
                  </w:r>
                  <w:r w:rsidR="007D737F">
                    <w:rPr>
                      <w:rFonts w:ascii="Verdana" w:hAnsi="Verdana"/>
                      <w:sz w:val="17"/>
                      <w:szCs w:val="17"/>
                    </w:rPr>
                    <w:t>/window 10</w:t>
                  </w:r>
                </w:p>
                <w:p w:rsidR="00171EA6" w:rsidRPr="004A0915" w:rsidP="004A0915">
                  <w:pPr>
                    <w:numPr>
                      <w:ilvl w:val="0"/>
                      <w:numId w:val="3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C#</w:t>
                  </w:r>
                </w:p>
                <w:p w:rsidR="00171EA6">
                  <w:pPr>
                    <w:numPr>
                      <w:ilvl w:val="0"/>
                      <w:numId w:val="3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 xml:space="preserve">TFS </w:t>
                  </w:r>
                  <w:r w:rsidR="00AB18F9">
                    <w:rPr>
                      <w:rFonts w:ascii="Cambria" w:hAnsi="Cambria" w:cs="Cambria"/>
                      <w:sz w:val="18"/>
                      <w:szCs w:val="18"/>
                    </w:rPr>
                    <w:t>/SVN/Unicorn</w:t>
                  </w:r>
                </w:p>
                <w:p w:rsidR="00496FDC">
                  <w:pPr>
                    <w:numPr>
                      <w:ilvl w:val="0"/>
                      <w:numId w:val="3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TDS</w:t>
                  </w:r>
                </w:p>
                <w:p w:rsidR="005B7FC4">
                  <w:pPr>
                    <w:numPr>
                      <w:ilvl w:val="0"/>
                      <w:numId w:val="3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GIT</w:t>
                  </w:r>
                </w:p>
                <w:p w:rsidR="004A0915" w:rsidRPr="001A68D1" w:rsidP="001A68D1">
                  <w:pPr>
                    <w:numPr>
                      <w:ilvl w:val="0"/>
                      <w:numId w:val="3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Visual Studio</w:t>
                  </w:r>
                </w:p>
                <w:p w:rsidR="004A0915" w:rsidP="00AB18F9">
                  <w:pPr>
                    <w:numPr>
                      <w:ilvl w:val="0"/>
                      <w:numId w:val="3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 w:rsidRPr="00AB18F9">
                    <w:rPr>
                      <w:rFonts w:ascii="Cambria" w:hAnsi="Cambria" w:cs="Cambria"/>
                      <w:sz w:val="18"/>
                      <w:szCs w:val="18"/>
                    </w:rPr>
                    <w:t>Google Tag manager, JIRA, Confluence Service Now</w:t>
                  </w:r>
                </w:p>
                <w:p w:rsidR="00441A98" w:rsidP="00AB18F9">
                  <w:pPr>
                    <w:numPr>
                      <w:ilvl w:val="0"/>
                      <w:numId w:val="3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Glass Mapper</w:t>
                  </w:r>
                </w:p>
                <w:p w:rsidR="007D737F" w:rsidP="00AB18F9">
                  <w:pPr>
                    <w:numPr>
                      <w:ilvl w:val="0"/>
                      <w:numId w:val="3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SQL Server</w:t>
                  </w:r>
                </w:p>
                <w:p w:rsidR="007D737F" w:rsidP="00AB18F9">
                  <w:pPr>
                    <w:numPr>
                      <w:ilvl w:val="0"/>
                      <w:numId w:val="3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Mongo DB</w:t>
                  </w:r>
                </w:p>
                <w:p w:rsidR="004A0915" w:rsidRPr="00B734C4" w:rsidP="001A68D1">
                  <w:pPr>
                    <w:suppressAutoHyphens w:val="0"/>
                    <w:spacing w:before="60" w:after="60" w:line="240" w:lineRule="auto"/>
                    <w:ind w:left="360"/>
                    <w:rPr>
                      <w:rFonts w:ascii="Cambria" w:hAnsi="Cambria" w:cs="Cambria"/>
                      <w:sz w:val="18"/>
                      <w:szCs w:val="18"/>
                    </w:rPr>
                  </w:pPr>
                </w:p>
                <w:p w:rsidR="00031007" w:rsidRPr="003F3CFA" w:rsidP="003F3CFA">
                  <w:pPr>
                    <w:suppressAutoHyphens w:val="0"/>
                    <w:spacing w:before="60" w:after="60" w:line="240" w:lineRule="auto"/>
                    <w:ind w:left="360"/>
                    <w:rPr>
                      <w:rFonts w:ascii="Cambria" w:hAnsi="Cambria" w:cs="Cambria"/>
                      <w:sz w:val="18"/>
                      <w:szCs w:val="18"/>
                    </w:rPr>
                  </w:pPr>
                </w:p>
              </w:tc>
            </w:tr>
            <w:tr w:rsidTr="001A68D1">
              <w:tblPrEx>
                <w:tblW w:w="3407" w:type="dxa"/>
                <w:tblLayout w:type="fixed"/>
                <w:tblLook w:val="0000"/>
              </w:tblPrEx>
              <w:trPr>
                <w:trHeight w:val="642"/>
              </w:trPr>
              <w:tc>
                <w:tcPr>
                  <w:tcW w:w="3407" w:type="dxa"/>
                  <w:shd w:val="clear" w:color="auto" w:fill="auto"/>
                </w:tcPr>
                <w:p w:rsidR="000B27ED" w:rsidRPr="000B27ED" w:rsidP="000B27ED">
                  <w:pPr>
                    <w:pStyle w:val="Heading1"/>
                    <w:rPr>
                      <w:rFonts w:cs="Futura Hv"/>
                      <w:bCs w:val="0"/>
                      <w:sz w:val="18"/>
                      <w:szCs w:val="18"/>
                    </w:rPr>
                  </w:pPr>
                  <w:r>
                    <w:rPr>
                      <w:rFonts w:cs="Futura Hv"/>
                      <w:bCs w:val="0"/>
                      <w:sz w:val="18"/>
                      <w:szCs w:val="18"/>
                    </w:rPr>
                    <w:t>Domain Knowledge</w:t>
                  </w:r>
                </w:p>
              </w:tc>
            </w:tr>
            <w:tr w:rsidTr="001A68D1">
              <w:tblPrEx>
                <w:tblW w:w="3407" w:type="dxa"/>
                <w:tblLayout w:type="fixed"/>
                <w:tblLook w:val="0000"/>
              </w:tblPrEx>
              <w:trPr>
                <w:trHeight w:val="1534"/>
              </w:trPr>
              <w:tc>
                <w:tcPr>
                  <w:tcW w:w="3407" w:type="dxa"/>
                  <w:shd w:val="clear" w:color="auto" w:fill="auto"/>
                </w:tcPr>
                <w:p w:rsidR="00BF3BE6" w:rsidP="004A0915">
                  <w:pPr>
                    <w:numPr>
                      <w:ilvl w:val="0"/>
                      <w:numId w:val="5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 xml:space="preserve">Banking </w:t>
                  </w:r>
                  <w:r w:rsidR="005038B8">
                    <w:rPr>
                      <w:rFonts w:ascii="Cambria" w:hAnsi="Cambria" w:cs="Cambria"/>
                      <w:sz w:val="18"/>
                      <w:szCs w:val="18"/>
                    </w:rPr>
                    <w:t>,Finance,Healthcare,Retail</w:t>
                  </w:r>
                </w:p>
                <w:p w:rsidR="00031007" w:rsidP="004A0915">
                  <w:pPr>
                    <w:numPr>
                      <w:ilvl w:val="0"/>
                      <w:numId w:val="5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F</w:t>
                  </w:r>
                  <w:r w:rsidR="004A0915">
                    <w:rPr>
                      <w:rFonts w:ascii="Cambria" w:hAnsi="Cambria" w:cs="Cambria"/>
                      <w:sz w:val="18"/>
                      <w:szCs w:val="18"/>
                    </w:rPr>
                    <w:t>inance</w:t>
                  </w:r>
                </w:p>
                <w:p w:rsidR="00BF3BE6" w:rsidP="004A0915">
                  <w:pPr>
                    <w:numPr>
                      <w:ilvl w:val="0"/>
                      <w:numId w:val="5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Telecom</w:t>
                  </w:r>
                </w:p>
                <w:p w:rsidR="00BF3BE6" w:rsidP="004A0915">
                  <w:pPr>
                    <w:numPr>
                      <w:ilvl w:val="0"/>
                      <w:numId w:val="5"/>
                    </w:numPr>
                    <w:suppressAutoHyphens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/>
                      <w:sz w:val="18"/>
                      <w:szCs w:val="18"/>
                    </w:rPr>
                    <w:t>Infrastructure</w:t>
                  </w:r>
                </w:p>
              </w:tc>
            </w:tr>
            <w:tr w:rsidTr="001A68D1">
              <w:tblPrEx>
                <w:tblW w:w="3407" w:type="dxa"/>
                <w:tblLayout w:type="fixed"/>
                <w:tblLook w:val="0000"/>
              </w:tblPrEx>
              <w:trPr>
                <w:trHeight w:val="166"/>
              </w:trPr>
              <w:tc>
                <w:tcPr>
                  <w:tcW w:w="3407" w:type="dxa"/>
                  <w:shd w:val="clear" w:color="auto" w:fill="auto"/>
                </w:tcPr>
                <w:p w:rsidR="00031007">
                  <w:pPr>
                    <w:suppressAutoHyphens w:val="0"/>
                    <w:snapToGrid w:val="0"/>
                    <w:spacing w:before="60" w:after="60" w:line="240" w:lineRule="auto"/>
                    <w:rPr>
                      <w:rFonts w:ascii="Cambria" w:hAnsi="Cambria" w:cs="Cambria"/>
                      <w:sz w:val="18"/>
                      <w:szCs w:val="18"/>
                      <w:lang w:val="en-IN"/>
                    </w:rPr>
                  </w:pPr>
                </w:p>
                <w:p w:rsidR="00031007">
                  <w:pPr>
                    <w:spacing w:before="60" w:after="60"/>
                    <w:rPr>
                      <w:rFonts w:ascii="Cambria" w:hAnsi="Cambria" w:cs="Cambria"/>
                      <w:sz w:val="18"/>
                      <w:szCs w:val="18"/>
                    </w:rPr>
                  </w:pPr>
                </w:p>
              </w:tc>
            </w:tr>
          </w:tbl>
          <w:p w:rsidR="00031007">
            <w:pPr>
              <w:jc w:val="center"/>
            </w:pPr>
          </w:p>
          <w:p w:rsidR="00031007">
            <w:pPr>
              <w:rPr>
                <w:rFonts w:ascii="Futura Md" w:hAnsi="Futura Md" w:cs="Futura Md"/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auto"/>
          </w:tcPr>
          <w:p w:rsidR="00031007">
            <w:pPr>
              <w:snapToGrid w:val="0"/>
              <w:spacing w:before="60" w:after="60"/>
              <w:rPr>
                <w:rFonts w:ascii="Futura Md" w:hAnsi="Futura Md" w:cs="Futura Md"/>
                <w:sz w:val="24"/>
                <w:szCs w:val="24"/>
              </w:rPr>
            </w:pPr>
          </w:p>
        </w:tc>
        <w:tc>
          <w:tcPr>
            <w:tcW w:w="5743" w:type="dxa"/>
            <w:shd w:val="clear" w:color="auto" w:fill="auto"/>
          </w:tcPr>
          <w:p w:rsidR="00AB18F9" w:rsidP="00AB18F9">
            <w:pPr>
              <w:spacing w:after="0"/>
            </w:pPr>
            <w:r w:rsidRPr="004F0B68">
              <w:t xml:space="preserve">Working as a </w:t>
            </w:r>
            <w:r w:rsidR="007D737F">
              <w:t xml:space="preserve">sitecore developer </w:t>
            </w:r>
            <w:r w:rsidR="009C7BD3">
              <w:t>with 6.1</w:t>
            </w:r>
            <w:r>
              <w:t xml:space="preserve"> years of experience </w:t>
            </w:r>
            <w:r w:rsidR="00F34D5E">
              <w:t>in IT industry with relevant 3.0</w:t>
            </w:r>
            <w:r w:rsidR="005B7FC4">
              <w:t xml:space="preserve"> year i</w:t>
            </w:r>
            <w:r>
              <w:t xml:space="preserve">n sitecore, Worked with customer’s industry groups like Finance, Retail and </w:t>
            </w:r>
            <w:r w:rsidR="007D737F">
              <w:t>Telecom, banking</w:t>
            </w:r>
            <w:r>
              <w:t xml:space="preserve">. </w:t>
            </w:r>
            <w:r w:rsidRPr="004F0B68">
              <w:t>Follow</w:t>
            </w:r>
            <w:r>
              <w:t>ing</w:t>
            </w:r>
            <w:r w:rsidRPr="004F0B68">
              <w:t xml:space="preserve"> the industry’s best practices and adhered and implemented processes, </w:t>
            </w:r>
            <w:r w:rsidRPr="004F0B68" w:rsidR="005B7FC4">
              <w:t>this enhanced the quality of technical delivery Pledge to deliver the best technical solutions to the industry.</w:t>
            </w:r>
            <w:r>
              <w:t xml:space="preserve"> Responsible, interacting client, requirement gathering, Developing and delivering the product, </w:t>
            </w:r>
          </w:p>
          <w:p w:rsidR="00031007">
            <w:pPr>
              <w:pStyle w:val="BodyText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Had involved in customer interaction to get the requirements and design to develop applications.</w:t>
            </w:r>
          </w:p>
          <w:p w:rsidR="00031007">
            <w:pPr>
              <w:pStyle w:val="BodyText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The highlights of my profile are given below,  </w:t>
            </w:r>
          </w:p>
          <w:p w:rsidR="00594BE9">
            <w:pPr>
              <w:pStyle w:val="BodyText"/>
              <w:rPr>
                <w:rFonts w:ascii="Cambria" w:hAnsi="Cambria" w:cs="Cambria"/>
              </w:rPr>
            </w:pPr>
          </w:p>
          <w:p w:rsidR="00031007">
            <w:pPr>
              <w:pStyle w:val="BodyText"/>
              <w:numPr>
                <w:ilvl w:val="0"/>
                <w:numId w:val="6"/>
              </w:numPr>
              <w:suppressAutoHyphens w:val="0"/>
              <w:spacing w:after="0" w:line="240" w:lineRule="auto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Well versed in </w:t>
            </w:r>
            <w:r w:rsidR="003F3CFA">
              <w:rPr>
                <w:rFonts w:ascii="Cambria" w:hAnsi="Cambria" w:cs="Cambria"/>
              </w:rPr>
              <w:t>C#</w:t>
            </w:r>
            <w:r>
              <w:rPr>
                <w:rFonts w:ascii="Cambria" w:hAnsi="Cambria" w:cs="Cambria"/>
              </w:rPr>
              <w:t xml:space="preserve"> Programming language in Windows</w:t>
            </w:r>
            <w:r w:rsidR="003F3CFA">
              <w:rPr>
                <w:rFonts w:ascii="Cambria" w:hAnsi="Cambria" w:cs="Cambria"/>
              </w:rPr>
              <w:t xml:space="preserve"> sys</w:t>
            </w:r>
            <w:r>
              <w:rPr>
                <w:rFonts w:ascii="Cambria" w:hAnsi="Cambria" w:cs="Cambria"/>
              </w:rPr>
              <w:t>tems</w:t>
            </w:r>
            <w:r w:rsidR="000F1C93">
              <w:rPr>
                <w:rFonts w:ascii="Cambria" w:hAnsi="Cambria" w:cs="Cambria"/>
              </w:rPr>
              <w:t>.</w:t>
            </w:r>
          </w:p>
          <w:p w:rsidR="00AB18F9">
            <w:pPr>
              <w:pStyle w:val="BodyText"/>
              <w:numPr>
                <w:ilvl w:val="0"/>
                <w:numId w:val="6"/>
              </w:numPr>
              <w:suppressAutoHyphens w:val="0"/>
              <w:spacing w:after="0" w:line="240" w:lineRule="auto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Good</w:t>
            </w:r>
            <w:r>
              <w:rPr>
                <w:rFonts w:ascii="Cambria" w:hAnsi="Cambria" w:cs="Cambria"/>
              </w:rPr>
              <w:t xml:space="preserve"> hands over MVC structure implementation.</w:t>
            </w:r>
          </w:p>
          <w:p w:rsidR="00594BE9">
            <w:pPr>
              <w:pStyle w:val="BodyText"/>
              <w:numPr>
                <w:ilvl w:val="0"/>
                <w:numId w:val="6"/>
              </w:numPr>
              <w:suppressAutoHyphens w:val="0"/>
              <w:spacing w:after="0" w:line="240" w:lineRule="auto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Good hand over Controller r</w:t>
            </w:r>
            <w:r w:rsidR="00441A98">
              <w:rPr>
                <w:rFonts w:ascii="Cambria" w:hAnsi="Cambria" w:cs="Cambria"/>
              </w:rPr>
              <w:t>endering and View Rendering on siteco</w:t>
            </w:r>
            <w:r>
              <w:rPr>
                <w:rFonts w:ascii="Cambria" w:hAnsi="Cambria" w:cs="Cambria"/>
              </w:rPr>
              <w:t>re.</w:t>
            </w:r>
          </w:p>
          <w:p w:rsidR="00031007" w:rsidRPr="007D737F" w:rsidP="003F3CFA">
            <w:pPr>
              <w:pStyle w:val="BodyText"/>
              <w:numPr>
                <w:ilvl w:val="0"/>
                <w:numId w:val="6"/>
              </w:numPr>
              <w:suppressAutoHyphens w:val="0"/>
              <w:spacing w:after="0" w:line="240" w:lineRule="auto"/>
              <w:jc w:val="both"/>
              <w:rPr>
                <w:rFonts w:ascii="Futura Md" w:hAnsi="Futura Md" w:cs="Futura Md"/>
                <w:sz w:val="20"/>
                <w:szCs w:val="20"/>
              </w:rPr>
            </w:pPr>
            <w:r>
              <w:rPr>
                <w:rFonts w:ascii="Cambria" w:hAnsi="Cambria" w:cs="Cambria"/>
              </w:rPr>
              <w:t xml:space="preserve">Having good </w:t>
            </w:r>
            <w:r w:rsidR="00441A98">
              <w:rPr>
                <w:rFonts w:ascii="Cambria" w:hAnsi="Cambria" w:cs="Cambria"/>
              </w:rPr>
              <w:t>knowledge</w:t>
            </w:r>
            <w:r>
              <w:rPr>
                <w:rFonts w:ascii="Cambria" w:hAnsi="Cambria" w:cs="Cambria"/>
              </w:rPr>
              <w:t xml:space="preserve"> over</w:t>
            </w:r>
            <w:r w:rsidR="00441A98">
              <w:rPr>
                <w:rFonts w:ascii="Cambria" w:hAnsi="Cambria" w:cs="Cambria"/>
              </w:rPr>
              <w:t xml:space="preserve"> sitecore helix design</w:t>
            </w:r>
            <w:r w:rsidR="00594BE9">
              <w:rPr>
                <w:rFonts w:ascii="Cambria" w:hAnsi="Cambria" w:cs="Cambria"/>
              </w:rPr>
              <w:t>.</w:t>
            </w:r>
          </w:p>
          <w:p w:rsidR="007D737F" w:rsidRPr="007D737F" w:rsidP="003F3CFA">
            <w:pPr>
              <w:pStyle w:val="BodyText"/>
              <w:numPr>
                <w:ilvl w:val="0"/>
                <w:numId w:val="6"/>
              </w:numPr>
              <w:suppressAutoHyphens w:val="0"/>
              <w:spacing w:after="0" w:line="240" w:lineRule="auto"/>
              <w:jc w:val="both"/>
              <w:rPr>
                <w:rFonts w:ascii="Futura Md" w:hAnsi="Futura Md" w:cs="Futura Md"/>
                <w:sz w:val="20"/>
                <w:szCs w:val="20"/>
              </w:rPr>
            </w:pPr>
            <w:r>
              <w:rPr>
                <w:rFonts w:ascii="Cambria" w:hAnsi="Cambria" w:cs="Cambria"/>
              </w:rPr>
              <w:t>Having hands on experience on implementation of habitat structure on sitecore.</w:t>
            </w:r>
          </w:p>
          <w:p w:rsidR="007D737F" w:rsidP="003F3CFA">
            <w:pPr>
              <w:pStyle w:val="BodyText"/>
              <w:numPr>
                <w:ilvl w:val="0"/>
                <w:numId w:val="6"/>
              </w:numPr>
              <w:suppressAutoHyphens w:val="0"/>
              <w:spacing w:after="0" w:line="240" w:lineRule="auto"/>
              <w:jc w:val="both"/>
              <w:rPr>
                <w:rFonts w:ascii="Futura Md" w:hAnsi="Futura Md" w:cs="Futura Md"/>
                <w:sz w:val="20"/>
                <w:szCs w:val="20"/>
              </w:rPr>
            </w:pPr>
            <w:r>
              <w:rPr>
                <w:rFonts w:ascii="Cambria" w:hAnsi="Cambria" w:cs="Cambria"/>
              </w:rPr>
              <w:t>Having hand on experience on writing pipeline and processor.</w:t>
            </w:r>
          </w:p>
          <w:p w:rsidR="00031007">
            <w:pPr>
              <w:pStyle w:val="BodyText"/>
              <w:numPr>
                <w:ilvl w:val="0"/>
                <w:numId w:val="6"/>
              </w:numPr>
              <w:suppressAutoHyphens w:val="0"/>
              <w:spacing w:after="0" w:line="240" w:lineRule="auto"/>
              <w:jc w:val="both"/>
              <w:rPr>
                <w:rFonts w:ascii="Futura Md" w:hAnsi="Futura Md" w:cs="Futura Md"/>
                <w:sz w:val="20"/>
                <w:szCs w:val="20"/>
              </w:rPr>
            </w:pPr>
            <w:r>
              <w:rPr>
                <w:rFonts w:ascii="Futura Md" w:hAnsi="Futura Md" w:cs="Futura Md"/>
                <w:sz w:val="20"/>
                <w:szCs w:val="20"/>
              </w:rPr>
              <w:t>Hands on Experience on</w:t>
            </w:r>
            <w:r w:rsidR="003F3CFA">
              <w:rPr>
                <w:rFonts w:ascii="Futura Md" w:hAnsi="Futura Md" w:cs="Futura Md"/>
                <w:sz w:val="20"/>
                <w:szCs w:val="20"/>
              </w:rPr>
              <w:t xml:space="preserve"> Integration Services development</w:t>
            </w:r>
            <w:r>
              <w:rPr>
                <w:rFonts w:ascii="Futura Md" w:hAnsi="Futura Md" w:cs="Futura Md"/>
                <w:sz w:val="20"/>
                <w:szCs w:val="20"/>
              </w:rPr>
              <w:t>.</w:t>
            </w:r>
          </w:p>
          <w:p w:rsidR="00353EDB">
            <w:pPr>
              <w:pStyle w:val="BodyText"/>
              <w:numPr>
                <w:ilvl w:val="0"/>
                <w:numId w:val="6"/>
              </w:numPr>
              <w:suppressAutoHyphens w:val="0"/>
              <w:spacing w:after="0" w:line="240" w:lineRule="auto"/>
              <w:jc w:val="both"/>
              <w:rPr>
                <w:rFonts w:ascii="Futura Md" w:hAnsi="Futura Md" w:cs="Futura Md"/>
                <w:sz w:val="20"/>
                <w:szCs w:val="20"/>
              </w:rPr>
            </w:pPr>
            <w:r>
              <w:rPr>
                <w:rFonts w:ascii="Futura Md" w:hAnsi="Futura Md" w:cs="Futura Md"/>
                <w:sz w:val="20"/>
                <w:szCs w:val="20"/>
              </w:rPr>
              <w:t>Develop</w:t>
            </w:r>
            <w:r w:rsidR="004D468B">
              <w:rPr>
                <w:rFonts w:ascii="Futura Md" w:hAnsi="Futura Md" w:cs="Futura Md"/>
                <w:sz w:val="20"/>
                <w:szCs w:val="20"/>
              </w:rPr>
              <w:t xml:space="preserve">ed multiple SSIS package with self-created </w:t>
            </w:r>
            <w:r w:rsidR="004A0915">
              <w:rPr>
                <w:rFonts w:ascii="Futura Md" w:hAnsi="Futura Md" w:cs="Futura Md"/>
                <w:sz w:val="20"/>
                <w:szCs w:val="20"/>
              </w:rPr>
              <w:t>logic.</w:t>
            </w:r>
          </w:p>
          <w:p w:rsidR="004A0915">
            <w:pPr>
              <w:pStyle w:val="BodyText"/>
              <w:numPr>
                <w:ilvl w:val="0"/>
                <w:numId w:val="6"/>
              </w:numPr>
              <w:suppressAutoHyphens w:val="0"/>
              <w:spacing w:after="0" w:line="240" w:lineRule="auto"/>
              <w:jc w:val="both"/>
              <w:rPr>
                <w:rFonts w:ascii="Futura Md" w:hAnsi="Futura Md" w:cs="Futura Md"/>
                <w:sz w:val="20"/>
                <w:szCs w:val="20"/>
              </w:rPr>
            </w:pPr>
            <w:r>
              <w:rPr>
                <w:rFonts w:ascii="Futura Md" w:hAnsi="Futura Md" w:cs="Futura Md"/>
                <w:sz w:val="20"/>
                <w:szCs w:val="20"/>
              </w:rPr>
              <w:t>Creating template, item, rendering and push them to live.</w:t>
            </w:r>
          </w:p>
          <w:p w:rsidR="00441A98" w:rsidRPr="00441A98" w:rsidP="00895283">
            <w:pPr>
              <w:pStyle w:val="BodyText"/>
              <w:numPr>
                <w:ilvl w:val="0"/>
                <w:numId w:val="6"/>
              </w:numPr>
              <w:suppressAutoHyphens w:val="0"/>
              <w:spacing w:after="60" w:line="240" w:lineRule="auto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Futura Md" w:hAnsi="Futura Md" w:cs="Futura Md"/>
                <w:sz w:val="20"/>
                <w:szCs w:val="20"/>
              </w:rPr>
              <w:t>Integration of s</w:t>
            </w:r>
            <w:r w:rsidRPr="00441A98" w:rsidR="00ED1EA0">
              <w:rPr>
                <w:rFonts w:ascii="Futura Md" w:hAnsi="Futura Md" w:cs="Futura Md"/>
                <w:sz w:val="20"/>
                <w:szCs w:val="20"/>
              </w:rPr>
              <w:t>itecore component with HTML and glass mapper.</w:t>
            </w:r>
          </w:p>
          <w:p w:rsidR="00441A98" w:rsidP="00895283">
            <w:pPr>
              <w:pStyle w:val="BodyText"/>
              <w:numPr>
                <w:ilvl w:val="0"/>
                <w:numId w:val="6"/>
              </w:numPr>
              <w:suppressAutoHyphens w:val="0"/>
              <w:spacing w:after="60" w:line="240" w:lineRule="auto"/>
              <w:jc w:val="both"/>
              <w:rPr>
                <w:rFonts w:ascii="Cambria" w:hAnsi="Cambria" w:cs="Cambria"/>
              </w:rPr>
            </w:pPr>
            <w:r w:rsidRPr="00441A98">
              <w:rPr>
                <w:rFonts w:ascii="Cambria" w:hAnsi="Cambria" w:cs="Cambria"/>
              </w:rPr>
              <w:t xml:space="preserve">Having Good Knowledge sitecore </w:t>
            </w:r>
            <w:r>
              <w:rPr>
                <w:rFonts w:ascii="Cambria" w:hAnsi="Cambria" w:cs="Cambria"/>
              </w:rPr>
              <w:t>personalization and customization.</w:t>
            </w:r>
          </w:p>
          <w:p w:rsidR="00441A98" w:rsidP="00895283">
            <w:pPr>
              <w:pStyle w:val="BodyText"/>
              <w:numPr>
                <w:ilvl w:val="0"/>
                <w:numId w:val="6"/>
              </w:numPr>
              <w:suppressAutoHyphens w:val="0"/>
              <w:spacing w:after="60" w:line="240" w:lineRule="auto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Having good knowledge of DMS</w:t>
            </w:r>
          </w:p>
          <w:p w:rsidR="00441A98" w:rsidP="00895283">
            <w:pPr>
              <w:pStyle w:val="BodyText"/>
              <w:numPr>
                <w:ilvl w:val="0"/>
                <w:numId w:val="6"/>
              </w:numPr>
              <w:suppressAutoHyphens w:val="0"/>
              <w:spacing w:after="60" w:line="240" w:lineRule="auto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Having Good hands over web services as well as item services</w:t>
            </w:r>
          </w:p>
          <w:p w:rsidR="00441A98" w:rsidP="00441A98">
            <w:pPr>
              <w:pStyle w:val="BodyText"/>
              <w:suppressAutoHyphens w:val="0"/>
              <w:spacing w:after="60" w:line="240" w:lineRule="auto"/>
              <w:jc w:val="both"/>
              <w:rPr>
                <w:rFonts w:ascii="Cambria" w:hAnsi="Cambria" w:cs="Cambria"/>
              </w:rPr>
            </w:pPr>
          </w:p>
          <w:p w:rsidR="00441A98" w:rsidP="00441A98">
            <w:pPr>
              <w:pStyle w:val="BodyText"/>
              <w:suppressAutoHyphens w:val="0"/>
              <w:spacing w:after="60" w:line="240" w:lineRule="auto"/>
              <w:jc w:val="both"/>
              <w:rPr>
                <w:rFonts w:ascii="Cambria" w:hAnsi="Cambria" w:cs="Cambria"/>
              </w:rPr>
            </w:pPr>
          </w:p>
          <w:p w:rsidR="00441A98" w:rsidP="00441A98">
            <w:pPr>
              <w:pStyle w:val="BodyText"/>
              <w:suppressAutoHyphens w:val="0"/>
              <w:spacing w:after="60" w:line="240" w:lineRule="auto"/>
              <w:jc w:val="both"/>
              <w:rPr>
                <w:rFonts w:ascii="Cambria" w:hAnsi="Cambria" w:cs="Cambria"/>
              </w:rPr>
            </w:pPr>
          </w:p>
          <w:p w:rsidR="00441A98" w:rsidP="00441A98">
            <w:pPr>
              <w:pStyle w:val="BodyText"/>
              <w:suppressAutoHyphens w:val="0"/>
              <w:spacing w:after="60" w:line="240" w:lineRule="auto"/>
              <w:jc w:val="both"/>
              <w:rPr>
                <w:rFonts w:ascii="Cambria" w:hAnsi="Cambria" w:cs="Cambria"/>
              </w:rPr>
            </w:pPr>
          </w:p>
          <w:p w:rsidR="00441A98" w:rsidP="00441A98">
            <w:pPr>
              <w:pStyle w:val="BodyText"/>
              <w:suppressAutoHyphens w:val="0"/>
              <w:spacing w:after="60" w:line="240" w:lineRule="auto"/>
              <w:jc w:val="both"/>
              <w:rPr>
                <w:rFonts w:ascii="Cambria" w:hAnsi="Cambria" w:cs="Cambria"/>
              </w:rPr>
            </w:pPr>
          </w:p>
          <w:p w:rsidR="00441A98" w:rsidRPr="00441A98" w:rsidP="00441A98">
            <w:pPr>
              <w:pStyle w:val="BodyText"/>
              <w:suppressAutoHyphens w:val="0"/>
              <w:spacing w:after="60" w:line="240" w:lineRule="auto"/>
              <w:jc w:val="both"/>
              <w:rPr>
                <w:rFonts w:ascii="Cambria" w:hAnsi="Cambria" w:cs="Cambria"/>
              </w:rPr>
            </w:pPr>
          </w:p>
          <w:p w:rsidR="00586524" w:rsidRPr="00441A98" w:rsidP="00895283">
            <w:pPr>
              <w:pStyle w:val="BodyText"/>
              <w:numPr>
                <w:ilvl w:val="0"/>
                <w:numId w:val="6"/>
              </w:numPr>
              <w:suppressAutoHyphens w:val="0"/>
              <w:spacing w:after="60" w:line="240" w:lineRule="auto"/>
              <w:jc w:val="both"/>
              <w:rPr>
                <w:rFonts w:ascii="Cambria" w:hAnsi="Cambria" w:cs="Cambria"/>
                <w:b/>
              </w:rPr>
            </w:pPr>
            <w:r w:rsidRPr="00441A98">
              <w:rPr>
                <w:rFonts w:ascii="Cambria" w:hAnsi="Cambria" w:cs="Cambria"/>
                <w:b/>
              </w:rPr>
              <w:t>Work Experience</w:t>
            </w:r>
          </w:p>
          <w:p w:rsidR="00586524" w:rsidP="001A68D1">
            <w:pPr>
              <w:pStyle w:val="BodyText"/>
              <w:numPr>
                <w:ilvl w:val="0"/>
                <w:numId w:val="6"/>
              </w:numPr>
              <w:suppressAutoHyphens w:val="0"/>
              <w:spacing w:after="0" w:line="240" w:lineRule="auto"/>
              <w:rPr>
                <w:rFonts w:ascii="Futura Md" w:hAnsi="Futura Md" w:cs="Futura Md"/>
                <w:sz w:val="20"/>
                <w:szCs w:val="20"/>
              </w:rPr>
            </w:pPr>
            <w:r w:rsidRPr="00586524">
              <w:rPr>
                <w:rFonts w:ascii="Cambria" w:hAnsi="Cambria" w:cs="Cambria"/>
                <w:b/>
              </w:rPr>
              <w:t>Organization:</w:t>
            </w:r>
            <w:r>
              <w:rPr>
                <w:rFonts w:ascii="Cambria" w:hAnsi="Cambria" w:cs="Cambria"/>
                <w:b/>
              </w:rPr>
              <w:t xml:space="preserve"> Sapient Nitro</w:t>
            </w:r>
          </w:p>
          <w:p w:rsidR="00586524" w:rsidRPr="00586524" w:rsidP="001A68D1">
            <w:pPr>
              <w:spacing w:after="60"/>
              <w:ind w:left="360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Designation : </w:t>
            </w:r>
            <w:r w:rsidRPr="00586524">
              <w:rPr>
                <w:rFonts w:ascii="Cambria" w:hAnsi="Cambria" w:cs="Cambria"/>
                <w:b/>
              </w:rPr>
              <w:t>Software Engineer</w:t>
            </w:r>
          </w:p>
          <w:p w:rsidR="00586524" w:rsidRPr="00586524" w:rsidP="001A68D1">
            <w:pPr>
              <w:spacing w:after="60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Duration:</w:t>
            </w:r>
            <w:r>
              <w:rPr>
                <w:rFonts w:ascii="Cambria" w:hAnsi="Cambria" w:cs="Cambria"/>
                <w:b/>
              </w:rPr>
              <w:tab/>
              <w:t xml:space="preserve"> Nov 2016 to Present.</w:t>
            </w:r>
          </w:p>
          <w:p w:rsidR="00586524" w:rsidRPr="00586524" w:rsidP="001A68D1">
            <w:pPr>
              <w:numPr>
                <w:ilvl w:val="0"/>
                <w:numId w:val="15"/>
              </w:numPr>
              <w:spacing w:after="60"/>
              <w:rPr>
                <w:rFonts w:ascii="Cambria" w:hAnsi="Cambria" w:cs="Cambria"/>
                <w:b/>
              </w:rPr>
            </w:pPr>
            <w:r w:rsidRPr="00586524">
              <w:rPr>
                <w:rFonts w:ascii="Cambria" w:hAnsi="Cambria" w:cs="Cambria"/>
                <w:b/>
              </w:rPr>
              <w:t>Organization:</w:t>
            </w:r>
            <w:r w:rsidRPr="00586524">
              <w:rPr>
                <w:rFonts w:ascii="Cambria" w:hAnsi="Cambria" w:cs="Cambria"/>
                <w:b/>
              </w:rPr>
              <w:tab/>
              <w:t>HCL Technologies Ltd.</w:t>
            </w:r>
          </w:p>
          <w:p w:rsidR="00586524" w:rsidRPr="00586524" w:rsidP="001A68D1">
            <w:pPr>
              <w:spacing w:after="60"/>
              <w:rPr>
                <w:rFonts w:ascii="Cambria" w:hAnsi="Cambria" w:cs="Cambria"/>
                <w:b/>
              </w:rPr>
            </w:pPr>
            <w:r w:rsidRPr="00586524">
              <w:rPr>
                <w:rFonts w:ascii="Cambria" w:hAnsi="Cambria" w:cs="Cambria"/>
                <w:b/>
              </w:rPr>
              <w:t>Designation:</w:t>
            </w:r>
            <w:r w:rsidRPr="00586524">
              <w:rPr>
                <w:rFonts w:ascii="Cambria" w:hAnsi="Cambria" w:cs="Cambria"/>
                <w:b/>
              </w:rPr>
              <w:tab/>
              <w:t>Software Engineer</w:t>
            </w:r>
          </w:p>
          <w:p w:rsidR="00586524" w:rsidRPr="00586524" w:rsidP="001A68D1">
            <w:pPr>
              <w:spacing w:after="60"/>
              <w:rPr>
                <w:rFonts w:ascii="Cambria" w:hAnsi="Cambria" w:cs="Cambria"/>
                <w:b/>
              </w:rPr>
            </w:pPr>
            <w:r w:rsidRPr="00586524">
              <w:rPr>
                <w:rFonts w:ascii="Cambria" w:hAnsi="Cambria" w:cs="Cambria"/>
                <w:b/>
              </w:rPr>
              <w:t>Duration</w:t>
            </w:r>
            <w:r w:rsidR="00ED1EA0">
              <w:rPr>
                <w:rFonts w:ascii="Cambria" w:hAnsi="Cambria" w:cs="Cambria"/>
                <w:b/>
              </w:rPr>
              <w:t>:</w:t>
            </w:r>
            <w:r w:rsidR="00ED1EA0">
              <w:rPr>
                <w:rFonts w:ascii="Cambria" w:hAnsi="Cambria" w:cs="Cambria"/>
                <w:b/>
              </w:rPr>
              <w:tab/>
              <w:t xml:space="preserve"> Oct. 2014 to O</w:t>
            </w:r>
            <w:r w:rsidRPr="00586524">
              <w:rPr>
                <w:rFonts w:ascii="Cambria" w:hAnsi="Cambria" w:cs="Cambria"/>
                <w:b/>
              </w:rPr>
              <w:t>ct 2016.</w:t>
            </w:r>
          </w:p>
          <w:p w:rsidR="00586524" w:rsidRPr="00586524" w:rsidP="001A68D1">
            <w:pPr>
              <w:spacing w:after="60"/>
              <w:rPr>
                <w:rFonts w:ascii="Cambria" w:hAnsi="Cambria" w:cs="Cambria"/>
                <w:b/>
              </w:rPr>
            </w:pPr>
          </w:p>
          <w:p w:rsidR="00586524" w:rsidRPr="00586524" w:rsidP="00586524">
            <w:pPr>
              <w:spacing w:after="60"/>
              <w:rPr>
                <w:rFonts w:ascii="Cambria" w:hAnsi="Cambria" w:cs="Cambria"/>
                <w:b/>
              </w:rPr>
            </w:pPr>
          </w:p>
          <w:p w:rsidR="00586524" w:rsidRPr="00586524" w:rsidP="00586524">
            <w:pPr>
              <w:spacing w:after="60"/>
              <w:rPr>
                <w:rFonts w:ascii="Cambria" w:hAnsi="Cambria" w:cs="Cambria"/>
                <w:b/>
              </w:rPr>
            </w:pPr>
            <w:r w:rsidRPr="00586524">
              <w:rPr>
                <w:rFonts w:ascii="Cambria" w:hAnsi="Cambria" w:cs="Cambria"/>
                <w:b/>
              </w:rPr>
              <w:tab/>
            </w:r>
          </w:p>
          <w:p w:rsidR="00586524" w:rsidRPr="00586524" w:rsidP="00586524">
            <w:pPr>
              <w:spacing w:after="60"/>
              <w:rPr>
                <w:rFonts w:ascii="Cambria" w:hAnsi="Cambria" w:cs="Cambria"/>
                <w:b/>
              </w:rPr>
            </w:pPr>
            <w:r w:rsidRPr="00586524">
              <w:rPr>
                <w:rFonts w:ascii="Cambria" w:hAnsi="Cambria" w:cs="Cambria"/>
                <w:b/>
              </w:rPr>
              <w:tab/>
            </w:r>
          </w:p>
          <w:p w:rsidR="00586524" w:rsidRPr="00586524" w:rsidP="00586524">
            <w:pPr>
              <w:spacing w:after="60"/>
              <w:rPr>
                <w:rFonts w:ascii="Cambria" w:hAnsi="Cambria" w:cs="Cambria"/>
                <w:b/>
              </w:rPr>
            </w:pPr>
            <w:r w:rsidRPr="00586524">
              <w:rPr>
                <w:rFonts w:ascii="Cambria" w:hAnsi="Cambria" w:cs="Cambria"/>
                <w:b/>
              </w:rPr>
              <w:tab/>
            </w:r>
          </w:p>
          <w:p w:rsidR="00586524" w:rsidRPr="00586524" w:rsidP="00586524">
            <w:pPr>
              <w:spacing w:after="60"/>
              <w:rPr>
                <w:rFonts w:ascii="Cambria" w:hAnsi="Cambria" w:cs="Cambria"/>
                <w:b/>
              </w:rPr>
            </w:pPr>
            <w:r w:rsidRPr="00586524">
              <w:rPr>
                <w:rFonts w:ascii="Cambria" w:hAnsi="Cambria" w:cs="Cambria"/>
                <w:b/>
              </w:rPr>
              <w:tab/>
            </w:r>
          </w:p>
          <w:p w:rsidR="00586524" w:rsidRPr="00586524" w:rsidP="00586524">
            <w:pPr>
              <w:spacing w:after="60"/>
              <w:rPr>
                <w:rFonts w:ascii="Cambria" w:hAnsi="Cambria" w:cs="Cambria"/>
                <w:b/>
              </w:rPr>
            </w:pPr>
            <w:r w:rsidRPr="00586524">
              <w:rPr>
                <w:rFonts w:ascii="Cambria" w:hAnsi="Cambria" w:cs="Cambria"/>
                <w:b/>
              </w:rPr>
              <w:tab/>
            </w:r>
          </w:p>
          <w:p w:rsidR="00586524" w:rsidRPr="00586524" w:rsidP="00586524">
            <w:pPr>
              <w:spacing w:after="60"/>
              <w:rPr>
                <w:rFonts w:ascii="Cambria" w:hAnsi="Cambria" w:cs="Cambria"/>
                <w:b/>
              </w:rPr>
            </w:pPr>
            <w:r w:rsidRPr="00586524">
              <w:rPr>
                <w:rFonts w:ascii="Cambria" w:hAnsi="Cambria" w:cs="Cambria"/>
                <w:b/>
              </w:rPr>
              <w:tab/>
            </w:r>
          </w:p>
          <w:p w:rsidR="00586524" w:rsidP="00586524">
            <w:pPr>
              <w:spacing w:after="60"/>
              <w:rPr>
                <w:rFonts w:ascii="Cambria" w:hAnsi="Cambria" w:cs="Cambria"/>
                <w:b/>
              </w:rPr>
            </w:pPr>
            <w:r w:rsidRPr="00586524">
              <w:rPr>
                <w:rFonts w:ascii="Cambria" w:hAnsi="Cambria" w:cs="Cambria"/>
                <w:b/>
              </w:rPr>
              <w:tab/>
            </w:r>
          </w:p>
          <w:p w:rsidR="00586524">
            <w:pPr>
              <w:spacing w:after="60"/>
              <w:rPr>
                <w:rFonts w:ascii="Cambria" w:hAnsi="Cambria" w:cs="Cambria"/>
                <w:b/>
              </w:rPr>
            </w:pPr>
          </w:p>
          <w:p w:rsidR="00586524">
            <w:pPr>
              <w:spacing w:after="60"/>
              <w:rPr>
                <w:rFonts w:ascii="Cambria" w:hAnsi="Cambria" w:cs="Cambria"/>
              </w:rPr>
            </w:pPr>
          </w:p>
          <w:tbl>
            <w:tblPr>
              <w:tblW w:w="5744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0"/>
              <w:gridCol w:w="203"/>
              <w:gridCol w:w="1482"/>
              <w:gridCol w:w="3999"/>
              <w:gridCol w:w="30"/>
            </w:tblGrid>
            <w:tr w:rsidTr="001A68D1">
              <w:tblPrEx>
                <w:tblW w:w="5744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353"/>
              </w:trPr>
              <w:tc>
                <w:tcPr>
                  <w:tcW w:w="1715" w:type="dxa"/>
                  <w:gridSpan w:val="3"/>
                  <w:shd w:val="clear" w:color="auto" w:fill="auto"/>
                </w:tcPr>
                <w:p w:rsidR="00031007">
                  <w:pPr>
                    <w:spacing w:after="60"/>
                    <w:rPr>
                      <w:rFonts w:ascii="Cambria" w:hAnsi="Cambria" w:cs="Cambria"/>
                    </w:rPr>
                  </w:pPr>
                  <w:r>
                    <w:rPr>
                      <w:rFonts w:ascii="Cambria" w:hAnsi="Cambria" w:cs="Cambria"/>
                    </w:rPr>
                    <w:t>Organization:</w:t>
                  </w:r>
                </w:p>
              </w:tc>
              <w:tc>
                <w:tcPr>
                  <w:tcW w:w="3999" w:type="dxa"/>
                  <w:shd w:val="clear" w:color="auto" w:fill="auto"/>
                </w:tcPr>
                <w:p w:rsidR="00031007">
                  <w:pPr>
                    <w:spacing w:after="60"/>
                  </w:pPr>
                  <w:r>
                    <w:rPr>
                      <w:rFonts w:ascii="Cambria" w:hAnsi="Cambria" w:cs="Cambria"/>
                    </w:rPr>
                    <w:t>HCL Technologies Ltd.</w:t>
                  </w:r>
                </w:p>
              </w:tc>
              <w:tc>
                <w:tcPr>
                  <w:tcW w:w="30" w:type="dxa"/>
                  <w:shd w:val="clear" w:color="auto" w:fill="auto"/>
                </w:tcPr>
                <w:p w:rsidR="00031007">
                  <w:pPr>
                    <w:snapToGrid w:val="0"/>
                  </w:pPr>
                </w:p>
              </w:tc>
            </w:tr>
            <w:tr w:rsidTr="001A68D1">
              <w:tblPrEx>
                <w:tblW w:w="5744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353"/>
              </w:trPr>
              <w:tc>
                <w:tcPr>
                  <w:tcW w:w="1715" w:type="dxa"/>
                  <w:gridSpan w:val="3"/>
                  <w:shd w:val="clear" w:color="auto" w:fill="auto"/>
                </w:tcPr>
                <w:p w:rsidR="00031007">
                  <w:pPr>
                    <w:spacing w:after="60"/>
                    <w:rPr>
                      <w:rFonts w:ascii="Cambria" w:hAnsi="Cambria" w:cs="Cambria"/>
                    </w:rPr>
                  </w:pPr>
                  <w:r>
                    <w:rPr>
                      <w:rFonts w:ascii="Cambria" w:hAnsi="Cambria" w:cs="Cambria"/>
                    </w:rPr>
                    <w:t>Designation:</w:t>
                  </w:r>
                </w:p>
              </w:tc>
              <w:tc>
                <w:tcPr>
                  <w:tcW w:w="3999" w:type="dxa"/>
                  <w:shd w:val="clear" w:color="auto" w:fill="auto"/>
                </w:tcPr>
                <w:p w:rsidR="00031007">
                  <w:pPr>
                    <w:spacing w:after="60"/>
                  </w:pPr>
                  <w:r>
                    <w:rPr>
                      <w:rFonts w:ascii="Cambria" w:hAnsi="Cambria" w:cs="Cambria"/>
                    </w:rPr>
                    <w:t>Software E</w:t>
                  </w:r>
                  <w:r>
                    <w:rPr>
                      <w:rFonts w:ascii="Cambria" w:hAnsi="Cambria" w:cs="Cambria"/>
                    </w:rPr>
                    <w:t>ngineer</w:t>
                  </w:r>
                </w:p>
              </w:tc>
              <w:tc>
                <w:tcPr>
                  <w:tcW w:w="30" w:type="dxa"/>
                  <w:shd w:val="clear" w:color="auto" w:fill="auto"/>
                </w:tcPr>
                <w:p w:rsidR="00031007">
                  <w:pPr>
                    <w:snapToGrid w:val="0"/>
                  </w:pPr>
                </w:p>
              </w:tc>
            </w:tr>
            <w:tr w:rsidTr="001A68D1">
              <w:tblPrEx>
                <w:tblW w:w="5744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353"/>
              </w:trPr>
              <w:tc>
                <w:tcPr>
                  <w:tcW w:w="1715" w:type="dxa"/>
                  <w:gridSpan w:val="3"/>
                  <w:shd w:val="clear" w:color="auto" w:fill="auto"/>
                </w:tcPr>
                <w:p w:rsidR="00031007">
                  <w:pPr>
                    <w:spacing w:after="60"/>
                    <w:rPr>
                      <w:rFonts w:ascii="Cambria" w:hAnsi="Cambria" w:cs="Cambria"/>
                    </w:rPr>
                  </w:pPr>
                  <w:r>
                    <w:rPr>
                      <w:rFonts w:ascii="Cambria" w:hAnsi="Cambria" w:cs="Cambria"/>
                    </w:rPr>
                    <w:t>Duration:</w:t>
                  </w:r>
                </w:p>
              </w:tc>
              <w:tc>
                <w:tcPr>
                  <w:tcW w:w="3999" w:type="dxa"/>
                  <w:shd w:val="clear" w:color="auto" w:fill="auto"/>
                </w:tcPr>
                <w:p w:rsidR="00031007">
                  <w:pPr>
                    <w:spacing w:after="60"/>
                    <w:rPr>
                      <w:rFonts w:ascii="Cambria" w:hAnsi="Cambria" w:cs="Cambria"/>
                    </w:rPr>
                  </w:pPr>
                  <w:r>
                    <w:rPr>
                      <w:rFonts w:ascii="Cambria" w:hAnsi="Cambria" w:cs="Cambria"/>
                    </w:rPr>
                    <w:t xml:space="preserve"> Oct. 2014 to </w:t>
                  </w:r>
                  <w:r w:rsidR="00586524">
                    <w:rPr>
                      <w:rFonts w:ascii="Cambria" w:hAnsi="Cambria" w:cs="Cambria"/>
                    </w:rPr>
                    <w:t>oct 2016</w:t>
                  </w:r>
                  <w:r>
                    <w:rPr>
                      <w:rFonts w:ascii="Cambria" w:hAnsi="Cambria" w:cs="Cambria"/>
                    </w:rPr>
                    <w:t>.</w:t>
                  </w:r>
                </w:p>
                <w:p w:rsidR="00586524">
                  <w:pPr>
                    <w:spacing w:after="60"/>
                    <w:rPr>
                      <w:rFonts w:ascii="Cambria" w:hAnsi="Cambria" w:cs="Cambria"/>
                    </w:rPr>
                  </w:pPr>
                </w:p>
                <w:p w:rsidR="00586524">
                  <w:pPr>
                    <w:spacing w:after="60"/>
                    <w:rPr>
                      <w:rFonts w:ascii="Cambria" w:hAnsi="Cambria" w:cs="Cambria"/>
                    </w:rPr>
                  </w:pPr>
                </w:p>
                <w:p w:rsidR="00586524">
                  <w:pPr>
                    <w:spacing w:after="60"/>
                  </w:pPr>
                </w:p>
              </w:tc>
              <w:tc>
                <w:tcPr>
                  <w:tcW w:w="30" w:type="dxa"/>
                  <w:shd w:val="clear" w:color="auto" w:fill="auto"/>
                </w:tcPr>
                <w:p w:rsidR="00031007">
                  <w:pPr>
                    <w:snapToGrid w:val="0"/>
                  </w:pPr>
                </w:p>
              </w:tc>
            </w:tr>
            <w:tr w:rsidTr="001A68D1">
              <w:tblPrEx>
                <w:tblW w:w="5744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353"/>
              </w:trPr>
              <w:tc>
                <w:tcPr>
                  <w:tcW w:w="30" w:type="dxa"/>
                  <w:shd w:val="clear" w:color="auto" w:fill="auto"/>
                </w:tcPr>
                <w:p w:rsidR="00031007">
                  <w:pPr>
                    <w:snapToGrid w:val="0"/>
                    <w:rPr>
                      <w:rFonts w:ascii="Cambria" w:hAnsi="Cambria" w:cs="Cambria"/>
                      <w:b/>
                    </w:rPr>
                  </w:pPr>
                </w:p>
              </w:tc>
              <w:tc>
                <w:tcPr>
                  <w:tcW w:w="5714" w:type="dxa"/>
                  <w:gridSpan w:val="4"/>
                  <w:shd w:val="clear" w:color="auto" w:fill="auto"/>
                </w:tcPr>
                <w:p w:rsidR="00031007">
                  <w:pPr>
                    <w:snapToGrid w:val="0"/>
                    <w:rPr>
                      <w:rFonts w:ascii="Cambria" w:hAnsi="Cambria" w:cs="Cambria"/>
                    </w:rPr>
                  </w:pPr>
                </w:p>
              </w:tc>
            </w:tr>
            <w:tr w:rsidTr="001A68D1">
              <w:tblPrEx>
                <w:tblW w:w="5744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353"/>
              </w:trPr>
              <w:tc>
                <w:tcPr>
                  <w:tcW w:w="30" w:type="dxa"/>
                  <w:shd w:val="clear" w:color="auto" w:fill="auto"/>
                </w:tcPr>
                <w:p w:rsidR="00031007">
                  <w:pPr>
                    <w:snapToGrid w:val="0"/>
                    <w:rPr>
                      <w:rFonts w:ascii="Cambria" w:hAnsi="Cambria" w:cs="Cambria"/>
                    </w:rPr>
                  </w:pPr>
                </w:p>
              </w:tc>
              <w:tc>
                <w:tcPr>
                  <w:tcW w:w="5714" w:type="dxa"/>
                  <w:gridSpan w:val="4"/>
                  <w:shd w:val="clear" w:color="auto" w:fill="auto"/>
                </w:tcPr>
                <w:p w:rsidR="00031007">
                  <w:pPr>
                    <w:snapToGrid w:val="0"/>
                    <w:rPr>
                      <w:rFonts w:ascii="Cambria" w:hAnsi="Cambria" w:cs="Cambria"/>
                    </w:rPr>
                  </w:pPr>
                </w:p>
              </w:tc>
            </w:tr>
            <w:tr w:rsidTr="001A68D1">
              <w:tblPrEx>
                <w:tblW w:w="5744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353"/>
              </w:trPr>
              <w:tc>
                <w:tcPr>
                  <w:tcW w:w="30" w:type="dxa"/>
                  <w:shd w:val="clear" w:color="auto" w:fill="auto"/>
                </w:tcPr>
                <w:p w:rsidR="00031007">
                  <w:pPr>
                    <w:snapToGrid w:val="0"/>
                    <w:rPr>
                      <w:rFonts w:ascii="Cambria" w:hAnsi="Cambria" w:cs="Cambria"/>
                    </w:rPr>
                  </w:pPr>
                </w:p>
              </w:tc>
              <w:tc>
                <w:tcPr>
                  <w:tcW w:w="5714" w:type="dxa"/>
                  <w:gridSpan w:val="4"/>
                  <w:shd w:val="clear" w:color="auto" w:fill="auto"/>
                </w:tcPr>
                <w:p w:rsidR="00031007">
                  <w:pPr>
                    <w:snapToGrid w:val="0"/>
                  </w:pPr>
                </w:p>
              </w:tc>
            </w:tr>
            <w:tr w:rsidTr="001A68D1">
              <w:tblPrEx>
                <w:tblW w:w="5744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353"/>
              </w:trPr>
              <w:tc>
                <w:tcPr>
                  <w:tcW w:w="233" w:type="dxa"/>
                  <w:gridSpan w:val="2"/>
                  <w:shd w:val="clear" w:color="auto" w:fill="auto"/>
                </w:tcPr>
                <w:p w:rsidR="00031007">
                  <w:pPr>
                    <w:pStyle w:val="TableContents"/>
                    <w:snapToGrid w:val="0"/>
                  </w:pPr>
                </w:p>
              </w:tc>
              <w:tc>
                <w:tcPr>
                  <w:tcW w:w="5511" w:type="dxa"/>
                  <w:gridSpan w:val="3"/>
                  <w:shd w:val="clear" w:color="auto" w:fill="auto"/>
                </w:tcPr>
                <w:p w:rsidR="00031007">
                  <w:pPr>
                    <w:snapToGrid w:val="0"/>
                  </w:pPr>
                </w:p>
              </w:tc>
            </w:tr>
            <w:tr w:rsidTr="001A68D1">
              <w:tblPrEx>
                <w:tblW w:w="5744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353"/>
              </w:trPr>
              <w:tc>
                <w:tcPr>
                  <w:tcW w:w="233" w:type="dxa"/>
                  <w:gridSpan w:val="2"/>
                  <w:shd w:val="clear" w:color="auto" w:fill="auto"/>
                </w:tcPr>
                <w:p w:rsidR="00031007">
                  <w:pPr>
                    <w:snapToGrid w:val="0"/>
                  </w:pPr>
                </w:p>
              </w:tc>
              <w:tc>
                <w:tcPr>
                  <w:tcW w:w="5511" w:type="dxa"/>
                  <w:gridSpan w:val="3"/>
                  <w:shd w:val="clear" w:color="auto" w:fill="auto"/>
                </w:tcPr>
                <w:p w:rsidR="00031007">
                  <w:pPr>
                    <w:snapToGrid w:val="0"/>
                  </w:pPr>
                </w:p>
              </w:tc>
            </w:tr>
            <w:tr w:rsidTr="001A68D1">
              <w:tblPrEx>
                <w:tblW w:w="5744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353"/>
              </w:trPr>
              <w:tc>
                <w:tcPr>
                  <w:tcW w:w="233" w:type="dxa"/>
                  <w:gridSpan w:val="2"/>
                  <w:shd w:val="clear" w:color="auto" w:fill="auto"/>
                </w:tcPr>
                <w:p w:rsidR="00031007">
                  <w:pPr>
                    <w:snapToGrid w:val="0"/>
                  </w:pPr>
                </w:p>
              </w:tc>
              <w:tc>
                <w:tcPr>
                  <w:tcW w:w="5511" w:type="dxa"/>
                  <w:gridSpan w:val="3"/>
                  <w:shd w:val="clear" w:color="auto" w:fill="auto"/>
                </w:tcPr>
                <w:p w:rsidR="00031007">
                  <w:pPr>
                    <w:snapToGrid w:val="0"/>
                    <w:rPr>
                      <w:rFonts w:ascii="Futura Md" w:hAnsi="Futura Md" w:cs="Futura Md"/>
                      <w:sz w:val="20"/>
                      <w:szCs w:val="20"/>
                    </w:rPr>
                  </w:pPr>
                </w:p>
              </w:tc>
            </w:tr>
          </w:tbl>
          <w:p w:rsidR="00031007">
            <w:pPr>
              <w:spacing w:after="60"/>
              <w:ind w:left="507"/>
              <w:rPr>
                <w:rFonts w:ascii="Futura Md" w:hAnsi="Futura Md" w:cs="Futura Md"/>
                <w:sz w:val="20"/>
                <w:szCs w:val="20"/>
              </w:rPr>
            </w:pPr>
          </w:p>
          <w:p w:rsidR="00031007">
            <w:pPr>
              <w:spacing w:after="60"/>
              <w:ind w:left="507"/>
              <w:rPr>
                <w:rFonts w:ascii="Futura Md" w:hAnsi="Futura Md" w:cs="Futura Md"/>
                <w:sz w:val="20"/>
                <w:szCs w:val="20"/>
              </w:rPr>
            </w:pPr>
          </w:p>
          <w:p w:rsidR="00031007">
            <w:pPr>
              <w:spacing w:after="60"/>
              <w:ind w:left="507"/>
              <w:rPr>
                <w:rFonts w:ascii="Futura Md" w:hAnsi="Futura Md" w:cs="Futura Md"/>
                <w:sz w:val="20"/>
                <w:szCs w:val="20"/>
              </w:rPr>
            </w:pPr>
          </w:p>
          <w:p w:rsidR="00031007">
            <w:pPr>
              <w:spacing w:after="60"/>
              <w:ind w:left="507"/>
              <w:rPr>
                <w:rFonts w:ascii="Futura Md" w:hAnsi="Futura Md" w:cs="Futura Md"/>
                <w:sz w:val="20"/>
                <w:szCs w:val="20"/>
              </w:rPr>
            </w:pPr>
          </w:p>
          <w:p w:rsidR="00031007">
            <w:pPr>
              <w:spacing w:after="60"/>
              <w:ind w:left="507"/>
              <w:rPr>
                <w:rFonts w:ascii="Futura Md" w:hAnsi="Futura Md" w:cs="Futura Md"/>
                <w:sz w:val="20"/>
                <w:szCs w:val="20"/>
              </w:rPr>
            </w:pPr>
          </w:p>
          <w:p w:rsidR="00031007">
            <w:pPr>
              <w:spacing w:after="60"/>
              <w:ind w:left="507"/>
              <w:rPr>
                <w:rFonts w:ascii="Futura Md" w:hAnsi="Futura Md" w:cs="Futura Md"/>
                <w:sz w:val="20"/>
                <w:szCs w:val="20"/>
              </w:rPr>
            </w:pPr>
          </w:p>
          <w:p w:rsidR="00031007">
            <w:pPr>
              <w:spacing w:after="60"/>
              <w:ind w:left="507"/>
              <w:rPr>
                <w:rFonts w:ascii="Futura Md" w:hAnsi="Futura Md" w:cs="Futura Md"/>
                <w:sz w:val="20"/>
                <w:szCs w:val="20"/>
              </w:rPr>
            </w:pPr>
          </w:p>
          <w:p w:rsidR="00031007">
            <w:pPr>
              <w:spacing w:after="60"/>
              <w:ind w:left="507"/>
              <w:rPr>
                <w:rFonts w:ascii="Futura Md" w:hAnsi="Futura Md" w:cs="Futura Md"/>
                <w:sz w:val="20"/>
                <w:szCs w:val="20"/>
              </w:rPr>
            </w:pPr>
          </w:p>
          <w:p w:rsidR="00031007">
            <w:pPr>
              <w:spacing w:after="60"/>
              <w:ind w:left="507"/>
              <w:rPr>
                <w:rFonts w:ascii="Futura Md" w:hAnsi="Futura Md" w:cs="Futura Md"/>
                <w:sz w:val="20"/>
                <w:szCs w:val="20"/>
              </w:rPr>
            </w:pPr>
          </w:p>
          <w:p w:rsidR="00031007">
            <w:pPr>
              <w:pBdr>
                <w:bottom w:val="single" w:sz="4" w:space="1" w:color="000000"/>
              </w:pBdr>
              <w:spacing w:after="60"/>
              <w:rPr>
                <w:rFonts w:ascii="Futura Md" w:hAnsi="Futura Md" w:cs="Futura Md"/>
                <w:sz w:val="20"/>
                <w:szCs w:val="20"/>
              </w:rPr>
            </w:pPr>
          </w:p>
          <w:p w:rsidR="00031007">
            <w:pPr>
              <w:pBdr>
                <w:bottom w:val="single" w:sz="4" w:space="1" w:color="000000"/>
              </w:pBdr>
              <w:spacing w:after="60"/>
              <w:rPr>
                <w:rFonts w:ascii="Futura Md" w:hAnsi="Futura Md" w:cs="Futura Md"/>
                <w:sz w:val="20"/>
                <w:szCs w:val="20"/>
              </w:rPr>
            </w:pPr>
          </w:p>
          <w:p w:rsidR="00031007">
            <w:pPr>
              <w:pBdr>
                <w:bottom w:val="single" w:sz="4" w:space="1" w:color="000000"/>
              </w:pBdr>
              <w:spacing w:after="60"/>
              <w:rPr>
                <w:rFonts w:ascii="Futura Md" w:hAnsi="Futura Md" w:cs="Futura Md"/>
                <w:sz w:val="20"/>
                <w:szCs w:val="20"/>
              </w:rPr>
            </w:pPr>
          </w:p>
          <w:p w:rsidR="00031007">
            <w:pPr>
              <w:spacing w:after="60"/>
              <w:rPr>
                <w:rFonts w:ascii="Futura Md" w:hAnsi="Futura Md" w:cs="Futura Md"/>
                <w:sz w:val="20"/>
                <w:szCs w:val="20"/>
              </w:rPr>
            </w:pPr>
          </w:p>
          <w:p w:rsidR="00031007">
            <w:pPr>
              <w:spacing w:after="60"/>
              <w:ind w:left="507"/>
              <w:rPr>
                <w:rFonts w:ascii="Futura Md" w:hAnsi="Futura Md" w:cs="Futura Md"/>
                <w:sz w:val="20"/>
                <w:szCs w:val="20"/>
              </w:rPr>
            </w:pPr>
          </w:p>
          <w:p w:rsidR="00031007">
            <w:pPr>
              <w:spacing w:after="60"/>
              <w:ind w:left="507"/>
              <w:rPr>
                <w:rFonts w:ascii="Futura Md" w:hAnsi="Futura Md" w:cs="Futura Md"/>
                <w:sz w:val="20"/>
                <w:szCs w:val="20"/>
              </w:rPr>
            </w:pPr>
          </w:p>
          <w:p w:rsidR="00031007">
            <w:pPr>
              <w:spacing w:after="60"/>
              <w:ind w:left="507"/>
              <w:rPr>
                <w:rFonts w:ascii="Futura Md" w:hAnsi="Futura Md" w:cs="Futura Md"/>
                <w:sz w:val="20"/>
                <w:szCs w:val="20"/>
              </w:rPr>
            </w:pPr>
          </w:p>
        </w:tc>
      </w:tr>
    </w:tbl>
    <w:p w:rsidR="00031007">
      <w:r>
        <w:t>`</w:t>
      </w:r>
    </w:p>
    <w:p w:rsidR="00586524"/>
    <w:p w:rsidR="00586524"/>
    <w:p w:rsidR="00586524"/>
    <w:p w:rsidR="00031007">
      <w:pPr>
        <w:pStyle w:val="Heading2"/>
        <w:pBdr>
          <w:top w:val="single" w:sz="4" w:space="0" w:color="000000"/>
          <w:left w:val="single" w:sz="4" w:space="5" w:color="000000"/>
          <w:bottom w:val="single" w:sz="4" w:space="0" w:color="000000"/>
          <w:right w:val="single" w:sz="4" w:space="0" w:color="000000"/>
        </w:pBdr>
        <w:shd w:val="clear" w:color="auto" w:fill="BFBFBF"/>
        <w:tabs>
          <w:tab w:val="left" w:pos="576"/>
          <w:tab w:val="left" w:pos="2955"/>
        </w:tabs>
        <w:spacing w:before="0" w:after="0"/>
        <w:jc w:val="both"/>
      </w:pPr>
      <w:r>
        <w:rPr>
          <w:rFonts w:ascii="Calibri" w:hAnsi="Calibri" w:cs="Calibri"/>
          <w:b w:val="0"/>
          <w:i w:val="0"/>
          <w:sz w:val="22"/>
          <w:szCs w:val="22"/>
        </w:rPr>
        <w:t>Objective:</w:t>
      </w:r>
      <w:r>
        <w:rPr>
          <w:rFonts w:ascii="Calibri" w:hAnsi="Calibri" w:cs="Calibri"/>
          <w:b w:val="0"/>
          <w:i w:val="0"/>
          <w:sz w:val="22"/>
          <w:szCs w:val="22"/>
        </w:rPr>
        <w:tab/>
      </w:r>
    </w:p>
    <w:p w:rsidR="00031007">
      <w:pPr>
        <w:pStyle w:val="BodyText"/>
      </w:pPr>
      <w:r>
        <w:rPr>
          <w:rFonts w:ascii="Cambria" w:hAnsi="Cambria" w:cs="Cambria"/>
          <w:iCs/>
        </w:rPr>
        <w:t>To Work as successful IT Professional in software organization that would use my cooperative, Technical and interpersonal skills and provide challenging and stimulating environment.</w:t>
      </w:r>
    </w:p>
    <w:p w:rsidR="00031007">
      <w:pPr>
        <w:pStyle w:val="BodyText"/>
      </w:pPr>
    </w:p>
    <w:p w:rsidR="00031007">
      <w:pPr>
        <w:pStyle w:val="Heading2"/>
        <w:pBdr>
          <w:top w:val="single" w:sz="4" w:space="0" w:color="000000"/>
          <w:left w:val="single" w:sz="4" w:space="5" w:color="000000"/>
          <w:bottom w:val="single" w:sz="4" w:space="0" w:color="000000"/>
          <w:right w:val="single" w:sz="4" w:space="0" w:color="000000"/>
        </w:pBdr>
        <w:shd w:val="clear" w:color="auto" w:fill="BFBFBF"/>
        <w:tabs>
          <w:tab w:val="left" w:pos="576"/>
          <w:tab w:val="left" w:pos="2955"/>
        </w:tabs>
        <w:spacing w:before="0" w:after="0"/>
        <w:jc w:val="both"/>
        <w:rPr>
          <w:color w:val="000000"/>
          <w:sz w:val="20"/>
          <w:szCs w:val="20"/>
        </w:rPr>
      </w:pPr>
      <w:r>
        <w:rPr>
          <w:rFonts w:ascii="Calibri" w:hAnsi="Calibri" w:cs="Calibri"/>
          <w:b w:val="0"/>
          <w:i w:val="0"/>
          <w:sz w:val="22"/>
          <w:szCs w:val="22"/>
        </w:rPr>
        <w:t>Qualification:</w:t>
      </w:r>
      <w:r>
        <w:rPr>
          <w:rFonts w:ascii="Calibri" w:hAnsi="Calibri" w:cs="Calibri"/>
          <w:b w:val="0"/>
          <w:i w:val="0"/>
          <w:sz w:val="22"/>
          <w:szCs w:val="22"/>
        </w:rPr>
        <w:tab/>
      </w:r>
    </w:p>
    <w:p w:rsidR="00031007">
      <w:pPr>
        <w:widowControl w:val="0"/>
        <w:tabs>
          <w:tab w:val="left" w:pos="360"/>
          <w:tab w:val="center" w:pos="720"/>
          <w:tab w:val="center" w:pos="1980"/>
          <w:tab w:val="center" w:pos="5220"/>
          <w:tab w:val="center" w:pos="6390"/>
        </w:tabs>
        <w:autoSpaceDE w:val="0"/>
        <w:spacing w:after="0" w:line="240" w:lineRule="auto"/>
        <w:jc w:val="both"/>
        <w:rPr>
          <w:rFonts w:ascii="Cambria" w:hAnsi="Cambria" w:cs="Cambria"/>
          <w:bCs/>
          <w:i/>
          <w:iCs/>
          <w:color w:val="000000"/>
          <w:sz w:val="20"/>
          <w:szCs w:val="20"/>
        </w:rPr>
      </w:pPr>
    </w:p>
    <w:p w:rsidR="00031007">
      <w:pPr>
        <w:widowControl w:val="0"/>
        <w:tabs>
          <w:tab w:val="left" w:pos="360"/>
          <w:tab w:val="center" w:pos="720"/>
          <w:tab w:val="center" w:pos="1980"/>
          <w:tab w:val="center" w:pos="5220"/>
          <w:tab w:val="center" w:pos="6390"/>
        </w:tabs>
        <w:autoSpaceDE w:val="0"/>
        <w:spacing w:after="0" w:line="240" w:lineRule="auto"/>
        <w:jc w:val="both"/>
        <w:rPr>
          <w:rFonts w:ascii="Cambria" w:hAnsi="Cambria" w:cs="Cambria"/>
          <w:bCs/>
          <w:iCs/>
          <w:color w:val="000000"/>
          <w:sz w:val="20"/>
          <w:szCs w:val="20"/>
        </w:rPr>
      </w:pPr>
      <w:r>
        <w:rPr>
          <w:b/>
        </w:rPr>
        <w:t>Professional:</w:t>
      </w:r>
    </w:p>
    <w:p w:rsidR="00031007">
      <w:pPr>
        <w:widowControl w:val="0"/>
        <w:tabs>
          <w:tab w:val="left" w:pos="360"/>
          <w:tab w:val="center" w:pos="720"/>
          <w:tab w:val="center" w:pos="1980"/>
          <w:tab w:val="center" w:pos="5220"/>
          <w:tab w:val="center" w:pos="6390"/>
        </w:tabs>
        <w:autoSpaceDE w:val="0"/>
        <w:spacing w:after="0" w:line="240" w:lineRule="auto"/>
        <w:jc w:val="both"/>
        <w:rPr>
          <w:b/>
        </w:rPr>
      </w:pPr>
      <w:r>
        <w:rPr>
          <w:rFonts w:ascii="Cambria" w:hAnsi="Cambria" w:cs="Cambria"/>
          <w:bCs/>
          <w:iCs/>
          <w:color w:val="000000"/>
          <w:sz w:val="20"/>
          <w:szCs w:val="20"/>
        </w:rPr>
        <w:t xml:space="preserve">Bachelor of </w:t>
      </w:r>
      <w:r w:rsidR="00B00864">
        <w:rPr>
          <w:rFonts w:ascii="Cambria" w:hAnsi="Cambria" w:cs="Cambria"/>
          <w:bCs/>
          <w:iCs/>
          <w:color w:val="000000"/>
          <w:sz w:val="20"/>
          <w:szCs w:val="20"/>
        </w:rPr>
        <w:t>Technology (</w:t>
      </w:r>
      <w:r w:rsidR="004A0915">
        <w:rPr>
          <w:rFonts w:ascii="Cambria" w:hAnsi="Cambria" w:cs="Cambria"/>
          <w:bCs/>
          <w:iCs/>
          <w:color w:val="000000"/>
          <w:sz w:val="20"/>
          <w:szCs w:val="20"/>
        </w:rPr>
        <w:t>Applied electronics and instrumentation</w:t>
      </w:r>
      <w:r w:rsidR="00643950">
        <w:rPr>
          <w:rFonts w:ascii="Cambria" w:hAnsi="Cambria" w:cs="Cambria"/>
          <w:bCs/>
          <w:iCs/>
          <w:color w:val="000000"/>
          <w:sz w:val="20"/>
          <w:szCs w:val="20"/>
        </w:rPr>
        <w:t>)</w:t>
      </w:r>
      <w:r w:rsidR="004A0915">
        <w:rPr>
          <w:rFonts w:ascii="Cambria" w:hAnsi="Cambria" w:cs="Cambria"/>
          <w:bCs/>
          <w:iCs/>
          <w:color w:val="000000"/>
          <w:sz w:val="20"/>
          <w:szCs w:val="20"/>
        </w:rPr>
        <w:t>-2013</w:t>
      </w:r>
      <w:r w:rsidR="00B00864">
        <w:rPr>
          <w:rFonts w:ascii="Cambria" w:hAnsi="Cambria" w:cs="Cambria"/>
          <w:bCs/>
          <w:iCs/>
          <w:color w:val="000000"/>
          <w:sz w:val="20"/>
          <w:szCs w:val="20"/>
        </w:rPr>
        <w:t xml:space="preserve">, </w:t>
      </w:r>
      <w:r w:rsidR="004A0915">
        <w:rPr>
          <w:rFonts w:ascii="Cambria" w:hAnsi="Cambria" w:cs="Cambria"/>
          <w:bCs/>
          <w:iCs/>
          <w:color w:val="000000"/>
          <w:sz w:val="20"/>
          <w:szCs w:val="20"/>
        </w:rPr>
        <w:t>Driems, Cuttack</w:t>
      </w:r>
    </w:p>
    <w:p w:rsidR="00031007">
      <w:pPr>
        <w:widowControl w:val="0"/>
        <w:tabs>
          <w:tab w:val="left" w:pos="360"/>
          <w:tab w:val="center" w:pos="720"/>
          <w:tab w:val="center" w:pos="1980"/>
          <w:tab w:val="center" w:pos="5220"/>
          <w:tab w:val="center" w:pos="6390"/>
        </w:tabs>
        <w:autoSpaceDE w:val="0"/>
        <w:spacing w:after="0" w:line="240" w:lineRule="auto"/>
        <w:jc w:val="both"/>
        <w:rPr>
          <w:rFonts w:ascii="Cambria" w:hAnsi="Cambria" w:cs="Cambria"/>
        </w:rPr>
      </w:pPr>
      <w:r>
        <w:rPr>
          <w:b/>
        </w:rPr>
        <w:t>Academic:</w:t>
      </w:r>
    </w:p>
    <w:p w:rsidR="00031007">
      <w:pPr>
        <w:widowControl w:val="0"/>
        <w:tabs>
          <w:tab w:val="left" w:pos="360"/>
          <w:tab w:val="center" w:pos="720"/>
          <w:tab w:val="center" w:pos="1980"/>
          <w:tab w:val="center" w:pos="5220"/>
          <w:tab w:val="center" w:pos="6390"/>
        </w:tabs>
        <w:autoSpaceDE w:val="0"/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Intermediate (</w:t>
      </w:r>
      <w:r w:rsidR="00DB4B7E">
        <w:rPr>
          <w:rFonts w:ascii="Cambria" w:hAnsi="Cambria" w:cs="Cambria"/>
        </w:rPr>
        <w:t>12th</w:t>
      </w:r>
      <w:r w:rsidR="00C165CC">
        <w:rPr>
          <w:rFonts w:ascii="Cambria" w:hAnsi="Cambria" w:cs="Cambria"/>
        </w:rPr>
        <w:t>)</w:t>
      </w:r>
      <w:r w:rsidR="004A0915">
        <w:rPr>
          <w:rFonts w:ascii="Cambria" w:hAnsi="Cambria" w:cs="Cambria"/>
        </w:rPr>
        <w:t>-Jamshedpur Co-operative College</w:t>
      </w:r>
    </w:p>
    <w:p w:rsidR="00031007">
      <w:pPr>
        <w:widowControl w:val="0"/>
        <w:tabs>
          <w:tab w:val="left" w:pos="360"/>
          <w:tab w:val="center" w:pos="720"/>
          <w:tab w:val="center" w:pos="1980"/>
          <w:tab w:val="center" w:pos="5220"/>
          <w:tab w:val="center" w:pos="6390"/>
        </w:tabs>
        <w:autoSpaceDE w:val="0"/>
        <w:spacing w:after="0" w:line="240" w:lineRule="auto"/>
        <w:jc w:val="both"/>
        <w:rPr>
          <w:rFonts w:ascii="Cambria" w:hAnsi="Cambria" w:cs="Cambria"/>
          <w:color w:val="000000"/>
          <w:sz w:val="20"/>
          <w:szCs w:val="20"/>
        </w:rPr>
      </w:pPr>
      <w:r>
        <w:rPr>
          <w:rFonts w:ascii="Cambria" w:hAnsi="Cambria" w:cs="Cambria"/>
        </w:rPr>
        <w:t>Ma</w:t>
      </w:r>
      <w:r w:rsidR="00643950">
        <w:rPr>
          <w:rFonts w:ascii="Cambria" w:hAnsi="Cambria" w:cs="Cambria"/>
        </w:rPr>
        <w:t>triculation</w:t>
      </w:r>
      <w:r w:rsidR="00C165CC">
        <w:rPr>
          <w:rFonts w:ascii="Cambria" w:hAnsi="Cambria" w:cs="Cambria"/>
        </w:rPr>
        <w:t xml:space="preserve"> (</w:t>
      </w:r>
      <w:r w:rsidR="008356C7">
        <w:rPr>
          <w:rFonts w:ascii="Cambria" w:hAnsi="Cambria" w:cs="Cambria"/>
        </w:rPr>
        <w:t>10th</w:t>
      </w:r>
      <w:r w:rsidR="00C165CC">
        <w:rPr>
          <w:rFonts w:ascii="Cambria" w:hAnsi="Cambria" w:cs="Cambria"/>
        </w:rPr>
        <w:t>)</w:t>
      </w:r>
      <w:r w:rsidR="00643950">
        <w:rPr>
          <w:rFonts w:ascii="Cambria" w:hAnsi="Cambria" w:cs="Cambria"/>
        </w:rPr>
        <w:t>—</w:t>
      </w:r>
      <w:r w:rsidR="004A0915">
        <w:rPr>
          <w:rFonts w:ascii="Cambria" w:hAnsi="Cambria" w:cs="Cambria"/>
        </w:rPr>
        <w:t>A,D.L Society high school, Jamshedpur</w:t>
      </w:r>
    </w:p>
    <w:p w:rsidR="00031007">
      <w:pPr>
        <w:widowControl w:val="0"/>
        <w:tabs>
          <w:tab w:val="left" w:pos="360"/>
          <w:tab w:val="center" w:pos="720"/>
          <w:tab w:val="center" w:pos="1980"/>
          <w:tab w:val="center" w:pos="5220"/>
          <w:tab w:val="center" w:pos="6390"/>
        </w:tabs>
        <w:autoSpaceDE w:val="0"/>
        <w:spacing w:after="0" w:line="240" w:lineRule="auto"/>
        <w:jc w:val="both"/>
        <w:rPr>
          <w:rFonts w:ascii="Cambria" w:hAnsi="Cambria" w:cs="Cambria"/>
          <w:color w:val="000000"/>
          <w:sz w:val="20"/>
          <w:szCs w:val="20"/>
        </w:rPr>
      </w:pPr>
    </w:p>
    <w:p w:rsidR="0095099E" w:rsidRPr="005065E5" w:rsidP="0095099E">
      <w:pPr>
        <w:pStyle w:val="BodyText"/>
        <w:rPr>
          <w:rFonts w:ascii="Cambria" w:hAnsi="Cambria" w:cs="Cambria"/>
          <w:b/>
          <w:color w:val="1F4E79" w:themeColor="accent1" w:themeShade="80"/>
        </w:rPr>
      </w:pPr>
      <w:r w:rsidRPr="005065E5">
        <w:rPr>
          <w:rFonts w:ascii="Cambria" w:hAnsi="Cambria" w:cs="Cambria"/>
          <w:b/>
          <w:color w:val="1F4E79" w:themeColor="accent1" w:themeShade="80"/>
        </w:rPr>
        <w:t>Project Work (</w:t>
      </w:r>
      <w:r w:rsidRPr="0095099E">
        <w:rPr>
          <w:rFonts w:ascii="Cambria" w:hAnsi="Cambria" w:cs="Cambria"/>
          <w:b/>
          <w:color w:val="1F4E79" w:themeColor="accent1" w:themeShade="80"/>
        </w:rPr>
        <w:t>Sep-2020</w:t>
      </w:r>
      <w:r>
        <w:rPr>
          <w:rFonts w:ascii="Cambria" w:hAnsi="Cambria" w:cs="Cambria"/>
          <w:b/>
          <w:color w:val="1F4E79" w:themeColor="accent1" w:themeShade="80"/>
        </w:rPr>
        <w:t>- Till now</w:t>
      </w:r>
      <w:r w:rsidRPr="005065E5">
        <w:rPr>
          <w:rFonts w:ascii="Cambria" w:hAnsi="Cambria" w:cs="Cambria"/>
          <w:b/>
          <w:color w:val="1F4E79" w:themeColor="accent1" w:themeShade="80"/>
        </w:rPr>
        <w:t>)</w:t>
      </w:r>
      <w:r>
        <w:rPr>
          <w:rFonts w:ascii="Cambria" w:hAnsi="Cambria" w:cs="Cambria"/>
          <w:b/>
          <w:color w:val="1F4E79" w:themeColor="accent1" w:themeShade="80"/>
        </w:rPr>
        <w:t xml:space="preserve"> Mindtree</w:t>
      </w:r>
    </w:p>
    <w:p w:rsidR="00031007">
      <w:pPr>
        <w:pStyle w:val="Heading2"/>
        <w:pBdr>
          <w:top w:val="single" w:sz="4" w:space="0" w:color="000000"/>
          <w:left w:val="single" w:sz="4" w:space="5" w:color="000000"/>
          <w:bottom w:val="single" w:sz="4" w:space="0" w:color="000000"/>
          <w:right w:val="single" w:sz="4" w:space="0" w:color="000000"/>
        </w:pBdr>
        <w:shd w:val="clear" w:color="auto" w:fill="BFBFBF"/>
        <w:tabs>
          <w:tab w:val="left" w:pos="576"/>
          <w:tab w:val="left" w:pos="2955"/>
        </w:tabs>
        <w:spacing w:before="0" w:after="0"/>
        <w:jc w:val="both"/>
        <w:rPr>
          <w:rFonts w:ascii="Calibri" w:hAnsi="Calibri" w:cs="Calibri"/>
          <w:b w:val="0"/>
          <w:i w:val="0"/>
          <w:sz w:val="22"/>
          <w:szCs w:val="22"/>
        </w:rPr>
      </w:pPr>
    </w:p>
    <w:tbl>
      <w:tblPr>
        <w:tblW w:w="0" w:type="auto"/>
        <w:tblInd w:w="176" w:type="dxa"/>
        <w:tblLayout w:type="fixed"/>
        <w:tblLook w:val="0000"/>
      </w:tblPr>
      <w:tblGrid>
        <w:gridCol w:w="1590"/>
        <w:gridCol w:w="4140"/>
        <w:gridCol w:w="1275"/>
        <w:gridCol w:w="1862"/>
      </w:tblGrid>
      <w:tr w:rsidTr="007071E5">
        <w:tblPrEx>
          <w:tblW w:w="0" w:type="auto"/>
          <w:tblInd w:w="176" w:type="dxa"/>
          <w:tblLayout w:type="fixed"/>
          <w:tblLook w:val="0000"/>
        </w:tblPrEx>
        <w:trPr>
          <w:trHeight w:val="427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7071E5" w:rsidRPr="007071E5" w:rsidP="00D42FCD">
            <w:pPr>
              <w:spacing w:before="120" w:after="12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071E5" w:rsidRPr="007071E5" w:rsidP="00D42FCD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MyOrder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7071E5" w:rsidRPr="007071E5" w:rsidP="00D42FCD">
            <w:pPr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Team Size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71E5" w:rsidRPr="007071E5" w:rsidP="00D42FCD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10</w:t>
            </w:r>
          </w:p>
        </w:tc>
      </w:tr>
      <w:tr w:rsidTr="007071E5">
        <w:tblPrEx>
          <w:tblW w:w="0" w:type="auto"/>
          <w:tblInd w:w="176" w:type="dxa"/>
          <w:tblLayout w:type="fixed"/>
          <w:tblLook w:val="0000"/>
        </w:tblPrEx>
        <w:trPr>
          <w:trHeight w:val="427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7071E5" w:rsidRPr="007071E5" w:rsidP="007071E5">
            <w:pPr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Start Date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071E5" w:rsidRPr="007071E5" w:rsidP="00D42FCD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Sep-2020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7071E5" w:rsidP="00D42FCD">
            <w:pPr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End Date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71E5" w:rsidRPr="007071E5" w:rsidP="00D42FCD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 w:rsidRPr="007071E5">
              <w:rPr>
                <w:rFonts w:ascii="Trebuchet MS" w:hAnsi="Trebuchet MS" w:cs="Trebuchet MS"/>
                <w:sz w:val="20"/>
                <w:szCs w:val="20"/>
              </w:rPr>
              <w:t>Till now</w:t>
            </w:r>
          </w:p>
        </w:tc>
      </w:tr>
      <w:tr w:rsidTr="00D42FCD">
        <w:tblPrEx>
          <w:tblW w:w="0" w:type="auto"/>
          <w:tblInd w:w="176" w:type="dxa"/>
          <w:tblLayout w:type="fixed"/>
          <w:tblLook w:val="0000"/>
        </w:tblPrEx>
        <w:trPr>
          <w:trHeight w:val="46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7071E5" w:rsidP="00D42FCD">
            <w:pPr>
              <w:pStyle w:val="Heading4"/>
              <w:spacing w:before="120" w:after="120"/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71E5" w:rsidRPr="00643950" w:rsidP="00D42FCD">
            <w:pPr>
              <w:pStyle w:val="Heading4"/>
              <w:spacing w:before="120" w:after="120"/>
              <w:rPr>
                <w:rFonts w:ascii="Cambria" w:hAnsi="Cambria" w:cs="Trebuchet MS"/>
                <w:b w:val="0"/>
                <w:color w:val="444444"/>
                <w:sz w:val="22"/>
                <w:szCs w:val="22"/>
              </w:rPr>
            </w:pPr>
            <w:r>
              <w:rPr>
                <w:rFonts w:ascii="Cambria" w:hAnsi="Cambria" w:cs="Trebuchet MS"/>
                <w:b w:val="0"/>
                <w:color w:val="444444"/>
                <w:sz w:val="22"/>
                <w:szCs w:val="22"/>
              </w:rPr>
              <w:t>GE Health Care</w:t>
            </w:r>
          </w:p>
        </w:tc>
      </w:tr>
      <w:tr w:rsidTr="00D42FCD">
        <w:tblPrEx>
          <w:tblW w:w="0" w:type="auto"/>
          <w:tblInd w:w="176" w:type="dxa"/>
          <w:tblLayout w:type="fixed"/>
          <w:tblLook w:val="0000"/>
        </w:tblPrEx>
        <w:trPr>
          <w:trHeight w:val="75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7071E5" w:rsidP="00D42FCD">
            <w:pPr>
              <w:pStyle w:val="Heading4"/>
              <w:spacing w:before="120" w:after="120"/>
              <w:rPr>
                <w:rFonts w:ascii="Trebuchet MS" w:hAnsi="Trebuchet MS" w:cs="Trebuchet MS"/>
                <w:b w:val="0"/>
                <w:color w:val="444444"/>
                <w:sz w:val="20"/>
                <w:szCs w:val="20"/>
              </w:rPr>
            </w:pPr>
            <w:r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71E5" w:rsidRPr="00171EA6" w:rsidP="00D42FCD">
            <w:pPr>
              <w:pStyle w:val="NoSpacing"/>
              <w:jc w:val="both"/>
              <w:rPr>
                <w:rFonts w:ascii="Cambria" w:hAnsi="Cambria" w:cs="Trebuchet MS"/>
                <w:b/>
                <w:color w:val="444444"/>
              </w:rPr>
            </w:pPr>
            <w:r w:rsidRPr="001D3F8A">
              <w:rPr>
                <w:rFonts w:ascii="Cambria" w:hAnsi="Cambria" w:cs="Trebuchet MS"/>
                <w:b/>
                <w:color w:val="444444"/>
              </w:rPr>
              <w:t>GE Healthcare is an American multinational conglomerate incorporated in New York and headquartered in Chicago, Illinois. As of 2017, the company is a manufacturer and distributor of diagnostic imaging agents and radiopharmaceuticals for imaging modalities that are used in medical imaging procedures</w:t>
            </w:r>
          </w:p>
        </w:tc>
      </w:tr>
      <w:tr w:rsidTr="00D42FCD">
        <w:tblPrEx>
          <w:tblW w:w="0" w:type="auto"/>
          <w:tblInd w:w="176" w:type="dxa"/>
          <w:tblLayout w:type="fixed"/>
          <w:tblLook w:val="0000"/>
        </w:tblPrEx>
        <w:trPr>
          <w:trHeight w:val="1443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7071E5" w:rsidP="00D42FCD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</w:rPr>
              <w:t>Role &amp; Contribution</w:t>
            </w:r>
          </w:p>
        </w:tc>
        <w:tc>
          <w:tcPr>
            <w:tcW w:w="727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71E5" w:rsidP="00D42FCD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Worked on Json Rendering</w:t>
            </w:r>
          </w:p>
          <w:p w:rsidR="001D3F8A" w:rsidP="00D42FCD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Worked on Sitecore JSS</w:t>
            </w:r>
          </w:p>
          <w:p w:rsidR="007071E5" w:rsidRPr="00F85DBA" w:rsidP="00D42FCD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>Worked upon processor and pipelines.</w:t>
            </w:r>
          </w:p>
          <w:p w:rsidR="007071E5" w:rsidRPr="00F85DBA" w:rsidP="00D42FCD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>Worked over Sitecore API and Web API.</w:t>
            </w:r>
          </w:p>
          <w:p w:rsidR="007071E5" w:rsidP="00D42FCD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>Worked over Sitecore personalization.</w:t>
            </w:r>
          </w:p>
          <w:p w:rsidR="007071E5" w:rsidP="00D42FCD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Worked over JWT and JWE token.</w:t>
            </w:r>
          </w:p>
          <w:p w:rsidR="007071E5" w:rsidP="00D42FCD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Worked over Sitecore helix structure.</w:t>
            </w:r>
          </w:p>
          <w:p w:rsidR="007071E5" w:rsidRPr="00F85DBA" w:rsidP="00D42FCD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Worked over cross platform connection.</w:t>
            </w:r>
          </w:p>
          <w:p w:rsidR="007071E5" w:rsidP="00D42FCD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>Worked over Sitecore Caching management.</w:t>
            </w:r>
          </w:p>
          <w:p w:rsidR="007071E5" w:rsidP="00D42FCD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Worked upon Sitecore customization and personalization</w:t>
            </w:r>
          </w:p>
          <w:p w:rsidR="007071E5" w:rsidP="00D42FCD">
            <w:pPr>
              <w:tabs>
                <w:tab w:val="left" w:pos="1545"/>
              </w:tabs>
              <w:spacing w:before="120" w:after="120" w:line="240" w:lineRule="auto"/>
              <w:ind w:left="1080" w:right="945"/>
            </w:pPr>
          </w:p>
          <w:p w:rsidR="007071E5" w:rsidRPr="00F85DBA" w:rsidP="00D42FCD">
            <w:pPr>
              <w:tabs>
                <w:tab w:val="left" w:pos="1545"/>
              </w:tabs>
              <w:spacing w:before="120" w:after="120" w:line="240" w:lineRule="auto"/>
              <w:ind w:right="945"/>
            </w:pPr>
          </w:p>
          <w:p w:rsidR="007071E5" w:rsidP="00D42FCD">
            <w:pPr>
              <w:tabs>
                <w:tab w:val="left" w:pos="1545"/>
              </w:tabs>
              <w:spacing w:before="120" w:after="120" w:line="240" w:lineRule="auto"/>
              <w:ind w:left="1080" w:right="945"/>
            </w:pPr>
          </w:p>
        </w:tc>
      </w:tr>
      <w:tr w:rsidTr="00D42FCD">
        <w:tblPrEx>
          <w:tblW w:w="0" w:type="auto"/>
          <w:tblInd w:w="176" w:type="dxa"/>
          <w:tblLayout w:type="fixed"/>
          <w:tblLook w:val="0000"/>
        </w:tblPrEx>
        <w:trPr>
          <w:trHeight w:val="427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7071E5" w:rsidP="00D42FCD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bCs/>
                <w:color w:val="000000"/>
              </w:rPr>
              <w:t>Technologies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71E5" w:rsidP="00D42FCD">
            <w:pPr>
              <w:spacing w:before="120" w:after="120"/>
            </w:pPr>
            <w:r>
              <w:rPr>
                <w:rFonts w:ascii="Trebuchet MS" w:hAnsi="Trebuchet MS" w:cs="Trebuchet MS"/>
                <w:sz w:val="20"/>
                <w:szCs w:val="20"/>
              </w:rPr>
              <w:t>MVC, C#,sitecore8.2,sitecore 9.0</w:t>
            </w:r>
            <w:r w:rsidR="001D3F8A">
              <w:rPr>
                <w:rFonts w:ascii="Trebuchet MS" w:hAnsi="Trebuchet MS" w:cs="Trebuchet MS"/>
                <w:sz w:val="20"/>
                <w:szCs w:val="20"/>
              </w:rPr>
              <w:t>, React, Sitecore JSS</w:t>
            </w:r>
          </w:p>
        </w:tc>
      </w:tr>
      <w:tr w:rsidTr="00D42FCD">
        <w:tblPrEx>
          <w:tblW w:w="0" w:type="auto"/>
          <w:tblInd w:w="176" w:type="dxa"/>
          <w:tblLayout w:type="fixed"/>
          <w:tblLook w:val="0000"/>
        </w:tblPrEx>
        <w:trPr>
          <w:trHeight w:val="45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7071E5" w:rsidP="00D42FCD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bCs/>
                <w:color w:val="000000"/>
              </w:rPr>
              <w:t>Tools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71E5" w:rsidP="001D3F8A">
            <w:pPr>
              <w:spacing w:before="120" w:after="120"/>
            </w:pPr>
            <w:r>
              <w:rPr>
                <w:rFonts w:ascii="Trebuchet MS" w:hAnsi="Trebuchet MS" w:cs="Trebuchet MS"/>
                <w:sz w:val="20"/>
                <w:szCs w:val="20"/>
              </w:rPr>
              <w:t>Visual Studi</w:t>
            </w:r>
            <w:r w:rsidR="001D3F8A">
              <w:rPr>
                <w:rFonts w:ascii="Trebuchet MS" w:hAnsi="Trebuchet MS" w:cs="Trebuchet MS"/>
                <w:sz w:val="20"/>
                <w:szCs w:val="20"/>
              </w:rPr>
              <w:t>o, SQL Server Data Tool, Unicorn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 ,</w:t>
            </w:r>
            <w:r w:rsidR="001D3F8A">
              <w:rPr>
                <w:rFonts w:ascii="Trebuchet MS" w:hAnsi="Trebuchet MS" w:cs="Trebuchet MS"/>
                <w:sz w:val="20"/>
                <w:szCs w:val="20"/>
              </w:rPr>
              <w:t xml:space="preserve">Rally </w:t>
            </w:r>
            <w:r>
              <w:rPr>
                <w:rFonts w:ascii="Trebuchet MS" w:hAnsi="Trebuchet MS" w:cs="Trebuchet MS"/>
                <w:sz w:val="20"/>
                <w:szCs w:val="20"/>
              </w:rPr>
              <w:t>, Confluence</w:t>
            </w:r>
            <w:r w:rsidR="001D3F8A">
              <w:rPr>
                <w:rFonts w:ascii="Trebuchet MS" w:hAnsi="Trebuchet MS" w:cs="Trebuchet MS"/>
                <w:sz w:val="20"/>
                <w:szCs w:val="20"/>
              </w:rPr>
              <w:t xml:space="preserve">, </w:t>
            </w:r>
          </w:p>
        </w:tc>
      </w:tr>
      <w:tr w:rsidTr="00D42FCD">
        <w:tblPrEx>
          <w:tblW w:w="0" w:type="auto"/>
          <w:tblInd w:w="176" w:type="dxa"/>
          <w:tblLayout w:type="fixed"/>
          <w:tblLook w:val="0000"/>
        </w:tblPrEx>
        <w:trPr>
          <w:trHeight w:val="66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7071E5" w:rsidP="00D42FCD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5099E" w:rsidRPr="005065E5" w:rsidP="0095099E">
            <w:pPr>
              <w:pStyle w:val="BodyText"/>
              <w:rPr>
                <w:rFonts w:ascii="Cambria" w:hAnsi="Cambria" w:cs="Cambria"/>
                <w:b/>
                <w:color w:val="1F4E79" w:themeColor="accent1" w:themeShade="80"/>
              </w:rPr>
            </w:pPr>
            <w:r>
              <w:rPr>
                <w:rFonts w:ascii="Cambria" w:hAnsi="Cambria" w:cs="Cambria"/>
                <w:b/>
                <w:color w:val="1F4E79" w:themeColor="accent1" w:themeShade="80"/>
              </w:rPr>
              <w:t>Project Work (Aug2018-April 2020</w:t>
            </w:r>
            <w:r w:rsidRPr="005065E5">
              <w:rPr>
                <w:rFonts w:ascii="Cambria" w:hAnsi="Cambria" w:cs="Cambria"/>
                <w:b/>
                <w:color w:val="1F4E79" w:themeColor="accent1" w:themeShade="80"/>
              </w:rPr>
              <w:t>)</w:t>
            </w:r>
            <w:r>
              <w:rPr>
                <w:rFonts w:ascii="Cambria" w:hAnsi="Cambria" w:cs="Cambria"/>
                <w:b/>
                <w:color w:val="1F4E79" w:themeColor="accent1" w:themeShade="80"/>
              </w:rPr>
              <w:t xml:space="preserve"> Capgemini</w:t>
            </w:r>
          </w:p>
          <w:p w:rsidR="007071E5" w:rsidP="00D42FCD">
            <w:pPr>
              <w:spacing w:before="120" w:after="120"/>
              <w:jc w:val="both"/>
            </w:pPr>
          </w:p>
        </w:tc>
      </w:tr>
      <w:tr w:rsidTr="0083086E">
        <w:tblPrEx>
          <w:tblW w:w="0" w:type="auto"/>
          <w:tblInd w:w="176" w:type="dxa"/>
          <w:tblLayout w:type="fixed"/>
          <w:tblLook w:val="0000"/>
        </w:tblPrEx>
        <w:trPr>
          <w:trHeight w:val="427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065E5" w:rsidP="0083086E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065E5" w:rsidP="0083086E">
            <w:pPr>
              <w:spacing w:before="120" w:after="120"/>
              <w:rPr>
                <w:rFonts w:ascii="Cambria" w:hAnsi="Cambria" w:cs="Cambria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Ikano bank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065E5" w:rsidP="0083086E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</w:rPr>
              <w:t>Team Size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065E5" w:rsidP="0083086E">
            <w:pPr>
              <w:spacing w:before="120" w:after="120"/>
            </w:pPr>
            <w:r>
              <w:rPr>
                <w:rFonts w:ascii="Trebuchet MS" w:hAnsi="Trebuchet MS" w:cs="Trebuchet MS"/>
                <w:sz w:val="20"/>
                <w:szCs w:val="20"/>
              </w:rPr>
              <w:t>8</w:t>
            </w:r>
          </w:p>
        </w:tc>
      </w:tr>
      <w:tr w:rsidTr="0083086E">
        <w:tblPrEx>
          <w:tblW w:w="0" w:type="auto"/>
          <w:tblInd w:w="176" w:type="dxa"/>
          <w:tblLayout w:type="fixed"/>
          <w:tblLook w:val="0000"/>
        </w:tblPrEx>
        <w:trPr>
          <w:trHeight w:val="45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065E5" w:rsidP="0083086E">
            <w:pPr>
              <w:pStyle w:val="Heading4"/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  <w:t>Start Date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065E5" w:rsidP="0083086E">
            <w:pPr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Aug2018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065E5" w:rsidP="0083086E">
            <w:pPr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End Date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065E5" w:rsidP="0095099E">
            <w:pPr>
              <w:spacing w:before="120" w:after="120"/>
            </w:pPr>
            <w:r>
              <w:rPr>
                <w:rFonts w:ascii="Cambria" w:hAnsi="Cambria" w:cs="Cambria"/>
              </w:rPr>
              <w:t xml:space="preserve"> </w:t>
            </w:r>
            <w:r w:rsidR="0095099E">
              <w:rPr>
                <w:rFonts w:ascii="Cambria" w:hAnsi="Cambria" w:cs="Cambria"/>
              </w:rPr>
              <w:t>Apr</w:t>
            </w:r>
            <w:r>
              <w:rPr>
                <w:rFonts w:ascii="Cambria" w:hAnsi="Cambria" w:cs="Cambria"/>
              </w:rPr>
              <w:t>-2020</w:t>
            </w:r>
          </w:p>
        </w:tc>
      </w:tr>
      <w:tr w:rsidTr="0083086E">
        <w:tblPrEx>
          <w:tblW w:w="0" w:type="auto"/>
          <w:tblInd w:w="176" w:type="dxa"/>
          <w:tblLayout w:type="fixed"/>
          <w:tblLook w:val="0000"/>
        </w:tblPrEx>
        <w:trPr>
          <w:trHeight w:val="46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065E5" w:rsidP="0083086E">
            <w:pPr>
              <w:pStyle w:val="Heading4"/>
              <w:spacing w:before="120" w:after="120"/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065E5" w:rsidRPr="00643950" w:rsidP="0083086E">
            <w:pPr>
              <w:pStyle w:val="Heading4"/>
              <w:spacing w:before="120" w:after="120"/>
              <w:rPr>
                <w:rFonts w:ascii="Cambria" w:hAnsi="Cambria" w:cs="Trebuchet MS"/>
                <w:b w:val="0"/>
                <w:color w:val="444444"/>
                <w:sz w:val="22"/>
                <w:szCs w:val="22"/>
              </w:rPr>
            </w:pPr>
            <w:r>
              <w:rPr>
                <w:rFonts w:ascii="Cambria" w:hAnsi="Cambria" w:cs="Trebuchet MS"/>
                <w:b w:val="0"/>
                <w:color w:val="444444"/>
                <w:sz w:val="22"/>
                <w:szCs w:val="22"/>
              </w:rPr>
              <w:t>Ikano bank</w:t>
            </w:r>
          </w:p>
        </w:tc>
      </w:tr>
      <w:tr w:rsidTr="0083086E">
        <w:tblPrEx>
          <w:tblW w:w="0" w:type="auto"/>
          <w:tblInd w:w="176" w:type="dxa"/>
          <w:tblLayout w:type="fixed"/>
          <w:tblLook w:val="0000"/>
        </w:tblPrEx>
        <w:trPr>
          <w:trHeight w:val="75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065E5" w:rsidP="0083086E">
            <w:pPr>
              <w:pStyle w:val="Heading4"/>
              <w:spacing w:before="120" w:after="120"/>
              <w:rPr>
                <w:rFonts w:ascii="Trebuchet MS" w:hAnsi="Trebuchet MS" w:cs="Trebuchet MS"/>
                <w:b w:val="0"/>
                <w:color w:val="444444"/>
                <w:sz w:val="20"/>
                <w:szCs w:val="20"/>
              </w:rPr>
            </w:pPr>
            <w:r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065E5" w:rsidRPr="00171EA6" w:rsidP="0083086E">
            <w:pPr>
              <w:pStyle w:val="NoSpacing"/>
              <w:jc w:val="both"/>
              <w:rPr>
                <w:rFonts w:ascii="Cambria" w:hAnsi="Cambria" w:cs="Trebuchet MS"/>
                <w:b/>
                <w:color w:val="444444"/>
              </w:rPr>
            </w:pPr>
            <w:r>
              <w:rPr>
                <w:rFonts w:ascii="Cambria" w:hAnsi="Cambria" w:cs="Trebuchet MS"/>
                <w:b/>
                <w:color w:val="444444"/>
              </w:rPr>
              <w:t xml:space="preserve">Ikano bank is a Swedish bank who run over </w:t>
            </w:r>
            <w:r w:rsidR="007D737F">
              <w:rPr>
                <w:rFonts w:ascii="Cambria" w:hAnsi="Cambria" w:cs="Trebuchet MS"/>
                <w:b/>
                <w:color w:val="444444"/>
              </w:rPr>
              <w:t>their business</w:t>
            </w:r>
            <w:r>
              <w:rPr>
                <w:rFonts w:ascii="Cambria" w:hAnsi="Cambria" w:cs="Trebuchet MS"/>
                <w:b/>
                <w:color w:val="444444"/>
              </w:rPr>
              <w:t xml:space="preserve"> over many European country, they have many product</w:t>
            </w:r>
            <w:r w:rsidR="007D737F">
              <w:rPr>
                <w:rFonts w:ascii="Cambria" w:hAnsi="Cambria" w:cs="Trebuchet MS"/>
                <w:b/>
                <w:color w:val="444444"/>
              </w:rPr>
              <w:t xml:space="preserve"> like small loan, </w:t>
            </w:r>
            <w:r w:rsidR="00707EFD">
              <w:rPr>
                <w:rFonts w:ascii="Cambria" w:hAnsi="Cambria" w:cs="Trebuchet MS"/>
                <w:b/>
                <w:color w:val="444444"/>
              </w:rPr>
              <w:t>ICard</w:t>
            </w:r>
            <w:r w:rsidR="007D737F">
              <w:rPr>
                <w:rFonts w:ascii="Cambria" w:hAnsi="Cambria" w:cs="Trebuchet MS"/>
                <w:b/>
                <w:color w:val="444444"/>
              </w:rPr>
              <w:t>, OASSIS card.</w:t>
            </w:r>
          </w:p>
        </w:tc>
      </w:tr>
      <w:tr w:rsidTr="0083086E">
        <w:tblPrEx>
          <w:tblW w:w="0" w:type="auto"/>
          <w:tblInd w:w="176" w:type="dxa"/>
          <w:tblLayout w:type="fixed"/>
          <w:tblLook w:val="0000"/>
        </w:tblPrEx>
        <w:trPr>
          <w:trHeight w:val="1443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065E5" w:rsidP="0083086E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</w:rPr>
              <w:t>Role &amp; Contribution</w:t>
            </w:r>
          </w:p>
        </w:tc>
        <w:tc>
          <w:tcPr>
            <w:tcW w:w="727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0F09" w:rsidP="003D0F09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>Worked on controller and view rendering.</w:t>
            </w:r>
          </w:p>
          <w:p w:rsidR="005065E5" w:rsidRPr="00F85DBA" w:rsidP="003D0F09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>Worked upon processor and pipelines.</w:t>
            </w:r>
          </w:p>
          <w:p w:rsidR="005065E5" w:rsidRPr="00F85DBA" w:rsidP="003D0F09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>Worked over Sitecore API and Web API.</w:t>
            </w:r>
          </w:p>
          <w:p w:rsidR="005065E5" w:rsidP="003D0F09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>Worked over Sitecore personalization.</w:t>
            </w:r>
          </w:p>
          <w:p w:rsidR="003B5C0B" w:rsidP="003D0F09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Worked over JWT and JWE token.</w:t>
            </w:r>
          </w:p>
          <w:p w:rsidR="003D0F09" w:rsidP="003D0F09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Worked over Si</w:t>
            </w:r>
            <w:r>
              <w:t>tecore helix structure.</w:t>
            </w:r>
          </w:p>
          <w:p w:rsidR="003B5C0B" w:rsidRPr="00F85DBA" w:rsidP="003D0F09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Worked over cross platform connection.</w:t>
            </w:r>
          </w:p>
          <w:p w:rsidR="005065E5" w:rsidP="003D0F09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 xml:space="preserve">Worked over Sitecore </w:t>
            </w:r>
            <w:r w:rsidRPr="00F85DBA" w:rsidR="007D737F">
              <w:t>Caching</w:t>
            </w:r>
            <w:r w:rsidRPr="00F85DBA">
              <w:t xml:space="preserve"> management.</w:t>
            </w:r>
          </w:p>
          <w:p w:rsidR="003D0F09" w:rsidP="003D0F09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 w:rsidRPr="003D0F09">
              <w:t>Worked on GTM for tracking purpose</w:t>
            </w:r>
          </w:p>
          <w:p w:rsidR="00931B27" w:rsidP="003D0F09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Worked upon S</w:t>
            </w:r>
            <w:r>
              <w:t>itecore customization and personalization</w:t>
            </w:r>
          </w:p>
          <w:p w:rsidR="003D0F09" w:rsidP="003D0F09">
            <w:pPr>
              <w:tabs>
                <w:tab w:val="left" w:pos="1545"/>
              </w:tabs>
              <w:spacing w:before="120" w:after="120" w:line="240" w:lineRule="auto"/>
              <w:ind w:left="1080" w:right="945"/>
            </w:pPr>
          </w:p>
          <w:p w:rsidR="003D0F09" w:rsidRPr="00F85DBA" w:rsidP="003D0F09">
            <w:pPr>
              <w:tabs>
                <w:tab w:val="left" w:pos="1545"/>
              </w:tabs>
              <w:spacing w:before="120" w:after="120" w:line="240" w:lineRule="auto"/>
              <w:ind w:right="945"/>
            </w:pPr>
          </w:p>
          <w:p w:rsidR="005065E5" w:rsidP="003D0F09">
            <w:pPr>
              <w:tabs>
                <w:tab w:val="left" w:pos="1545"/>
              </w:tabs>
              <w:spacing w:before="120" w:after="120" w:line="240" w:lineRule="auto"/>
              <w:ind w:left="1080" w:right="945"/>
            </w:pPr>
          </w:p>
        </w:tc>
      </w:tr>
      <w:tr w:rsidTr="0083086E">
        <w:tblPrEx>
          <w:tblW w:w="0" w:type="auto"/>
          <w:tblInd w:w="176" w:type="dxa"/>
          <w:tblLayout w:type="fixed"/>
          <w:tblLook w:val="0000"/>
        </w:tblPrEx>
        <w:trPr>
          <w:trHeight w:val="427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065E5" w:rsidP="0083086E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bCs/>
                <w:color w:val="000000"/>
              </w:rPr>
              <w:t>Technologies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065E5" w:rsidP="0083086E">
            <w:pPr>
              <w:spacing w:before="120" w:after="120"/>
            </w:pPr>
            <w:r>
              <w:rPr>
                <w:rFonts w:ascii="Trebuchet MS" w:hAnsi="Trebuchet MS" w:cs="Trebuchet MS"/>
                <w:sz w:val="20"/>
                <w:szCs w:val="20"/>
              </w:rPr>
              <w:t>MVC, C#,sitecore8.2</w:t>
            </w:r>
            <w:r w:rsidR="00B21F1B">
              <w:rPr>
                <w:rFonts w:ascii="Trebuchet MS" w:hAnsi="Trebuchet MS" w:cs="Trebuchet MS"/>
                <w:sz w:val="20"/>
                <w:szCs w:val="20"/>
              </w:rPr>
              <w:t>,sitecore 9.0</w:t>
            </w:r>
          </w:p>
        </w:tc>
      </w:tr>
      <w:tr w:rsidTr="0083086E">
        <w:tblPrEx>
          <w:tblW w:w="0" w:type="auto"/>
          <w:tblInd w:w="176" w:type="dxa"/>
          <w:tblLayout w:type="fixed"/>
          <w:tblLook w:val="0000"/>
        </w:tblPrEx>
        <w:trPr>
          <w:trHeight w:val="45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065E5" w:rsidP="0083086E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bCs/>
                <w:color w:val="000000"/>
              </w:rPr>
              <w:t>Tools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065E5" w:rsidP="0083086E">
            <w:pPr>
              <w:spacing w:before="120" w:after="120"/>
            </w:pPr>
            <w:r>
              <w:rPr>
                <w:rFonts w:ascii="Trebuchet MS" w:hAnsi="Trebuchet MS" w:cs="Trebuchet MS"/>
                <w:sz w:val="20"/>
                <w:szCs w:val="20"/>
              </w:rPr>
              <w:t>Visual Studio, SQL Server Data Tool, TFS,TDS ,Jira, Confluence</w:t>
            </w:r>
          </w:p>
        </w:tc>
      </w:tr>
      <w:tr w:rsidTr="0083086E">
        <w:tblPrEx>
          <w:tblW w:w="0" w:type="auto"/>
          <w:tblInd w:w="176" w:type="dxa"/>
          <w:tblLayout w:type="fixed"/>
          <w:tblLook w:val="0000"/>
        </w:tblPrEx>
        <w:trPr>
          <w:trHeight w:val="66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065E5" w:rsidP="0083086E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065E5" w:rsidP="0083086E">
            <w:pPr>
              <w:spacing w:before="120" w:after="120"/>
              <w:jc w:val="both"/>
            </w:pPr>
          </w:p>
        </w:tc>
      </w:tr>
    </w:tbl>
    <w:p w:rsidR="005065E5" w:rsidRPr="005065E5" w:rsidP="005065E5"/>
    <w:p w:rsidR="00F85DBA" w:rsidP="00F85DBA"/>
    <w:p w:rsidR="005B7FC4" w:rsidP="00F85DBA"/>
    <w:p w:rsidR="005B7FC4" w:rsidP="00F85DBA"/>
    <w:p w:rsidR="005B7FC4" w:rsidP="00F85DBA"/>
    <w:p w:rsidR="005B7FC4" w:rsidP="00F85DBA"/>
    <w:p w:rsidR="005B7FC4" w:rsidP="00F85DBA"/>
    <w:p w:rsidR="005B7FC4" w:rsidP="00F85DBA"/>
    <w:p w:rsidR="005B7FC4" w:rsidP="00F85DBA"/>
    <w:p w:rsidR="005B7FC4" w:rsidRPr="00F85DBA" w:rsidP="00F85DBA"/>
    <w:p w:rsidR="00F85DBA" w:rsidRPr="005065E5" w:rsidP="00F85DBA">
      <w:pPr>
        <w:pStyle w:val="BodyText"/>
        <w:rPr>
          <w:rFonts w:ascii="Cambria" w:hAnsi="Cambria" w:cs="Cambria"/>
          <w:b/>
          <w:color w:val="1F4E79" w:themeColor="accent1" w:themeShade="80"/>
        </w:rPr>
      </w:pPr>
      <w:r w:rsidRPr="005065E5">
        <w:rPr>
          <w:rFonts w:ascii="Cambria" w:hAnsi="Cambria" w:cs="Cambria"/>
          <w:b/>
          <w:color w:val="1F4E79" w:themeColor="accent1" w:themeShade="80"/>
        </w:rPr>
        <w:t>Project Work (December 17-July18)</w:t>
      </w:r>
      <w:r w:rsidR="0095099E">
        <w:rPr>
          <w:rFonts w:ascii="Cambria" w:hAnsi="Cambria" w:cs="Cambria"/>
          <w:b/>
          <w:color w:val="1F4E79" w:themeColor="accent1" w:themeShade="80"/>
        </w:rPr>
        <w:t xml:space="preserve"> Capgemini</w:t>
      </w:r>
    </w:p>
    <w:p w:rsidR="00441A98" w:rsidRPr="00441A98" w:rsidP="00441A98"/>
    <w:tbl>
      <w:tblPr>
        <w:tblW w:w="0" w:type="auto"/>
        <w:tblInd w:w="176" w:type="dxa"/>
        <w:tblLayout w:type="fixed"/>
        <w:tblLook w:val="0000"/>
      </w:tblPr>
      <w:tblGrid>
        <w:gridCol w:w="1590"/>
        <w:gridCol w:w="4140"/>
        <w:gridCol w:w="1275"/>
        <w:gridCol w:w="1862"/>
      </w:tblGrid>
      <w:tr w:rsidTr="0083086E">
        <w:tblPrEx>
          <w:tblW w:w="0" w:type="auto"/>
          <w:tblInd w:w="176" w:type="dxa"/>
          <w:tblLayout w:type="fixed"/>
          <w:tblLook w:val="0000"/>
        </w:tblPrEx>
        <w:trPr>
          <w:trHeight w:val="427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441A98" w:rsidP="0083086E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41A98" w:rsidP="0083086E">
            <w:pPr>
              <w:spacing w:before="120" w:after="120"/>
              <w:rPr>
                <w:rFonts w:ascii="Cambria" w:hAnsi="Cambria" w:cs="Cambria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M1SSP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441A98" w:rsidP="0083086E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</w:rPr>
              <w:t>Team Size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41A98" w:rsidP="0083086E">
            <w:pPr>
              <w:spacing w:before="120" w:after="120"/>
            </w:pPr>
            <w:r>
              <w:rPr>
                <w:rFonts w:ascii="Trebuchet MS" w:hAnsi="Trebuchet MS" w:cs="Trebuchet MS"/>
                <w:sz w:val="20"/>
                <w:szCs w:val="20"/>
              </w:rPr>
              <w:t>10</w:t>
            </w:r>
          </w:p>
        </w:tc>
      </w:tr>
      <w:tr w:rsidTr="0083086E">
        <w:tblPrEx>
          <w:tblW w:w="0" w:type="auto"/>
          <w:tblInd w:w="176" w:type="dxa"/>
          <w:tblLayout w:type="fixed"/>
          <w:tblLook w:val="0000"/>
        </w:tblPrEx>
        <w:trPr>
          <w:trHeight w:val="45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441A98" w:rsidP="0083086E">
            <w:pPr>
              <w:pStyle w:val="Heading4"/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  <w:t>Start Date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41A98" w:rsidP="0083086E">
            <w:pPr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DEC 2017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441A98" w:rsidP="0083086E">
            <w:pPr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End Date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41A98" w:rsidP="0083086E">
            <w:pPr>
              <w:spacing w:before="120" w:after="120"/>
            </w:pPr>
            <w:r>
              <w:rPr>
                <w:rFonts w:ascii="Cambria" w:hAnsi="Cambria" w:cs="Cambria"/>
              </w:rPr>
              <w:t>July2018</w:t>
            </w:r>
          </w:p>
        </w:tc>
      </w:tr>
      <w:tr w:rsidTr="0083086E">
        <w:tblPrEx>
          <w:tblW w:w="0" w:type="auto"/>
          <w:tblInd w:w="176" w:type="dxa"/>
          <w:tblLayout w:type="fixed"/>
          <w:tblLook w:val="0000"/>
        </w:tblPrEx>
        <w:trPr>
          <w:trHeight w:val="46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441A98" w:rsidP="0083086E">
            <w:pPr>
              <w:pStyle w:val="Heading4"/>
              <w:spacing w:before="120" w:after="120"/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41A98" w:rsidRPr="00643950" w:rsidP="0083086E">
            <w:pPr>
              <w:pStyle w:val="Heading4"/>
              <w:spacing w:before="120" w:after="120"/>
              <w:rPr>
                <w:rFonts w:ascii="Cambria" w:hAnsi="Cambria" w:cs="Trebuchet MS"/>
                <w:b w:val="0"/>
                <w:color w:val="444444"/>
                <w:sz w:val="22"/>
                <w:szCs w:val="22"/>
              </w:rPr>
            </w:pPr>
            <w:r>
              <w:rPr>
                <w:rFonts w:ascii="Cambria" w:hAnsi="Cambria" w:cs="Trebuchet MS"/>
                <w:b w:val="0"/>
                <w:color w:val="444444"/>
                <w:sz w:val="22"/>
                <w:szCs w:val="22"/>
              </w:rPr>
              <w:t>M1</w:t>
            </w:r>
            <w:r w:rsidR="00F85DBA">
              <w:rPr>
                <w:rFonts w:ascii="Cambria" w:hAnsi="Cambria" w:cs="Trebuchet MS"/>
                <w:b w:val="0"/>
                <w:color w:val="444444"/>
                <w:sz w:val="22"/>
                <w:szCs w:val="22"/>
              </w:rPr>
              <w:t>, Singapore</w:t>
            </w:r>
          </w:p>
        </w:tc>
      </w:tr>
      <w:tr w:rsidTr="0083086E">
        <w:tblPrEx>
          <w:tblW w:w="0" w:type="auto"/>
          <w:tblInd w:w="176" w:type="dxa"/>
          <w:tblLayout w:type="fixed"/>
          <w:tblLook w:val="0000"/>
        </w:tblPrEx>
        <w:trPr>
          <w:trHeight w:val="75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441A98" w:rsidP="0083086E">
            <w:pPr>
              <w:pStyle w:val="Heading4"/>
              <w:spacing w:before="120" w:after="120"/>
              <w:rPr>
                <w:rFonts w:ascii="Trebuchet MS" w:hAnsi="Trebuchet MS" w:cs="Trebuchet MS"/>
                <w:b w:val="0"/>
                <w:color w:val="444444"/>
                <w:sz w:val="20"/>
                <w:szCs w:val="20"/>
              </w:rPr>
            </w:pPr>
            <w:r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41A98" w:rsidRPr="00171EA6" w:rsidP="00441A98">
            <w:pPr>
              <w:pStyle w:val="NoSpacing"/>
              <w:jc w:val="both"/>
              <w:rPr>
                <w:rFonts w:ascii="Cambria" w:hAnsi="Cambria" w:cs="Trebuchet MS"/>
                <w:b/>
                <w:color w:val="444444"/>
              </w:rPr>
            </w:pPr>
            <w:r>
              <w:rPr>
                <w:rFonts w:ascii="Cambria" w:hAnsi="Cambria" w:cs="Trebuchet MS"/>
                <w:b/>
                <w:color w:val="444444"/>
              </w:rPr>
              <w:t xml:space="preserve">M1 is the biggest telecom </w:t>
            </w:r>
            <w:r w:rsidR="00F85DBA">
              <w:rPr>
                <w:rFonts w:ascii="Cambria" w:hAnsi="Cambria" w:cs="Trebuchet MS"/>
                <w:b/>
                <w:color w:val="444444"/>
              </w:rPr>
              <w:t>provider based on</w:t>
            </w:r>
            <w:r>
              <w:rPr>
                <w:rFonts w:ascii="Cambria" w:hAnsi="Cambria" w:cs="Trebuchet MS"/>
                <w:b/>
                <w:color w:val="444444"/>
              </w:rPr>
              <w:t xml:space="preserve"> Singapore,</w:t>
            </w:r>
            <w:r w:rsidR="00F85DBA">
              <w:rPr>
                <w:rFonts w:ascii="Cambria" w:hAnsi="Cambria" w:cs="Trebuchet MS"/>
                <w:b/>
                <w:color w:val="444444"/>
              </w:rPr>
              <w:t xml:space="preserve"> and we develop their self-service portal for customer, where user can see bout the charges, consumption, plan, history and Rewards. Also they can manage their uses and subscription</w:t>
            </w:r>
          </w:p>
        </w:tc>
      </w:tr>
      <w:tr w:rsidTr="0083086E">
        <w:tblPrEx>
          <w:tblW w:w="0" w:type="auto"/>
          <w:tblInd w:w="176" w:type="dxa"/>
          <w:tblLayout w:type="fixed"/>
          <w:tblLook w:val="0000"/>
        </w:tblPrEx>
        <w:trPr>
          <w:trHeight w:val="1443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441A98" w:rsidP="0083086E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</w:rPr>
              <w:t>Role &amp; Contribution</w:t>
            </w:r>
          </w:p>
        </w:tc>
        <w:tc>
          <w:tcPr>
            <w:tcW w:w="727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5DBA" w:rsidRPr="00F85DBA" w:rsidP="00F85DBA">
            <w:pPr>
              <w:numPr>
                <w:ilvl w:val="0"/>
                <w:numId w:val="16"/>
              </w:num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>Worked on controller and view rendering.</w:t>
            </w:r>
          </w:p>
          <w:p w:rsidR="00F85DBA" w:rsidRPr="00F85DBA" w:rsidP="00F85DBA">
            <w:pPr>
              <w:numPr>
                <w:ilvl w:val="0"/>
                <w:numId w:val="16"/>
              </w:num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>Worked upon processor and pipelines.</w:t>
            </w:r>
          </w:p>
          <w:p w:rsidR="00F85DBA" w:rsidRPr="00F85DBA" w:rsidP="00F85DBA">
            <w:pPr>
              <w:numPr>
                <w:ilvl w:val="0"/>
                <w:numId w:val="16"/>
              </w:num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>Worked over Sitecore API and Web API.</w:t>
            </w:r>
          </w:p>
          <w:p w:rsidR="00F85DBA" w:rsidRPr="00F85DBA" w:rsidP="00F85DBA">
            <w:pPr>
              <w:numPr>
                <w:ilvl w:val="0"/>
                <w:numId w:val="16"/>
              </w:num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>Worked over Sitecore personalization.</w:t>
            </w:r>
          </w:p>
          <w:p w:rsidR="00F85DBA" w:rsidRPr="00F85DBA" w:rsidP="00F85DBA">
            <w:pPr>
              <w:numPr>
                <w:ilvl w:val="0"/>
                <w:numId w:val="16"/>
              </w:num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>Worked over Sitecore Cacheing management.</w:t>
            </w:r>
          </w:p>
          <w:p w:rsidR="00F85DBA" w:rsidRPr="00F85DBA" w:rsidP="00F85DBA">
            <w:pPr>
              <w:numPr>
                <w:ilvl w:val="0"/>
                <w:numId w:val="16"/>
              </w:num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>Worked with TDS for sitecore Sync.</w:t>
            </w:r>
          </w:p>
          <w:p w:rsidR="00F85DBA" w:rsidRPr="00F85DBA" w:rsidP="00F85DBA">
            <w:pPr>
              <w:numPr>
                <w:ilvl w:val="0"/>
                <w:numId w:val="16"/>
              </w:num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>Worked over EXM</w:t>
            </w:r>
          </w:p>
          <w:p w:rsidR="00F85DBA" w:rsidRPr="00F85DBA" w:rsidP="00F85DBA">
            <w:pPr>
              <w:numPr>
                <w:ilvl w:val="0"/>
                <w:numId w:val="16"/>
              </w:numPr>
              <w:tabs>
                <w:tab w:val="left" w:pos="1545"/>
              </w:tabs>
              <w:spacing w:before="120" w:after="120" w:line="240" w:lineRule="auto"/>
              <w:ind w:right="945"/>
            </w:pPr>
            <w:r w:rsidRPr="00F85DBA">
              <w:t>Worked Redis Cache, AWS Cloudwatch Logger,SFTP,Application Counter</w:t>
            </w:r>
          </w:p>
          <w:p w:rsidR="00441A98" w:rsidP="0083086E">
            <w:pPr>
              <w:tabs>
                <w:tab w:val="left" w:pos="1545"/>
              </w:tabs>
              <w:spacing w:before="120" w:after="120" w:line="240" w:lineRule="auto"/>
              <w:ind w:right="945"/>
            </w:pPr>
          </w:p>
        </w:tc>
      </w:tr>
      <w:tr w:rsidTr="0083086E">
        <w:tblPrEx>
          <w:tblW w:w="0" w:type="auto"/>
          <w:tblInd w:w="176" w:type="dxa"/>
          <w:tblLayout w:type="fixed"/>
          <w:tblLook w:val="0000"/>
        </w:tblPrEx>
        <w:trPr>
          <w:trHeight w:val="427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441A98" w:rsidP="0083086E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bCs/>
                <w:color w:val="000000"/>
              </w:rPr>
              <w:t>Technologies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41A98" w:rsidP="0083086E">
            <w:pPr>
              <w:spacing w:before="120" w:after="120"/>
            </w:pPr>
            <w:r>
              <w:rPr>
                <w:rFonts w:ascii="Trebuchet MS" w:hAnsi="Trebuchet MS" w:cs="Trebuchet MS"/>
                <w:sz w:val="20"/>
                <w:szCs w:val="20"/>
              </w:rPr>
              <w:t>MVC, C#</w:t>
            </w:r>
            <w:r w:rsidR="00F85DBA">
              <w:rPr>
                <w:rFonts w:ascii="Trebuchet MS" w:hAnsi="Trebuchet MS" w:cs="Trebuchet MS"/>
                <w:sz w:val="20"/>
                <w:szCs w:val="20"/>
              </w:rPr>
              <w:t>,sitecore</w:t>
            </w:r>
            <w:r w:rsidR="005065E5">
              <w:rPr>
                <w:rFonts w:ascii="Trebuchet MS" w:hAnsi="Trebuchet MS" w:cs="Trebuchet MS"/>
                <w:sz w:val="20"/>
                <w:szCs w:val="20"/>
              </w:rPr>
              <w:t>8.2</w:t>
            </w:r>
          </w:p>
        </w:tc>
      </w:tr>
      <w:tr w:rsidTr="0083086E">
        <w:tblPrEx>
          <w:tblW w:w="0" w:type="auto"/>
          <w:tblInd w:w="176" w:type="dxa"/>
          <w:tblLayout w:type="fixed"/>
          <w:tblLook w:val="0000"/>
        </w:tblPrEx>
        <w:trPr>
          <w:trHeight w:val="45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441A98" w:rsidP="0083086E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bCs/>
                <w:color w:val="000000"/>
              </w:rPr>
              <w:t>Tools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41A98" w:rsidP="0083086E">
            <w:pPr>
              <w:spacing w:before="120" w:after="120"/>
            </w:pPr>
            <w:r>
              <w:rPr>
                <w:rFonts w:ascii="Trebuchet MS" w:hAnsi="Trebuchet MS" w:cs="Trebuchet MS"/>
                <w:sz w:val="20"/>
                <w:szCs w:val="20"/>
              </w:rPr>
              <w:t>Visual Studio, SQL Server Data Tool, TFS,TDS ,Jira, Confluence</w:t>
            </w:r>
          </w:p>
        </w:tc>
      </w:tr>
      <w:tr w:rsidTr="0083086E">
        <w:tblPrEx>
          <w:tblW w:w="0" w:type="auto"/>
          <w:tblInd w:w="176" w:type="dxa"/>
          <w:tblLayout w:type="fixed"/>
          <w:tblLook w:val="0000"/>
        </w:tblPrEx>
        <w:trPr>
          <w:trHeight w:val="66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441A98" w:rsidP="0083086E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41A98" w:rsidP="0083086E">
            <w:pPr>
              <w:spacing w:before="120" w:after="120"/>
              <w:jc w:val="both"/>
            </w:pPr>
          </w:p>
        </w:tc>
      </w:tr>
    </w:tbl>
    <w:p w:rsidR="00031007">
      <w:pPr>
        <w:pStyle w:val="BodyText"/>
        <w:rPr>
          <w:rFonts w:ascii="Cambria" w:hAnsi="Cambria" w:cs="Cambria"/>
        </w:rPr>
      </w:pPr>
    </w:p>
    <w:p w:rsidR="003D0F09">
      <w:pPr>
        <w:pStyle w:val="BodyText"/>
        <w:rPr>
          <w:rFonts w:ascii="Cambria" w:hAnsi="Cambria" w:cs="Cambria"/>
        </w:rPr>
      </w:pPr>
    </w:p>
    <w:p w:rsidR="003D0F09">
      <w:pPr>
        <w:pStyle w:val="BodyText"/>
        <w:rPr>
          <w:rFonts w:ascii="Cambria" w:hAnsi="Cambria" w:cs="Cambria"/>
        </w:rPr>
      </w:pPr>
    </w:p>
    <w:p w:rsidR="003D0F09">
      <w:pPr>
        <w:pStyle w:val="BodyText"/>
        <w:rPr>
          <w:rFonts w:ascii="Cambria" w:hAnsi="Cambria" w:cs="Cambria"/>
        </w:rPr>
      </w:pPr>
    </w:p>
    <w:p w:rsidR="003D0F09">
      <w:pPr>
        <w:pStyle w:val="BodyText"/>
        <w:rPr>
          <w:rFonts w:ascii="Cambria" w:hAnsi="Cambria" w:cs="Cambria"/>
        </w:rPr>
      </w:pPr>
    </w:p>
    <w:p w:rsidR="003D0F09">
      <w:pPr>
        <w:pStyle w:val="BodyText"/>
        <w:rPr>
          <w:rFonts w:ascii="Cambria" w:hAnsi="Cambria" w:cs="Cambria"/>
        </w:rPr>
      </w:pPr>
    </w:p>
    <w:p w:rsidR="003D0F09">
      <w:pPr>
        <w:pStyle w:val="BodyText"/>
        <w:rPr>
          <w:rFonts w:ascii="Cambria" w:hAnsi="Cambria" w:cs="Cambria"/>
        </w:rPr>
      </w:pPr>
    </w:p>
    <w:p w:rsidR="003D0F09">
      <w:pPr>
        <w:pStyle w:val="BodyText"/>
        <w:rPr>
          <w:rFonts w:ascii="Cambria" w:hAnsi="Cambria" w:cs="Cambria"/>
        </w:rPr>
      </w:pPr>
    </w:p>
    <w:p w:rsidR="003D0F09">
      <w:pPr>
        <w:pStyle w:val="BodyText"/>
        <w:rPr>
          <w:rFonts w:ascii="Cambria" w:hAnsi="Cambria" w:cs="Cambria"/>
        </w:rPr>
      </w:pPr>
    </w:p>
    <w:p w:rsidR="003D0F09">
      <w:pPr>
        <w:pStyle w:val="BodyText"/>
        <w:rPr>
          <w:rFonts w:ascii="Cambria" w:hAnsi="Cambria" w:cs="Cambria"/>
        </w:rPr>
      </w:pPr>
    </w:p>
    <w:p w:rsidR="003D0F09">
      <w:pPr>
        <w:pStyle w:val="BodyText"/>
        <w:rPr>
          <w:rFonts w:ascii="Cambria" w:hAnsi="Cambria" w:cs="Cambria"/>
        </w:rPr>
      </w:pPr>
    </w:p>
    <w:p w:rsidR="005B7FC4">
      <w:pPr>
        <w:pStyle w:val="BodyText"/>
        <w:rPr>
          <w:rFonts w:ascii="Cambria" w:hAnsi="Cambria" w:cs="Cambria"/>
        </w:rPr>
      </w:pPr>
    </w:p>
    <w:p w:rsidR="005B7FC4">
      <w:pPr>
        <w:pStyle w:val="BodyText"/>
        <w:rPr>
          <w:rFonts w:ascii="Cambria" w:hAnsi="Cambria" w:cs="Cambria"/>
        </w:rPr>
      </w:pPr>
    </w:p>
    <w:p w:rsidR="003D0F09">
      <w:pPr>
        <w:pStyle w:val="BodyText"/>
        <w:rPr>
          <w:rFonts w:ascii="Cambria" w:hAnsi="Cambria" w:cs="Cambria"/>
        </w:rPr>
      </w:pPr>
    </w:p>
    <w:p w:rsidR="00594BE9" w:rsidRPr="009C7BD3">
      <w:pPr>
        <w:pStyle w:val="BodyText"/>
        <w:rPr>
          <w:rFonts w:ascii="Cambria" w:hAnsi="Cambria" w:cs="Cambria"/>
          <w:color w:val="C0504D"/>
        </w:rPr>
      </w:pPr>
      <w:r>
        <w:rPr>
          <w:rFonts w:ascii="Cambria" w:hAnsi="Cambria" w:cs="Cambria"/>
          <w:color w:val="C0504D"/>
        </w:rPr>
        <w:t>Project Work (December 03</w:t>
      </w:r>
      <w:r w:rsidR="0095099E">
        <w:rPr>
          <w:rFonts w:ascii="Cambria" w:hAnsi="Cambria" w:cs="Cambria"/>
          <w:color w:val="C0504D"/>
        </w:rPr>
        <w:t>,2016- May 2017</w:t>
      </w:r>
      <w:r>
        <w:rPr>
          <w:rFonts w:ascii="Cambria" w:hAnsi="Cambria" w:cs="Cambria"/>
          <w:color w:val="C0504D"/>
        </w:rPr>
        <w:t>)</w:t>
      </w:r>
      <w:r w:rsidR="0095099E">
        <w:rPr>
          <w:rFonts w:ascii="Cambria" w:hAnsi="Cambria" w:cs="Cambria"/>
          <w:color w:val="C0504D"/>
        </w:rPr>
        <w:t xml:space="preserve"> Sapient</w:t>
      </w:r>
    </w:p>
    <w:tbl>
      <w:tblPr>
        <w:tblW w:w="0" w:type="auto"/>
        <w:tblInd w:w="176" w:type="dxa"/>
        <w:tblLayout w:type="fixed"/>
        <w:tblLook w:val="0000"/>
      </w:tblPr>
      <w:tblGrid>
        <w:gridCol w:w="1590"/>
        <w:gridCol w:w="4140"/>
        <w:gridCol w:w="1275"/>
        <w:gridCol w:w="1862"/>
      </w:tblGrid>
      <w:tr w:rsidTr="00484CB4">
        <w:tblPrEx>
          <w:tblW w:w="0" w:type="auto"/>
          <w:tblInd w:w="176" w:type="dxa"/>
          <w:tblLayout w:type="fixed"/>
          <w:tblLook w:val="0000"/>
        </w:tblPrEx>
        <w:trPr>
          <w:trHeight w:val="427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94BE9" w:rsidP="00484CB4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94BE9" w:rsidP="00484CB4">
            <w:pPr>
              <w:spacing w:before="120" w:after="120"/>
              <w:rPr>
                <w:rFonts w:ascii="Cambria" w:hAnsi="Cambria" w:cs="Cambria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GAF Redesign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94BE9" w:rsidP="00484CB4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</w:rPr>
              <w:t>Team Size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94BE9" w:rsidP="00484CB4">
            <w:pPr>
              <w:spacing w:before="120" w:after="120"/>
            </w:pPr>
            <w:r>
              <w:rPr>
                <w:rFonts w:ascii="Trebuchet MS" w:hAnsi="Trebuchet MS" w:cs="Trebuchet MS"/>
                <w:sz w:val="20"/>
                <w:szCs w:val="20"/>
              </w:rPr>
              <w:t>20</w:t>
            </w:r>
          </w:p>
        </w:tc>
      </w:tr>
      <w:tr w:rsidTr="00484CB4">
        <w:tblPrEx>
          <w:tblW w:w="0" w:type="auto"/>
          <w:tblInd w:w="176" w:type="dxa"/>
          <w:tblLayout w:type="fixed"/>
          <w:tblLook w:val="0000"/>
        </w:tblPrEx>
        <w:trPr>
          <w:trHeight w:val="45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94BE9" w:rsidP="00484CB4">
            <w:pPr>
              <w:pStyle w:val="Heading4"/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  <w:t>Start Date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94BE9" w:rsidP="00484CB4">
            <w:pPr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03/12/2016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94BE9" w:rsidP="00484CB4">
            <w:pPr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End Date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94BE9" w:rsidP="00484CB4">
            <w:pPr>
              <w:spacing w:before="120" w:after="120"/>
            </w:pPr>
            <w:r>
              <w:rPr>
                <w:rFonts w:ascii="Cambria" w:hAnsi="Cambria" w:cs="Cambria"/>
              </w:rPr>
              <w:t>Present</w:t>
            </w:r>
          </w:p>
        </w:tc>
      </w:tr>
      <w:tr w:rsidTr="00484CB4">
        <w:tblPrEx>
          <w:tblW w:w="0" w:type="auto"/>
          <w:tblInd w:w="176" w:type="dxa"/>
          <w:tblLayout w:type="fixed"/>
          <w:tblLook w:val="0000"/>
        </w:tblPrEx>
        <w:trPr>
          <w:trHeight w:val="46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94BE9" w:rsidP="00484CB4">
            <w:pPr>
              <w:pStyle w:val="Heading4"/>
              <w:spacing w:before="120" w:after="120"/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94BE9" w:rsidRPr="00643950" w:rsidP="00484CB4">
            <w:pPr>
              <w:pStyle w:val="Heading4"/>
              <w:spacing w:before="120" w:after="120"/>
              <w:rPr>
                <w:rFonts w:ascii="Cambria" w:hAnsi="Cambria" w:cs="Trebuchet MS"/>
                <w:b w:val="0"/>
                <w:color w:val="444444"/>
                <w:sz w:val="22"/>
                <w:szCs w:val="22"/>
              </w:rPr>
            </w:pPr>
            <w:r>
              <w:rPr>
                <w:rFonts w:ascii="Cambria" w:hAnsi="Cambria" w:cs="Trebuchet MS"/>
                <w:b w:val="0"/>
                <w:color w:val="444444"/>
                <w:sz w:val="22"/>
                <w:szCs w:val="22"/>
              </w:rPr>
              <w:t>GAF Commercial Roofing</w:t>
            </w:r>
          </w:p>
        </w:tc>
      </w:tr>
      <w:tr w:rsidTr="00484CB4">
        <w:tblPrEx>
          <w:tblW w:w="0" w:type="auto"/>
          <w:tblInd w:w="176" w:type="dxa"/>
          <w:tblLayout w:type="fixed"/>
          <w:tblLook w:val="0000"/>
        </w:tblPrEx>
        <w:trPr>
          <w:trHeight w:val="75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94BE9" w:rsidP="00484CB4">
            <w:pPr>
              <w:pStyle w:val="Heading4"/>
              <w:spacing w:before="120" w:after="120"/>
              <w:rPr>
                <w:rFonts w:ascii="Trebuchet MS" w:hAnsi="Trebuchet MS" w:cs="Trebuchet MS"/>
                <w:b w:val="0"/>
                <w:color w:val="444444"/>
                <w:sz w:val="20"/>
                <w:szCs w:val="20"/>
              </w:rPr>
            </w:pPr>
            <w:r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94BE9" w:rsidRPr="00171EA6" w:rsidP="00594BE9">
            <w:pPr>
              <w:pStyle w:val="NoSpacing"/>
              <w:jc w:val="both"/>
              <w:rPr>
                <w:rFonts w:ascii="Cambria" w:hAnsi="Cambria" w:cs="Trebuchet MS"/>
                <w:b/>
                <w:color w:val="444444"/>
              </w:rPr>
            </w:pPr>
            <w:r>
              <w:rPr>
                <w:rFonts w:ascii="Cambria" w:hAnsi="Cambria" w:cs="Trebuchet MS"/>
                <w:b/>
                <w:color w:val="444444"/>
              </w:rPr>
              <w:t>GAF provide different types of roofing solution to customer for all purposes</w:t>
            </w:r>
            <w:r w:rsidR="00ED1EA0">
              <w:rPr>
                <w:rFonts w:ascii="Cambria" w:hAnsi="Cambria" w:cs="Trebuchet MS"/>
                <w:b/>
                <w:color w:val="444444"/>
              </w:rPr>
              <w:t xml:space="preserve"> commercial as well Residential</w:t>
            </w:r>
            <w:r w:rsidR="001355ED">
              <w:rPr>
                <w:rFonts w:ascii="Cambria" w:hAnsi="Cambria" w:cs="Trebuchet MS"/>
                <w:b/>
                <w:color w:val="444444"/>
              </w:rPr>
              <w:t>.</w:t>
            </w:r>
          </w:p>
        </w:tc>
      </w:tr>
      <w:tr w:rsidTr="00484CB4">
        <w:tblPrEx>
          <w:tblW w:w="0" w:type="auto"/>
          <w:tblInd w:w="176" w:type="dxa"/>
          <w:tblLayout w:type="fixed"/>
          <w:tblLook w:val="0000"/>
        </w:tblPrEx>
        <w:trPr>
          <w:trHeight w:val="1443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94BE9" w:rsidP="00484CB4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</w:rPr>
              <w:t>Role &amp; Contribution</w:t>
            </w:r>
          </w:p>
        </w:tc>
        <w:tc>
          <w:tcPr>
            <w:tcW w:w="727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94BE9" w:rsidP="00484CB4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Analysis of requirement and develop the component.</w:t>
            </w:r>
          </w:p>
          <w:p w:rsidR="001355ED" w:rsidP="00484CB4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Template and field  creation</w:t>
            </w:r>
          </w:p>
          <w:p w:rsidR="001355ED" w:rsidP="00484CB4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Worked over pipeline and rendering.</w:t>
            </w:r>
          </w:p>
          <w:p w:rsidR="001355ED" w:rsidP="00484CB4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 xml:space="preserve">Having touch over </w:t>
            </w:r>
            <w:r w:rsidR="001A68D1">
              <w:t>Sitecore,</w:t>
            </w:r>
            <w:r>
              <w:t xml:space="preserve"> commerce server for Importing catalogues.</w:t>
            </w:r>
          </w:p>
          <w:p w:rsidR="00ED1EA0" w:rsidP="00484CB4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Worked over rest services</w:t>
            </w:r>
          </w:p>
          <w:p w:rsidR="00ED1EA0" w:rsidP="00484CB4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Worked over Customization Of RTE.</w:t>
            </w:r>
          </w:p>
          <w:p w:rsidR="001355ED" w:rsidP="00484CB4">
            <w:pPr>
              <w:tabs>
                <w:tab w:val="left" w:pos="1545"/>
              </w:tabs>
              <w:spacing w:before="120" w:after="120" w:line="240" w:lineRule="auto"/>
              <w:ind w:right="945"/>
            </w:pPr>
          </w:p>
        </w:tc>
      </w:tr>
      <w:tr w:rsidTr="00484CB4">
        <w:tblPrEx>
          <w:tblW w:w="0" w:type="auto"/>
          <w:tblInd w:w="176" w:type="dxa"/>
          <w:tblLayout w:type="fixed"/>
          <w:tblLook w:val="0000"/>
        </w:tblPrEx>
        <w:trPr>
          <w:trHeight w:val="427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94BE9" w:rsidP="00484CB4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bCs/>
                <w:color w:val="000000"/>
              </w:rPr>
              <w:t>Technologies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94BE9" w:rsidP="00484CB4">
            <w:pPr>
              <w:spacing w:before="120" w:after="120"/>
            </w:pPr>
            <w:r>
              <w:rPr>
                <w:rFonts w:ascii="Trebuchet MS" w:hAnsi="Trebuchet MS" w:cs="Trebuchet MS"/>
                <w:sz w:val="20"/>
                <w:szCs w:val="20"/>
              </w:rPr>
              <w:t>MVC, C#</w:t>
            </w:r>
          </w:p>
        </w:tc>
      </w:tr>
      <w:tr w:rsidTr="00484CB4">
        <w:tblPrEx>
          <w:tblW w:w="0" w:type="auto"/>
          <w:tblInd w:w="176" w:type="dxa"/>
          <w:tblLayout w:type="fixed"/>
          <w:tblLook w:val="0000"/>
        </w:tblPrEx>
        <w:trPr>
          <w:trHeight w:val="45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94BE9" w:rsidP="00484CB4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bCs/>
                <w:color w:val="000000"/>
              </w:rPr>
              <w:t>Tools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94BE9" w:rsidP="00484CB4">
            <w:pPr>
              <w:spacing w:before="120" w:after="120"/>
            </w:pPr>
            <w:r>
              <w:rPr>
                <w:rFonts w:ascii="Trebuchet MS" w:hAnsi="Trebuchet MS" w:cs="Trebuchet MS"/>
                <w:sz w:val="20"/>
                <w:szCs w:val="20"/>
              </w:rPr>
              <w:t>Visual Studio, SQL Server Data Tool, TFS,</w:t>
            </w:r>
            <w:r w:rsidR="00ED1EA0">
              <w:rPr>
                <w:rFonts w:ascii="Trebuchet MS" w:hAnsi="Trebuchet MS" w:cs="Trebuchet MS"/>
                <w:sz w:val="20"/>
                <w:szCs w:val="20"/>
              </w:rPr>
              <w:t xml:space="preserve">TDS </w:t>
            </w:r>
            <w:r w:rsidR="001355ED">
              <w:rPr>
                <w:rFonts w:ascii="Trebuchet MS" w:hAnsi="Trebuchet MS" w:cs="Trebuchet MS"/>
                <w:sz w:val="20"/>
                <w:szCs w:val="20"/>
              </w:rPr>
              <w:t>,Jira</w:t>
            </w:r>
            <w:r w:rsidR="00ED1EA0">
              <w:rPr>
                <w:rFonts w:ascii="Trebuchet MS" w:hAnsi="Trebuchet MS" w:cs="Trebuchet MS"/>
                <w:sz w:val="20"/>
                <w:szCs w:val="20"/>
              </w:rPr>
              <w:t>, Confluence</w:t>
            </w:r>
          </w:p>
        </w:tc>
      </w:tr>
      <w:tr w:rsidTr="00484CB4">
        <w:tblPrEx>
          <w:tblW w:w="0" w:type="auto"/>
          <w:tblInd w:w="176" w:type="dxa"/>
          <w:tblLayout w:type="fixed"/>
          <w:tblLook w:val="0000"/>
        </w:tblPrEx>
        <w:trPr>
          <w:trHeight w:val="66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594BE9" w:rsidP="00484CB4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94BE9" w:rsidP="00484CB4">
            <w:pPr>
              <w:spacing w:before="120" w:after="120"/>
              <w:jc w:val="both"/>
            </w:pPr>
          </w:p>
        </w:tc>
      </w:tr>
    </w:tbl>
    <w:p w:rsidR="00594BE9">
      <w:pPr>
        <w:pStyle w:val="BodyText"/>
        <w:rPr>
          <w:rFonts w:ascii="Cambria" w:hAnsi="Cambria" w:cs="Cambria"/>
        </w:rPr>
      </w:pPr>
    </w:p>
    <w:p w:rsidR="00496FDC">
      <w:pPr>
        <w:pStyle w:val="BodyText"/>
        <w:rPr>
          <w:rFonts w:ascii="Cambria" w:hAnsi="Cambria" w:cs="Cambria"/>
        </w:rPr>
      </w:pPr>
    </w:p>
    <w:p w:rsidR="00496FDC">
      <w:pPr>
        <w:pStyle w:val="BodyText"/>
        <w:rPr>
          <w:rFonts w:ascii="Cambria" w:hAnsi="Cambria" w:cs="Cambria"/>
        </w:rPr>
      </w:pPr>
    </w:p>
    <w:p w:rsidR="00496FDC">
      <w:pPr>
        <w:pStyle w:val="BodyText"/>
        <w:rPr>
          <w:rFonts w:ascii="Cambria" w:hAnsi="Cambria" w:cs="Cambria"/>
        </w:rPr>
      </w:pPr>
    </w:p>
    <w:p w:rsidR="005B7FC4">
      <w:pPr>
        <w:pStyle w:val="BodyText"/>
        <w:rPr>
          <w:rFonts w:ascii="Cambria" w:hAnsi="Cambria" w:cs="Cambria"/>
          <w:color w:val="C0504D"/>
        </w:rPr>
      </w:pPr>
    </w:p>
    <w:p w:rsidR="005B7FC4">
      <w:pPr>
        <w:pStyle w:val="BodyText"/>
        <w:rPr>
          <w:rFonts w:ascii="Cambria" w:hAnsi="Cambria" w:cs="Cambria"/>
          <w:color w:val="C0504D"/>
        </w:rPr>
      </w:pPr>
    </w:p>
    <w:p w:rsidR="005B7FC4">
      <w:pPr>
        <w:pStyle w:val="BodyText"/>
        <w:rPr>
          <w:rFonts w:ascii="Cambria" w:hAnsi="Cambria" w:cs="Cambria"/>
          <w:color w:val="C0504D"/>
        </w:rPr>
      </w:pPr>
    </w:p>
    <w:p w:rsidR="005B7FC4">
      <w:pPr>
        <w:pStyle w:val="BodyText"/>
        <w:rPr>
          <w:rFonts w:ascii="Cambria" w:hAnsi="Cambria" w:cs="Cambria"/>
          <w:color w:val="C0504D"/>
        </w:rPr>
      </w:pPr>
    </w:p>
    <w:p w:rsidR="005B7FC4">
      <w:pPr>
        <w:pStyle w:val="BodyText"/>
        <w:rPr>
          <w:rFonts w:ascii="Cambria" w:hAnsi="Cambria" w:cs="Cambria"/>
          <w:color w:val="C0504D"/>
        </w:rPr>
      </w:pPr>
    </w:p>
    <w:p w:rsidR="009C7BD3">
      <w:pPr>
        <w:pStyle w:val="BodyText"/>
        <w:rPr>
          <w:rFonts w:ascii="Cambria" w:hAnsi="Cambria" w:cs="Cambria"/>
          <w:color w:val="C0504D"/>
        </w:rPr>
      </w:pPr>
    </w:p>
    <w:p w:rsidR="009C7BD3">
      <w:pPr>
        <w:pStyle w:val="BodyText"/>
        <w:rPr>
          <w:rFonts w:ascii="Cambria" w:hAnsi="Cambria" w:cs="Cambria"/>
          <w:color w:val="C0504D"/>
        </w:rPr>
      </w:pPr>
    </w:p>
    <w:p w:rsidR="009C7BD3">
      <w:pPr>
        <w:pStyle w:val="BodyText"/>
        <w:rPr>
          <w:rFonts w:ascii="Cambria" w:hAnsi="Cambria" w:cs="Cambria"/>
          <w:color w:val="C0504D"/>
        </w:rPr>
      </w:pPr>
    </w:p>
    <w:p w:rsidR="009C7BD3">
      <w:pPr>
        <w:pStyle w:val="BodyText"/>
        <w:rPr>
          <w:rFonts w:ascii="Cambria" w:hAnsi="Cambria" w:cs="Cambria"/>
          <w:color w:val="C0504D"/>
        </w:rPr>
      </w:pPr>
    </w:p>
    <w:p w:rsidR="009C7BD3">
      <w:pPr>
        <w:pStyle w:val="BodyText"/>
        <w:rPr>
          <w:rFonts w:ascii="Cambria" w:hAnsi="Cambria" w:cs="Cambria"/>
          <w:color w:val="C0504D"/>
        </w:rPr>
      </w:pPr>
    </w:p>
    <w:p w:rsidR="005B7FC4">
      <w:pPr>
        <w:pStyle w:val="BodyText"/>
        <w:rPr>
          <w:rFonts w:ascii="Cambria" w:hAnsi="Cambria" w:cs="Cambria"/>
          <w:color w:val="C0504D"/>
        </w:rPr>
      </w:pPr>
    </w:p>
    <w:p w:rsidR="00031007">
      <w:pPr>
        <w:pStyle w:val="BodyText"/>
        <w:rPr>
          <w:rFonts w:ascii="Cambria" w:hAnsi="Cambria" w:cs="Cambria"/>
          <w:color w:val="C0504D"/>
        </w:rPr>
      </w:pPr>
      <w:r>
        <w:rPr>
          <w:rFonts w:ascii="Cambria" w:hAnsi="Cambria" w:cs="Cambria"/>
          <w:color w:val="C0504D"/>
        </w:rPr>
        <w:t>Project Work (Jan'15- October 2016</w:t>
      </w:r>
      <w:r w:rsidR="00E916E8">
        <w:rPr>
          <w:rFonts w:ascii="Cambria" w:hAnsi="Cambria" w:cs="Cambria"/>
          <w:color w:val="C0504D"/>
        </w:rPr>
        <w:t>)</w:t>
      </w:r>
      <w:r w:rsidR="0095099E">
        <w:rPr>
          <w:rFonts w:ascii="Cambria" w:hAnsi="Cambria" w:cs="Cambria"/>
          <w:color w:val="C0504D"/>
        </w:rPr>
        <w:t xml:space="preserve"> HCL Technology</w:t>
      </w:r>
    </w:p>
    <w:p w:rsidR="002A60CD">
      <w:pPr>
        <w:pStyle w:val="BodyText"/>
        <w:rPr>
          <w:rFonts w:ascii="Cambria" w:hAnsi="Cambria" w:cs="Cambria"/>
          <w:color w:val="000000"/>
        </w:rPr>
      </w:pPr>
    </w:p>
    <w:tbl>
      <w:tblPr>
        <w:tblW w:w="0" w:type="auto"/>
        <w:tblInd w:w="176" w:type="dxa"/>
        <w:tblLayout w:type="fixed"/>
        <w:tblLook w:val="0000"/>
      </w:tblPr>
      <w:tblGrid>
        <w:gridCol w:w="1590"/>
        <w:gridCol w:w="4140"/>
        <w:gridCol w:w="1275"/>
        <w:gridCol w:w="1862"/>
      </w:tblGrid>
      <w:tr>
        <w:tblPrEx>
          <w:tblW w:w="0" w:type="auto"/>
          <w:tblInd w:w="176" w:type="dxa"/>
          <w:tblLayout w:type="fixed"/>
          <w:tblLook w:val="0000"/>
        </w:tblPrEx>
        <w:trPr>
          <w:trHeight w:val="427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031007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31007" w:rsidP="003F3CFA">
            <w:pPr>
              <w:spacing w:before="120" w:after="120"/>
              <w:rPr>
                <w:rFonts w:ascii="Cambria" w:hAnsi="Cambria" w:cs="Cambria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Hapiloan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031007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</w:rPr>
              <w:t>Team Size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1007">
            <w:pPr>
              <w:spacing w:before="120" w:after="120"/>
            </w:pPr>
            <w:r>
              <w:rPr>
                <w:rFonts w:ascii="Trebuchet MS" w:hAnsi="Trebuchet MS" w:cs="Trebuchet MS"/>
                <w:sz w:val="20"/>
                <w:szCs w:val="20"/>
              </w:rPr>
              <w:t>6</w:t>
            </w:r>
          </w:p>
        </w:tc>
      </w:tr>
      <w:tr>
        <w:tblPrEx>
          <w:tblW w:w="0" w:type="auto"/>
          <w:tblInd w:w="176" w:type="dxa"/>
          <w:tblLayout w:type="fixed"/>
          <w:tblLook w:val="0000"/>
        </w:tblPrEx>
        <w:trPr>
          <w:trHeight w:val="45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031007">
            <w:pPr>
              <w:pStyle w:val="Heading4"/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  <w:t>Start Date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31007">
            <w:pPr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01</w:t>
            </w:r>
            <w:r w:rsidR="003F3CFA">
              <w:rPr>
                <w:rFonts w:ascii="Cambria" w:hAnsi="Cambria" w:cs="Cambria"/>
              </w:rPr>
              <w:t>/01</w:t>
            </w:r>
            <w:r>
              <w:rPr>
                <w:rFonts w:ascii="Cambria" w:hAnsi="Cambria" w:cs="Cambria"/>
              </w:rPr>
              <w:t>/</w:t>
            </w:r>
            <w:r w:rsidR="00CA0C96">
              <w:rPr>
                <w:rFonts w:ascii="Cambria" w:hAnsi="Cambria" w:cs="Cambria"/>
              </w:rPr>
              <w:t>20</w:t>
            </w:r>
            <w:r>
              <w:rPr>
                <w:rFonts w:ascii="Cambria" w:hAnsi="Cambria" w:cs="Cambria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031007">
            <w:pPr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End Date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1007">
            <w:pPr>
              <w:spacing w:before="120" w:after="120"/>
            </w:pPr>
            <w:r>
              <w:rPr>
                <w:rFonts w:ascii="Cambria" w:hAnsi="Cambria" w:cs="Cambria"/>
              </w:rPr>
              <w:t>Present</w:t>
            </w:r>
          </w:p>
        </w:tc>
      </w:tr>
      <w:tr w:rsidTr="002A293B">
        <w:tblPrEx>
          <w:tblW w:w="0" w:type="auto"/>
          <w:tblInd w:w="176" w:type="dxa"/>
          <w:tblLayout w:type="fixed"/>
          <w:tblLook w:val="0000"/>
        </w:tblPrEx>
        <w:trPr>
          <w:trHeight w:val="46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8150A3">
            <w:pPr>
              <w:pStyle w:val="Heading4"/>
              <w:spacing w:before="120" w:after="120"/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50A3" w:rsidRPr="00643950">
            <w:pPr>
              <w:pStyle w:val="Heading4"/>
              <w:spacing w:before="120" w:after="120"/>
              <w:rPr>
                <w:rFonts w:ascii="Cambria" w:hAnsi="Cambria" w:cs="Trebuchet MS"/>
                <w:b w:val="0"/>
                <w:color w:val="444444"/>
                <w:sz w:val="22"/>
                <w:szCs w:val="22"/>
              </w:rPr>
            </w:pPr>
            <w:r>
              <w:rPr>
                <w:rFonts w:ascii="Cambria" w:hAnsi="Cambria" w:cs="Trebuchet MS"/>
                <w:b w:val="0"/>
                <w:color w:val="444444"/>
                <w:sz w:val="22"/>
                <w:szCs w:val="22"/>
              </w:rPr>
              <w:t>International Personal Finance</w:t>
            </w:r>
          </w:p>
        </w:tc>
      </w:tr>
      <w:tr>
        <w:tblPrEx>
          <w:tblW w:w="0" w:type="auto"/>
          <w:tblInd w:w="176" w:type="dxa"/>
          <w:tblLayout w:type="fixed"/>
          <w:tblLook w:val="0000"/>
        </w:tblPrEx>
        <w:trPr>
          <w:trHeight w:val="75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031007">
            <w:pPr>
              <w:pStyle w:val="Heading4"/>
              <w:spacing w:before="120" w:after="120"/>
              <w:rPr>
                <w:rFonts w:ascii="Trebuchet MS" w:hAnsi="Trebuchet MS" w:cs="Trebuchet MS"/>
                <w:b w:val="0"/>
                <w:color w:val="444444"/>
                <w:sz w:val="20"/>
                <w:szCs w:val="20"/>
              </w:rPr>
            </w:pPr>
            <w:r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F758D" w:rsidRPr="00EF758D" w:rsidP="00EF758D">
            <w:pPr>
              <w:pStyle w:val="NoSpacing"/>
              <w:jc w:val="both"/>
            </w:pPr>
            <w:r w:rsidRPr="00EF758D">
              <w:rPr>
                <w:rFonts w:ascii="Cambria" w:hAnsi="Cambria" w:cs="Trebuchet MS"/>
                <w:color w:val="444444"/>
              </w:rPr>
              <w:t xml:space="preserve">IPF offers a personal home credit service to customers who want to borrow money quickly and in a manageable and transparent way.  </w:t>
            </w:r>
            <w:r w:rsidRPr="00EF758D">
              <w:t>Hapiloan is Poland based fully digitalized loan application where customer ca</w:t>
            </w:r>
            <w:r>
              <w:t xml:space="preserve">n get the loan within15 minute after submission of </w:t>
            </w:r>
            <w:r w:rsidRPr="00EF758D">
              <w:t>their personal details, contact details and finance details.</w:t>
            </w:r>
          </w:p>
          <w:p w:rsidR="00EF758D" w:rsidRPr="00EF758D" w:rsidP="00EF758D">
            <w:pPr>
              <w:pStyle w:val="NoSpacing"/>
              <w:jc w:val="both"/>
            </w:pPr>
            <w:r w:rsidRPr="00EF758D">
              <w:t>Third party partner: GDS, bluemedia, softman.</w:t>
            </w:r>
          </w:p>
          <w:p w:rsidR="00EF758D" w:rsidRPr="00EF758D" w:rsidP="00EF758D">
            <w:pPr>
              <w:pStyle w:val="NoSpacing"/>
              <w:jc w:val="both"/>
            </w:pPr>
            <w:r w:rsidRPr="00EF758D">
              <w:t xml:space="preserve">Website: </w:t>
            </w:r>
            <w:hyperlink r:id="rId5" w:history="1">
              <w:r w:rsidRPr="00EF758D">
                <w:rPr>
                  <w:rStyle w:val="Hyperlink"/>
                </w:rPr>
                <w:t>https://www.hapipozyczki.pl/</w:t>
              </w:r>
            </w:hyperlink>
          </w:p>
          <w:p w:rsidR="0049335F" w:rsidRPr="00171EA6" w:rsidP="00EF758D">
            <w:pPr>
              <w:pStyle w:val="Heading4"/>
              <w:spacing w:before="120" w:after="120"/>
              <w:rPr>
                <w:rFonts w:ascii="Cambria" w:hAnsi="Cambria" w:cs="Trebuchet MS"/>
                <w:b w:val="0"/>
                <w:color w:val="444444"/>
                <w:sz w:val="22"/>
                <w:szCs w:val="22"/>
              </w:rPr>
            </w:pPr>
          </w:p>
        </w:tc>
      </w:tr>
      <w:tr>
        <w:tblPrEx>
          <w:tblW w:w="0" w:type="auto"/>
          <w:tblInd w:w="176" w:type="dxa"/>
          <w:tblLayout w:type="fixed"/>
          <w:tblLook w:val="0000"/>
        </w:tblPrEx>
        <w:trPr>
          <w:trHeight w:val="1443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031007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</w:rPr>
              <w:t>Role &amp; Contribution</w:t>
            </w:r>
          </w:p>
        </w:tc>
        <w:tc>
          <w:tcPr>
            <w:tcW w:w="727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1007" w:rsidP="00EF758D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Root cause analysis</w:t>
            </w:r>
          </w:p>
          <w:p w:rsidR="00EF758D" w:rsidP="00EF758D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Requirement analysis</w:t>
            </w:r>
          </w:p>
          <w:p w:rsidR="00EF758D" w:rsidP="00EF758D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Defect handling</w:t>
            </w:r>
          </w:p>
          <w:p w:rsidR="00EF758D" w:rsidP="00EF758D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Response of client Query</w:t>
            </w:r>
          </w:p>
          <w:p w:rsidR="00EF758D" w:rsidP="00EF758D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>
              <w:t>Package Creation</w:t>
            </w:r>
          </w:p>
          <w:p w:rsidR="00EF758D" w:rsidRPr="00EF758D" w:rsidP="00EF758D">
            <w:pPr>
              <w:pStyle w:val="ListParagraph"/>
              <w:numPr>
                <w:ilvl w:val="0"/>
                <w:numId w:val="13"/>
              </w:numPr>
              <w:suppressAutoHyphens w:val="0"/>
              <w:spacing w:after="200" w:line="276" w:lineRule="auto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F758D">
              <w:rPr>
                <w:rFonts w:ascii="Calibri" w:hAnsi="Calibri" w:cs="Calibri"/>
                <w:sz w:val="20"/>
                <w:szCs w:val="20"/>
              </w:rPr>
              <w:t>Process Support to the users</w:t>
            </w:r>
          </w:p>
          <w:p w:rsidR="00EF758D" w:rsidRPr="00EF758D" w:rsidP="00EF758D">
            <w:pPr>
              <w:pStyle w:val="ListParagraph"/>
              <w:numPr>
                <w:ilvl w:val="0"/>
                <w:numId w:val="13"/>
              </w:numPr>
              <w:suppressAutoHyphens w:val="0"/>
              <w:spacing w:after="200" w:line="276" w:lineRule="auto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F758D">
              <w:rPr>
                <w:rFonts w:ascii="Calibri" w:hAnsi="Calibri" w:cs="Calibri"/>
                <w:sz w:val="20"/>
                <w:szCs w:val="20"/>
              </w:rPr>
              <w:t>Creating and modifying templates in Sitecore CMS.</w:t>
            </w:r>
          </w:p>
          <w:p w:rsidR="00EF758D" w:rsidP="00EF758D">
            <w:pPr>
              <w:tabs>
                <w:tab w:val="left" w:pos="1545"/>
              </w:tabs>
              <w:spacing w:before="120" w:after="120" w:line="240" w:lineRule="auto"/>
              <w:ind w:right="945"/>
            </w:pPr>
            <w:r w:rsidRPr="00EF758D">
              <w:rPr>
                <w:sz w:val="20"/>
                <w:szCs w:val="20"/>
              </w:rPr>
              <w:t>Solving Incident within SLA.</w:t>
            </w:r>
          </w:p>
        </w:tc>
      </w:tr>
      <w:tr>
        <w:tblPrEx>
          <w:tblW w:w="0" w:type="auto"/>
          <w:tblInd w:w="176" w:type="dxa"/>
          <w:tblLayout w:type="fixed"/>
          <w:tblLook w:val="0000"/>
        </w:tblPrEx>
        <w:trPr>
          <w:trHeight w:val="427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031007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bCs/>
                <w:color w:val="000000"/>
              </w:rPr>
              <w:t>Technologies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1007" w:rsidP="0049335F">
            <w:pPr>
              <w:spacing w:before="120" w:after="120"/>
            </w:pPr>
            <w:r>
              <w:rPr>
                <w:rFonts w:ascii="Trebuchet MS" w:hAnsi="Trebuchet MS" w:cs="Trebuchet MS"/>
                <w:sz w:val="20"/>
                <w:szCs w:val="20"/>
              </w:rPr>
              <w:t>Asp.net, Site core, SQLSERVER 2012,</w:t>
            </w:r>
            <w:r w:rsidR="002A60CD">
              <w:rPr>
                <w:rFonts w:ascii="Trebuchet MS" w:hAnsi="Trebuchet MS" w:cs="Trebuchet MS"/>
                <w:sz w:val="20"/>
                <w:szCs w:val="20"/>
              </w:rPr>
              <w:t>SSIS</w:t>
            </w:r>
          </w:p>
        </w:tc>
      </w:tr>
      <w:tr>
        <w:tblPrEx>
          <w:tblW w:w="0" w:type="auto"/>
          <w:tblInd w:w="176" w:type="dxa"/>
          <w:tblLayout w:type="fixed"/>
          <w:tblLook w:val="0000"/>
        </w:tblPrEx>
        <w:trPr>
          <w:trHeight w:val="45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031007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bCs/>
                <w:color w:val="000000"/>
              </w:rPr>
              <w:t>Tools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1007" w:rsidP="0049335F">
            <w:pPr>
              <w:spacing w:before="120" w:after="120"/>
            </w:pPr>
            <w:r>
              <w:rPr>
                <w:rFonts w:ascii="Trebuchet MS" w:hAnsi="Trebuchet MS" w:cs="Trebuchet MS"/>
                <w:sz w:val="20"/>
                <w:szCs w:val="20"/>
              </w:rPr>
              <w:t>Visual Studio</w:t>
            </w:r>
            <w:r>
              <w:rPr>
                <w:rFonts w:ascii="Trebuchet MS" w:hAnsi="Trebuchet MS" w:cs="Trebuchet MS"/>
                <w:sz w:val="20"/>
                <w:szCs w:val="20"/>
              </w:rPr>
              <w:t>,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 SQL Server Data Tool</w:t>
            </w:r>
            <w:r w:rsidR="000E7BE6">
              <w:rPr>
                <w:rFonts w:ascii="Trebuchet MS" w:hAnsi="Trebuchet MS" w:cs="Trebuchet MS"/>
                <w:sz w:val="20"/>
                <w:szCs w:val="20"/>
              </w:rPr>
              <w:t>,</w:t>
            </w:r>
            <w:r>
              <w:rPr>
                <w:rFonts w:ascii="Trebuchet MS" w:hAnsi="Trebuchet MS" w:cs="Trebuchet MS"/>
                <w:sz w:val="20"/>
                <w:szCs w:val="20"/>
              </w:rPr>
              <w:t>TFS</w:t>
            </w:r>
            <w:r w:rsidR="002A60CD">
              <w:rPr>
                <w:rFonts w:ascii="Trebuchet MS" w:hAnsi="Trebuchet MS" w:cs="Trebuchet MS"/>
                <w:sz w:val="20"/>
                <w:szCs w:val="20"/>
              </w:rPr>
              <w:t>,Servicenow</w:t>
            </w:r>
          </w:p>
        </w:tc>
      </w:tr>
      <w:tr>
        <w:tblPrEx>
          <w:tblW w:w="0" w:type="auto"/>
          <w:tblInd w:w="176" w:type="dxa"/>
          <w:tblLayout w:type="fixed"/>
          <w:tblLook w:val="0000"/>
        </w:tblPrEx>
        <w:trPr>
          <w:trHeight w:val="66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031007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bCs/>
                <w:color w:val="000000"/>
              </w:rPr>
              <w:t>Key Achievements</w:t>
            </w:r>
          </w:p>
        </w:tc>
        <w:tc>
          <w:tcPr>
            <w:tcW w:w="7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1007" w:rsidP="002A60CD">
            <w:pPr>
              <w:spacing w:before="120" w:after="12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Learnt the SDLC concepts and professional coding practices.</w:t>
            </w:r>
          </w:p>
          <w:p w:rsidR="00353EDB" w:rsidP="002A60CD">
            <w:pPr>
              <w:spacing w:before="120" w:after="12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Got HCL HOT Spot Award for exceptional performance.</w:t>
            </w:r>
          </w:p>
          <w:p w:rsidR="00353EDB" w:rsidP="002A60CD">
            <w:pPr>
              <w:spacing w:before="120" w:after="12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Got Award from IPF client.</w:t>
            </w:r>
          </w:p>
          <w:p w:rsidR="002A60CD" w:rsidP="002A60CD">
            <w:pPr>
              <w:spacing w:before="120" w:after="12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Had exposure on</w:t>
            </w:r>
            <w:r w:rsidR="0049335F">
              <w:rPr>
                <w:rFonts w:ascii="Trebuchet MS" w:hAnsi="Trebuchet MS" w:cs="Trebuchet MS"/>
                <w:sz w:val="20"/>
                <w:szCs w:val="20"/>
              </w:rPr>
              <w:t xml:space="preserve"> SSIS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, </w:t>
            </w:r>
            <w:r w:rsidR="0049335F">
              <w:rPr>
                <w:rFonts w:ascii="Trebuchet MS" w:hAnsi="Trebuchet MS" w:cs="Trebuchet MS"/>
                <w:sz w:val="20"/>
                <w:szCs w:val="20"/>
              </w:rPr>
              <w:t xml:space="preserve">C# Concepts </w:t>
            </w:r>
            <w:r w:rsidR="00954257">
              <w:rPr>
                <w:rFonts w:ascii="Trebuchet MS" w:hAnsi="Trebuchet MS" w:cs="Trebuchet MS"/>
                <w:sz w:val="20"/>
                <w:szCs w:val="20"/>
              </w:rPr>
              <w:t>and its</w:t>
            </w:r>
            <w:r w:rsidR="004F5576">
              <w:rPr>
                <w:rFonts w:ascii="Trebuchet MS" w:hAnsi="Trebuchet MS" w:cs="Trebuchet MS"/>
                <w:sz w:val="20"/>
                <w:szCs w:val="20"/>
              </w:rPr>
              <w:t xml:space="preserve"> implementation</w:t>
            </w:r>
            <w:r w:rsidR="00E1256D">
              <w:rPr>
                <w:rFonts w:ascii="Trebuchet MS" w:hAnsi="Trebuchet MS" w:cs="Trebuchet MS"/>
                <w:sz w:val="20"/>
                <w:szCs w:val="20"/>
              </w:rPr>
              <w:t>s</w:t>
            </w:r>
          </w:p>
          <w:p w:rsidR="00C33FE1" w:rsidP="002A60CD">
            <w:pPr>
              <w:spacing w:before="120" w:after="12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JBC certified employee</w:t>
            </w:r>
          </w:p>
          <w:p w:rsidR="00055B1F" w:rsidP="002A60CD">
            <w:pPr>
              <w:spacing w:before="120" w:after="120"/>
              <w:jc w:val="both"/>
            </w:pPr>
            <w:r>
              <w:rPr>
                <w:rFonts w:ascii="Trebuchet MS" w:hAnsi="Trebuchet MS" w:cs="Trebuchet MS"/>
                <w:sz w:val="20"/>
                <w:szCs w:val="20"/>
              </w:rPr>
              <w:t>Process certified  employee</w:t>
            </w:r>
          </w:p>
        </w:tc>
      </w:tr>
    </w:tbl>
    <w:p w:rsidR="00031007">
      <w:pPr>
        <w:pStyle w:val="BodyText"/>
        <w:rPr>
          <w:rFonts w:ascii="Cambria" w:hAnsi="Cambria" w:cs="Cambria"/>
        </w:rPr>
      </w:pPr>
    </w:p>
    <w:p w:rsidR="00031007">
      <w:pPr>
        <w:pStyle w:val="BodyText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C0504D"/>
        </w:rPr>
        <w:t xml:space="preserve"> HCL Technologies Ltd. (Oct’2014- Jan’2015)</w:t>
      </w:r>
    </w:p>
    <w:tbl>
      <w:tblPr>
        <w:tblpPr w:leftFromText="180" w:rightFromText="180" w:vertAnchor="text" w:horzAnchor="margin" w:tblpY="188"/>
        <w:tblW w:w="0" w:type="auto"/>
        <w:tblLayout w:type="fixed"/>
        <w:tblLook w:val="0000"/>
      </w:tblPr>
      <w:tblGrid>
        <w:gridCol w:w="1590"/>
        <w:gridCol w:w="4140"/>
        <w:gridCol w:w="1275"/>
        <w:gridCol w:w="1863"/>
      </w:tblGrid>
      <w:tr w:rsidTr="00C33FE1">
        <w:tblPrEx>
          <w:tblW w:w="0" w:type="auto"/>
          <w:tblLayout w:type="fixed"/>
          <w:tblLook w:val="0000"/>
        </w:tblPrEx>
        <w:trPr>
          <w:trHeight w:val="427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C33FE1" w:rsidP="00C33FE1">
            <w:pPr>
              <w:spacing w:before="120" w:after="12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</w:rPr>
              <w:t>Project Name</w:t>
            </w:r>
          </w:p>
        </w:tc>
        <w:tc>
          <w:tcPr>
            <w:tcW w:w="7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3FE1" w:rsidP="00C33FE1">
            <w:pPr>
              <w:spacing w:before="120" w:after="120"/>
            </w:pPr>
            <w:r>
              <w:rPr>
                <w:rFonts w:ascii="Trebuchet MS" w:hAnsi="Trebuchet MS" w:cs="Trebuchet MS"/>
                <w:sz w:val="20"/>
                <w:szCs w:val="20"/>
              </w:rPr>
              <w:t>Trainee</w:t>
            </w:r>
          </w:p>
        </w:tc>
      </w:tr>
      <w:tr w:rsidTr="00C33FE1">
        <w:tblPrEx>
          <w:tblW w:w="0" w:type="auto"/>
          <w:tblLayout w:type="fixed"/>
          <w:tblLook w:val="0000"/>
        </w:tblPrEx>
        <w:trPr>
          <w:trHeight w:val="45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C33FE1" w:rsidP="00C33FE1">
            <w:pPr>
              <w:pStyle w:val="Heading4"/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  <w:t>Start Date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33FE1" w:rsidP="00C33FE1">
            <w:pPr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29/10/2014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C33FE1" w:rsidP="00C33FE1">
            <w:pPr>
              <w:spacing w:before="120" w:after="12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End Date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3FE1" w:rsidP="00C33FE1">
            <w:pPr>
              <w:spacing w:before="120" w:after="120"/>
            </w:pPr>
            <w:r>
              <w:rPr>
                <w:rFonts w:ascii="Cambria" w:hAnsi="Cambria" w:cs="Cambria"/>
              </w:rPr>
              <w:t>01</w:t>
            </w:r>
            <w:r w:rsidR="00304EC9">
              <w:rPr>
                <w:rFonts w:ascii="Cambria" w:hAnsi="Cambria" w:cs="Cambria"/>
              </w:rPr>
              <w:t>/01</w:t>
            </w:r>
            <w:r>
              <w:rPr>
                <w:rFonts w:ascii="Cambria" w:hAnsi="Cambria" w:cs="Cambria"/>
              </w:rPr>
              <w:t>/2015</w:t>
            </w:r>
          </w:p>
        </w:tc>
      </w:tr>
      <w:tr w:rsidTr="00C33FE1">
        <w:tblPrEx>
          <w:tblW w:w="0" w:type="auto"/>
          <w:tblLayout w:type="fixed"/>
          <w:tblLook w:val="0000"/>
        </w:tblPrEx>
        <w:trPr>
          <w:trHeight w:val="75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DC"/>
            <w:vAlign w:val="center"/>
          </w:tcPr>
          <w:p w:rsidR="00C33FE1" w:rsidP="00C33FE1">
            <w:pPr>
              <w:pStyle w:val="Heading4"/>
              <w:spacing w:before="120" w:after="120"/>
              <w:rPr>
                <w:rFonts w:ascii="Trebuchet MS" w:hAnsi="Trebuchet MS" w:cs="Cambria"/>
                <w:color w:val="000000"/>
              </w:rPr>
            </w:pPr>
            <w:r>
              <w:rPr>
                <w:rFonts w:ascii="Cambria" w:hAnsi="Cambria" w:cs="Cambria"/>
                <w:b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3FE1" w:rsidP="0049335F">
            <w:pPr>
              <w:spacing w:before="120" w:after="120" w:line="360" w:lineRule="auto"/>
            </w:pPr>
            <w:r>
              <w:rPr>
                <w:rFonts w:ascii="Trebuchet MS" w:hAnsi="Trebuchet MS" w:cs="Cambria"/>
                <w:color w:val="000000"/>
              </w:rPr>
              <w:t>Joined as Trainee in HCL Technologies Ltd</w:t>
            </w:r>
            <w:r w:rsidR="00622863">
              <w:rPr>
                <w:rFonts w:ascii="Trebuchet MS" w:hAnsi="Trebuchet MS" w:cs="Cambria"/>
                <w:color w:val="000000"/>
              </w:rPr>
              <w:t>.</w:t>
            </w:r>
            <w:r>
              <w:rPr>
                <w:rFonts w:ascii="Trebuchet MS" w:hAnsi="Trebuchet MS" w:cs="Cambria"/>
                <w:color w:val="000000"/>
              </w:rPr>
              <w:t xml:space="preserve"> and had training on </w:t>
            </w:r>
            <w:r w:rsidR="0049335F">
              <w:rPr>
                <w:rFonts w:ascii="Trebuchet MS" w:hAnsi="Trebuchet MS" w:cs="Cambria"/>
                <w:color w:val="000000"/>
              </w:rPr>
              <w:t>C#,.Net, SQL Server, SSIS</w:t>
            </w:r>
          </w:p>
        </w:tc>
      </w:tr>
    </w:tbl>
    <w:p w:rsidR="00031007">
      <w:pPr>
        <w:pStyle w:val="BodyText"/>
      </w:pPr>
    </w:p>
    <w:p w:rsidR="00031007">
      <w:pPr>
        <w:pStyle w:val="Header"/>
        <w:spacing w:line="280" w:lineRule="exact"/>
      </w:pPr>
    </w:p>
    <w:p w:rsidR="00031007">
      <w:pPr>
        <w:pStyle w:val="Header"/>
        <w:spacing w:line="280" w:lineRule="exact"/>
      </w:pPr>
    </w:p>
    <w:p w:rsidR="00031007">
      <w:pPr>
        <w:pStyle w:val="Header"/>
        <w:spacing w:line="280" w:lineRule="exact"/>
      </w:pPr>
    </w:p>
    <w:p w:rsidR="00031007">
      <w:pPr>
        <w:pStyle w:val="Header"/>
        <w:spacing w:line="280" w:lineRule="exact"/>
      </w:pPr>
    </w:p>
    <w:p w:rsidR="00C33FE1">
      <w:pPr>
        <w:pStyle w:val="Header"/>
        <w:spacing w:line="280" w:lineRule="exact"/>
      </w:pPr>
    </w:p>
    <w:p w:rsidR="00C33FE1">
      <w:pPr>
        <w:pStyle w:val="Header"/>
        <w:spacing w:line="280" w:lineRule="exact"/>
      </w:pPr>
    </w:p>
    <w:p w:rsidR="00C33FE1">
      <w:pPr>
        <w:pStyle w:val="Header"/>
        <w:spacing w:line="280" w:lineRule="exact"/>
      </w:pPr>
    </w:p>
    <w:p w:rsidR="00C33FE1">
      <w:pPr>
        <w:pStyle w:val="Header"/>
        <w:spacing w:line="280" w:lineRule="exact"/>
      </w:pPr>
    </w:p>
    <w:p w:rsidR="00C33FE1">
      <w:pPr>
        <w:pStyle w:val="Header"/>
        <w:spacing w:line="280" w:lineRule="exact"/>
      </w:pPr>
    </w:p>
    <w:p w:rsidR="000A245F">
      <w:pPr>
        <w:pStyle w:val="Header"/>
        <w:spacing w:line="280" w:lineRule="exact"/>
      </w:pPr>
    </w:p>
    <w:p w:rsidR="000A245F">
      <w:pPr>
        <w:pStyle w:val="Header"/>
        <w:spacing w:line="280" w:lineRule="exact"/>
      </w:pPr>
    </w:p>
    <w:p w:rsidR="00031007" w:rsidP="00C33FE1">
      <w:pPr>
        <w:pStyle w:val="Heading2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BFBFBF"/>
        <w:tabs>
          <w:tab w:val="clear" w:pos="0"/>
          <w:tab w:val="left" w:pos="576"/>
        </w:tabs>
        <w:spacing w:before="0" w:after="0"/>
        <w:rPr>
          <w:rFonts w:ascii="Arial" w:hAnsi="Arial" w:cs="Arial"/>
        </w:rPr>
      </w:pPr>
      <w:r>
        <w:rPr>
          <w:rFonts w:cs="Arial"/>
          <w:b w:val="0"/>
          <w:bCs w:val="0"/>
          <w:i w:val="0"/>
          <w:sz w:val="22"/>
        </w:rPr>
        <w:t>Personal Information:</w:t>
      </w:r>
    </w:p>
    <w:p w:rsidR="00031007">
      <w:pPr>
        <w:spacing w:after="0" w:line="240" w:lineRule="auto"/>
        <w:rPr>
          <w:rFonts w:ascii="Arial" w:hAnsi="Arial" w:cs="Arial"/>
        </w:rPr>
      </w:pPr>
    </w:p>
    <w:p w:rsidR="002A60CD" w:rsidRPr="002A60C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Name:  </w:t>
      </w:r>
      <w:r>
        <w:rPr>
          <w:rFonts w:ascii="Cambria" w:hAnsi="Cambria" w:cs="Cambria"/>
        </w:rPr>
        <w:t>KritiPoddar</w:t>
      </w:r>
    </w:p>
    <w:p w:rsidR="00031007">
      <w:pPr>
        <w:spacing w:after="0" w:line="240" w:lineRule="auto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Father’s Name: </w:t>
      </w:r>
      <w:r w:rsidR="002A60CD">
        <w:rPr>
          <w:rFonts w:ascii="Cambria" w:hAnsi="Cambria" w:cs="Cambria"/>
        </w:rPr>
        <w:t>Kashi nathpoddar</w:t>
      </w:r>
    </w:p>
    <w:p w:rsidR="00031007">
      <w:pPr>
        <w:spacing w:after="0" w:line="240" w:lineRule="auto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Date of birth: </w:t>
      </w:r>
      <w:r w:rsidR="002A60CD">
        <w:rPr>
          <w:rFonts w:ascii="Cambria" w:hAnsi="Cambria" w:cs="Cambria"/>
        </w:rPr>
        <w:t>05</w:t>
      </w:r>
      <w:r w:rsidR="00643950">
        <w:rPr>
          <w:rFonts w:ascii="Cambria" w:hAnsi="Cambria" w:cs="Cambria"/>
        </w:rPr>
        <w:t>-</w:t>
      </w:r>
      <w:r>
        <w:rPr>
          <w:rFonts w:ascii="Cambria" w:hAnsi="Cambria" w:cs="Cambria"/>
        </w:rPr>
        <w:t>0</w:t>
      </w:r>
      <w:r w:rsidR="002A60CD">
        <w:rPr>
          <w:rFonts w:ascii="Cambria" w:hAnsi="Cambria" w:cs="Cambria"/>
        </w:rPr>
        <w:t>2</w:t>
      </w:r>
      <w:r w:rsidR="00643950">
        <w:rPr>
          <w:rFonts w:ascii="Cambria" w:hAnsi="Cambria" w:cs="Cambria"/>
        </w:rPr>
        <w:t>-19</w:t>
      </w:r>
      <w:r>
        <w:rPr>
          <w:rFonts w:ascii="Cambria" w:hAnsi="Cambria" w:cs="Cambria"/>
        </w:rPr>
        <w:t>9</w:t>
      </w:r>
      <w:r w:rsidR="00643950">
        <w:rPr>
          <w:rFonts w:ascii="Cambria" w:hAnsi="Cambria" w:cs="Cambria"/>
        </w:rPr>
        <w:t>2</w:t>
      </w:r>
    </w:p>
    <w:p w:rsidR="00031007">
      <w:pPr>
        <w:spacing w:after="0" w:line="240" w:lineRule="auto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Sex: </w:t>
      </w:r>
      <w:r>
        <w:rPr>
          <w:rFonts w:ascii="Cambria" w:hAnsi="Cambria" w:cs="Cambria"/>
        </w:rPr>
        <w:t>Male</w:t>
      </w:r>
    </w:p>
    <w:p w:rsidR="00031007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Marital Status: </w:t>
      </w:r>
      <w:r w:rsidR="0007426E">
        <w:rPr>
          <w:rFonts w:ascii="Cambria" w:hAnsi="Cambria" w:cs="Cambria"/>
        </w:rPr>
        <w:t>S</w:t>
      </w:r>
      <w:r>
        <w:rPr>
          <w:rFonts w:ascii="Cambria" w:hAnsi="Cambria" w:cs="Cambria"/>
        </w:rPr>
        <w:t>ingle</w:t>
      </w:r>
    </w:p>
    <w:p w:rsidR="00985F59">
      <w:pPr>
        <w:spacing w:after="0" w:line="240" w:lineRule="auto"/>
        <w:rPr>
          <w:rFonts w:ascii="Cambria" w:hAnsi="Cambria" w:cs="Cambria"/>
          <w:b/>
        </w:rPr>
      </w:pPr>
      <w:r w:rsidRPr="00985F59">
        <w:rPr>
          <w:rFonts w:ascii="Cambria" w:hAnsi="Cambria" w:cs="Cambria"/>
          <w:b/>
        </w:rPr>
        <w:t>Health</w:t>
      </w:r>
      <w:r>
        <w:rPr>
          <w:rFonts w:ascii="Cambria" w:hAnsi="Cambria" w:cs="Cambria"/>
        </w:rPr>
        <w:t>: Excellent</w:t>
      </w:r>
    </w:p>
    <w:p w:rsidR="00031007">
      <w:pPr>
        <w:spacing w:after="0" w:line="240" w:lineRule="auto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Nationality: </w:t>
      </w:r>
      <w:r>
        <w:rPr>
          <w:rFonts w:ascii="Cambria" w:hAnsi="Cambria" w:cs="Cambria"/>
        </w:rPr>
        <w:t>Indian</w:t>
      </w:r>
    </w:p>
    <w:p w:rsidR="00031007" w:rsidP="002A60CD">
      <w:pPr>
        <w:spacing w:after="0" w:line="240" w:lineRule="auto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Permanent </w:t>
      </w:r>
      <w:r w:rsidR="00643950">
        <w:rPr>
          <w:rFonts w:ascii="Cambria" w:hAnsi="Cambria" w:cs="Cambria"/>
          <w:b/>
        </w:rPr>
        <w:t>Address:</w:t>
      </w:r>
      <w:r w:rsidR="002A60CD">
        <w:rPr>
          <w:rFonts w:ascii="Cambria" w:hAnsi="Cambria" w:cs="Cambria"/>
          <w:b/>
        </w:rPr>
        <w:t>Qno-F/27, Sankosaiswarnrekha project colony Dimna road mango,</w:t>
      </w:r>
    </w:p>
    <w:p w:rsidR="002A60CD" w:rsidP="002A60CD">
      <w:pPr>
        <w:spacing w:after="0" w:line="240" w:lineRule="auto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                                              Jamshedpur, Jharkhand,831018</w:t>
      </w:r>
    </w:p>
    <w:p w:rsidR="00353EDB">
      <w:pPr>
        <w:spacing w:after="0" w:line="240" w:lineRule="auto"/>
        <w:rPr>
          <w:rFonts w:ascii="Cambria" w:hAnsi="Cambria" w:cs="Cambria"/>
          <w:b/>
        </w:rPr>
      </w:pPr>
    </w:p>
    <w:p w:rsidR="00031007">
      <w:pPr>
        <w:spacing w:after="0" w:line="240" w:lineRule="auto"/>
        <w:rPr>
          <w:rFonts w:ascii="Cambria" w:hAnsi="Cambria" w:cs="Cambria"/>
        </w:rPr>
      </w:pPr>
    </w:p>
    <w:p w:rsidR="005B51F7">
      <w:pPr>
        <w:spacing w:after="0" w:line="240" w:lineRule="auto"/>
        <w:rPr>
          <w:rFonts w:ascii="Cambria" w:hAnsi="Cambria" w:cs="Cambria"/>
          <w:b/>
          <w:bCs/>
        </w:rPr>
      </w:pPr>
    </w:p>
    <w:p w:rsidR="00C33FE1">
      <w:pPr>
        <w:spacing w:after="0" w:line="240" w:lineRule="auto"/>
        <w:rPr>
          <w:rFonts w:ascii="Cambria" w:hAnsi="Cambria" w:cs="Cambria"/>
          <w:b/>
          <w:bCs/>
          <w:u w:val="single"/>
        </w:rPr>
      </w:pPr>
    </w:p>
    <w:p w:rsidR="00C33FE1">
      <w:pPr>
        <w:spacing w:after="0" w:line="240" w:lineRule="auto"/>
        <w:rPr>
          <w:rFonts w:ascii="Cambria" w:hAnsi="Cambria" w:cs="Cambria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98"/>
      </w:tblGrid>
      <w:tr w:rsidTr="00893183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10398" w:type="dxa"/>
            <w:shd w:val="clear" w:color="auto" w:fill="BFBFBF"/>
          </w:tcPr>
          <w:p w:rsidR="00BE007D" w:rsidRPr="00893183" w:rsidP="00893183">
            <w:pPr>
              <w:tabs>
                <w:tab w:val="left" w:pos="8640"/>
              </w:tabs>
              <w:spacing w:after="0" w:line="240" w:lineRule="auto"/>
              <w:rPr>
                <w:rFonts w:ascii="Cambria" w:hAnsi="Cambria" w:cs="Cambria"/>
                <w:b/>
                <w:bCs/>
              </w:rPr>
            </w:pPr>
            <w:r w:rsidRPr="00893183">
              <w:rPr>
                <w:rFonts w:ascii="Cambria" w:hAnsi="Cambria" w:cs="Cambria"/>
                <w:b/>
                <w:bCs/>
              </w:rPr>
              <w:t>HOBBIES:</w:t>
            </w:r>
            <w:r w:rsidRPr="00893183">
              <w:rPr>
                <w:rFonts w:ascii="Cambria" w:hAnsi="Cambria" w:cs="Cambria"/>
                <w:b/>
                <w:bCs/>
              </w:rPr>
              <w:tab/>
            </w:r>
          </w:p>
        </w:tc>
      </w:tr>
    </w:tbl>
    <w:p w:rsidR="00031007">
      <w:pPr>
        <w:spacing w:after="0" w:line="240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1-Cricket</w:t>
      </w:r>
    </w:p>
    <w:p w:rsidR="00031007" w:rsidP="00BE007D">
      <w:pPr>
        <w:shd w:val="clear" w:color="auto" w:fill="FFFFFF"/>
        <w:spacing w:after="0" w:line="240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2</w:t>
      </w:r>
      <w:r>
        <w:rPr>
          <w:rFonts w:ascii="Cambria" w:hAnsi="Cambria" w:cs="Cambria"/>
          <w:bCs/>
        </w:rPr>
        <w:t>-Listening Music</w:t>
      </w:r>
    </w:p>
    <w:p w:rsidR="005129E0" w:rsidP="00BE007D">
      <w:pPr>
        <w:spacing w:after="0" w:line="240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3 Gardening</w:t>
      </w:r>
    </w:p>
    <w:p w:rsidR="00A2548D" w:rsidP="00BE007D">
      <w:pPr>
        <w:spacing w:after="0" w:line="240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4 Cooking</w:t>
      </w:r>
    </w:p>
    <w:p w:rsidR="00A2548D" w:rsidP="00BE007D">
      <w:pPr>
        <w:spacing w:after="0" w:line="240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 xml:space="preserve">5-Art and craft </w:t>
      </w:r>
    </w:p>
    <w:p w:rsidR="00A2548D" w:rsidP="00BE007D">
      <w:pPr>
        <w:spacing w:after="0" w:line="240" w:lineRule="auto"/>
        <w:rPr>
          <w:rFonts w:ascii="Arial" w:hAnsi="Arial" w:cs="Arial"/>
          <w:bCs/>
        </w:rPr>
      </w:pPr>
    </w:p>
    <w:p w:rsidR="00031007">
      <w:pPr>
        <w:spacing w:after="0" w:line="240" w:lineRule="auto"/>
        <w:rPr>
          <w:rFonts w:ascii="Arial" w:hAnsi="Arial" w:cs="Arial"/>
          <w:bCs/>
        </w:rPr>
      </w:pPr>
    </w:p>
    <w:p w:rsidR="00031007">
      <w:pPr>
        <w:pStyle w:val="Heading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tabs>
          <w:tab w:val="clear" w:pos="0"/>
          <w:tab w:val="left" w:pos="576"/>
        </w:tabs>
        <w:spacing w:before="0" w:after="0"/>
        <w:rPr>
          <w:rFonts w:ascii="Arial" w:hAnsi="Arial" w:cs="Arial"/>
        </w:rPr>
      </w:pPr>
      <w:r>
        <w:rPr>
          <w:rFonts w:cs="Arial"/>
          <w:b w:val="0"/>
          <w:bCs w:val="0"/>
          <w:sz w:val="22"/>
        </w:rPr>
        <w:t>DECLARATION:</w:t>
      </w:r>
    </w:p>
    <w:p w:rsidR="00546FA4">
      <w:pPr>
        <w:widowControl w:val="0"/>
        <w:tabs>
          <w:tab w:val="left" w:pos="180"/>
        </w:tabs>
        <w:autoSpaceDE w:val="0"/>
        <w:rPr>
          <w:rFonts w:ascii="Arial" w:hAnsi="Arial" w:cs="Arial"/>
        </w:rPr>
      </w:pPr>
    </w:p>
    <w:p w:rsidR="00031007">
      <w:pPr>
        <w:widowControl w:val="0"/>
        <w:tabs>
          <w:tab w:val="left" w:pos="180"/>
        </w:tabs>
        <w:autoSpaceDE w:val="0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</w:rPr>
        <w:t>I hereby declare that all the information provided here is correct to the best of my knowledge and belief and I promise to abide by all the norms laid down by your esteemed organization</w:t>
      </w:r>
      <w:r w:rsidR="00546FA4">
        <w:rPr>
          <w:rFonts w:ascii="Cambria" w:hAnsi="Cambria" w:cs="Cambria"/>
        </w:rPr>
        <w:t>.</w:t>
      </w:r>
    </w:p>
    <w:p w:rsidR="00031007">
      <w:pPr>
        <w:widowControl w:val="0"/>
        <w:tabs>
          <w:tab w:val="left" w:pos="180"/>
        </w:tabs>
        <w:autoSpaceDE w:val="0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 xml:space="preserve">DATE     : </w:t>
      </w:r>
      <w:r w:rsidR="00FB1681">
        <w:rPr>
          <w:rFonts w:ascii="Cambria" w:hAnsi="Cambria" w:cs="Cambria"/>
          <w:bCs/>
          <w:color w:val="000000"/>
        </w:rPr>
        <w:t>……………….</w:t>
      </w:r>
    </w:p>
    <w:p w:rsidR="00031007">
      <w:pPr>
        <w:spacing w:after="0" w:line="240" w:lineRule="auto"/>
      </w:pPr>
      <w:r>
        <w:rPr>
          <w:rFonts w:ascii="Cambria" w:hAnsi="Cambria" w:cs="Cambria"/>
          <w:b/>
          <w:bCs/>
          <w:color w:val="000000"/>
        </w:rPr>
        <w:t xml:space="preserve">PLACE   : </w:t>
      </w:r>
      <w:r w:rsidR="00F7345A">
        <w:rPr>
          <w:rFonts w:ascii="Cambria" w:hAnsi="Cambria" w:cs="Cambria"/>
        </w:rPr>
        <w:t>………………..</w:t>
      </w:r>
      <w:r w:rsidR="00B00864">
        <w:rPr>
          <w:rFonts w:ascii="Cambria" w:hAnsi="Cambria" w:cs="Cambria"/>
          <w:b/>
          <w:bCs/>
          <w:color w:val="000000"/>
        </w:rPr>
        <w:t xml:space="preserve">  (</w:t>
      </w:r>
      <w:r w:rsidR="002A60CD">
        <w:rPr>
          <w:rFonts w:ascii="Cambria" w:hAnsi="Cambria" w:cs="Cambria"/>
          <w:b/>
          <w:bCs/>
          <w:color w:val="000000"/>
        </w:rPr>
        <w:t>KRITI PODDAR</w:t>
      </w:r>
      <w:r>
        <w:rPr>
          <w:rFonts w:ascii="Cambria" w:hAnsi="Cambria" w:cs="Cambria"/>
          <w:b/>
          <w:bCs/>
          <w:color w:val="000000"/>
        </w:rPr>
        <w:t>)</w:t>
      </w:r>
    </w:p>
    <w:p w:rsidR="00031007">
      <w:pPr>
        <w:pStyle w:val="Header"/>
        <w:spacing w:line="28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2F2235">
      <w:footerReference w:type="default" r:id="rId7"/>
      <w:pgSz w:w="11906" w:h="16838"/>
      <w:pgMar w:top="862" w:right="862" w:bottom="862" w:left="862" w:header="720" w:footer="718" w:gutter="0"/>
      <w:pgBorders>
        <w:top w:val="double" w:sz="1" w:space="19" w:color="000000"/>
        <w:left w:val="double" w:sz="1" w:space="19" w:color="000000"/>
        <w:bottom w:val="double" w:sz="1" w:space="12" w:color="000000"/>
        <w:right w:val="double" w:sz="1" w:space="19" w:color="000000"/>
      </w:pgBorders>
      <w:cols w:space="720"/>
      <w:docGrid w:linePitch="60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utura Hv">
    <w:altName w:val="Segoe UI Semibold"/>
    <w:charset w:val="00"/>
    <w:family w:val="swiss"/>
    <w:pitch w:val="variable"/>
    <w:sig w:usb0="00000000" w:usb1="00000000" w:usb2="00000000" w:usb3="00000000" w:csb0="00000000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Md">
    <w:altName w:val="Calibri"/>
    <w:charset w:val="00"/>
    <w:family w:val="swiss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35F">
    <w:pPr>
      <w:pStyle w:val="Footer"/>
      <w:jc w:val="right"/>
    </w:pPr>
    <w:r>
      <w:rPr>
        <w:rStyle w:val="PageNumber"/>
        <w:rFonts w:cs="Verdana"/>
        <w:sz w:val="17"/>
        <w:szCs w:val="17"/>
      </w:rPr>
      <w:fldChar w:fldCharType="begin"/>
    </w:r>
    <w:r>
      <w:rPr>
        <w:rStyle w:val="PageNumber"/>
        <w:rFonts w:cs="Verdana"/>
        <w:sz w:val="17"/>
        <w:szCs w:val="17"/>
      </w:rPr>
      <w:instrText xml:space="preserve"> PAGE </w:instrText>
    </w:r>
    <w:r>
      <w:rPr>
        <w:rStyle w:val="PageNumber"/>
        <w:rFonts w:cs="Verdana"/>
        <w:sz w:val="17"/>
        <w:szCs w:val="17"/>
      </w:rPr>
      <w:fldChar w:fldCharType="separate"/>
    </w:r>
    <w:r w:rsidR="009C7BD3">
      <w:rPr>
        <w:rStyle w:val="PageNumber"/>
        <w:rFonts w:cs="Verdana"/>
        <w:noProof/>
        <w:sz w:val="17"/>
        <w:szCs w:val="17"/>
      </w:rPr>
      <w:t>1</w:t>
    </w:r>
    <w:r>
      <w:rPr>
        <w:rStyle w:val="PageNumber"/>
        <w:rFonts w:cs="Verdana"/>
        <w:sz w:val="17"/>
        <w:szCs w:val="17"/>
      </w:rPr>
      <w:fldChar w:fldCharType="end"/>
    </w:r>
    <w:r>
      <w:rPr>
        <w:rStyle w:val="PageNumber"/>
        <w:rFonts w:ascii="Verdana" w:hAnsi="Verdana" w:cs="Verdana"/>
        <w:sz w:val="17"/>
        <w:szCs w:val="17"/>
      </w:rPr>
      <w:t xml:space="preserve"> of </w:t>
    </w:r>
    <w:r>
      <w:rPr>
        <w:rStyle w:val="PageNumber"/>
        <w:rFonts w:cs="Verdana"/>
        <w:sz w:val="17"/>
        <w:szCs w:val="17"/>
      </w:rPr>
      <w:fldChar w:fldCharType="begin"/>
    </w:r>
    <w:r>
      <w:rPr>
        <w:rStyle w:val="PageNumber"/>
        <w:rFonts w:cs="Verdana"/>
        <w:sz w:val="17"/>
        <w:szCs w:val="17"/>
      </w:rPr>
      <w:instrText xml:space="preserve"> NUMPAGES \*Arabic </w:instrText>
    </w:r>
    <w:r>
      <w:rPr>
        <w:rStyle w:val="PageNumber"/>
        <w:rFonts w:cs="Verdana"/>
        <w:sz w:val="17"/>
        <w:szCs w:val="17"/>
      </w:rPr>
      <w:fldChar w:fldCharType="separate"/>
    </w:r>
    <w:r w:rsidR="009C7BD3">
      <w:rPr>
        <w:rStyle w:val="PageNumber"/>
        <w:rFonts w:cs="Verdana"/>
        <w:noProof/>
        <w:sz w:val="17"/>
        <w:szCs w:val="17"/>
      </w:rPr>
      <w:t>7</w:t>
    </w:r>
    <w:r>
      <w:rPr>
        <w:rStyle w:val="PageNumber"/>
        <w:rFonts w:cs="Verdana"/>
        <w:sz w:val="17"/>
        <w:szCs w:val="17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780" w:hanging="42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Arial Narrow"/>
        <w:sz w:val="18"/>
        <w:szCs w:val="18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Symbol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8"/>
        <w:szCs w:val="18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  <w:sz w:val="20"/>
        <w:szCs w:val="20"/>
      </w:rPr>
    </w:lvl>
  </w:abstractNum>
  <w:abstractNum w:abstractNumId="6">
    <w:nsid w:val="00000007"/>
    <w:multiLevelType w:val="singleLevel"/>
    <w:tmpl w:val="00000007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</w:abstractNum>
  <w:abstractNum w:abstractNumId="7">
    <w:nsid w:val="06D26765"/>
    <w:multiLevelType w:val="hybridMultilevel"/>
    <w:tmpl w:val="A6C07D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5D3CE1"/>
    <w:multiLevelType w:val="hybridMultilevel"/>
    <w:tmpl w:val="5BAA18D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F158C3"/>
    <w:multiLevelType w:val="hybridMultilevel"/>
    <w:tmpl w:val="EBA8399C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cs="Wingdings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4C797A41"/>
    <w:multiLevelType w:val="hybridMultilevel"/>
    <w:tmpl w:val="C1B27A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30603B"/>
    <w:multiLevelType w:val="hybridMultilevel"/>
    <w:tmpl w:val="06B6E3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A7905"/>
    <w:multiLevelType w:val="hybridMultilevel"/>
    <w:tmpl w:val="22E4FFA8"/>
    <w:lvl w:ilvl="0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>
    <w:nsid w:val="602418EF"/>
    <w:multiLevelType w:val="hybridMultilevel"/>
    <w:tmpl w:val="5AB442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917B3"/>
    <w:multiLevelType w:val="hybridMultilevel"/>
    <w:tmpl w:val="DF4037D6"/>
    <w:lvl w:ilvl="0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5">
    <w:nsid w:val="7A142518"/>
    <w:multiLevelType w:val="hybridMultilevel"/>
    <w:tmpl w:val="769E05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4"/>
  </w:num>
  <w:num w:numId="9">
    <w:abstractNumId w:val="12"/>
  </w:num>
  <w:num w:numId="10">
    <w:abstractNumId w:val="11"/>
  </w:num>
  <w:num w:numId="11">
    <w:abstractNumId w:val="9"/>
  </w:num>
  <w:num w:numId="12">
    <w:abstractNumId w:val="10"/>
  </w:num>
  <w:num w:numId="13">
    <w:abstractNumId w:val="15"/>
  </w:num>
  <w:num w:numId="14">
    <w:abstractNumId w:val="7"/>
  </w:num>
  <w:num w:numId="15">
    <w:abstractNumId w:val="1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embedSystemFonts/>
  <w:stylePaneFormatFilter w:val="0000"/>
  <w:defaultTabStop w:val="720"/>
  <w:defaultTableStyle w:val="Normal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/>
  <w:rsids>
    <w:rsidRoot w:val="00812C66"/>
    <w:rsid w:val="00031007"/>
    <w:rsid w:val="000312A6"/>
    <w:rsid w:val="00035F1C"/>
    <w:rsid w:val="0005399B"/>
    <w:rsid w:val="00055B1F"/>
    <w:rsid w:val="00056462"/>
    <w:rsid w:val="000635CA"/>
    <w:rsid w:val="0006692A"/>
    <w:rsid w:val="00067AA3"/>
    <w:rsid w:val="00071C81"/>
    <w:rsid w:val="00072383"/>
    <w:rsid w:val="0007426E"/>
    <w:rsid w:val="00080ED4"/>
    <w:rsid w:val="00094F34"/>
    <w:rsid w:val="000A245F"/>
    <w:rsid w:val="000A27CB"/>
    <w:rsid w:val="000A7E2D"/>
    <w:rsid w:val="000B27ED"/>
    <w:rsid w:val="000C1400"/>
    <w:rsid w:val="000E1828"/>
    <w:rsid w:val="000E22B0"/>
    <w:rsid w:val="000E7BE6"/>
    <w:rsid w:val="000F1C93"/>
    <w:rsid w:val="000F3DE7"/>
    <w:rsid w:val="000F545B"/>
    <w:rsid w:val="001039C0"/>
    <w:rsid w:val="001355ED"/>
    <w:rsid w:val="00137253"/>
    <w:rsid w:val="0015256C"/>
    <w:rsid w:val="001601ED"/>
    <w:rsid w:val="00161820"/>
    <w:rsid w:val="001623EB"/>
    <w:rsid w:val="001632CD"/>
    <w:rsid w:val="00170DD1"/>
    <w:rsid w:val="00171EA6"/>
    <w:rsid w:val="0017754D"/>
    <w:rsid w:val="00181BEB"/>
    <w:rsid w:val="00187D82"/>
    <w:rsid w:val="00194BD4"/>
    <w:rsid w:val="001A4EA4"/>
    <w:rsid w:val="001A68D1"/>
    <w:rsid w:val="001A6D22"/>
    <w:rsid w:val="001A6EB5"/>
    <w:rsid w:val="001B1B6E"/>
    <w:rsid w:val="001D329F"/>
    <w:rsid w:val="001D3F8A"/>
    <w:rsid w:val="001E052A"/>
    <w:rsid w:val="001E18E9"/>
    <w:rsid w:val="001F557E"/>
    <w:rsid w:val="00200B71"/>
    <w:rsid w:val="002036DF"/>
    <w:rsid w:val="00211589"/>
    <w:rsid w:val="00215697"/>
    <w:rsid w:val="00223236"/>
    <w:rsid w:val="002249B7"/>
    <w:rsid w:val="002452A8"/>
    <w:rsid w:val="00253433"/>
    <w:rsid w:val="00253FD3"/>
    <w:rsid w:val="00262BC5"/>
    <w:rsid w:val="002700F4"/>
    <w:rsid w:val="00280E81"/>
    <w:rsid w:val="00282AD9"/>
    <w:rsid w:val="002833A9"/>
    <w:rsid w:val="00294615"/>
    <w:rsid w:val="002A293B"/>
    <w:rsid w:val="002A60CD"/>
    <w:rsid w:val="002C18A1"/>
    <w:rsid w:val="002C33C5"/>
    <w:rsid w:val="002D1AED"/>
    <w:rsid w:val="002D2FF6"/>
    <w:rsid w:val="002D7D49"/>
    <w:rsid w:val="002E0AF8"/>
    <w:rsid w:val="002F2235"/>
    <w:rsid w:val="00304EC9"/>
    <w:rsid w:val="0030648D"/>
    <w:rsid w:val="0031187D"/>
    <w:rsid w:val="003316D7"/>
    <w:rsid w:val="00331BD6"/>
    <w:rsid w:val="003337A3"/>
    <w:rsid w:val="003368A3"/>
    <w:rsid w:val="00353EDB"/>
    <w:rsid w:val="00366695"/>
    <w:rsid w:val="003739CD"/>
    <w:rsid w:val="00382521"/>
    <w:rsid w:val="003838EC"/>
    <w:rsid w:val="00395C60"/>
    <w:rsid w:val="003B5C0B"/>
    <w:rsid w:val="003B67BC"/>
    <w:rsid w:val="003D0F09"/>
    <w:rsid w:val="003D1336"/>
    <w:rsid w:val="003E390A"/>
    <w:rsid w:val="003F3CFA"/>
    <w:rsid w:val="003F3EA9"/>
    <w:rsid w:val="00400824"/>
    <w:rsid w:val="00401BD9"/>
    <w:rsid w:val="00401F37"/>
    <w:rsid w:val="00404B37"/>
    <w:rsid w:val="00405072"/>
    <w:rsid w:val="004200CD"/>
    <w:rsid w:val="004258AF"/>
    <w:rsid w:val="00441A98"/>
    <w:rsid w:val="00442592"/>
    <w:rsid w:val="00442D65"/>
    <w:rsid w:val="004439D9"/>
    <w:rsid w:val="00456234"/>
    <w:rsid w:val="00484CB4"/>
    <w:rsid w:val="00487F0D"/>
    <w:rsid w:val="0049335F"/>
    <w:rsid w:val="00493D79"/>
    <w:rsid w:val="00496FDC"/>
    <w:rsid w:val="004A0915"/>
    <w:rsid w:val="004A5182"/>
    <w:rsid w:val="004B6DD9"/>
    <w:rsid w:val="004B6ED3"/>
    <w:rsid w:val="004C0772"/>
    <w:rsid w:val="004C3961"/>
    <w:rsid w:val="004D468B"/>
    <w:rsid w:val="004D4844"/>
    <w:rsid w:val="004D493B"/>
    <w:rsid w:val="004D6864"/>
    <w:rsid w:val="004D76E4"/>
    <w:rsid w:val="004F0B68"/>
    <w:rsid w:val="004F200D"/>
    <w:rsid w:val="004F5576"/>
    <w:rsid w:val="005012F5"/>
    <w:rsid w:val="00502A17"/>
    <w:rsid w:val="005038B8"/>
    <w:rsid w:val="00503CCA"/>
    <w:rsid w:val="005065E5"/>
    <w:rsid w:val="00507AF0"/>
    <w:rsid w:val="005129E0"/>
    <w:rsid w:val="00513588"/>
    <w:rsid w:val="0051679A"/>
    <w:rsid w:val="00516C29"/>
    <w:rsid w:val="00542A8E"/>
    <w:rsid w:val="00546FA4"/>
    <w:rsid w:val="00585F85"/>
    <w:rsid w:val="00586524"/>
    <w:rsid w:val="00586948"/>
    <w:rsid w:val="00594BE9"/>
    <w:rsid w:val="005A363C"/>
    <w:rsid w:val="005A4328"/>
    <w:rsid w:val="005A677D"/>
    <w:rsid w:val="005B1797"/>
    <w:rsid w:val="005B39EA"/>
    <w:rsid w:val="005B3BAB"/>
    <w:rsid w:val="005B51F7"/>
    <w:rsid w:val="005B7FC4"/>
    <w:rsid w:val="005D3609"/>
    <w:rsid w:val="005E7A26"/>
    <w:rsid w:val="005F1D52"/>
    <w:rsid w:val="005F2F14"/>
    <w:rsid w:val="0060653A"/>
    <w:rsid w:val="00622863"/>
    <w:rsid w:val="006342D2"/>
    <w:rsid w:val="00635683"/>
    <w:rsid w:val="00635FA3"/>
    <w:rsid w:val="0064187E"/>
    <w:rsid w:val="00643950"/>
    <w:rsid w:val="006531B9"/>
    <w:rsid w:val="00654C6C"/>
    <w:rsid w:val="00660AA0"/>
    <w:rsid w:val="0066482D"/>
    <w:rsid w:val="00667C6D"/>
    <w:rsid w:val="00670C0A"/>
    <w:rsid w:val="00694269"/>
    <w:rsid w:val="00694D7E"/>
    <w:rsid w:val="006A561C"/>
    <w:rsid w:val="006D15B2"/>
    <w:rsid w:val="006D3EE9"/>
    <w:rsid w:val="006E2F62"/>
    <w:rsid w:val="006E4029"/>
    <w:rsid w:val="006E6E58"/>
    <w:rsid w:val="006F2BF7"/>
    <w:rsid w:val="007071E5"/>
    <w:rsid w:val="00707EFD"/>
    <w:rsid w:val="00723F03"/>
    <w:rsid w:val="007322F5"/>
    <w:rsid w:val="0073310B"/>
    <w:rsid w:val="00735D6C"/>
    <w:rsid w:val="007372B3"/>
    <w:rsid w:val="007372C9"/>
    <w:rsid w:val="00757236"/>
    <w:rsid w:val="007629F2"/>
    <w:rsid w:val="00762F96"/>
    <w:rsid w:val="00770DAE"/>
    <w:rsid w:val="007A754C"/>
    <w:rsid w:val="007B51EF"/>
    <w:rsid w:val="007B7DC1"/>
    <w:rsid w:val="007C7C01"/>
    <w:rsid w:val="007D61D3"/>
    <w:rsid w:val="007D737F"/>
    <w:rsid w:val="007E0878"/>
    <w:rsid w:val="007F0AD6"/>
    <w:rsid w:val="007F540A"/>
    <w:rsid w:val="00812C66"/>
    <w:rsid w:val="008150A3"/>
    <w:rsid w:val="0082288E"/>
    <w:rsid w:val="0083086E"/>
    <w:rsid w:val="00832AE4"/>
    <w:rsid w:val="008356C7"/>
    <w:rsid w:val="00845AFC"/>
    <w:rsid w:val="008474BD"/>
    <w:rsid w:val="008511E8"/>
    <w:rsid w:val="00861284"/>
    <w:rsid w:val="00872D36"/>
    <w:rsid w:val="00884178"/>
    <w:rsid w:val="00893183"/>
    <w:rsid w:val="00895283"/>
    <w:rsid w:val="00895B51"/>
    <w:rsid w:val="008D58B3"/>
    <w:rsid w:val="008D62CF"/>
    <w:rsid w:val="008E30D5"/>
    <w:rsid w:val="008E4470"/>
    <w:rsid w:val="008F7809"/>
    <w:rsid w:val="009265CA"/>
    <w:rsid w:val="00931B27"/>
    <w:rsid w:val="009322BC"/>
    <w:rsid w:val="00934071"/>
    <w:rsid w:val="00935A57"/>
    <w:rsid w:val="00945B12"/>
    <w:rsid w:val="00947A21"/>
    <w:rsid w:val="0095099E"/>
    <w:rsid w:val="009537A4"/>
    <w:rsid w:val="00954257"/>
    <w:rsid w:val="009601F2"/>
    <w:rsid w:val="00962DAA"/>
    <w:rsid w:val="00967716"/>
    <w:rsid w:val="00980F9C"/>
    <w:rsid w:val="00985F59"/>
    <w:rsid w:val="0099359C"/>
    <w:rsid w:val="009B347C"/>
    <w:rsid w:val="009C1A7D"/>
    <w:rsid w:val="009C5C3C"/>
    <w:rsid w:val="009C7BD3"/>
    <w:rsid w:val="009D52A3"/>
    <w:rsid w:val="009E2CF0"/>
    <w:rsid w:val="009E74E5"/>
    <w:rsid w:val="00A16733"/>
    <w:rsid w:val="00A17F83"/>
    <w:rsid w:val="00A2548D"/>
    <w:rsid w:val="00A25CA2"/>
    <w:rsid w:val="00A32E57"/>
    <w:rsid w:val="00A5573B"/>
    <w:rsid w:val="00A61633"/>
    <w:rsid w:val="00A76695"/>
    <w:rsid w:val="00A82556"/>
    <w:rsid w:val="00AB18F9"/>
    <w:rsid w:val="00AD042D"/>
    <w:rsid w:val="00AE28D7"/>
    <w:rsid w:val="00AE4DB7"/>
    <w:rsid w:val="00AE5B5C"/>
    <w:rsid w:val="00AF1733"/>
    <w:rsid w:val="00AF673A"/>
    <w:rsid w:val="00B00864"/>
    <w:rsid w:val="00B01C8A"/>
    <w:rsid w:val="00B2151C"/>
    <w:rsid w:val="00B21F1B"/>
    <w:rsid w:val="00B45BBA"/>
    <w:rsid w:val="00B568BC"/>
    <w:rsid w:val="00B60403"/>
    <w:rsid w:val="00B63A69"/>
    <w:rsid w:val="00B726A7"/>
    <w:rsid w:val="00B72EBD"/>
    <w:rsid w:val="00B734C4"/>
    <w:rsid w:val="00B74BD6"/>
    <w:rsid w:val="00B77B51"/>
    <w:rsid w:val="00B84A23"/>
    <w:rsid w:val="00B91A5A"/>
    <w:rsid w:val="00B93C34"/>
    <w:rsid w:val="00BB73C5"/>
    <w:rsid w:val="00BC0D71"/>
    <w:rsid w:val="00BC55FB"/>
    <w:rsid w:val="00BD2B21"/>
    <w:rsid w:val="00BD3B62"/>
    <w:rsid w:val="00BE007D"/>
    <w:rsid w:val="00BE0940"/>
    <w:rsid w:val="00BE6C41"/>
    <w:rsid w:val="00BF3BE6"/>
    <w:rsid w:val="00BF76D3"/>
    <w:rsid w:val="00C060DE"/>
    <w:rsid w:val="00C0799C"/>
    <w:rsid w:val="00C165CC"/>
    <w:rsid w:val="00C31EE3"/>
    <w:rsid w:val="00C33FE1"/>
    <w:rsid w:val="00C478C0"/>
    <w:rsid w:val="00C52027"/>
    <w:rsid w:val="00C52F86"/>
    <w:rsid w:val="00C57150"/>
    <w:rsid w:val="00C70132"/>
    <w:rsid w:val="00C710B6"/>
    <w:rsid w:val="00C754EA"/>
    <w:rsid w:val="00C82DD5"/>
    <w:rsid w:val="00C83394"/>
    <w:rsid w:val="00C85C8C"/>
    <w:rsid w:val="00C86032"/>
    <w:rsid w:val="00CA0C96"/>
    <w:rsid w:val="00CA7E4B"/>
    <w:rsid w:val="00CC1EC0"/>
    <w:rsid w:val="00CD34FB"/>
    <w:rsid w:val="00CD6D22"/>
    <w:rsid w:val="00CE448B"/>
    <w:rsid w:val="00CE6318"/>
    <w:rsid w:val="00CF35B2"/>
    <w:rsid w:val="00D04611"/>
    <w:rsid w:val="00D23890"/>
    <w:rsid w:val="00D27D68"/>
    <w:rsid w:val="00D344DF"/>
    <w:rsid w:val="00D42F45"/>
    <w:rsid w:val="00D42FCD"/>
    <w:rsid w:val="00D541A6"/>
    <w:rsid w:val="00D646A1"/>
    <w:rsid w:val="00D67CC1"/>
    <w:rsid w:val="00D76D81"/>
    <w:rsid w:val="00D815D6"/>
    <w:rsid w:val="00DB4B7E"/>
    <w:rsid w:val="00DB6EEF"/>
    <w:rsid w:val="00DC212F"/>
    <w:rsid w:val="00DC226A"/>
    <w:rsid w:val="00DC39F9"/>
    <w:rsid w:val="00DF7C35"/>
    <w:rsid w:val="00E044C6"/>
    <w:rsid w:val="00E1256D"/>
    <w:rsid w:val="00E221A9"/>
    <w:rsid w:val="00E25E66"/>
    <w:rsid w:val="00E37E1A"/>
    <w:rsid w:val="00E41039"/>
    <w:rsid w:val="00E447DD"/>
    <w:rsid w:val="00E54C05"/>
    <w:rsid w:val="00E553FC"/>
    <w:rsid w:val="00E81392"/>
    <w:rsid w:val="00E916E8"/>
    <w:rsid w:val="00E92067"/>
    <w:rsid w:val="00E93AF3"/>
    <w:rsid w:val="00EA036C"/>
    <w:rsid w:val="00EA0FF7"/>
    <w:rsid w:val="00ED1EA0"/>
    <w:rsid w:val="00ED392D"/>
    <w:rsid w:val="00EE4E5E"/>
    <w:rsid w:val="00EE76B7"/>
    <w:rsid w:val="00EF5535"/>
    <w:rsid w:val="00EF758D"/>
    <w:rsid w:val="00F33618"/>
    <w:rsid w:val="00F34D5E"/>
    <w:rsid w:val="00F37DC3"/>
    <w:rsid w:val="00F55CB8"/>
    <w:rsid w:val="00F567B4"/>
    <w:rsid w:val="00F62CBA"/>
    <w:rsid w:val="00F7345A"/>
    <w:rsid w:val="00F85DBA"/>
    <w:rsid w:val="00F97BFE"/>
    <w:rsid w:val="00FB1681"/>
    <w:rsid w:val="00FB2120"/>
    <w:rsid w:val="00FC11A9"/>
    <w:rsid w:val="00FC28FA"/>
    <w:rsid w:val="00FF0E02"/>
    <w:rsid w:val="00FF1041"/>
    <w:rsid w:val="00FF171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235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2F2235"/>
    <w:pPr>
      <w:keepNext/>
      <w:spacing w:before="240" w:after="60"/>
      <w:outlineLvl w:val="0"/>
    </w:pPr>
    <w:rPr>
      <w:rFonts w:ascii="Cambria" w:eastAsia="Times New Roman" w:hAnsi="Cambria" w:cs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2F2235"/>
    <w:pPr>
      <w:keepNext/>
      <w:tabs>
        <w:tab w:val="num" w:pos="0"/>
      </w:tabs>
      <w:spacing w:before="240" w:after="60" w:line="240" w:lineRule="auto"/>
      <w:ind w:left="576" w:hanging="576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2F223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F223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2F2235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2F2235"/>
    <w:pPr>
      <w:tabs>
        <w:tab w:val="num" w:pos="0"/>
      </w:tabs>
      <w:spacing w:before="240" w:after="60" w:line="240" w:lineRule="auto"/>
      <w:ind w:left="1440" w:hanging="1440"/>
      <w:outlineLvl w:val="7"/>
    </w:pPr>
    <w:rPr>
      <w:rFonts w:eastAsia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F2235"/>
    <w:rPr>
      <w:rFonts w:ascii="Wingdings" w:hAnsi="Wingdings" w:cs="Wingdings"/>
    </w:rPr>
  </w:style>
  <w:style w:type="character" w:customStyle="1" w:styleId="WW8Num1z1">
    <w:name w:val="WW8Num1z1"/>
    <w:rsid w:val="002F2235"/>
  </w:style>
  <w:style w:type="character" w:customStyle="1" w:styleId="WW8Num1z2">
    <w:name w:val="WW8Num1z2"/>
    <w:rsid w:val="002F2235"/>
  </w:style>
  <w:style w:type="character" w:customStyle="1" w:styleId="WW8Num1z3">
    <w:name w:val="WW8Num1z3"/>
    <w:rsid w:val="002F2235"/>
  </w:style>
  <w:style w:type="character" w:customStyle="1" w:styleId="WW8Num1z4">
    <w:name w:val="WW8Num1z4"/>
    <w:rsid w:val="002F2235"/>
  </w:style>
  <w:style w:type="character" w:customStyle="1" w:styleId="WW8Num1z5">
    <w:name w:val="WW8Num1z5"/>
    <w:rsid w:val="002F2235"/>
  </w:style>
  <w:style w:type="character" w:customStyle="1" w:styleId="WW8Num1z6">
    <w:name w:val="WW8Num1z6"/>
    <w:rsid w:val="002F2235"/>
  </w:style>
  <w:style w:type="character" w:customStyle="1" w:styleId="WW8Num1z7">
    <w:name w:val="WW8Num1z7"/>
    <w:rsid w:val="002F2235"/>
  </w:style>
  <w:style w:type="character" w:customStyle="1" w:styleId="WW8Num1z8">
    <w:name w:val="WW8Num1z8"/>
    <w:rsid w:val="002F2235"/>
  </w:style>
  <w:style w:type="character" w:customStyle="1" w:styleId="WW8Num2z0">
    <w:name w:val="WW8Num2z0"/>
    <w:rsid w:val="002F2235"/>
    <w:rPr>
      <w:rFonts w:ascii="Wingdings" w:hAnsi="Wingdings" w:cs="Wingdings"/>
    </w:rPr>
  </w:style>
  <w:style w:type="character" w:customStyle="1" w:styleId="WW8Num3z0">
    <w:name w:val="WW8Num3z0"/>
    <w:rsid w:val="002F2235"/>
    <w:rPr>
      <w:rFonts w:ascii="Wingdings" w:hAnsi="Wingdings" w:cs="Wingdings"/>
    </w:rPr>
  </w:style>
  <w:style w:type="character" w:customStyle="1" w:styleId="WW8Num4z0">
    <w:name w:val="WW8Num4z0"/>
    <w:rsid w:val="002F2235"/>
    <w:rPr>
      <w:rFonts w:ascii="Symbol" w:hAnsi="Symbol" w:cs="Arial Narrow"/>
      <w:sz w:val="18"/>
      <w:szCs w:val="18"/>
    </w:rPr>
  </w:style>
  <w:style w:type="character" w:customStyle="1" w:styleId="WW8Num5z0">
    <w:name w:val="WW8Num5z0"/>
    <w:rsid w:val="002F2235"/>
    <w:rPr>
      <w:rFonts w:ascii="Symbol" w:hAnsi="Symbol" w:cs="Symbol"/>
    </w:rPr>
  </w:style>
  <w:style w:type="character" w:customStyle="1" w:styleId="WW8Num6z0">
    <w:name w:val="WW8Num6z0"/>
    <w:rsid w:val="002F2235"/>
    <w:rPr>
      <w:rFonts w:ascii="Wingdings" w:hAnsi="Wingdings" w:cs="Wingdings"/>
      <w:sz w:val="18"/>
      <w:szCs w:val="18"/>
    </w:rPr>
  </w:style>
  <w:style w:type="character" w:customStyle="1" w:styleId="WW8Num7z0">
    <w:name w:val="WW8Num7z0"/>
    <w:rsid w:val="002F2235"/>
    <w:rPr>
      <w:rFonts w:ascii="Wingdings" w:hAnsi="Wingdings" w:cs="Wingdings"/>
      <w:sz w:val="20"/>
      <w:szCs w:val="20"/>
    </w:rPr>
  </w:style>
  <w:style w:type="character" w:customStyle="1" w:styleId="WW8Num8z0">
    <w:name w:val="WW8Num8z0"/>
    <w:rsid w:val="002F2235"/>
    <w:rPr>
      <w:rFonts w:ascii="Wingdings" w:hAnsi="Wingdings" w:cs="Wingdings"/>
    </w:rPr>
  </w:style>
  <w:style w:type="character" w:customStyle="1" w:styleId="WW8Num8z1">
    <w:name w:val="WW8Num8z1"/>
    <w:rsid w:val="002F2235"/>
    <w:rPr>
      <w:rFonts w:ascii="Courier New" w:hAnsi="Courier New" w:cs="Courier New"/>
    </w:rPr>
  </w:style>
  <w:style w:type="character" w:customStyle="1" w:styleId="WW8Num8z2">
    <w:name w:val="WW8Num8z2"/>
    <w:rsid w:val="002F2235"/>
  </w:style>
  <w:style w:type="character" w:customStyle="1" w:styleId="WW8Num8z3">
    <w:name w:val="WW8Num8z3"/>
    <w:rsid w:val="002F2235"/>
    <w:rPr>
      <w:rFonts w:ascii="Symbol" w:hAnsi="Symbol" w:cs="Symbol"/>
    </w:rPr>
  </w:style>
  <w:style w:type="character" w:customStyle="1" w:styleId="WW8Num8z4">
    <w:name w:val="WW8Num8z4"/>
    <w:rsid w:val="002F2235"/>
  </w:style>
  <w:style w:type="character" w:customStyle="1" w:styleId="WW8Num8z5">
    <w:name w:val="WW8Num8z5"/>
    <w:rsid w:val="002F2235"/>
  </w:style>
  <w:style w:type="character" w:customStyle="1" w:styleId="WW8Num8z6">
    <w:name w:val="WW8Num8z6"/>
    <w:rsid w:val="002F2235"/>
  </w:style>
  <w:style w:type="character" w:customStyle="1" w:styleId="WW8Num8z7">
    <w:name w:val="WW8Num8z7"/>
    <w:rsid w:val="002F2235"/>
  </w:style>
  <w:style w:type="character" w:customStyle="1" w:styleId="WW8Num8z8">
    <w:name w:val="WW8Num8z8"/>
    <w:rsid w:val="002F2235"/>
  </w:style>
  <w:style w:type="character" w:customStyle="1" w:styleId="WW8Num9z0">
    <w:name w:val="WW8Num9z0"/>
    <w:rsid w:val="002F2235"/>
    <w:rPr>
      <w:rFonts w:ascii="Wingdings" w:hAnsi="Wingdings" w:cs="Wingdings"/>
      <w:sz w:val="20"/>
      <w:szCs w:val="20"/>
    </w:rPr>
  </w:style>
  <w:style w:type="character" w:customStyle="1" w:styleId="WW8Num9z1">
    <w:name w:val="WW8Num9z1"/>
    <w:rsid w:val="002F2235"/>
    <w:rPr>
      <w:rFonts w:ascii="Courier New" w:hAnsi="Courier New" w:cs="Courier New"/>
    </w:rPr>
  </w:style>
  <w:style w:type="character" w:customStyle="1" w:styleId="WW8Num9z2">
    <w:name w:val="WW8Num9z2"/>
    <w:rsid w:val="002F2235"/>
  </w:style>
  <w:style w:type="character" w:customStyle="1" w:styleId="WW8Num9z3">
    <w:name w:val="WW8Num9z3"/>
    <w:rsid w:val="002F2235"/>
    <w:rPr>
      <w:rFonts w:ascii="Symbol" w:hAnsi="Symbol" w:cs="Symbol"/>
    </w:rPr>
  </w:style>
  <w:style w:type="character" w:customStyle="1" w:styleId="WW8Num9z4">
    <w:name w:val="WW8Num9z4"/>
    <w:rsid w:val="002F2235"/>
  </w:style>
  <w:style w:type="character" w:customStyle="1" w:styleId="WW8Num9z5">
    <w:name w:val="WW8Num9z5"/>
    <w:rsid w:val="002F2235"/>
  </w:style>
  <w:style w:type="character" w:customStyle="1" w:styleId="WW8Num9z6">
    <w:name w:val="WW8Num9z6"/>
    <w:rsid w:val="002F2235"/>
  </w:style>
  <w:style w:type="character" w:customStyle="1" w:styleId="WW8Num9z7">
    <w:name w:val="WW8Num9z7"/>
    <w:rsid w:val="002F2235"/>
  </w:style>
  <w:style w:type="character" w:customStyle="1" w:styleId="WW8Num9z8">
    <w:name w:val="WW8Num9z8"/>
    <w:rsid w:val="002F2235"/>
  </w:style>
  <w:style w:type="character" w:customStyle="1" w:styleId="WW8Num10z0">
    <w:name w:val="WW8Num10z0"/>
    <w:rsid w:val="002F2235"/>
    <w:rPr>
      <w:rFonts w:ascii="Wingdings" w:hAnsi="Wingdings" w:cs="Wingdings"/>
    </w:rPr>
  </w:style>
  <w:style w:type="character" w:customStyle="1" w:styleId="WW8Num10z1">
    <w:name w:val="WW8Num10z1"/>
    <w:rsid w:val="002F2235"/>
    <w:rPr>
      <w:rFonts w:ascii="Courier New" w:hAnsi="Courier New" w:cs="Courier New"/>
    </w:rPr>
  </w:style>
  <w:style w:type="character" w:customStyle="1" w:styleId="WW8Num10z2">
    <w:name w:val="WW8Num10z2"/>
    <w:rsid w:val="002F2235"/>
    <w:rPr>
      <w:rFonts w:ascii="Wingdings" w:hAnsi="Wingdings" w:cs="Wingdings"/>
    </w:rPr>
  </w:style>
  <w:style w:type="character" w:customStyle="1" w:styleId="WW8Num10z3">
    <w:name w:val="WW8Num10z3"/>
    <w:rsid w:val="002F2235"/>
    <w:rPr>
      <w:rFonts w:ascii="Symbol" w:hAnsi="Symbol" w:cs="Symbol"/>
    </w:rPr>
  </w:style>
  <w:style w:type="character" w:customStyle="1" w:styleId="WW8Num10z4">
    <w:name w:val="WW8Num10z4"/>
    <w:rsid w:val="002F2235"/>
  </w:style>
  <w:style w:type="character" w:customStyle="1" w:styleId="WW8Num10z5">
    <w:name w:val="WW8Num10z5"/>
    <w:rsid w:val="002F2235"/>
  </w:style>
  <w:style w:type="character" w:customStyle="1" w:styleId="WW8Num10z6">
    <w:name w:val="WW8Num10z6"/>
    <w:rsid w:val="002F2235"/>
  </w:style>
  <w:style w:type="character" w:customStyle="1" w:styleId="WW8Num10z7">
    <w:name w:val="WW8Num10z7"/>
    <w:rsid w:val="002F2235"/>
  </w:style>
  <w:style w:type="character" w:customStyle="1" w:styleId="WW8Num10z8">
    <w:name w:val="WW8Num10z8"/>
    <w:rsid w:val="002F2235"/>
  </w:style>
  <w:style w:type="character" w:customStyle="1" w:styleId="WW8Num11z0">
    <w:name w:val="WW8Num11z0"/>
    <w:rsid w:val="002F2235"/>
    <w:rPr>
      <w:rFonts w:ascii="Wingdings" w:hAnsi="Wingdings" w:cs="Wingdings"/>
    </w:rPr>
  </w:style>
  <w:style w:type="character" w:customStyle="1" w:styleId="WW8Num11z1">
    <w:name w:val="WW8Num11z1"/>
    <w:rsid w:val="002F2235"/>
    <w:rPr>
      <w:rFonts w:ascii="Courier New" w:hAnsi="Courier New" w:cs="Courier New"/>
    </w:rPr>
  </w:style>
  <w:style w:type="character" w:customStyle="1" w:styleId="WW8Num11z2">
    <w:name w:val="WW8Num11z2"/>
    <w:rsid w:val="002F2235"/>
    <w:rPr>
      <w:rFonts w:ascii="Wingdings" w:hAnsi="Wingdings" w:cs="Wingdings"/>
    </w:rPr>
  </w:style>
  <w:style w:type="character" w:customStyle="1" w:styleId="WW8Num11z3">
    <w:name w:val="WW8Num11z3"/>
    <w:rsid w:val="002F2235"/>
    <w:rPr>
      <w:rFonts w:ascii="Symbol" w:hAnsi="Symbol" w:cs="Symbol"/>
    </w:rPr>
  </w:style>
  <w:style w:type="character" w:customStyle="1" w:styleId="WW8Num11z4">
    <w:name w:val="WW8Num11z4"/>
    <w:rsid w:val="002F2235"/>
  </w:style>
  <w:style w:type="character" w:customStyle="1" w:styleId="WW8Num11z5">
    <w:name w:val="WW8Num11z5"/>
    <w:rsid w:val="002F2235"/>
  </w:style>
  <w:style w:type="character" w:customStyle="1" w:styleId="WW8Num11z6">
    <w:name w:val="WW8Num11z6"/>
    <w:rsid w:val="002F2235"/>
  </w:style>
  <w:style w:type="character" w:customStyle="1" w:styleId="WW8Num11z7">
    <w:name w:val="WW8Num11z7"/>
    <w:rsid w:val="002F2235"/>
  </w:style>
  <w:style w:type="character" w:customStyle="1" w:styleId="WW8Num11z8">
    <w:name w:val="WW8Num11z8"/>
    <w:rsid w:val="002F2235"/>
  </w:style>
  <w:style w:type="character" w:customStyle="1" w:styleId="WW8Num12z0">
    <w:name w:val="WW8Num12z0"/>
    <w:rsid w:val="002F2235"/>
    <w:rPr>
      <w:rFonts w:ascii="Wingdings" w:hAnsi="Wingdings" w:cs="Wingdings"/>
    </w:rPr>
  </w:style>
  <w:style w:type="character" w:customStyle="1" w:styleId="WW8Num12z1">
    <w:name w:val="WW8Num12z1"/>
    <w:rsid w:val="002F2235"/>
    <w:rPr>
      <w:rFonts w:ascii="Courier New" w:hAnsi="Courier New" w:cs="Courier New"/>
    </w:rPr>
  </w:style>
  <w:style w:type="character" w:customStyle="1" w:styleId="WW8Num12z2">
    <w:name w:val="WW8Num12z2"/>
    <w:rsid w:val="002F2235"/>
  </w:style>
  <w:style w:type="character" w:customStyle="1" w:styleId="WW8Num12z3">
    <w:name w:val="WW8Num12z3"/>
    <w:rsid w:val="002F2235"/>
    <w:rPr>
      <w:rFonts w:ascii="Symbol" w:hAnsi="Symbol" w:cs="Symbol"/>
    </w:rPr>
  </w:style>
  <w:style w:type="character" w:customStyle="1" w:styleId="WW8Num12z4">
    <w:name w:val="WW8Num12z4"/>
    <w:rsid w:val="002F2235"/>
  </w:style>
  <w:style w:type="character" w:customStyle="1" w:styleId="WW8Num12z5">
    <w:name w:val="WW8Num12z5"/>
    <w:rsid w:val="002F2235"/>
  </w:style>
  <w:style w:type="character" w:customStyle="1" w:styleId="WW8Num12z6">
    <w:name w:val="WW8Num12z6"/>
    <w:rsid w:val="002F2235"/>
  </w:style>
  <w:style w:type="character" w:customStyle="1" w:styleId="WW8Num12z7">
    <w:name w:val="WW8Num12z7"/>
    <w:rsid w:val="002F2235"/>
  </w:style>
  <w:style w:type="character" w:customStyle="1" w:styleId="WW8Num12z8">
    <w:name w:val="WW8Num12z8"/>
    <w:rsid w:val="002F2235"/>
  </w:style>
  <w:style w:type="character" w:customStyle="1" w:styleId="WW8Num13z0">
    <w:name w:val="WW8Num13z0"/>
    <w:rsid w:val="002F2235"/>
    <w:rPr>
      <w:rFonts w:ascii="Wingdings" w:hAnsi="Wingdings" w:cs="Wingdings" w:hint="default"/>
    </w:rPr>
  </w:style>
  <w:style w:type="character" w:customStyle="1" w:styleId="WW8Num13z1">
    <w:name w:val="WW8Num13z1"/>
    <w:rsid w:val="002F2235"/>
  </w:style>
  <w:style w:type="character" w:customStyle="1" w:styleId="WW8Num13z2">
    <w:name w:val="WW8Num13z2"/>
    <w:rsid w:val="002F2235"/>
  </w:style>
  <w:style w:type="character" w:customStyle="1" w:styleId="WW8Num13z3">
    <w:name w:val="WW8Num13z3"/>
    <w:rsid w:val="002F2235"/>
  </w:style>
  <w:style w:type="character" w:customStyle="1" w:styleId="WW8Num13z4">
    <w:name w:val="WW8Num13z4"/>
    <w:rsid w:val="002F2235"/>
  </w:style>
  <w:style w:type="character" w:customStyle="1" w:styleId="WW8Num13z5">
    <w:name w:val="WW8Num13z5"/>
    <w:rsid w:val="002F2235"/>
  </w:style>
  <w:style w:type="character" w:customStyle="1" w:styleId="WW8Num13z6">
    <w:name w:val="WW8Num13z6"/>
    <w:rsid w:val="002F2235"/>
  </w:style>
  <w:style w:type="character" w:customStyle="1" w:styleId="WW8Num13z7">
    <w:name w:val="WW8Num13z7"/>
    <w:rsid w:val="002F2235"/>
  </w:style>
  <w:style w:type="character" w:customStyle="1" w:styleId="WW8Num13z8">
    <w:name w:val="WW8Num13z8"/>
    <w:rsid w:val="002F2235"/>
  </w:style>
  <w:style w:type="character" w:customStyle="1" w:styleId="WW8Num14z0">
    <w:name w:val="WW8Num14z0"/>
    <w:rsid w:val="002F2235"/>
    <w:rPr>
      <w:rFonts w:hint="default"/>
    </w:rPr>
  </w:style>
  <w:style w:type="character" w:customStyle="1" w:styleId="WW8Num14z1">
    <w:name w:val="WW8Num14z1"/>
    <w:rsid w:val="002F2235"/>
  </w:style>
  <w:style w:type="character" w:customStyle="1" w:styleId="WW8Num14z2">
    <w:name w:val="WW8Num14z2"/>
    <w:rsid w:val="002F2235"/>
  </w:style>
  <w:style w:type="character" w:customStyle="1" w:styleId="WW8Num14z3">
    <w:name w:val="WW8Num14z3"/>
    <w:rsid w:val="002F2235"/>
  </w:style>
  <w:style w:type="character" w:customStyle="1" w:styleId="WW8Num14z4">
    <w:name w:val="WW8Num14z4"/>
    <w:rsid w:val="002F2235"/>
  </w:style>
  <w:style w:type="character" w:customStyle="1" w:styleId="WW8Num14z5">
    <w:name w:val="WW8Num14z5"/>
    <w:rsid w:val="002F2235"/>
  </w:style>
  <w:style w:type="character" w:customStyle="1" w:styleId="WW8Num14z6">
    <w:name w:val="WW8Num14z6"/>
    <w:rsid w:val="002F2235"/>
  </w:style>
  <w:style w:type="character" w:customStyle="1" w:styleId="WW8Num14z7">
    <w:name w:val="WW8Num14z7"/>
    <w:rsid w:val="002F2235"/>
  </w:style>
  <w:style w:type="character" w:customStyle="1" w:styleId="WW8Num14z8">
    <w:name w:val="WW8Num14z8"/>
    <w:rsid w:val="002F2235"/>
  </w:style>
  <w:style w:type="character" w:customStyle="1" w:styleId="WW8Num15z0">
    <w:name w:val="WW8Num15z0"/>
    <w:rsid w:val="002F2235"/>
    <w:rPr>
      <w:rFonts w:ascii="Wingdings" w:hAnsi="Wingdings" w:cs="Wingdings" w:hint="default"/>
      <w:sz w:val="20"/>
      <w:szCs w:val="20"/>
    </w:rPr>
  </w:style>
  <w:style w:type="character" w:customStyle="1" w:styleId="WW8Num15z1">
    <w:name w:val="WW8Num15z1"/>
    <w:rsid w:val="002F2235"/>
    <w:rPr>
      <w:rFonts w:ascii="Courier New" w:hAnsi="Courier New" w:cs="Courier New" w:hint="default"/>
    </w:rPr>
  </w:style>
  <w:style w:type="character" w:customStyle="1" w:styleId="WW8Num15z3">
    <w:name w:val="WW8Num15z3"/>
    <w:rsid w:val="002F2235"/>
    <w:rPr>
      <w:rFonts w:ascii="Symbol" w:hAnsi="Symbol" w:cs="Symbol" w:hint="default"/>
    </w:rPr>
  </w:style>
  <w:style w:type="character" w:customStyle="1" w:styleId="WW8Num16z0">
    <w:name w:val="WW8Num16z0"/>
    <w:rsid w:val="002F2235"/>
    <w:rPr>
      <w:rFonts w:hint="default"/>
    </w:rPr>
  </w:style>
  <w:style w:type="character" w:customStyle="1" w:styleId="WW8Num16z1">
    <w:name w:val="WW8Num16z1"/>
    <w:rsid w:val="002F2235"/>
  </w:style>
  <w:style w:type="character" w:customStyle="1" w:styleId="WW8Num16z2">
    <w:name w:val="WW8Num16z2"/>
    <w:rsid w:val="002F2235"/>
  </w:style>
  <w:style w:type="character" w:customStyle="1" w:styleId="WW8Num16z3">
    <w:name w:val="WW8Num16z3"/>
    <w:rsid w:val="002F2235"/>
  </w:style>
  <w:style w:type="character" w:customStyle="1" w:styleId="WW8Num16z4">
    <w:name w:val="WW8Num16z4"/>
    <w:rsid w:val="002F2235"/>
  </w:style>
  <w:style w:type="character" w:customStyle="1" w:styleId="WW8Num16z5">
    <w:name w:val="WW8Num16z5"/>
    <w:rsid w:val="002F2235"/>
  </w:style>
  <w:style w:type="character" w:customStyle="1" w:styleId="WW8Num16z6">
    <w:name w:val="WW8Num16z6"/>
    <w:rsid w:val="002F2235"/>
  </w:style>
  <w:style w:type="character" w:customStyle="1" w:styleId="WW8Num16z7">
    <w:name w:val="WW8Num16z7"/>
    <w:rsid w:val="002F2235"/>
  </w:style>
  <w:style w:type="character" w:customStyle="1" w:styleId="WW8Num16z8">
    <w:name w:val="WW8Num16z8"/>
    <w:rsid w:val="002F2235"/>
  </w:style>
  <w:style w:type="character" w:customStyle="1" w:styleId="WW8Num17z0">
    <w:name w:val="WW8Num17z0"/>
    <w:rsid w:val="002F2235"/>
  </w:style>
  <w:style w:type="character" w:customStyle="1" w:styleId="WW8Num17z1">
    <w:name w:val="WW8Num17z1"/>
    <w:rsid w:val="002F2235"/>
  </w:style>
  <w:style w:type="character" w:customStyle="1" w:styleId="WW8Num17z2">
    <w:name w:val="WW8Num17z2"/>
    <w:rsid w:val="002F2235"/>
  </w:style>
  <w:style w:type="character" w:customStyle="1" w:styleId="WW8Num17z3">
    <w:name w:val="WW8Num17z3"/>
    <w:rsid w:val="002F2235"/>
  </w:style>
  <w:style w:type="character" w:customStyle="1" w:styleId="WW8Num17z4">
    <w:name w:val="WW8Num17z4"/>
    <w:rsid w:val="002F2235"/>
  </w:style>
  <w:style w:type="character" w:customStyle="1" w:styleId="WW8Num17z5">
    <w:name w:val="WW8Num17z5"/>
    <w:rsid w:val="002F2235"/>
  </w:style>
  <w:style w:type="character" w:customStyle="1" w:styleId="WW8Num17z6">
    <w:name w:val="WW8Num17z6"/>
    <w:rsid w:val="002F2235"/>
  </w:style>
  <w:style w:type="character" w:customStyle="1" w:styleId="WW8Num17z7">
    <w:name w:val="WW8Num17z7"/>
    <w:rsid w:val="002F2235"/>
  </w:style>
  <w:style w:type="character" w:customStyle="1" w:styleId="WW8Num17z8">
    <w:name w:val="WW8Num17z8"/>
    <w:rsid w:val="002F2235"/>
  </w:style>
  <w:style w:type="character" w:customStyle="1" w:styleId="WW8Num18z0">
    <w:name w:val="WW8Num18z0"/>
    <w:rsid w:val="002F2235"/>
  </w:style>
  <w:style w:type="character" w:customStyle="1" w:styleId="WW8Num18z1">
    <w:name w:val="WW8Num18z1"/>
    <w:rsid w:val="002F2235"/>
  </w:style>
  <w:style w:type="character" w:customStyle="1" w:styleId="WW8Num18z2">
    <w:name w:val="WW8Num18z2"/>
    <w:rsid w:val="002F2235"/>
  </w:style>
  <w:style w:type="character" w:customStyle="1" w:styleId="WW8Num18z3">
    <w:name w:val="WW8Num18z3"/>
    <w:rsid w:val="002F2235"/>
  </w:style>
  <w:style w:type="character" w:customStyle="1" w:styleId="WW8Num18z4">
    <w:name w:val="WW8Num18z4"/>
    <w:rsid w:val="002F2235"/>
  </w:style>
  <w:style w:type="character" w:customStyle="1" w:styleId="WW8Num18z5">
    <w:name w:val="WW8Num18z5"/>
    <w:rsid w:val="002F2235"/>
  </w:style>
  <w:style w:type="character" w:customStyle="1" w:styleId="WW8Num18z6">
    <w:name w:val="WW8Num18z6"/>
    <w:rsid w:val="002F2235"/>
  </w:style>
  <w:style w:type="character" w:customStyle="1" w:styleId="WW8Num18z7">
    <w:name w:val="WW8Num18z7"/>
    <w:rsid w:val="002F2235"/>
  </w:style>
  <w:style w:type="character" w:customStyle="1" w:styleId="WW8Num18z8">
    <w:name w:val="WW8Num18z8"/>
    <w:rsid w:val="002F2235"/>
  </w:style>
  <w:style w:type="character" w:customStyle="1" w:styleId="WW8Num19z0">
    <w:name w:val="WW8Num19z0"/>
    <w:rsid w:val="002F2235"/>
    <w:rPr>
      <w:rFonts w:ascii="Wingdings" w:hAnsi="Wingdings" w:cs="Wingdings" w:hint="default"/>
    </w:rPr>
  </w:style>
  <w:style w:type="character" w:customStyle="1" w:styleId="WW8Num19z1">
    <w:name w:val="WW8Num19z1"/>
    <w:rsid w:val="002F2235"/>
    <w:rPr>
      <w:rFonts w:ascii="Courier New" w:hAnsi="Courier New" w:cs="Courier New" w:hint="default"/>
    </w:rPr>
  </w:style>
  <w:style w:type="character" w:customStyle="1" w:styleId="WW8Num19z3">
    <w:name w:val="WW8Num19z3"/>
    <w:rsid w:val="002F2235"/>
    <w:rPr>
      <w:rFonts w:ascii="Symbol" w:hAnsi="Symbol" w:cs="Symbol" w:hint="default"/>
    </w:rPr>
  </w:style>
  <w:style w:type="character" w:customStyle="1" w:styleId="WW8Num20z0">
    <w:name w:val="WW8Num20z0"/>
    <w:rsid w:val="002F2235"/>
  </w:style>
  <w:style w:type="character" w:customStyle="1" w:styleId="WW8Num20z1">
    <w:name w:val="WW8Num20z1"/>
    <w:rsid w:val="002F2235"/>
  </w:style>
  <w:style w:type="character" w:customStyle="1" w:styleId="WW8Num20z2">
    <w:name w:val="WW8Num20z2"/>
    <w:rsid w:val="002F2235"/>
  </w:style>
  <w:style w:type="character" w:customStyle="1" w:styleId="WW8Num20z3">
    <w:name w:val="WW8Num20z3"/>
    <w:rsid w:val="002F2235"/>
  </w:style>
  <w:style w:type="character" w:customStyle="1" w:styleId="WW8Num20z4">
    <w:name w:val="WW8Num20z4"/>
    <w:rsid w:val="002F2235"/>
  </w:style>
  <w:style w:type="character" w:customStyle="1" w:styleId="WW8Num20z5">
    <w:name w:val="WW8Num20z5"/>
    <w:rsid w:val="002F2235"/>
  </w:style>
  <w:style w:type="character" w:customStyle="1" w:styleId="WW8Num20z6">
    <w:name w:val="WW8Num20z6"/>
    <w:rsid w:val="002F2235"/>
  </w:style>
  <w:style w:type="character" w:customStyle="1" w:styleId="WW8Num20z7">
    <w:name w:val="WW8Num20z7"/>
    <w:rsid w:val="002F2235"/>
  </w:style>
  <w:style w:type="character" w:customStyle="1" w:styleId="WW8Num20z8">
    <w:name w:val="WW8Num20z8"/>
    <w:rsid w:val="002F2235"/>
  </w:style>
  <w:style w:type="character" w:customStyle="1" w:styleId="WW8Num21z0">
    <w:name w:val="WW8Num21z0"/>
    <w:rsid w:val="002F2235"/>
    <w:rPr>
      <w:rFonts w:ascii="Wingdings" w:hAnsi="Wingdings" w:cs="Wingdings" w:hint="default"/>
      <w:color w:val="000000"/>
    </w:rPr>
  </w:style>
  <w:style w:type="character" w:customStyle="1" w:styleId="WW8Num21z1">
    <w:name w:val="WW8Num21z1"/>
    <w:rsid w:val="002F2235"/>
    <w:rPr>
      <w:rFonts w:ascii="Courier New" w:hAnsi="Courier New" w:cs="Courier New" w:hint="default"/>
    </w:rPr>
  </w:style>
  <w:style w:type="character" w:customStyle="1" w:styleId="WW8Num21z3">
    <w:name w:val="WW8Num21z3"/>
    <w:rsid w:val="002F2235"/>
    <w:rPr>
      <w:rFonts w:ascii="Symbol" w:hAnsi="Symbol" w:cs="Symbol" w:hint="default"/>
    </w:rPr>
  </w:style>
  <w:style w:type="character" w:customStyle="1" w:styleId="WW8Num6z1">
    <w:name w:val="WW8Num6z1"/>
    <w:rsid w:val="002F2235"/>
    <w:rPr>
      <w:rFonts w:ascii="Courier New" w:hAnsi="Courier New" w:cs="Courier New"/>
    </w:rPr>
  </w:style>
  <w:style w:type="character" w:customStyle="1" w:styleId="WW8Num6z3">
    <w:name w:val="WW8Num6z3"/>
    <w:rsid w:val="002F2235"/>
    <w:rPr>
      <w:rFonts w:ascii="Symbol" w:hAnsi="Symbol" w:cs="Symbol"/>
    </w:rPr>
  </w:style>
  <w:style w:type="character" w:customStyle="1" w:styleId="WW8Num7z1">
    <w:name w:val="WW8Num7z1"/>
    <w:rsid w:val="002F2235"/>
    <w:rPr>
      <w:rFonts w:ascii="Courier New" w:hAnsi="Courier New" w:cs="Courier New"/>
    </w:rPr>
  </w:style>
  <w:style w:type="character" w:customStyle="1" w:styleId="WW8Num7z2">
    <w:name w:val="WW8Num7z2"/>
    <w:rsid w:val="002F2235"/>
    <w:rPr>
      <w:rFonts w:ascii="Wingdings" w:hAnsi="Wingdings" w:cs="Wingdings"/>
    </w:rPr>
  </w:style>
  <w:style w:type="character" w:customStyle="1" w:styleId="WW-DefaultParagraphFont">
    <w:name w:val="WW-Default Paragraph Font"/>
    <w:rsid w:val="002F2235"/>
  </w:style>
  <w:style w:type="character" w:customStyle="1" w:styleId="WW-DefaultParagraphFont1">
    <w:name w:val="WW-Default Paragraph Font1"/>
    <w:rsid w:val="002F2235"/>
  </w:style>
  <w:style w:type="character" w:customStyle="1" w:styleId="WW-DefaultParagraphFont11">
    <w:name w:val="WW-Default Paragraph Font11"/>
    <w:rsid w:val="002F2235"/>
  </w:style>
  <w:style w:type="character" w:customStyle="1" w:styleId="Heading2Char">
    <w:name w:val="Heading 2 Char"/>
    <w:rsid w:val="002F2235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8Char">
    <w:name w:val="Heading 8 Char"/>
    <w:rsid w:val="002F2235"/>
    <w:rPr>
      <w:rFonts w:eastAsia="Times New Roman"/>
      <w:i/>
      <w:iCs/>
      <w:sz w:val="24"/>
      <w:szCs w:val="24"/>
    </w:rPr>
  </w:style>
  <w:style w:type="character" w:customStyle="1" w:styleId="BodyTextIndentChar">
    <w:name w:val="Body Text Indent Char"/>
    <w:rsid w:val="002F223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rsid w:val="002F223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sid w:val="002F223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WW-DefaultParagraphFont11"/>
    <w:rsid w:val="002F2235"/>
  </w:style>
  <w:style w:type="character" w:customStyle="1" w:styleId="BodyTextChar">
    <w:name w:val="Body Text Char"/>
    <w:rsid w:val="002F2235"/>
    <w:rPr>
      <w:sz w:val="22"/>
      <w:szCs w:val="22"/>
    </w:rPr>
  </w:style>
  <w:style w:type="character" w:customStyle="1" w:styleId="NormalArialChar">
    <w:name w:val="Normal + Arial Char"/>
    <w:rsid w:val="002F2235"/>
    <w:rPr>
      <w:rFonts w:ascii="Arial" w:hAnsi="Arial" w:cs="Arial"/>
      <w:sz w:val="18"/>
      <w:szCs w:val="18"/>
      <w:lang w:val="en-US" w:eastAsia="ar-SA" w:bidi="ar-SA"/>
    </w:rPr>
  </w:style>
  <w:style w:type="character" w:styleId="Hyperlink">
    <w:name w:val="Hyperlink"/>
    <w:rsid w:val="002F2235"/>
    <w:rPr>
      <w:color w:val="0000FF"/>
      <w:u w:val="single"/>
    </w:rPr>
  </w:style>
  <w:style w:type="character" w:customStyle="1" w:styleId="st">
    <w:name w:val="st"/>
    <w:basedOn w:val="WW-DefaultParagraphFont11"/>
    <w:rsid w:val="002F2235"/>
  </w:style>
  <w:style w:type="character" w:customStyle="1" w:styleId="Heading1Char">
    <w:name w:val="Heading 1 Char"/>
    <w:rsid w:val="002F2235"/>
    <w:rPr>
      <w:rFonts w:ascii="Cambria" w:eastAsia="Times New Roman" w:hAnsi="Cambria" w:cs="Times New Roman"/>
      <w:b/>
      <w:bCs/>
      <w:kern w:val="1"/>
      <w:sz w:val="32"/>
      <w:szCs w:val="32"/>
      <w:lang w:val="en-US"/>
    </w:rPr>
  </w:style>
  <w:style w:type="character" w:customStyle="1" w:styleId="Heading4Char">
    <w:name w:val="Heading 4 Char"/>
    <w:rsid w:val="002F2235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rsid w:val="002F2235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7Char">
    <w:name w:val="Heading 7 Char"/>
    <w:rsid w:val="002F2235"/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rsid w:val="002F223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2F2235"/>
    <w:pPr>
      <w:spacing w:after="120"/>
    </w:pPr>
  </w:style>
  <w:style w:type="paragraph" w:styleId="List">
    <w:name w:val="List"/>
    <w:basedOn w:val="BodyText"/>
    <w:rsid w:val="002F2235"/>
    <w:rPr>
      <w:rFonts w:cs="Mangal"/>
    </w:rPr>
  </w:style>
  <w:style w:type="paragraph" w:styleId="Caption">
    <w:name w:val="caption"/>
    <w:basedOn w:val="Normal"/>
    <w:qFormat/>
    <w:rsid w:val="002F223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2F2235"/>
    <w:pPr>
      <w:suppressLineNumbers/>
    </w:pPr>
    <w:rPr>
      <w:rFonts w:cs="Mangal"/>
    </w:rPr>
  </w:style>
  <w:style w:type="paragraph" w:styleId="BodyTextIndent">
    <w:name w:val="Body Text Indent"/>
    <w:basedOn w:val="Normal"/>
    <w:rsid w:val="002F2235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rsid w:val="002F223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rsid w:val="002F223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2F223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forHeading1">
    <w:name w:val="Paragraph for Heading 1"/>
    <w:basedOn w:val="Normal"/>
    <w:rsid w:val="002F223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2F2235"/>
    <w:pPr>
      <w:suppressAutoHyphens/>
    </w:pPr>
    <w:rPr>
      <w:rFonts w:ascii="Calibri" w:eastAsia="Calibri" w:hAnsi="Calibri" w:cs="Calibri"/>
      <w:sz w:val="22"/>
      <w:szCs w:val="22"/>
      <w:lang w:val="en-US" w:eastAsia="ar-SA"/>
    </w:rPr>
  </w:style>
  <w:style w:type="paragraph" w:customStyle="1" w:styleId="Achievement">
    <w:name w:val="Achievement"/>
    <w:basedOn w:val="BodyText"/>
    <w:rsid w:val="002F2235"/>
    <w:pPr>
      <w:tabs>
        <w:tab w:val="num" w:pos="0"/>
      </w:tabs>
      <w:spacing w:after="60" w:line="220" w:lineRule="atLeast"/>
      <w:ind w:left="780" w:hanging="420"/>
      <w:jc w:val="both"/>
    </w:pPr>
    <w:rPr>
      <w:rFonts w:ascii="Arial" w:eastAsia="Batang" w:hAnsi="Arial" w:cs="Arial"/>
      <w:spacing w:val="-5"/>
      <w:sz w:val="20"/>
      <w:szCs w:val="20"/>
    </w:rPr>
  </w:style>
  <w:style w:type="paragraph" w:customStyle="1" w:styleId="TableContents">
    <w:name w:val="Table Contents"/>
    <w:basedOn w:val="Normal"/>
    <w:rsid w:val="002F2235"/>
    <w:pPr>
      <w:suppressLineNumbers/>
    </w:pPr>
  </w:style>
  <w:style w:type="paragraph" w:customStyle="1" w:styleId="TableHeading">
    <w:name w:val="Table Heading"/>
    <w:basedOn w:val="TableContents"/>
    <w:rsid w:val="002F2235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980F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353EDB"/>
    <w:rPr>
      <w:color w:val="954F7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hapipozyczki.pl/" TargetMode="External" /><Relationship Id="rId6" Type="http://schemas.openxmlformats.org/officeDocument/2006/relationships/image" Target="https://rdxfootmark.naukri.com/v2/track/openCv?trackingInfo=25899909771067ec0384a89e22e55a7f134f530e18705c4458440321091b5b58150e1504104151541b4d58515c424154181c084b281e01030307194758540d57580f1b425c4c01090340281e010310011648585c0b4d584b50535a4f162e024b4340010d120213105b5c0c004d145c455715445a5c5d57421a081105431458090d074b100a12031753444f4a081e0103030712495f5508564e140c034e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90ED-00F3-7C45-BE44-0A4B1DEEC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</dc:creator>
  <cp:lastModifiedBy>kriti pc</cp:lastModifiedBy>
  <cp:revision>35</cp:revision>
  <cp:lastPrinted>1899-12-31T18:30:00Z</cp:lastPrinted>
  <dcterms:created xsi:type="dcterms:W3CDTF">2019-12-16T02:06:00Z</dcterms:created>
  <dcterms:modified xsi:type="dcterms:W3CDTF">2021-04-06T05:22:00Z</dcterms:modified>
</cp:coreProperties>
</file>