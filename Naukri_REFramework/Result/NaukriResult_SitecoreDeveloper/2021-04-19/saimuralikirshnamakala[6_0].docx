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D13A04">
      <w:pPr>
        <w:widowControl/>
        <w:autoSpaceDE/>
        <w:spacing w:after="200" w:line="276" w:lineRule="auto"/>
        <w:rPr>
          <w:rFonts w:ascii="Calibri" w:hAnsi="Calibri" w:cs="Calibri"/>
          <w:b/>
        </w:rPr>
      </w:pPr>
    </w:p>
    <w:p w:rsidR="00D13A04">
      <w:pPr>
        <w:rPr>
          <w:rFonts w:ascii="Calibri" w:hAnsi="Calibri" w:cs="Calibri"/>
        </w:rPr>
      </w:pPr>
      <w:r>
        <w:rPr>
          <w:noProof/>
          <w:lang w:eastAsia="en-US"/>
        </w:rPr>
        <mc:AlternateContent>
          <mc:Choice Requires="wpg">
            <w:drawing>
              <wp:anchor distT="0" distB="0" distL="0" distR="0" simplePos="0" relativeHeight="251663360" behindDoc="0" locked="0" layoutInCell="1" allowOverlap="1">
                <wp:simplePos x="0" y="0"/>
                <wp:positionH relativeFrom="page">
                  <wp:posOffset>135890</wp:posOffset>
                </wp:positionH>
                <wp:positionV relativeFrom="page">
                  <wp:posOffset>236855</wp:posOffset>
                </wp:positionV>
                <wp:extent cx="778510" cy="778510"/>
                <wp:effectExtent l="2540" t="8255" r="0" b="3810"/>
                <wp:wrapNone/>
                <wp:docPr id="52" name="Group 32"/>
                <wp:cNvGraphicFramePr/>
                <a:graphic xmlns:a="http://schemas.openxmlformats.org/drawingml/2006/main">
                  <a:graphicData uri="http://schemas.microsoft.com/office/word/2010/wordprocessingGroup">
                    <wpg:wgp xmlns:wpg="http://schemas.microsoft.com/office/word/2010/wordprocessingGroup">
                      <wpg:cNvGrpSpPr/>
                      <wpg:grpSpPr>
                        <a:xfrm>
                          <a:off x="0" y="0"/>
                          <a:ext cx="778510" cy="778510"/>
                          <a:chOff x="214" y="373"/>
                          <a:chExt cx="1226" cy="1226"/>
                        </a:xfrm>
                      </wpg:grpSpPr>
                      <wps:wsp xmlns:wps="http://schemas.microsoft.com/office/word/2010/wordprocessingShape">
                        <wps:cNvPr id="53" name="Freeform 33"/>
                        <wps:cNvSpPr>
                          <a:spLocks noChangeArrowheads="1"/>
                        </wps:cNvSpPr>
                        <wps:spPr bwMode="auto">
                          <a:xfrm>
                            <a:off x="214" y="373"/>
                            <a:ext cx="1225" cy="1225"/>
                          </a:xfrm>
                          <a:custGeom>
                            <a:avLst/>
                            <a:gdLst>
                              <a:gd name="T0" fmla="+- 0 1961 734"/>
                              <a:gd name="T1" fmla="*/ T0 w 1227"/>
                              <a:gd name="T2" fmla="+- 0 733 733"/>
                              <a:gd name="T3" fmla="*/ 733 h 1227"/>
                              <a:gd name="T4" fmla="+- 0 734 734"/>
                              <a:gd name="T5" fmla="*/ T4 w 1227"/>
                              <a:gd name="T6" fmla="+- 0 733 733"/>
                              <a:gd name="T7" fmla="*/ 733 h 1227"/>
                              <a:gd name="T8" fmla="+- 0 734 734"/>
                              <a:gd name="T9" fmla="*/ T8 w 1227"/>
                              <a:gd name="T10" fmla="+- 0 1960 733"/>
                              <a:gd name="T11" fmla="*/ 1960 h 1227"/>
                              <a:gd name="T12" fmla="+- 0 1961 734"/>
                              <a:gd name="T13" fmla="*/ T12 w 1227"/>
                              <a:gd name="T14" fmla="+- 0 733 733"/>
                              <a:gd name="T15" fmla="*/ 733 h 1227"/>
                            </a:gdLst>
                            <a:cxnLst>
                              <a:cxn ang="0">
                                <a:pos x="T1" y="T3"/>
                              </a:cxn>
                              <a:cxn ang="0">
                                <a:pos x="T5" y="T7"/>
                              </a:cxn>
                              <a:cxn ang="0">
                                <a:pos x="T9" y="T11"/>
                              </a:cxn>
                              <a:cxn ang="0">
                                <a:pos x="T13" y="T15"/>
                              </a:cxn>
                            </a:cxnLst>
                            <a:rect l="0" t="0" r="r" b="b"/>
                            <a:pathLst>
                              <a:path fill="norm" h="1227" w="1227" stroke="1">
                                <a:moveTo>
                                  <a:pt x="1227" y="0"/>
                                </a:moveTo>
                                <a:lnTo>
                                  <a:pt x="0" y="0"/>
                                </a:lnTo>
                                <a:lnTo>
                                  <a:pt x="0" y="1227"/>
                                </a:lnTo>
                                <a:lnTo>
                                  <a:pt x="1227" y="0"/>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g:wgp>
                  </a:graphicData>
                </a:graphic>
                <wp14:sizeRelH relativeFrom="page">
                  <wp14:pctWidth>0</wp14:pctWidth>
                </wp14:sizeRelH>
                <wp14:sizeRelV relativeFrom="page">
                  <wp14:pctHeight>0</wp14:pctHeight>
                </wp14:sizeRelV>
              </wp:anchor>
            </w:drawing>
          </mc:Choice>
          <mc:Fallback>
            <w:pict>
              <v:group id="Group 32" o:spid="_x0000_s1026" style="width:61.3pt;height:61.3pt;margin-top:18.65pt;margin-left:10.7pt;mso-position-horizontal-relative:page;mso-position-vertical-relative:page;mso-wrap-distance-left:0;mso-wrap-distance-right:0;position:absolute;z-index:251664384" coordorigin="214,373" coordsize="1226,1226">
                <v:shape id="Freeform 33" o:spid="_x0000_s1027" style="width:1225;height:1225;left:214;mso-wrap-style:none;position:absolute;top:373;visibility:visible;v-text-anchor:middle" coordsize="1227,1227" path="m1227,l,,,1227,1227,e" fillcolor="#3285ac" stroked="f" strokecolor="gray">
                  <v:path o:connecttype="custom" o:connectlocs="1225,732;0,732;0,1957;1225,732" o:connectangles="0,0,0,0"/>
                </v:shape>
              </v:group>
            </w:pict>
          </mc:Fallback>
        </mc:AlternateContent>
      </w:r>
      <w:r w:rsidR="0018148D">
        <w:rPr>
          <w:rFonts w:ascii="Calibri" w:hAnsi="Calibri" w:cs="Calibri"/>
          <w:b/>
          <w:sz w:val="28"/>
          <w:szCs w:val="28"/>
        </w:rPr>
        <w:t xml:space="preserve">      SAI MURALI KRISHNA MAKALA                                             </w:t>
      </w:r>
    </w:p>
    <w:p w:rsidR="00D13A04">
      <w:pPr>
        <w:rPr>
          <w:rFonts w:ascii="Calibri" w:hAnsi="Calibri" w:cs="Calibri"/>
        </w:rPr>
      </w:pPr>
      <w:r>
        <w:rPr>
          <w:rFonts w:ascii="Calibri" w:hAnsi="Calibri" w:cs="Calibri"/>
        </w:rPr>
        <w:t xml:space="preserve">        </w:t>
      </w:r>
      <w:r w:rsidR="00654939">
        <w:rPr>
          <w:rFonts w:ascii="Calibri" w:hAnsi="Calibri" w:cs="Calibri"/>
        </w:rPr>
        <w:t>Shanti-2,204</w:t>
      </w:r>
      <w:r>
        <w:rPr>
          <w:rFonts w:ascii="Calibri" w:hAnsi="Calibri" w:cs="Calibri"/>
        </w:rPr>
        <w:t xml:space="preserve">, </w:t>
      </w:r>
      <w:r w:rsidR="00654939">
        <w:rPr>
          <w:rFonts w:ascii="Calibri" w:hAnsi="Calibri" w:cs="Calibri"/>
        </w:rPr>
        <w:t>Sai Gardens</w:t>
      </w:r>
      <w:r>
        <w:rPr>
          <w:rFonts w:ascii="Calibri" w:hAnsi="Calibri" w:cs="Calibri"/>
        </w:rPr>
        <w:t>,</w:t>
      </w:r>
      <w:r w:rsidR="00654939">
        <w:rPr>
          <w:rFonts w:ascii="Calibri" w:hAnsi="Calibri" w:cs="Calibri"/>
        </w:rPr>
        <w:t xml:space="preserve"> </w:t>
      </w:r>
      <w:r w:rsidR="00654939">
        <w:rPr>
          <w:rFonts w:ascii="Calibri" w:hAnsi="Calibri" w:cs="Calibri"/>
        </w:rPr>
        <w:t>Kadugodi</w:t>
      </w:r>
      <w:r w:rsidR="00654939">
        <w:rPr>
          <w:rFonts w:ascii="Calibri" w:hAnsi="Calibri" w:cs="Calibri"/>
        </w:rPr>
        <w:t>, Bangalore- 560067</w:t>
      </w:r>
      <w:r>
        <w:rPr>
          <w:rFonts w:ascii="Calibri" w:hAnsi="Calibri" w:cs="Calibri"/>
        </w:rPr>
        <w:t>.</w:t>
      </w:r>
    </w:p>
    <w:p w:rsidR="00D13A04">
      <w:pPr>
        <w:rPr>
          <w:rFonts w:ascii="Calibri" w:hAnsi="Calibri" w:cs="Calibri"/>
        </w:rPr>
      </w:pPr>
      <w:r>
        <w:rPr>
          <w:rFonts w:ascii="Calibri" w:hAnsi="Calibri" w:cs="Calibri"/>
        </w:rPr>
        <w:t xml:space="preserve">        Phone: </w:t>
      </w:r>
      <w:r>
        <w:t>+</w:t>
      </w:r>
      <w:r>
        <w:rPr>
          <w:rFonts w:ascii="Calibri" w:hAnsi="Calibri" w:cs="Calibri"/>
        </w:rPr>
        <w:t>91-7795722642</w:t>
      </w:r>
    </w:p>
    <w:p w:rsidR="00D13A04">
      <w:pPr>
        <w:pBdr>
          <w:bottom w:val="single" w:sz="8" w:space="1" w:color="000000"/>
        </w:pBdr>
        <w:rPr>
          <w:rFonts w:ascii="Calibri" w:hAnsi="Calibri" w:cs="Calibri"/>
          <w:color w:val="4F81BD"/>
          <w:sz w:val="28"/>
          <w:szCs w:val="28"/>
        </w:rPr>
      </w:pPr>
      <w:r>
        <w:rPr>
          <w:rFonts w:ascii="Calibri" w:hAnsi="Calibri" w:cs="Calibri"/>
        </w:rPr>
        <w:t xml:space="preserve">        Email: </w:t>
      </w:r>
      <w:r w:rsidR="00977312">
        <w:t>saimuraliece@gmail.com</w:t>
      </w:r>
    </w:p>
    <w:p w:rsidR="00D13A04">
      <w:pPr>
        <w:rPr>
          <w:rFonts w:ascii="Calibri" w:hAnsi="Calibri" w:cs="Calibri"/>
          <w:color w:val="4F81BD"/>
          <w:sz w:val="28"/>
          <w:szCs w:val="28"/>
        </w:rPr>
      </w:pPr>
    </w:p>
    <w:p w:rsidR="00D13A04">
      <w:pPr>
        <w:rPr>
          <w:rFonts w:ascii="Calibri" w:hAnsi="Calibri" w:cs="Calibri"/>
        </w:rPr>
      </w:pPr>
      <w:r>
        <w:rPr>
          <w:rFonts w:ascii="Calibri" w:hAnsi="Calibri" w:cs="Calibri"/>
          <w:b/>
          <w:color w:val="4F81BD"/>
          <w:sz w:val="28"/>
          <w:szCs w:val="28"/>
        </w:rPr>
        <w:t>Objective</w:t>
      </w:r>
    </w:p>
    <w:p w:rsidR="00D13A04">
      <w:pPr>
        <w:spacing w:line="276" w:lineRule="auto"/>
        <w:jc w:val="both"/>
        <w:rPr>
          <w:rFonts w:ascii="Calibri" w:hAnsi="Calibri" w:cs="Calibri"/>
        </w:rPr>
      </w:pPr>
      <w:r>
        <w:rPr>
          <w:rFonts w:ascii="Calibri" w:hAnsi="Calibri" w:cs="Calibri"/>
        </w:rPr>
        <w:t xml:space="preserve">To obtain a position of responsibilities that utilizes my skills and experience and keen to work in an environment where I can enrich my knowledge. </w:t>
      </w:r>
    </w:p>
    <w:p w:rsidR="00D13A04">
      <w:pPr>
        <w:spacing w:line="276" w:lineRule="auto"/>
        <w:jc w:val="both"/>
        <w:rPr>
          <w:rFonts w:ascii="Calibri" w:hAnsi="Calibri" w:cs="Calibri"/>
        </w:rPr>
      </w:pPr>
    </w:p>
    <w:p w:rsidR="00D13A04">
      <w:pPr>
        <w:spacing w:line="276" w:lineRule="auto"/>
        <w:jc w:val="both"/>
        <w:rPr>
          <w:sz w:val="22"/>
          <w:szCs w:val="22"/>
        </w:rPr>
      </w:pPr>
      <w:r>
        <w:rPr>
          <w:noProof/>
          <w:lang w:eastAsia="en-US"/>
        </w:rPr>
        <mc:AlternateContent>
          <mc:Choice Requires="wpg">
            <w:drawing>
              <wp:anchor distT="0" distB="0" distL="0" distR="0" simplePos="0" relativeHeight="251661312" behindDoc="0" locked="0" layoutInCell="1" allowOverlap="1">
                <wp:simplePos x="0" y="0"/>
                <wp:positionH relativeFrom="page">
                  <wp:posOffset>343535</wp:posOffset>
                </wp:positionH>
                <wp:positionV relativeFrom="paragraph">
                  <wp:posOffset>14605</wp:posOffset>
                </wp:positionV>
                <wp:extent cx="354330" cy="254000"/>
                <wp:effectExtent l="635" t="6350" r="6985" b="6350"/>
                <wp:wrapNone/>
                <wp:docPr id="41" name="Group 21"/>
                <wp:cNvGraphicFramePr/>
                <a:graphic xmlns:a="http://schemas.openxmlformats.org/drawingml/2006/main">
                  <a:graphicData uri="http://schemas.microsoft.com/office/word/2010/wordprocessingGroup">
                    <wpg:wgp xmlns:wpg="http://schemas.microsoft.com/office/word/2010/wordprocessingGroup">
                      <wpg:cNvGrpSpPr/>
                      <wpg:grpSpPr>
                        <a:xfrm>
                          <a:off x="0" y="0"/>
                          <a:ext cx="354330" cy="254000"/>
                          <a:chOff x="541" y="23"/>
                          <a:chExt cx="558" cy="400"/>
                        </a:xfrm>
                      </wpg:grpSpPr>
                      <wpg:grpSp>
                        <wpg:cNvPr id="42" name="Group 22"/>
                        <wpg:cNvGrpSpPr/>
                        <wpg:grpSpPr>
                          <a:xfrm>
                            <a:off x="541" y="127"/>
                            <a:ext cx="487" cy="296"/>
                            <a:chOff x="541" y="127"/>
                            <a:chExt cx="487" cy="296"/>
                          </a:xfrm>
                        </wpg:grpSpPr>
                        <wps:wsp xmlns:wps="http://schemas.microsoft.com/office/word/2010/wordprocessingShape">
                          <wps:cNvPr id="43" name="Freeform 23"/>
                          <wps:cNvSpPr>
                            <a:spLocks noChangeArrowheads="1"/>
                          </wps:cNvSpPr>
                          <wps:spPr bwMode="auto">
                            <a:xfrm>
                              <a:off x="541" y="127"/>
                              <a:ext cx="486" cy="295"/>
                            </a:xfrm>
                            <a:custGeom>
                              <a:avLst/>
                              <a:gdLst>
                                <a:gd name="T0" fmla="+- 0 1254 1126"/>
                                <a:gd name="T1" fmla="*/ T0 w 477"/>
                                <a:gd name="T2" fmla="+- 0 64 64"/>
                                <a:gd name="T3" fmla="*/ 64 h 414"/>
                                <a:gd name="T4" fmla="+- 0 1126 1126"/>
                                <a:gd name="T5" fmla="*/ T4 w 477"/>
                                <a:gd name="T6" fmla="+- 0 96 64"/>
                                <a:gd name="T7" fmla="*/ 96 h 414"/>
                                <a:gd name="T8" fmla="+- 0 1221 1126"/>
                                <a:gd name="T9" fmla="*/ T8 w 477"/>
                                <a:gd name="T10" fmla="+- 0 478 64"/>
                                <a:gd name="T11" fmla="*/ 478 h 414"/>
                                <a:gd name="T12" fmla="+- 0 1603 1126"/>
                                <a:gd name="T13" fmla="*/ T12 w 477"/>
                                <a:gd name="T14" fmla="+- 0 384 64"/>
                                <a:gd name="T15" fmla="*/ 384 h 414"/>
                                <a:gd name="T16" fmla="+- 0 1592 1126"/>
                                <a:gd name="T17" fmla="*/ T16 w 477"/>
                                <a:gd name="T18" fmla="+- 0 339 64"/>
                                <a:gd name="T19" fmla="*/ 339 h 414"/>
                                <a:gd name="T20" fmla="+- 0 1254 1126"/>
                                <a:gd name="T21" fmla="*/ T20 w 477"/>
                                <a:gd name="T22" fmla="+- 0 339 64"/>
                                <a:gd name="T23" fmla="*/ 339 h 414"/>
                                <a:gd name="T24" fmla="+- 0 1254 1126"/>
                                <a:gd name="T25" fmla="*/ T24 w 477"/>
                                <a:gd name="T26" fmla="+- 0 64 64"/>
                                <a:gd name="T27" fmla="*/ 64 h 414"/>
                              </a:gdLst>
                              <a:cxnLst>
                                <a:cxn ang="0">
                                  <a:pos x="T1" y="T3"/>
                                </a:cxn>
                                <a:cxn ang="0">
                                  <a:pos x="T5" y="T7"/>
                                </a:cxn>
                                <a:cxn ang="0">
                                  <a:pos x="T9" y="T11"/>
                                </a:cxn>
                                <a:cxn ang="0">
                                  <a:pos x="T13" y="T15"/>
                                </a:cxn>
                                <a:cxn ang="0">
                                  <a:pos x="T17" y="T19"/>
                                </a:cxn>
                                <a:cxn ang="0">
                                  <a:pos x="T21" y="T23"/>
                                </a:cxn>
                                <a:cxn ang="0">
                                  <a:pos x="T25" y="T27"/>
                                </a:cxn>
                              </a:cxnLst>
                              <a:rect l="0" t="0" r="r" b="b"/>
                              <a:pathLst>
                                <a:path fill="norm" h="414" w="477" stroke="1">
                                  <a:moveTo>
                                    <a:pt x="128" y="0"/>
                                  </a:moveTo>
                                  <a:lnTo>
                                    <a:pt x="0" y="32"/>
                                  </a:lnTo>
                                  <a:lnTo>
                                    <a:pt x="95" y="414"/>
                                  </a:lnTo>
                                  <a:lnTo>
                                    <a:pt x="477" y="320"/>
                                  </a:lnTo>
                                  <a:lnTo>
                                    <a:pt x="466" y="275"/>
                                  </a:lnTo>
                                  <a:lnTo>
                                    <a:pt x="128" y="275"/>
                                  </a:lnTo>
                                  <a:lnTo>
                                    <a:pt x="128" y="0"/>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g:grpSp>
                      <wpg:grpSp>
                        <wpg:cNvPr id="44" name="Group 24"/>
                        <wpg:cNvGrpSpPr/>
                        <wpg:grpSpPr>
                          <a:xfrm>
                            <a:off x="697" y="23"/>
                            <a:ext cx="402" cy="281"/>
                            <a:chOff x="697" y="23"/>
                            <a:chExt cx="402" cy="281"/>
                          </a:xfrm>
                        </wpg:grpSpPr>
                        <wps:wsp xmlns:wps="http://schemas.microsoft.com/office/word/2010/wordprocessingShape">
                          <wps:cNvPr id="45" name="Freeform 25"/>
                          <wps:cNvSpPr>
                            <a:spLocks noChangeArrowheads="1"/>
                          </wps:cNvSpPr>
                          <wps:spPr bwMode="auto">
                            <a:xfrm>
                              <a:off x="697" y="23"/>
                              <a:ext cx="401" cy="280"/>
                            </a:xfrm>
                            <a:custGeom>
                              <a:avLst/>
                              <a:gdLst>
                                <a:gd name="T0" fmla="+- 0 1673 1279"/>
                                <a:gd name="T1" fmla="*/ T0 w 394"/>
                                <a:gd name="T2" fmla="+- 0 -81 -81"/>
                                <a:gd name="T3" fmla="*/ -81 h 394"/>
                                <a:gd name="T4" fmla="+- 0 1279 1279"/>
                                <a:gd name="T5" fmla="*/ T4 w 394"/>
                                <a:gd name="T6" fmla="+- 0 -81 -81"/>
                                <a:gd name="T7" fmla="*/ -81 h 394"/>
                                <a:gd name="T8" fmla="+- 0 1279 1279"/>
                                <a:gd name="T9" fmla="*/ T8 w 394"/>
                                <a:gd name="T10" fmla="+- 0 313 -81"/>
                                <a:gd name="T11" fmla="*/ 313 h 394"/>
                                <a:gd name="T12" fmla="+- 0 1673 1279"/>
                                <a:gd name="T13" fmla="*/ T12 w 394"/>
                                <a:gd name="T14" fmla="+- 0 313 -81"/>
                                <a:gd name="T15" fmla="*/ 313 h 394"/>
                                <a:gd name="T16" fmla="+- 0 1673 1279"/>
                                <a:gd name="T17" fmla="*/ T16 w 394"/>
                                <a:gd name="T18" fmla="+- 0 275 -81"/>
                                <a:gd name="T19" fmla="*/ 275 h 394"/>
                                <a:gd name="T20" fmla="+- 0 1419 1279"/>
                                <a:gd name="T21" fmla="*/ T20 w 394"/>
                                <a:gd name="T22" fmla="+- 0 275 -81"/>
                                <a:gd name="T23" fmla="*/ 275 h 394"/>
                                <a:gd name="T24" fmla="+- 0 1416 1279"/>
                                <a:gd name="T25" fmla="*/ T24 w 394"/>
                                <a:gd name="T26" fmla="+- 0 268 -81"/>
                                <a:gd name="T27" fmla="*/ 268 h 394"/>
                                <a:gd name="T28" fmla="+- 0 1416 1279"/>
                                <a:gd name="T29" fmla="*/ T28 w 394"/>
                                <a:gd name="T30" fmla="+- 0 267 -81"/>
                                <a:gd name="T31" fmla="*/ 267 h 394"/>
                                <a:gd name="T32" fmla="+- 0 1412 1279"/>
                                <a:gd name="T33" fmla="*/ T32 w 394"/>
                                <a:gd name="T34" fmla="+- 0 253 -81"/>
                                <a:gd name="T35" fmla="*/ 253 h 394"/>
                                <a:gd name="T36" fmla="+- 0 1412 1279"/>
                                <a:gd name="T37" fmla="*/ T36 w 394"/>
                                <a:gd name="T38" fmla="+- 0 252 -81"/>
                                <a:gd name="T39" fmla="*/ 252 h 394"/>
                                <a:gd name="T40" fmla="+- 0 1410 1279"/>
                                <a:gd name="T41" fmla="*/ T40 w 394"/>
                                <a:gd name="T42" fmla="+- 0 229 -81"/>
                                <a:gd name="T43" fmla="*/ 229 h 394"/>
                                <a:gd name="T44" fmla="+- 0 1408 1279"/>
                                <a:gd name="T45" fmla="*/ T44 w 394"/>
                                <a:gd name="T46" fmla="+- 0 223 -81"/>
                                <a:gd name="T47" fmla="*/ 223 h 394"/>
                                <a:gd name="T48" fmla="+- 0 1330 1279"/>
                                <a:gd name="T49" fmla="*/ T48 w 394"/>
                                <a:gd name="T50" fmla="+- 0 223 -81"/>
                                <a:gd name="T51" fmla="*/ 223 h 394"/>
                                <a:gd name="T52" fmla="+- 0 1317 1279"/>
                                <a:gd name="T53" fmla="*/ T52 w 394"/>
                                <a:gd name="T54" fmla="+- 0 -43 -81"/>
                                <a:gd name="T55" fmla="*/ -43 h 394"/>
                                <a:gd name="T56" fmla="+- 0 1673 1279"/>
                                <a:gd name="T57" fmla="*/ T56 w 394"/>
                                <a:gd name="T58" fmla="+- 0 -43 -81"/>
                                <a:gd name="T59" fmla="*/ -43 h 394"/>
                                <a:gd name="T60" fmla="+- 0 1673 1279"/>
                                <a:gd name="T61" fmla="*/ T60 w 394"/>
                                <a:gd name="T62" fmla="+- 0 -81 -81"/>
                                <a:gd name="T63" fmla="*/ -81 h 394"/>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fill="norm" h="394" w="394" stroke="1">
                                  <a:moveTo>
                                    <a:pt x="394" y="0"/>
                                  </a:moveTo>
                                  <a:lnTo>
                                    <a:pt x="0" y="0"/>
                                  </a:lnTo>
                                  <a:lnTo>
                                    <a:pt x="0" y="394"/>
                                  </a:lnTo>
                                  <a:lnTo>
                                    <a:pt x="394" y="394"/>
                                  </a:lnTo>
                                  <a:lnTo>
                                    <a:pt x="394" y="356"/>
                                  </a:lnTo>
                                  <a:lnTo>
                                    <a:pt x="140" y="356"/>
                                  </a:lnTo>
                                  <a:lnTo>
                                    <a:pt x="137" y="349"/>
                                  </a:lnTo>
                                  <a:lnTo>
                                    <a:pt x="137" y="348"/>
                                  </a:lnTo>
                                  <a:lnTo>
                                    <a:pt x="133" y="334"/>
                                  </a:lnTo>
                                  <a:lnTo>
                                    <a:pt x="133" y="333"/>
                                  </a:lnTo>
                                  <a:lnTo>
                                    <a:pt x="131" y="310"/>
                                  </a:lnTo>
                                  <a:lnTo>
                                    <a:pt x="129" y="304"/>
                                  </a:lnTo>
                                  <a:lnTo>
                                    <a:pt x="51" y="304"/>
                                  </a:lnTo>
                                  <a:lnTo>
                                    <a:pt x="38" y="38"/>
                                  </a:lnTo>
                                  <a:lnTo>
                                    <a:pt x="394" y="38"/>
                                  </a:lnTo>
                                  <a:lnTo>
                                    <a:pt x="394" y="0"/>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46" name="Freeform 26"/>
                          <wps:cNvSpPr>
                            <a:spLocks noChangeArrowheads="1"/>
                          </wps:cNvSpPr>
                          <wps:spPr bwMode="auto">
                            <a:xfrm>
                              <a:off x="697" y="23"/>
                              <a:ext cx="401" cy="280"/>
                            </a:xfrm>
                            <a:custGeom>
                              <a:avLst/>
                              <a:gdLst>
                                <a:gd name="T0" fmla="+- 0 1486 1279"/>
                                <a:gd name="T1" fmla="*/ T0 w 394"/>
                                <a:gd name="T2" fmla="+- 0 -25 -81"/>
                                <a:gd name="T3" fmla="*/ -25 h 394"/>
                                <a:gd name="T4" fmla="+- 0 1425 1279"/>
                                <a:gd name="T5" fmla="*/ T4 w 394"/>
                                <a:gd name="T6" fmla="+- 0 -8 -81"/>
                                <a:gd name="T7" fmla="*/ -8 h 394"/>
                                <a:gd name="T8" fmla="+- 0 1403 1279"/>
                                <a:gd name="T9" fmla="*/ T8 w 394"/>
                                <a:gd name="T10" fmla="+- 0 52 -81"/>
                                <a:gd name="T11" fmla="*/ 52 h 394"/>
                                <a:gd name="T12" fmla="+- 0 1405 1279"/>
                                <a:gd name="T13" fmla="*/ T12 w 394"/>
                                <a:gd name="T14" fmla="+- 0 67 -81"/>
                                <a:gd name="T15" fmla="*/ 67 h 394"/>
                                <a:gd name="T16" fmla="+- 0 1393 1279"/>
                                <a:gd name="T17" fmla="*/ T16 w 394"/>
                                <a:gd name="T18" fmla="+- 0 67 -81"/>
                                <a:gd name="T19" fmla="*/ 67 h 394"/>
                                <a:gd name="T20" fmla="+- 0 1397 1279"/>
                                <a:gd name="T21" fmla="*/ T20 w 394"/>
                                <a:gd name="T22" fmla="+- 0 85 -81"/>
                                <a:gd name="T23" fmla="*/ 85 h 394"/>
                                <a:gd name="T24" fmla="+- 0 1402 1279"/>
                                <a:gd name="T25" fmla="*/ T24 w 394"/>
                                <a:gd name="T26" fmla="+- 0 96 -81"/>
                                <a:gd name="T27" fmla="*/ 96 h 394"/>
                                <a:gd name="T28" fmla="+- 0 1404 1279"/>
                                <a:gd name="T29" fmla="*/ T28 w 394"/>
                                <a:gd name="T30" fmla="+- 0 103 -81"/>
                                <a:gd name="T31" fmla="*/ 103 h 394"/>
                                <a:gd name="T32" fmla="+- 0 1401 1279"/>
                                <a:gd name="T33" fmla="*/ T32 w 394"/>
                                <a:gd name="T34" fmla="+- 0 108 -81"/>
                                <a:gd name="T35" fmla="*/ 108 h 394"/>
                                <a:gd name="T36" fmla="+- 0 1411 1279"/>
                                <a:gd name="T37" fmla="*/ T36 w 394"/>
                                <a:gd name="T38" fmla="+- 0 124 -81"/>
                                <a:gd name="T39" fmla="*/ 124 h 394"/>
                                <a:gd name="T40" fmla="+- 0 1417 1279"/>
                                <a:gd name="T41" fmla="*/ T40 w 394"/>
                                <a:gd name="T42" fmla="+- 0 127 -81"/>
                                <a:gd name="T43" fmla="*/ 127 h 394"/>
                                <a:gd name="T44" fmla="+- 0 1416 1279"/>
                                <a:gd name="T45" fmla="*/ T44 w 394"/>
                                <a:gd name="T46" fmla="+- 0 148 -81"/>
                                <a:gd name="T47" fmla="*/ 148 h 394"/>
                                <a:gd name="T48" fmla="+- 0 1426 1279"/>
                                <a:gd name="T49" fmla="*/ T48 w 394"/>
                                <a:gd name="T50" fmla="+- 0 157 -81"/>
                                <a:gd name="T51" fmla="*/ 157 h 394"/>
                                <a:gd name="T52" fmla="+- 0 1426 1279"/>
                                <a:gd name="T53" fmla="*/ T52 w 394"/>
                                <a:gd name="T54" fmla="+- 0 190 -81"/>
                                <a:gd name="T55" fmla="*/ 190 h 394"/>
                                <a:gd name="T56" fmla="+- 0 1433 1279"/>
                                <a:gd name="T57" fmla="*/ T56 w 394"/>
                                <a:gd name="T58" fmla="+- 0 202 -81"/>
                                <a:gd name="T59" fmla="*/ 202 h 394"/>
                                <a:gd name="T60" fmla="+- 0 1452 1279"/>
                                <a:gd name="T61" fmla="*/ T60 w 394"/>
                                <a:gd name="T62" fmla="+- 0 215 -81"/>
                                <a:gd name="T63" fmla="*/ 215 h 394"/>
                                <a:gd name="T64" fmla="+- 0 1434 1279"/>
                                <a:gd name="T65" fmla="*/ T64 w 394"/>
                                <a:gd name="T66" fmla="+- 0 236 -81"/>
                                <a:gd name="T67" fmla="*/ 236 h 394"/>
                                <a:gd name="T68" fmla="+- 0 1427 1279"/>
                                <a:gd name="T69" fmla="*/ T68 w 394"/>
                                <a:gd name="T70" fmla="+- 0 250 -81"/>
                                <a:gd name="T71" fmla="*/ 250 h 394"/>
                                <a:gd name="T72" fmla="+- 0 1423 1279"/>
                                <a:gd name="T73" fmla="*/ T72 w 394"/>
                                <a:gd name="T74" fmla="+- 0 267 -81"/>
                                <a:gd name="T75" fmla="*/ 267 h 394"/>
                                <a:gd name="T76" fmla="+- 0 1419 1279"/>
                                <a:gd name="T77" fmla="*/ T76 w 394"/>
                                <a:gd name="T78" fmla="+- 0 275 -81"/>
                                <a:gd name="T79" fmla="*/ 275 h 394"/>
                                <a:gd name="T80" fmla="+- 0 1530 1279"/>
                                <a:gd name="T81" fmla="*/ T80 w 394"/>
                                <a:gd name="T82" fmla="+- 0 275 -81"/>
                                <a:gd name="T83" fmla="*/ 275 h 394"/>
                                <a:gd name="T84" fmla="+- 0 1530 1279"/>
                                <a:gd name="T85" fmla="*/ T84 w 394"/>
                                <a:gd name="T86" fmla="+- 0 274 -81"/>
                                <a:gd name="T87" fmla="*/ 274 h 394"/>
                                <a:gd name="T88" fmla="+- 0 1462 1279"/>
                                <a:gd name="T89" fmla="*/ T88 w 394"/>
                                <a:gd name="T90" fmla="+- 0 274 -81"/>
                                <a:gd name="T91" fmla="*/ 274 h 394"/>
                                <a:gd name="T92" fmla="+- 0 1460 1279"/>
                                <a:gd name="T93" fmla="*/ T92 w 394"/>
                                <a:gd name="T94" fmla="+- 0 269 -81"/>
                                <a:gd name="T95" fmla="*/ 269 h 394"/>
                                <a:gd name="T96" fmla="+- 0 1459 1279"/>
                                <a:gd name="T97" fmla="*/ T96 w 394"/>
                                <a:gd name="T98" fmla="+- 0 260 -81"/>
                                <a:gd name="T99" fmla="*/ 260 h 394"/>
                                <a:gd name="T100" fmla="+- 0 1467 1279"/>
                                <a:gd name="T101" fmla="*/ T100 w 394"/>
                                <a:gd name="T102" fmla="+- 0 241 -81"/>
                                <a:gd name="T103" fmla="*/ 241 h 394"/>
                                <a:gd name="T104" fmla="+- 0 1510 1279"/>
                                <a:gd name="T105" fmla="*/ T104 w 394"/>
                                <a:gd name="T106" fmla="+- 0 241 -81"/>
                                <a:gd name="T107" fmla="*/ 241 h 394"/>
                                <a:gd name="T108" fmla="+- 0 1502 1279"/>
                                <a:gd name="T109" fmla="*/ T108 w 394"/>
                                <a:gd name="T110" fmla="+- 0 233 -81"/>
                                <a:gd name="T111" fmla="*/ 233 h 394"/>
                                <a:gd name="T112" fmla="+- 0 1488 1279"/>
                                <a:gd name="T113" fmla="*/ T112 w 394"/>
                                <a:gd name="T114" fmla="+- 0 221 -81"/>
                                <a:gd name="T115" fmla="*/ 221 h 394"/>
                                <a:gd name="T116" fmla="+- 0 1512 1279"/>
                                <a:gd name="T117" fmla="*/ T116 w 394"/>
                                <a:gd name="T118" fmla="+- 0 210 -81"/>
                                <a:gd name="T119" fmla="*/ 210 h 394"/>
                                <a:gd name="T120" fmla="+- 0 1524 1279"/>
                                <a:gd name="T121" fmla="*/ T120 w 394"/>
                                <a:gd name="T122" fmla="+- 0 195 -81"/>
                                <a:gd name="T123" fmla="*/ 195 h 394"/>
                                <a:gd name="T124" fmla="+- 0 1527 1279"/>
                                <a:gd name="T125" fmla="*/ T124 w 394"/>
                                <a:gd name="T126" fmla="+- 0 157 -81"/>
                                <a:gd name="T127" fmla="*/ 157 h 394"/>
                                <a:gd name="T128" fmla="+- 0 1536 1279"/>
                                <a:gd name="T129" fmla="*/ T128 w 394"/>
                                <a:gd name="T130" fmla="+- 0 148 -81"/>
                                <a:gd name="T131" fmla="*/ 148 h 394"/>
                                <a:gd name="T132" fmla="+- 0 1536 1279"/>
                                <a:gd name="T133" fmla="*/ T132 w 394"/>
                                <a:gd name="T134" fmla="+- 0 127 -81"/>
                                <a:gd name="T135" fmla="*/ 127 h 394"/>
                                <a:gd name="T136" fmla="+- 0 1542 1279"/>
                                <a:gd name="T137" fmla="*/ T136 w 394"/>
                                <a:gd name="T138" fmla="+- 0 124 -81"/>
                                <a:gd name="T139" fmla="*/ 124 h 394"/>
                                <a:gd name="T140" fmla="+- 0 1547 1279"/>
                                <a:gd name="T141" fmla="*/ T140 w 394"/>
                                <a:gd name="T142" fmla="+- 0 116 -81"/>
                                <a:gd name="T143" fmla="*/ 116 h 394"/>
                                <a:gd name="T144" fmla="+- 0 1552 1279"/>
                                <a:gd name="T145" fmla="*/ T144 w 394"/>
                                <a:gd name="T146" fmla="+- 0 108 -81"/>
                                <a:gd name="T147" fmla="*/ 108 h 394"/>
                                <a:gd name="T148" fmla="+- 0 1548 1279"/>
                                <a:gd name="T149" fmla="*/ T148 w 394"/>
                                <a:gd name="T150" fmla="+- 0 103 -81"/>
                                <a:gd name="T151" fmla="*/ 103 h 394"/>
                                <a:gd name="T152" fmla="+- 0 1550 1279"/>
                                <a:gd name="T153" fmla="*/ T152 w 394"/>
                                <a:gd name="T154" fmla="+- 0 96 -81"/>
                                <a:gd name="T155" fmla="*/ 96 h 394"/>
                                <a:gd name="T156" fmla="+- 0 1556 1279"/>
                                <a:gd name="T157" fmla="*/ T156 w 394"/>
                                <a:gd name="T158" fmla="+- 0 85 -81"/>
                                <a:gd name="T159" fmla="*/ 85 h 394"/>
                                <a:gd name="T160" fmla="+- 0 1558 1279"/>
                                <a:gd name="T161" fmla="*/ T160 w 394"/>
                                <a:gd name="T162" fmla="+- 0 70 -81"/>
                                <a:gd name="T163" fmla="*/ 70 h 394"/>
                                <a:gd name="T164" fmla="+- 0 1547 1279"/>
                                <a:gd name="T165" fmla="*/ T164 w 394"/>
                                <a:gd name="T166" fmla="+- 0 70 -81"/>
                                <a:gd name="T167" fmla="*/ 70 h 394"/>
                                <a:gd name="T168" fmla="+- 0 1548 1279"/>
                                <a:gd name="T169" fmla="*/ T168 w 394"/>
                                <a:gd name="T170" fmla="+- 0 67 -81"/>
                                <a:gd name="T171" fmla="*/ 67 h 394"/>
                                <a:gd name="T172" fmla="+- 0 1405 1279"/>
                                <a:gd name="T173" fmla="*/ T172 w 394"/>
                                <a:gd name="T174" fmla="+- 0 67 -81"/>
                                <a:gd name="T175" fmla="*/ 67 h 394"/>
                                <a:gd name="T176" fmla="+- 0 1393 1279"/>
                                <a:gd name="T177" fmla="*/ T176 w 394"/>
                                <a:gd name="T178" fmla="+- 0 66 -81"/>
                                <a:gd name="T179" fmla="*/ 66 h 394"/>
                                <a:gd name="T180" fmla="+- 0 1548 1279"/>
                                <a:gd name="T181" fmla="*/ T180 w 394"/>
                                <a:gd name="T182" fmla="+- 0 66 -81"/>
                                <a:gd name="T183" fmla="*/ 66 h 394"/>
                                <a:gd name="T184" fmla="+- 0 1550 1279"/>
                                <a:gd name="T185" fmla="*/ T184 w 394"/>
                                <a:gd name="T186" fmla="+- 0 57 -81"/>
                                <a:gd name="T187" fmla="*/ 57 h 394"/>
                                <a:gd name="T188" fmla="+- 0 1551 1279"/>
                                <a:gd name="T189" fmla="*/ T188 w 394"/>
                                <a:gd name="T190" fmla="+- 0 36 -81"/>
                                <a:gd name="T191" fmla="*/ 36 h 394"/>
                                <a:gd name="T192" fmla="+- 0 1539 1279"/>
                                <a:gd name="T193" fmla="*/ T192 w 394"/>
                                <a:gd name="T194" fmla="+- 0 11 -81"/>
                                <a:gd name="T195" fmla="*/ 11 h 394"/>
                                <a:gd name="T196" fmla="+- 0 1522 1279"/>
                                <a:gd name="T197" fmla="*/ T196 w 394"/>
                                <a:gd name="T198" fmla="+- 0 -7 -81"/>
                                <a:gd name="T199" fmla="*/ -7 h 394"/>
                                <a:gd name="T200" fmla="+- 0 1503 1279"/>
                                <a:gd name="T201" fmla="*/ T200 w 394"/>
                                <a:gd name="T202" fmla="+- 0 -19 -81"/>
                                <a:gd name="T203" fmla="*/ -19 h 394"/>
                                <a:gd name="T204" fmla="+- 0 1486 1279"/>
                                <a:gd name="T205" fmla="*/ T204 w 394"/>
                                <a:gd name="T206" fmla="+- 0 -25 -81"/>
                                <a:gd name="T207" fmla="*/ -25 h 394"/>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fill="norm" h="394" w="394" stroke="1">
                                  <a:moveTo>
                                    <a:pt x="207" y="56"/>
                                  </a:moveTo>
                                  <a:lnTo>
                                    <a:pt x="146" y="73"/>
                                  </a:lnTo>
                                  <a:lnTo>
                                    <a:pt x="124" y="133"/>
                                  </a:lnTo>
                                  <a:lnTo>
                                    <a:pt x="126" y="148"/>
                                  </a:lnTo>
                                  <a:lnTo>
                                    <a:pt x="114" y="148"/>
                                  </a:lnTo>
                                  <a:lnTo>
                                    <a:pt x="118" y="166"/>
                                  </a:lnTo>
                                  <a:lnTo>
                                    <a:pt x="123" y="177"/>
                                  </a:lnTo>
                                  <a:lnTo>
                                    <a:pt x="125" y="184"/>
                                  </a:lnTo>
                                  <a:lnTo>
                                    <a:pt x="122" y="189"/>
                                  </a:lnTo>
                                  <a:lnTo>
                                    <a:pt x="132" y="205"/>
                                  </a:lnTo>
                                  <a:lnTo>
                                    <a:pt x="138" y="208"/>
                                  </a:lnTo>
                                  <a:lnTo>
                                    <a:pt x="137" y="229"/>
                                  </a:lnTo>
                                  <a:lnTo>
                                    <a:pt x="147" y="238"/>
                                  </a:lnTo>
                                  <a:lnTo>
                                    <a:pt x="147" y="271"/>
                                  </a:lnTo>
                                  <a:lnTo>
                                    <a:pt x="154" y="283"/>
                                  </a:lnTo>
                                  <a:lnTo>
                                    <a:pt x="173" y="296"/>
                                  </a:lnTo>
                                  <a:lnTo>
                                    <a:pt x="155" y="317"/>
                                  </a:lnTo>
                                  <a:lnTo>
                                    <a:pt x="148" y="331"/>
                                  </a:lnTo>
                                  <a:lnTo>
                                    <a:pt x="144" y="348"/>
                                  </a:lnTo>
                                  <a:lnTo>
                                    <a:pt x="140" y="356"/>
                                  </a:lnTo>
                                  <a:lnTo>
                                    <a:pt x="251" y="356"/>
                                  </a:lnTo>
                                  <a:lnTo>
                                    <a:pt x="251" y="355"/>
                                  </a:lnTo>
                                  <a:lnTo>
                                    <a:pt x="183" y="355"/>
                                  </a:lnTo>
                                  <a:lnTo>
                                    <a:pt x="181" y="350"/>
                                  </a:lnTo>
                                  <a:lnTo>
                                    <a:pt x="180" y="341"/>
                                  </a:lnTo>
                                  <a:lnTo>
                                    <a:pt x="188" y="322"/>
                                  </a:lnTo>
                                  <a:lnTo>
                                    <a:pt x="231" y="322"/>
                                  </a:lnTo>
                                  <a:lnTo>
                                    <a:pt x="223" y="314"/>
                                  </a:lnTo>
                                  <a:lnTo>
                                    <a:pt x="209" y="302"/>
                                  </a:lnTo>
                                  <a:lnTo>
                                    <a:pt x="233" y="291"/>
                                  </a:lnTo>
                                  <a:lnTo>
                                    <a:pt x="245" y="276"/>
                                  </a:lnTo>
                                  <a:lnTo>
                                    <a:pt x="248" y="238"/>
                                  </a:lnTo>
                                  <a:lnTo>
                                    <a:pt x="257" y="229"/>
                                  </a:lnTo>
                                  <a:lnTo>
                                    <a:pt x="257" y="208"/>
                                  </a:lnTo>
                                  <a:lnTo>
                                    <a:pt x="263" y="205"/>
                                  </a:lnTo>
                                  <a:lnTo>
                                    <a:pt x="268" y="197"/>
                                  </a:lnTo>
                                  <a:lnTo>
                                    <a:pt x="273" y="189"/>
                                  </a:lnTo>
                                  <a:lnTo>
                                    <a:pt x="269" y="184"/>
                                  </a:lnTo>
                                  <a:lnTo>
                                    <a:pt x="271" y="177"/>
                                  </a:lnTo>
                                  <a:lnTo>
                                    <a:pt x="277" y="166"/>
                                  </a:lnTo>
                                  <a:lnTo>
                                    <a:pt x="279" y="151"/>
                                  </a:lnTo>
                                  <a:lnTo>
                                    <a:pt x="268" y="151"/>
                                  </a:lnTo>
                                  <a:lnTo>
                                    <a:pt x="269" y="148"/>
                                  </a:lnTo>
                                  <a:lnTo>
                                    <a:pt x="126" y="148"/>
                                  </a:lnTo>
                                  <a:lnTo>
                                    <a:pt x="114" y="147"/>
                                  </a:lnTo>
                                  <a:lnTo>
                                    <a:pt x="269" y="147"/>
                                  </a:lnTo>
                                  <a:lnTo>
                                    <a:pt x="271" y="138"/>
                                  </a:lnTo>
                                  <a:lnTo>
                                    <a:pt x="272" y="117"/>
                                  </a:lnTo>
                                  <a:lnTo>
                                    <a:pt x="260" y="92"/>
                                  </a:lnTo>
                                  <a:lnTo>
                                    <a:pt x="243" y="74"/>
                                  </a:lnTo>
                                  <a:lnTo>
                                    <a:pt x="224" y="62"/>
                                  </a:lnTo>
                                  <a:lnTo>
                                    <a:pt x="207" y="56"/>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47" name="Freeform 27"/>
                          <wps:cNvSpPr>
                            <a:spLocks noChangeArrowheads="1"/>
                          </wps:cNvSpPr>
                          <wps:spPr bwMode="auto">
                            <a:xfrm>
                              <a:off x="697" y="23"/>
                              <a:ext cx="401" cy="280"/>
                            </a:xfrm>
                            <a:custGeom>
                              <a:avLst/>
                              <a:gdLst>
                                <a:gd name="T0" fmla="+- 0 1541 1279"/>
                                <a:gd name="T1" fmla="*/ T0 w 394"/>
                                <a:gd name="T2" fmla="+- 0 198 -81"/>
                                <a:gd name="T3" fmla="*/ 198 h 394"/>
                                <a:gd name="T4" fmla="+- 0 1542 1279"/>
                                <a:gd name="T5" fmla="*/ T4 w 394"/>
                                <a:gd name="T6" fmla="+- 0 230 -81"/>
                                <a:gd name="T7" fmla="*/ 230 h 394"/>
                                <a:gd name="T8" fmla="+- 0 1540 1279"/>
                                <a:gd name="T9" fmla="*/ T8 w 394"/>
                                <a:gd name="T10" fmla="+- 0 253 -81"/>
                                <a:gd name="T11" fmla="*/ 253 h 394"/>
                                <a:gd name="T12" fmla="+- 0 1537 1279"/>
                                <a:gd name="T13" fmla="*/ T12 w 394"/>
                                <a:gd name="T14" fmla="+- 0 268 -81"/>
                                <a:gd name="T15" fmla="*/ 268 h 394"/>
                                <a:gd name="T16" fmla="+- 0 1530 1279"/>
                                <a:gd name="T17" fmla="*/ T16 w 394"/>
                                <a:gd name="T18" fmla="+- 0 275 -81"/>
                                <a:gd name="T19" fmla="*/ 275 h 394"/>
                                <a:gd name="T20" fmla="+- 0 1673 1279"/>
                                <a:gd name="T21" fmla="*/ T20 w 394"/>
                                <a:gd name="T22" fmla="+- 0 275 -81"/>
                                <a:gd name="T23" fmla="*/ 275 h 394"/>
                                <a:gd name="T24" fmla="+- 0 1673 1279"/>
                                <a:gd name="T25" fmla="*/ T24 w 394"/>
                                <a:gd name="T26" fmla="+- 0 226 -81"/>
                                <a:gd name="T27" fmla="*/ 226 h 394"/>
                                <a:gd name="T28" fmla="+- 0 1635 1279"/>
                                <a:gd name="T29" fmla="*/ T28 w 394"/>
                                <a:gd name="T30" fmla="+- 0 226 -81"/>
                                <a:gd name="T31" fmla="*/ 226 h 394"/>
                                <a:gd name="T32" fmla="+- 0 1619 1279"/>
                                <a:gd name="T33" fmla="*/ T32 w 394"/>
                                <a:gd name="T34" fmla="+- 0 222 -81"/>
                                <a:gd name="T35" fmla="*/ 222 h 394"/>
                                <a:gd name="T36" fmla="+- 0 1600 1279"/>
                                <a:gd name="T37" fmla="*/ T36 w 394"/>
                                <a:gd name="T38" fmla="+- 0 217 -81"/>
                                <a:gd name="T39" fmla="*/ 217 h 394"/>
                                <a:gd name="T40" fmla="+- 0 1579 1279"/>
                                <a:gd name="T41" fmla="*/ T40 w 394"/>
                                <a:gd name="T42" fmla="+- 0 211 -81"/>
                                <a:gd name="T43" fmla="*/ 211 h 394"/>
                                <a:gd name="T44" fmla="+- 0 1552 1279"/>
                                <a:gd name="T45" fmla="*/ T44 w 394"/>
                                <a:gd name="T46" fmla="+- 0 202 -81"/>
                                <a:gd name="T47" fmla="*/ 202 h 394"/>
                                <a:gd name="T48" fmla="+- 0 1541 1279"/>
                                <a:gd name="T49" fmla="*/ T48 w 394"/>
                                <a:gd name="T50" fmla="+- 0 198 -81"/>
                                <a:gd name="T51" fmla="*/ 198 h 394"/>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fill="norm" h="394" w="394" stroke="1">
                                  <a:moveTo>
                                    <a:pt x="262" y="279"/>
                                  </a:moveTo>
                                  <a:lnTo>
                                    <a:pt x="263" y="311"/>
                                  </a:lnTo>
                                  <a:lnTo>
                                    <a:pt x="261" y="334"/>
                                  </a:lnTo>
                                  <a:lnTo>
                                    <a:pt x="258" y="349"/>
                                  </a:lnTo>
                                  <a:lnTo>
                                    <a:pt x="251" y="356"/>
                                  </a:lnTo>
                                  <a:lnTo>
                                    <a:pt x="394" y="356"/>
                                  </a:lnTo>
                                  <a:lnTo>
                                    <a:pt x="394" y="307"/>
                                  </a:lnTo>
                                  <a:lnTo>
                                    <a:pt x="356" y="307"/>
                                  </a:lnTo>
                                  <a:lnTo>
                                    <a:pt x="340" y="303"/>
                                  </a:lnTo>
                                  <a:lnTo>
                                    <a:pt x="321" y="298"/>
                                  </a:lnTo>
                                  <a:lnTo>
                                    <a:pt x="300" y="292"/>
                                  </a:lnTo>
                                  <a:lnTo>
                                    <a:pt x="273" y="283"/>
                                  </a:lnTo>
                                  <a:lnTo>
                                    <a:pt x="262" y="279"/>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48" name="Freeform 28"/>
                          <wps:cNvSpPr>
                            <a:spLocks noChangeArrowheads="1"/>
                          </wps:cNvSpPr>
                          <wps:spPr bwMode="auto">
                            <a:xfrm>
                              <a:off x="697" y="23"/>
                              <a:ext cx="401" cy="280"/>
                            </a:xfrm>
                            <a:custGeom>
                              <a:avLst/>
                              <a:gdLst>
                                <a:gd name="T0" fmla="+- 0 1510 1279"/>
                                <a:gd name="T1" fmla="*/ T0 w 394"/>
                                <a:gd name="T2" fmla="+- 0 241 -81"/>
                                <a:gd name="T3" fmla="*/ 241 h 394"/>
                                <a:gd name="T4" fmla="+- 0 1486 1279"/>
                                <a:gd name="T5" fmla="*/ T4 w 394"/>
                                <a:gd name="T6" fmla="+- 0 241 -81"/>
                                <a:gd name="T7" fmla="*/ 241 h 394"/>
                                <a:gd name="T8" fmla="+- 0 1494 1279"/>
                                <a:gd name="T9" fmla="*/ T8 w 394"/>
                                <a:gd name="T10" fmla="+- 0 260 -81"/>
                                <a:gd name="T11" fmla="*/ 260 h 394"/>
                                <a:gd name="T12" fmla="+- 0 1492 1279"/>
                                <a:gd name="T13" fmla="*/ T12 w 394"/>
                                <a:gd name="T14" fmla="+- 0 269 -81"/>
                                <a:gd name="T15" fmla="*/ 269 h 394"/>
                                <a:gd name="T16" fmla="+- 0 1490 1279"/>
                                <a:gd name="T17" fmla="*/ T16 w 394"/>
                                <a:gd name="T18" fmla="+- 0 274 -81"/>
                                <a:gd name="T19" fmla="*/ 274 h 394"/>
                                <a:gd name="T20" fmla="+- 0 1530 1279"/>
                                <a:gd name="T21" fmla="*/ T20 w 394"/>
                                <a:gd name="T22" fmla="+- 0 274 -81"/>
                                <a:gd name="T23" fmla="*/ 274 h 394"/>
                                <a:gd name="T24" fmla="+- 0 1520 1279"/>
                                <a:gd name="T25" fmla="*/ T24 w 394"/>
                                <a:gd name="T26" fmla="+- 0 252 -81"/>
                                <a:gd name="T27" fmla="*/ 252 h 394"/>
                                <a:gd name="T28" fmla="+- 0 1510 1279"/>
                                <a:gd name="T29" fmla="*/ T28 w 394"/>
                                <a:gd name="T30" fmla="+- 0 241 -81"/>
                                <a:gd name="T31" fmla="*/ 241 h 394"/>
                              </a:gd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fill="norm" h="394" w="394" stroke="1">
                                  <a:moveTo>
                                    <a:pt x="231" y="322"/>
                                  </a:moveTo>
                                  <a:lnTo>
                                    <a:pt x="207" y="322"/>
                                  </a:lnTo>
                                  <a:lnTo>
                                    <a:pt x="215" y="341"/>
                                  </a:lnTo>
                                  <a:lnTo>
                                    <a:pt x="213" y="350"/>
                                  </a:lnTo>
                                  <a:lnTo>
                                    <a:pt x="211" y="355"/>
                                  </a:lnTo>
                                  <a:lnTo>
                                    <a:pt x="251" y="355"/>
                                  </a:lnTo>
                                  <a:lnTo>
                                    <a:pt x="241" y="333"/>
                                  </a:lnTo>
                                  <a:lnTo>
                                    <a:pt x="231" y="322"/>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49" name="Freeform 29"/>
                          <wps:cNvSpPr>
                            <a:spLocks noChangeArrowheads="1"/>
                          </wps:cNvSpPr>
                          <wps:spPr bwMode="auto">
                            <a:xfrm>
                              <a:off x="697" y="23"/>
                              <a:ext cx="401" cy="280"/>
                            </a:xfrm>
                            <a:custGeom>
                              <a:avLst/>
                              <a:gdLst>
                                <a:gd name="T0" fmla="+- 0 1673 1279"/>
                                <a:gd name="T1" fmla="*/ T0 w 394"/>
                                <a:gd name="T2" fmla="+- 0 -43 -81"/>
                                <a:gd name="T3" fmla="*/ -43 h 394"/>
                                <a:gd name="T4" fmla="+- 0 1635 1279"/>
                                <a:gd name="T5" fmla="*/ T4 w 394"/>
                                <a:gd name="T6" fmla="+- 0 -43 -81"/>
                                <a:gd name="T7" fmla="*/ -43 h 394"/>
                                <a:gd name="T8" fmla="+- 0 1635 1279"/>
                                <a:gd name="T9" fmla="*/ T8 w 394"/>
                                <a:gd name="T10" fmla="+- 0 226 -81"/>
                                <a:gd name="T11" fmla="*/ 226 h 394"/>
                                <a:gd name="T12" fmla="+- 0 1673 1279"/>
                                <a:gd name="T13" fmla="*/ T12 w 394"/>
                                <a:gd name="T14" fmla="+- 0 226 -81"/>
                                <a:gd name="T15" fmla="*/ 226 h 394"/>
                                <a:gd name="T16" fmla="+- 0 1673 1279"/>
                                <a:gd name="T17" fmla="*/ T16 w 394"/>
                                <a:gd name="T18" fmla="+- 0 -43 -81"/>
                                <a:gd name="T19" fmla="*/ -43 h 394"/>
                              </a:gdLst>
                              <a:cxnLst>
                                <a:cxn ang="0">
                                  <a:pos x="T1" y="T3"/>
                                </a:cxn>
                                <a:cxn ang="0">
                                  <a:pos x="T5" y="T7"/>
                                </a:cxn>
                                <a:cxn ang="0">
                                  <a:pos x="T9" y="T11"/>
                                </a:cxn>
                                <a:cxn ang="0">
                                  <a:pos x="T13" y="T15"/>
                                </a:cxn>
                                <a:cxn ang="0">
                                  <a:pos x="T17" y="T19"/>
                                </a:cxn>
                              </a:cxnLst>
                              <a:rect l="0" t="0" r="r" b="b"/>
                              <a:pathLst>
                                <a:path fill="norm" h="394" w="394" stroke="1">
                                  <a:moveTo>
                                    <a:pt x="394" y="38"/>
                                  </a:moveTo>
                                  <a:lnTo>
                                    <a:pt x="356" y="38"/>
                                  </a:lnTo>
                                  <a:lnTo>
                                    <a:pt x="356" y="307"/>
                                  </a:lnTo>
                                  <a:lnTo>
                                    <a:pt x="394" y="307"/>
                                  </a:lnTo>
                                  <a:lnTo>
                                    <a:pt x="394" y="38"/>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50" name="Freeform 30"/>
                          <wps:cNvSpPr>
                            <a:spLocks noChangeArrowheads="1"/>
                          </wps:cNvSpPr>
                          <wps:spPr bwMode="auto">
                            <a:xfrm>
                              <a:off x="697" y="23"/>
                              <a:ext cx="401" cy="280"/>
                            </a:xfrm>
                            <a:custGeom>
                              <a:avLst/>
                              <a:gdLst>
                                <a:gd name="T0" fmla="+- 0 1402 1279"/>
                                <a:gd name="T1" fmla="*/ T0 w 394"/>
                                <a:gd name="T2" fmla="+- 0 205 -81"/>
                                <a:gd name="T3" fmla="*/ 205 h 394"/>
                                <a:gd name="T4" fmla="+- 0 1390 1279"/>
                                <a:gd name="T5" fmla="*/ T4 w 394"/>
                                <a:gd name="T6" fmla="+- 0 206 -81"/>
                                <a:gd name="T7" fmla="*/ 206 h 394"/>
                                <a:gd name="T8" fmla="+- 0 1369 1279"/>
                                <a:gd name="T9" fmla="*/ T8 w 394"/>
                                <a:gd name="T10" fmla="+- 0 212 -81"/>
                                <a:gd name="T11" fmla="*/ 212 h 394"/>
                                <a:gd name="T12" fmla="+- 0 1349 1279"/>
                                <a:gd name="T13" fmla="*/ T12 w 394"/>
                                <a:gd name="T14" fmla="+- 0 218 -81"/>
                                <a:gd name="T15" fmla="*/ 218 h 394"/>
                                <a:gd name="T16" fmla="+- 0 1330 1279"/>
                                <a:gd name="T17" fmla="*/ T16 w 394"/>
                                <a:gd name="T18" fmla="+- 0 223 -81"/>
                                <a:gd name="T19" fmla="*/ 223 h 394"/>
                                <a:gd name="T20" fmla="+- 0 1408 1279"/>
                                <a:gd name="T21" fmla="*/ T20 w 394"/>
                                <a:gd name="T22" fmla="+- 0 223 -81"/>
                                <a:gd name="T23" fmla="*/ 223 h 394"/>
                                <a:gd name="T24" fmla="+- 0 1402 1279"/>
                                <a:gd name="T25" fmla="*/ T24 w 394"/>
                                <a:gd name="T26" fmla="+- 0 205 -81"/>
                                <a:gd name="T27" fmla="*/ 205 h 394"/>
                              </a:gdLst>
                              <a:cxnLst>
                                <a:cxn ang="0">
                                  <a:pos x="T1" y="T3"/>
                                </a:cxn>
                                <a:cxn ang="0">
                                  <a:pos x="T5" y="T7"/>
                                </a:cxn>
                                <a:cxn ang="0">
                                  <a:pos x="T9" y="T11"/>
                                </a:cxn>
                                <a:cxn ang="0">
                                  <a:pos x="T13" y="T15"/>
                                </a:cxn>
                                <a:cxn ang="0">
                                  <a:pos x="T17" y="T19"/>
                                </a:cxn>
                                <a:cxn ang="0">
                                  <a:pos x="T21" y="T23"/>
                                </a:cxn>
                                <a:cxn ang="0">
                                  <a:pos x="T25" y="T27"/>
                                </a:cxn>
                              </a:cxnLst>
                              <a:rect l="0" t="0" r="r" b="b"/>
                              <a:pathLst>
                                <a:path fill="norm" h="394" w="394" stroke="1">
                                  <a:moveTo>
                                    <a:pt x="123" y="286"/>
                                  </a:moveTo>
                                  <a:lnTo>
                                    <a:pt x="111" y="287"/>
                                  </a:lnTo>
                                  <a:lnTo>
                                    <a:pt x="90" y="293"/>
                                  </a:lnTo>
                                  <a:lnTo>
                                    <a:pt x="70" y="299"/>
                                  </a:lnTo>
                                  <a:lnTo>
                                    <a:pt x="51" y="304"/>
                                  </a:lnTo>
                                  <a:lnTo>
                                    <a:pt x="129" y="304"/>
                                  </a:lnTo>
                                  <a:lnTo>
                                    <a:pt x="123" y="286"/>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51" name="Freeform 31"/>
                          <wps:cNvSpPr>
                            <a:spLocks noChangeArrowheads="1"/>
                          </wps:cNvSpPr>
                          <wps:spPr bwMode="auto">
                            <a:xfrm>
                              <a:off x="697" y="23"/>
                              <a:ext cx="401" cy="280"/>
                            </a:xfrm>
                            <a:custGeom>
                              <a:avLst/>
                              <a:gdLst>
                                <a:gd name="T0" fmla="+- 0 1559 1279"/>
                                <a:gd name="T1" fmla="*/ T0 w 394"/>
                                <a:gd name="T2" fmla="+- 0 66 -81"/>
                                <a:gd name="T3" fmla="*/ 66 h 394"/>
                                <a:gd name="T4" fmla="+- 0 1547 1279"/>
                                <a:gd name="T5" fmla="*/ T4 w 394"/>
                                <a:gd name="T6" fmla="+- 0 70 -81"/>
                                <a:gd name="T7" fmla="*/ 70 h 394"/>
                                <a:gd name="T8" fmla="+- 0 1558 1279"/>
                                <a:gd name="T9" fmla="*/ T8 w 394"/>
                                <a:gd name="T10" fmla="+- 0 70 -81"/>
                                <a:gd name="T11" fmla="*/ 70 h 394"/>
                                <a:gd name="T12" fmla="+- 0 1559 1279"/>
                                <a:gd name="T13" fmla="*/ T12 w 394"/>
                                <a:gd name="T14" fmla="+- 0 66 -81"/>
                                <a:gd name="T15" fmla="*/ 66 h 394"/>
                              </a:gdLst>
                              <a:cxnLst>
                                <a:cxn ang="0">
                                  <a:pos x="T1" y="T3"/>
                                </a:cxn>
                                <a:cxn ang="0">
                                  <a:pos x="T5" y="T7"/>
                                </a:cxn>
                                <a:cxn ang="0">
                                  <a:pos x="T9" y="T11"/>
                                </a:cxn>
                                <a:cxn ang="0">
                                  <a:pos x="T13" y="T15"/>
                                </a:cxn>
                              </a:cxnLst>
                              <a:rect l="0" t="0" r="r" b="b"/>
                              <a:pathLst>
                                <a:path fill="norm" h="394" w="394" stroke="1">
                                  <a:moveTo>
                                    <a:pt x="280" y="147"/>
                                  </a:moveTo>
                                  <a:lnTo>
                                    <a:pt x="268" y="151"/>
                                  </a:lnTo>
                                  <a:lnTo>
                                    <a:pt x="279" y="151"/>
                                  </a:lnTo>
                                  <a:lnTo>
                                    <a:pt x="280" y="147"/>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g:grpSp>
                    </wpg:wgp>
                  </a:graphicData>
                </a:graphic>
                <wp14:sizeRelH relativeFrom="page">
                  <wp14:pctWidth>0</wp14:pctWidth>
                </wp14:sizeRelH>
                <wp14:sizeRelV relativeFrom="page">
                  <wp14:pctHeight>0</wp14:pctHeight>
                </wp14:sizeRelV>
              </wp:anchor>
            </w:drawing>
          </mc:Choice>
          <mc:Fallback>
            <w:pict>
              <v:group id="Group 21" o:spid="_x0000_s1028" style="width:27.9pt;height:20pt;margin-top:1.15pt;margin-left:27.05pt;mso-position-horizontal-relative:page;mso-wrap-distance-left:0;mso-wrap-distance-right:0;position:absolute;z-index:251662336" coordorigin="541,23" coordsize="558,400">
                <v:group id="Group 22" o:spid="_x0000_s1029" style="width:487;height:296;left:541;position:absolute;top:127" coordorigin="541,127" coordsize="487,296">
                  <v:shape id="Freeform 23" o:spid="_x0000_s1030" style="width:486;height:295;left:541;mso-wrap-style:none;position:absolute;top:127;visibility:visible;v-text-anchor:middle" coordsize="477,414" path="m128,l,32,95,414,477,320,466,275l128,275l128,e" fillcolor="#3285ac" stroked="f" strokecolor="gray">
                    <v:path o:connecttype="custom" o:connectlocs="130,46;0,68;97,341;486,274;475,242;130,242;130,46" o:connectangles="0,0,0,0,0,0,0"/>
                  </v:shape>
                </v:group>
                <v:group id="Group 24" o:spid="_x0000_s1031" style="width:402;height:281;left:697;position:absolute;top:23" coordorigin="697,23" coordsize="402,281">
                  <v:shape id="Freeform 25" o:spid="_x0000_s1032" style="width:401;height:280;left:697;mso-wrap-style:none;position:absolute;top:23;visibility:visible;v-text-anchor:middle" coordsize="394,394" path="m394,l,,,394l394,394l394,356l140,356l137,349l137,348l133,334l133,333l131,310l129,304l51,304,38,38l394,38l394,e" fillcolor="#3285ac" stroked="f" strokecolor="gray">
                    <v:path o:connecttype="custom" o:connectlocs="401,-58;0,-58;0,222;401,222;401,195;142,195;139,190;139,190;135,180;135,179;133,163;131,158;52,158;39,-31;401,-31;401,-58" o:connectangles="0,0,0,0,0,0,0,0,0,0,0,0,0,0,0,0"/>
                  </v:shape>
                  <v:shape id="Freeform 26" o:spid="_x0000_s1033" style="width:401;height:280;left:697;mso-wrap-style:none;position:absolute;top:23;visibility:visible;v-text-anchor:middle" coordsize="394,394" path="m207,56l146,73l124,133l126,148l114,148l118,166l123,177l125,184l122,189l132,205l138,208l137,229l147,238l147,271l154,283l173,296l155,317l148,331l144,348l140,356l251,356l251,355l183,355l181,350l180,341l188,322l231,322l223,314,209,302l233,291l245,276l248,238l257,229l257,208l263,205l268,197l273,189l269,184l271,177l277,166l279,151l268,151l269,148l126,148l114,147l269,147l271,138l272,117l260,92,243,74,224,62,207,56e" fillcolor="#3285ac" stroked="f" strokecolor="gray">
                    <v:path o:connecttype="custom" o:connectlocs="211,-18;149,-6;126,37;128,48;116,48;120,60;125,68;127,73;124,77;134,88;140,90;139,105;150,112;150,135;157,144;176,153;158,168;151,178;147,190;142,195;255,195;255,195;186,195;184,191;183,185;191,171;235,171;227,166;213,157;237,149;249,139;252,112;262,105;262,90;268,88;273,82;278,77;274,73;276,68;282,60;284,50;273,50;274,48;128,48;116,47;274,47;276,41;277,26;265,8;247,-5;228,-14;211,-18" o:connectangles="0,0,0,0,0,0,0,0,0,0,0,0,0,0,0,0,0,0,0,0,0,0,0,0,0,0,0,0,0,0,0,0,0,0,0,0,0,0,0,0,0,0,0,0,0,0,0,0,0,0,0,0"/>
                  </v:shape>
                  <v:shape id="Freeform 27" o:spid="_x0000_s1034" style="width:401;height:280;left:697;mso-wrap-style:none;position:absolute;top:23;visibility:visible;v-text-anchor:middle" coordsize="394,394" path="m262,279l263,311l261,334l258,349l251,356l394,356l394,307l356,307l340,303l321,298l300,292l273,283l262,279e" fillcolor="#3285ac" stroked="f" strokecolor="gray">
                    <v:path o:connecttype="custom" o:connectlocs="267,141;268,163;266,180;263,190;255,195;401,195;401,161;362,161;346,158;327,154;305,150;278,144;267,141" o:connectangles="0,0,0,0,0,0,0,0,0,0,0,0,0"/>
                  </v:shape>
                  <v:shape id="Freeform 28" o:spid="_x0000_s1035" style="width:401;height:280;left:697;mso-wrap-style:none;position:absolute;top:23;visibility:visible;v-text-anchor:middle" coordsize="394,394" path="m231,322l207,322l215,341l213,350l211,355l251,355l241,333,231,322e" fillcolor="#3285ac" stroked="f" strokecolor="gray">
                    <v:path o:connecttype="custom" o:connectlocs="235,171;211,171;219,185;217,191;215,195;255,195;245,179;235,171" o:connectangles="0,0,0,0,0,0,0,0"/>
                  </v:shape>
                  <v:shape id="Freeform 29" o:spid="_x0000_s1036" style="width:401;height:280;left:697;mso-wrap-style:none;position:absolute;top:23;visibility:visible;v-text-anchor:middle" coordsize="394,394" path="m394,38l356,38l356,307l394,307l394,38e" fillcolor="#3285ac" stroked="f" strokecolor="gray">
                    <v:path o:connecttype="custom" o:connectlocs="401,-31;362,-31;362,161;401,161;401,-31" o:connectangles="0,0,0,0,0"/>
                  </v:shape>
                  <v:shape id="Freeform 30" o:spid="_x0000_s1037" style="width:401;height:280;left:697;mso-wrap-style:none;position:absolute;top:23;visibility:visible;v-text-anchor:middle" coordsize="394,394" path="m123,286l111,287l90,293l70,299l51,304l129,304l123,286e" fillcolor="#3285ac" stroked="f" strokecolor="gray">
                    <v:path o:connecttype="custom" o:connectlocs="125,146;113,146;92,151;71,155;52,158;131,158;125,146" o:connectangles="0,0,0,0,0,0,0"/>
                  </v:shape>
                  <v:shape id="Freeform 31" o:spid="_x0000_s1038" style="width:401;height:280;left:697;mso-wrap-style:none;position:absolute;top:23;visibility:visible;v-text-anchor:middle" coordsize="394,394" path="m280,147l268,151l279,151l280,147e" fillcolor="#3285ac" stroked="f" strokecolor="gray">
                    <v:path o:connecttype="custom" o:connectlocs="285,47;273,50;284,50;285,47" o:connectangles="0,0,0,0"/>
                  </v:shape>
                </v:group>
              </v:group>
            </w:pict>
          </mc:Fallback>
        </mc:AlternateContent>
      </w:r>
      <w:r w:rsidR="0018148D">
        <w:rPr>
          <w:rFonts w:ascii="Calibri" w:hAnsi="Calibri" w:cs="Calibri"/>
          <w:color w:val="4F81BD"/>
          <w:sz w:val="28"/>
          <w:szCs w:val="28"/>
        </w:rPr>
        <w:t xml:space="preserve">        </w:t>
      </w:r>
      <w:r w:rsidR="0018148D">
        <w:rPr>
          <w:rFonts w:ascii="Calibri" w:hAnsi="Calibri" w:cs="Calibri"/>
          <w:b/>
          <w:color w:val="4F81BD"/>
          <w:sz w:val="28"/>
          <w:szCs w:val="28"/>
        </w:rPr>
        <w:t>Summary</w:t>
      </w:r>
    </w:p>
    <w:p w:rsidR="00D13A04">
      <w:pPr>
        <w:numPr>
          <w:ilvl w:val="0"/>
          <w:numId w:val="5"/>
        </w:numPr>
        <w:spacing w:line="276" w:lineRule="auto"/>
        <w:jc w:val="both"/>
        <w:rPr>
          <w:rFonts w:ascii="Calibri" w:hAnsi="Calibri" w:cs="Calibri"/>
        </w:rPr>
      </w:pPr>
      <w:r>
        <w:rPr>
          <w:sz w:val="22"/>
          <w:szCs w:val="22"/>
        </w:rPr>
        <w:t>6</w:t>
      </w:r>
      <w:r w:rsidR="00654939">
        <w:rPr>
          <w:sz w:val="22"/>
          <w:szCs w:val="22"/>
        </w:rPr>
        <w:t>.8</w:t>
      </w:r>
      <w:r w:rsidR="0018148D">
        <w:rPr>
          <w:sz w:val="22"/>
          <w:szCs w:val="22"/>
        </w:rPr>
        <w:t xml:space="preserve"> </w:t>
      </w:r>
      <w:r w:rsidR="0018148D">
        <w:rPr>
          <w:rFonts w:ascii="Calibri" w:hAnsi="Calibri" w:cs="Calibri"/>
        </w:rPr>
        <w:t xml:space="preserve">years of </w:t>
      </w:r>
      <w:r w:rsidR="00BF72B9">
        <w:rPr>
          <w:rFonts w:ascii="Calibri" w:hAnsi="Calibri" w:cs="Calibri"/>
        </w:rPr>
        <w:t>experience as</w:t>
      </w:r>
      <w:r w:rsidR="0018148D">
        <w:rPr>
          <w:rFonts w:ascii="Calibri" w:hAnsi="Calibri" w:cs="Calibri"/>
        </w:rPr>
        <w:t xml:space="preserve"> Developer</w:t>
      </w:r>
      <w:r w:rsidR="00AB4CFA">
        <w:rPr>
          <w:rFonts w:ascii="Calibri" w:hAnsi="Calibri" w:cs="Calibri"/>
        </w:rPr>
        <w:t xml:space="preserve"> </w:t>
      </w:r>
      <w:r w:rsidR="0046305A">
        <w:rPr>
          <w:rFonts w:ascii="Calibri" w:hAnsi="Calibri" w:cs="Calibri"/>
        </w:rPr>
        <w:t>in Web and Mobile Applications p</w:t>
      </w:r>
      <w:r w:rsidR="00AB4CFA">
        <w:rPr>
          <w:rFonts w:ascii="Calibri" w:hAnsi="Calibri" w:cs="Calibri"/>
        </w:rPr>
        <w:t xml:space="preserve">rimarily into Sitecore CMS </w:t>
      </w:r>
      <w:r w:rsidR="00BF72B9">
        <w:rPr>
          <w:rFonts w:ascii="Calibri" w:hAnsi="Calibri" w:cs="Calibri"/>
        </w:rPr>
        <w:t>solutions (</w:t>
      </w:r>
      <w:r w:rsidR="00AB4CFA">
        <w:rPr>
          <w:rFonts w:ascii="Calibri" w:hAnsi="Calibri" w:cs="Calibri"/>
        </w:rPr>
        <w:t>Certified</w:t>
      </w:r>
      <w:r w:rsidR="00CE2817">
        <w:rPr>
          <w:rFonts w:ascii="Calibri" w:hAnsi="Calibri" w:cs="Calibri"/>
        </w:rPr>
        <w:t xml:space="preserve"> Developer</w:t>
      </w:r>
      <w:r w:rsidR="00AB4CFA">
        <w:rPr>
          <w:rFonts w:ascii="Calibri" w:hAnsi="Calibri" w:cs="Calibri"/>
        </w:rPr>
        <w:t>)</w:t>
      </w:r>
    </w:p>
    <w:p w:rsidR="00D13A04" w:rsidP="0049605D">
      <w:pPr>
        <w:numPr>
          <w:ilvl w:val="0"/>
          <w:numId w:val="5"/>
        </w:numPr>
        <w:spacing w:line="276" w:lineRule="auto"/>
        <w:jc w:val="both"/>
        <w:rPr>
          <w:rFonts w:ascii="Calibri" w:hAnsi="Calibri" w:cs="Calibri"/>
        </w:rPr>
      </w:pPr>
      <w:r>
        <w:rPr>
          <w:rFonts w:ascii="Calibri" w:hAnsi="Calibri" w:cs="Calibri"/>
        </w:rPr>
        <w:t>Currently in a</w:t>
      </w:r>
      <w:r w:rsidR="0049605D">
        <w:rPr>
          <w:rFonts w:ascii="Calibri" w:hAnsi="Calibri" w:cs="Calibri"/>
        </w:rPr>
        <w:t xml:space="preserve"> d</w:t>
      </w:r>
      <w:r>
        <w:rPr>
          <w:rFonts w:ascii="Calibri" w:hAnsi="Calibri" w:cs="Calibri"/>
        </w:rPr>
        <w:t xml:space="preserve">eveloper Role for a leading </w:t>
      </w:r>
      <w:r w:rsidR="00900DDB">
        <w:rPr>
          <w:rFonts w:ascii="Calibri" w:hAnsi="Calibri" w:cs="Calibri"/>
        </w:rPr>
        <w:t>Pharmaceuticals C</w:t>
      </w:r>
      <w:r w:rsidRPr="0049605D" w:rsidR="0049605D">
        <w:rPr>
          <w:rFonts w:ascii="Calibri" w:hAnsi="Calibri" w:cs="Calibri"/>
        </w:rPr>
        <w:t>ompany</w:t>
      </w:r>
      <w:r w:rsidR="0049605D">
        <w:rPr>
          <w:rFonts w:ascii="Calibri" w:hAnsi="Calibri" w:cs="Calibri"/>
        </w:rPr>
        <w:t xml:space="preserve"> </w:t>
      </w:r>
      <w:r w:rsidR="00D4639D">
        <w:rPr>
          <w:rFonts w:ascii="Calibri" w:hAnsi="Calibri" w:cs="Calibri"/>
        </w:rPr>
        <w:t>in</w:t>
      </w:r>
      <w:r w:rsidR="0046305A">
        <w:rPr>
          <w:rFonts w:ascii="Calibri" w:hAnsi="Calibri" w:cs="Calibri"/>
        </w:rPr>
        <w:t xml:space="preserve"> US</w:t>
      </w:r>
      <w:r>
        <w:rPr>
          <w:rFonts w:ascii="Calibri" w:hAnsi="Calibri" w:cs="Calibri"/>
        </w:rPr>
        <w:t>.</w:t>
      </w:r>
    </w:p>
    <w:p w:rsidR="00D13A04">
      <w:pPr>
        <w:numPr>
          <w:ilvl w:val="0"/>
          <w:numId w:val="5"/>
        </w:numPr>
        <w:spacing w:line="276" w:lineRule="auto"/>
        <w:jc w:val="both"/>
        <w:rPr>
          <w:rFonts w:ascii="Calibri" w:hAnsi="Calibri" w:cs="Calibri"/>
        </w:rPr>
      </w:pPr>
      <w:r>
        <w:rPr>
          <w:rFonts w:ascii="Calibri" w:hAnsi="Calibri" w:cs="Calibri"/>
        </w:rPr>
        <w:t>Have worked on C#</w:t>
      </w:r>
      <w:r w:rsidR="0018148D">
        <w:rPr>
          <w:rFonts w:ascii="Calibri" w:hAnsi="Calibri" w:cs="Calibri"/>
        </w:rPr>
        <w:t>,</w:t>
      </w:r>
      <w:r>
        <w:rPr>
          <w:rFonts w:ascii="Calibri" w:hAnsi="Calibri" w:cs="Calibri"/>
        </w:rPr>
        <w:t xml:space="preserve"> Sitecore, Gl</w:t>
      </w:r>
      <w:bookmarkStart w:id="0" w:name="_GoBack"/>
      <w:bookmarkEnd w:id="0"/>
      <w:r>
        <w:rPr>
          <w:rFonts w:ascii="Calibri" w:hAnsi="Calibri" w:cs="Calibri"/>
        </w:rPr>
        <w:t xml:space="preserve">ass Mapper, TDS, </w:t>
      </w:r>
      <w:r>
        <w:rPr>
          <w:rFonts w:ascii="Calibri" w:hAnsi="Calibri" w:cs="Calibri"/>
        </w:rPr>
        <w:t>Solr</w:t>
      </w:r>
      <w:r>
        <w:rPr>
          <w:rFonts w:ascii="Calibri" w:hAnsi="Calibri" w:cs="Calibri"/>
        </w:rPr>
        <w:t>,</w:t>
      </w:r>
      <w:r w:rsidR="0018148D">
        <w:rPr>
          <w:rFonts w:ascii="Calibri" w:hAnsi="Calibri" w:cs="Calibri"/>
        </w:rPr>
        <w:t xml:space="preserve"> </w:t>
      </w:r>
      <w:r w:rsidR="0018148D">
        <w:rPr>
          <w:rFonts w:ascii="Calibri" w:hAnsi="Calibri" w:cs="Calibri"/>
        </w:rPr>
        <w:t>AngularJs</w:t>
      </w:r>
      <w:r w:rsidR="0018148D">
        <w:rPr>
          <w:rFonts w:ascii="Calibri" w:hAnsi="Calibri" w:cs="Calibri"/>
        </w:rPr>
        <w:t>, JavaScript, HTML5,</w:t>
      </w:r>
      <w:r w:rsidR="00BF72B9">
        <w:rPr>
          <w:rFonts w:ascii="Calibri" w:hAnsi="Calibri" w:cs="Calibri"/>
        </w:rPr>
        <w:t xml:space="preserve"> GSA,</w:t>
      </w:r>
      <w:r w:rsidR="0018148D">
        <w:rPr>
          <w:rFonts w:ascii="Calibri" w:hAnsi="Calibri" w:cs="Calibri"/>
        </w:rPr>
        <w:t xml:space="preserve"> </w:t>
      </w:r>
      <w:r w:rsidR="0018148D">
        <w:rPr>
          <w:rFonts w:ascii="Calibri" w:hAnsi="Calibri" w:cs="Calibri"/>
        </w:rPr>
        <w:t>PhoneGap</w:t>
      </w:r>
      <w:r w:rsidR="0018148D">
        <w:rPr>
          <w:rFonts w:ascii="Calibri" w:hAnsi="Calibri" w:cs="Calibri"/>
        </w:rPr>
        <w:t xml:space="preserve"> and </w:t>
      </w:r>
      <w:r>
        <w:rPr>
          <w:rFonts w:ascii="Calibri" w:hAnsi="Calibri" w:cs="Calibri"/>
        </w:rPr>
        <w:t>Java</w:t>
      </w:r>
      <w:r w:rsidR="0018148D">
        <w:rPr>
          <w:rFonts w:ascii="Calibri" w:hAnsi="Calibri" w:cs="Calibri"/>
        </w:rPr>
        <w:t>.</w:t>
      </w:r>
    </w:p>
    <w:p w:rsidR="0049605D">
      <w:pPr>
        <w:numPr>
          <w:ilvl w:val="0"/>
          <w:numId w:val="5"/>
        </w:numPr>
        <w:spacing w:line="276" w:lineRule="auto"/>
        <w:jc w:val="both"/>
        <w:rPr>
          <w:rFonts w:ascii="Calibri" w:hAnsi="Calibri" w:cs="Calibri"/>
        </w:rPr>
      </w:pPr>
      <w:r>
        <w:rPr>
          <w:rFonts w:ascii="Calibri" w:hAnsi="Calibri" w:cs="Calibri"/>
        </w:rPr>
        <w:t>Worked on Migration from typo3 to Sitecore Platform.</w:t>
      </w:r>
    </w:p>
    <w:p w:rsidR="0049605D">
      <w:pPr>
        <w:numPr>
          <w:ilvl w:val="0"/>
          <w:numId w:val="5"/>
        </w:numPr>
        <w:spacing w:line="276" w:lineRule="auto"/>
        <w:jc w:val="both"/>
        <w:rPr>
          <w:rFonts w:ascii="Calibri" w:hAnsi="Calibri" w:cs="Calibri"/>
        </w:rPr>
      </w:pPr>
      <w:r>
        <w:rPr>
          <w:rFonts w:ascii="Calibri" w:hAnsi="Calibri" w:cs="Calibri"/>
        </w:rPr>
        <w:t xml:space="preserve"> Automated the manual process of data scrapping in transformation project. </w:t>
      </w:r>
    </w:p>
    <w:p w:rsidR="00AB4CFA">
      <w:pPr>
        <w:numPr>
          <w:ilvl w:val="0"/>
          <w:numId w:val="5"/>
        </w:numPr>
        <w:spacing w:line="276" w:lineRule="auto"/>
        <w:jc w:val="both"/>
        <w:rPr>
          <w:rFonts w:ascii="Calibri" w:hAnsi="Calibri" w:cs="Calibri"/>
        </w:rPr>
      </w:pPr>
      <w:r>
        <w:rPr>
          <w:rFonts w:ascii="Calibri" w:hAnsi="Calibri" w:cs="Calibri"/>
        </w:rPr>
        <w:t xml:space="preserve">Well versed with Third </w:t>
      </w:r>
      <w:r w:rsidR="008532F3">
        <w:rPr>
          <w:rFonts w:ascii="Calibri" w:hAnsi="Calibri" w:cs="Calibri"/>
        </w:rPr>
        <w:t>Party</w:t>
      </w:r>
      <w:r>
        <w:rPr>
          <w:rFonts w:ascii="Calibri" w:hAnsi="Calibri" w:cs="Calibri"/>
        </w:rPr>
        <w:t xml:space="preserve"> Integration</w:t>
      </w:r>
      <w:r w:rsidR="008532F3">
        <w:rPr>
          <w:rFonts w:ascii="Calibri" w:hAnsi="Calibri" w:cs="Calibri"/>
        </w:rPr>
        <w:t>s</w:t>
      </w:r>
      <w:r>
        <w:rPr>
          <w:rFonts w:ascii="Calibri" w:hAnsi="Calibri" w:cs="Calibri"/>
        </w:rPr>
        <w:t>.</w:t>
      </w:r>
    </w:p>
    <w:p w:rsidR="00D13A04">
      <w:pPr>
        <w:numPr>
          <w:ilvl w:val="0"/>
          <w:numId w:val="5"/>
        </w:numPr>
        <w:spacing w:line="276" w:lineRule="auto"/>
        <w:jc w:val="both"/>
        <w:rPr>
          <w:rFonts w:ascii="Calibri" w:hAnsi="Calibri" w:cs="Calibri"/>
        </w:rPr>
      </w:pPr>
      <w:r>
        <w:rPr>
          <w:rFonts w:ascii="Calibri" w:hAnsi="Calibri" w:cs="Calibri"/>
        </w:rPr>
        <w:t>Result-oriented approach with good analytical, problem solving and inter-personal skills.</w:t>
      </w:r>
    </w:p>
    <w:p w:rsidR="00D13A04">
      <w:pPr>
        <w:numPr>
          <w:ilvl w:val="0"/>
          <w:numId w:val="5"/>
        </w:numPr>
        <w:spacing w:line="276" w:lineRule="auto"/>
        <w:jc w:val="both"/>
      </w:pPr>
      <w:r>
        <w:rPr>
          <w:rFonts w:ascii="Calibri" w:hAnsi="Calibri" w:cs="Calibri"/>
        </w:rPr>
        <w:t>Hands on experience on Web and Hybrid Applications</w:t>
      </w:r>
      <w:r>
        <w:rPr>
          <w:sz w:val="22"/>
          <w:szCs w:val="22"/>
        </w:rPr>
        <w:t>.</w:t>
      </w:r>
    </w:p>
    <w:p w:rsidR="00D13A04">
      <w:pPr>
        <w:spacing w:line="276" w:lineRule="auto"/>
        <w:ind w:left="360"/>
        <w:jc w:val="both"/>
        <w:rPr>
          <w:rFonts w:ascii="Calibri" w:hAnsi="Calibri" w:cs="Calibri"/>
        </w:rPr>
      </w:pPr>
      <w:r>
        <w:rPr>
          <w:noProof/>
          <w:lang w:eastAsia="en-US"/>
        </w:rPr>
        <mc:AlternateContent>
          <mc:Choice Requires="wpg">
            <w:drawing>
              <wp:anchor distT="0" distB="0" distL="0" distR="0" simplePos="0" relativeHeight="251658240" behindDoc="0" locked="0" layoutInCell="1" allowOverlap="1">
                <wp:simplePos x="0" y="0"/>
                <wp:positionH relativeFrom="page">
                  <wp:posOffset>385445</wp:posOffset>
                </wp:positionH>
                <wp:positionV relativeFrom="paragraph">
                  <wp:posOffset>111760</wp:posOffset>
                </wp:positionV>
                <wp:extent cx="312420" cy="307340"/>
                <wp:effectExtent l="4445" t="6985" r="6985" b="0"/>
                <wp:wrapNone/>
                <wp:docPr id="22"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312420" cy="307340"/>
                          <a:chOff x="607" y="176"/>
                          <a:chExt cx="493" cy="484"/>
                        </a:xfrm>
                      </wpg:grpSpPr>
                      <wpg:grpSp>
                        <wpg:cNvPr id="23" name="Group 3"/>
                        <wpg:cNvGrpSpPr/>
                        <wpg:grpSpPr>
                          <a:xfrm>
                            <a:off x="966" y="197"/>
                            <a:ext cx="88" cy="87"/>
                            <a:chOff x="966" y="197"/>
                            <a:chExt cx="88" cy="87"/>
                          </a:xfrm>
                        </wpg:grpSpPr>
                        <wps:wsp xmlns:wps="http://schemas.microsoft.com/office/word/2010/wordprocessingShape">
                          <wps:cNvPr id="24" name="Freeform 4"/>
                          <wps:cNvSpPr>
                            <a:spLocks noChangeArrowheads="1"/>
                          </wps:cNvSpPr>
                          <wps:spPr bwMode="auto">
                            <a:xfrm>
                              <a:off x="966" y="197"/>
                              <a:ext cx="87" cy="86"/>
                            </a:xfrm>
                            <a:custGeom>
                              <a:avLst/>
                              <a:gdLst>
                                <a:gd name="T0" fmla="+- 0 1577 1527"/>
                                <a:gd name="T1" fmla="*/ T0 w 97"/>
                                <a:gd name="T2" fmla="+- 0 -37 -37"/>
                                <a:gd name="T3" fmla="*/ -37 h 101"/>
                                <a:gd name="T4" fmla="+- 0 1555 1527"/>
                                <a:gd name="T5" fmla="*/ T4 w 97"/>
                                <a:gd name="T6" fmla="+- 0 -32 -37"/>
                                <a:gd name="T7" fmla="*/ -32 h 101"/>
                                <a:gd name="T8" fmla="+- 0 1537 1527"/>
                                <a:gd name="T9" fmla="*/ T8 w 97"/>
                                <a:gd name="T10" fmla="+- 0 -20 -37"/>
                                <a:gd name="T11" fmla="*/ -20 h 101"/>
                                <a:gd name="T12" fmla="+- 0 1527 1527"/>
                                <a:gd name="T13" fmla="*/ T12 w 97"/>
                                <a:gd name="T14" fmla="+- 0 -1 -37"/>
                                <a:gd name="T15" fmla="*/ -1 h 101"/>
                                <a:gd name="T16" fmla="+- 0 1529 1527"/>
                                <a:gd name="T17" fmla="*/ T16 w 97"/>
                                <a:gd name="T18" fmla="+- 0 26 -37"/>
                                <a:gd name="T19" fmla="*/ 26 h 101"/>
                                <a:gd name="T20" fmla="+- 0 1538 1527"/>
                                <a:gd name="T21" fmla="*/ T20 w 97"/>
                                <a:gd name="T22" fmla="+- 0 46 -37"/>
                                <a:gd name="T23" fmla="*/ 46 h 101"/>
                                <a:gd name="T24" fmla="+- 0 1553 1527"/>
                                <a:gd name="T25" fmla="*/ T24 w 97"/>
                                <a:gd name="T26" fmla="+- 0 59 -37"/>
                                <a:gd name="T27" fmla="*/ 59 h 101"/>
                                <a:gd name="T28" fmla="+- 0 1571 1527"/>
                                <a:gd name="T29" fmla="*/ T28 w 97"/>
                                <a:gd name="T30" fmla="+- 0 64 -37"/>
                                <a:gd name="T31" fmla="*/ 64 h 101"/>
                                <a:gd name="T32" fmla="+- 0 1575 1527"/>
                                <a:gd name="T33" fmla="*/ T32 w 97"/>
                                <a:gd name="T34" fmla="+- 0 64 -37"/>
                                <a:gd name="T35" fmla="*/ 64 h 101"/>
                                <a:gd name="T36" fmla="+- 0 1597 1527"/>
                                <a:gd name="T37" fmla="*/ T36 w 97"/>
                                <a:gd name="T38" fmla="+- 0 59 -37"/>
                                <a:gd name="T39" fmla="*/ 59 h 101"/>
                                <a:gd name="T40" fmla="+- 0 1614 1527"/>
                                <a:gd name="T41" fmla="*/ T40 w 97"/>
                                <a:gd name="T42" fmla="+- 0 46 -37"/>
                                <a:gd name="T43" fmla="*/ 46 h 101"/>
                                <a:gd name="T44" fmla="+- 0 1624 1527"/>
                                <a:gd name="T45" fmla="*/ T44 w 97"/>
                                <a:gd name="T46" fmla="+- 0 26 -37"/>
                                <a:gd name="T47" fmla="*/ 26 h 101"/>
                                <a:gd name="T48" fmla="+- 0 1621 1527"/>
                                <a:gd name="T49" fmla="*/ T48 w 97"/>
                                <a:gd name="T50" fmla="+- 0 0 -37"/>
                                <a:gd name="T51" fmla="*/ 0 h 101"/>
                                <a:gd name="T52" fmla="+- 0 1611 1527"/>
                                <a:gd name="T53" fmla="*/ T52 w 97"/>
                                <a:gd name="T54" fmla="+- 0 -20 -37"/>
                                <a:gd name="T55" fmla="*/ -20 h 101"/>
                                <a:gd name="T56" fmla="+- 0 1596 1527"/>
                                <a:gd name="T57" fmla="*/ T56 w 97"/>
                                <a:gd name="T58" fmla="+- 0 -32 -37"/>
                                <a:gd name="T59" fmla="*/ -32 h 101"/>
                                <a:gd name="T60" fmla="+- 0 1577 1527"/>
                                <a:gd name="T61" fmla="*/ T60 w 97"/>
                                <a:gd name="T62" fmla="+- 0 -37 -37"/>
                                <a:gd name="T63" fmla="*/ -37 h 101"/>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fill="norm" h="101" w="97" stroke="1">
                                  <a:moveTo>
                                    <a:pt x="50" y="0"/>
                                  </a:moveTo>
                                  <a:lnTo>
                                    <a:pt x="28" y="5"/>
                                  </a:lnTo>
                                  <a:lnTo>
                                    <a:pt x="10" y="17"/>
                                  </a:lnTo>
                                  <a:lnTo>
                                    <a:pt x="0" y="36"/>
                                  </a:lnTo>
                                  <a:lnTo>
                                    <a:pt x="2" y="63"/>
                                  </a:lnTo>
                                  <a:lnTo>
                                    <a:pt x="11" y="83"/>
                                  </a:lnTo>
                                  <a:lnTo>
                                    <a:pt x="26" y="96"/>
                                  </a:lnTo>
                                  <a:lnTo>
                                    <a:pt x="44" y="101"/>
                                  </a:lnTo>
                                  <a:lnTo>
                                    <a:pt x="48" y="101"/>
                                  </a:lnTo>
                                  <a:lnTo>
                                    <a:pt x="70" y="96"/>
                                  </a:lnTo>
                                  <a:lnTo>
                                    <a:pt x="87" y="83"/>
                                  </a:lnTo>
                                  <a:lnTo>
                                    <a:pt x="97" y="63"/>
                                  </a:lnTo>
                                  <a:lnTo>
                                    <a:pt x="94" y="37"/>
                                  </a:lnTo>
                                  <a:lnTo>
                                    <a:pt x="84" y="17"/>
                                  </a:lnTo>
                                  <a:lnTo>
                                    <a:pt x="69" y="5"/>
                                  </a:lnTo>
                                  <a:lnTo>
                                    <a:pt x="50" y="0"/>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g:grpSp>
                      <wpg:grpSp>
                        <wpg:cNvPr id="25" name="Group 5"/>
                        <wpg:cNvGrpSpPr/>
                        <wpg:grpSpPr>
                          <a:xfrm>
                            <a:off x="956" y="295"/>
                            <a:ext cx="143" cy="299"/>
                            <a:chOff x="956" y="295"/>
                            <a:chExt cx="143" cy="299"/>
                          </a:xfrm>
                        </wpg:grpSpPr>
                        <wps:wsp xmlns:wps="http://schemas.microsoft.com/office/word/2010/wordprocessingShape">
                          <wps:cNvPr id="26" name="Freeform 6"/>
                          <wps:cNvSpPr>
                            <a:spLocks noChangeArrowheads="1"/>
                          </wps:cNvSpPr>
                          <wps:spPr bwMode="auto">
                            <a:xfrm>
                              <a:off x="956" y="295"/>
                              <a:ext cx="142" cy="298"/>
                            </a:xfrm>
                            <a:custGeom>
                              <a:avLst/>
                              <a:gdLst>
                                <a:gd name="T0" fmla="+- 0 1660 1516"/>
                                <a:gd name="T1" fmla="*/ T0 w 157"/>
                                <a:gd name="T2" fmla="+- 0 74 74"/>
                                <a:gd name="T3" fmla="*/ 74 h 343"/>
                                <a:gd name="T4" fmla="+- 0 1546 1516"/>
                                <a:gd name="T5" fmla="*/ T4 w 157"/>
                                <a:gd name="T6" fmla="+- 0 74 74"/>
                                <a:gd name="T7" fmla="*/ 74 h 343"/>
                                <a:gd name="T8" fmla="+- 0 1552 1516"/>
                                <a:gd name="T9" fmla="*/ T8 w 157"/>
                                <a:gd name="T10" fmla="+- 0 84 74"/>
                                <a:gd name="T11" fmla="*/ 84 h 343"/>
                                <a:gd name="T12" fmla="+- 0 1555 1516"/>
                                <a:gd name="T13" fmla="*/ T12 w 157"/>
                                <a:gd name="T14" fmla="+- 0 95 74"/>
                                <a:gd name="T15" fmla="*/ 95 h 343"/>
                                <a:gd name="T16" fmla="+- 0 1555 1516"/>
                                <a:gd name="T17" fmla="*/ T16 w 157"/>
                                <a:gd name="T18" fmla="+- 0 244 74"/>
                                <a:gd name="T19" fmla="*/ 244 h 343"/>
                                <a:gd name="T20" fmla="+- 0 1552 1516"/>
                                <a:gd name="T21" fmla="*/ T20 w 157"/>
                                <a:gd name="T22" fmla="+- 0 265 74"/>
                                <a:gd name="T23" fmla="*/ 265 h 343"/>
                                <a:gd name="T24" fmla="+- 0 1542 1516"/>
                                <a:gd name="T25" fmla="*/ T24 w 157"/>
                                <a:gd name="T26" fmla="+- 0 284 74"/>
                                <a:gd name="T27" fmla="*/ 284 h 343"/>
                                <a:gd name="T28" fmla="+- 0 1527 1516"/>
                                <a:gd name="T29" fmla="*/ T28 w 157"/>
                                <a:gd name="T30" fmla="+- 0 299 74"/>
                                <a:gd name="T31" fmla="*/ 299 h 343"/>
                                <a:gd name="T32" fmla="+- 0 1516 1516"/>
                                <a:gd name="T33" fmla="*/ T32 w 157"/>
                                <a:gd name="T34" fmla="+- 0 389 74"/>
                                <a:gd name="T35" fmla="*/ 389 h 343"/>
                                <a:gd name="T36" fmla="+- 0 1516 1516"/>
                                <a:gd name="T37" fmla="*/ T36 w 157"/>
                                <a:gd name="T38" fmla="+- 0 404 74"/>
                                <a:gd name="T39" fmla="*/ 404 h 343"/>
                                <a:gd name="T40" fmla="+- 0 1528 1516"/>
                                <a:gd name="T41" fmla="*/ T40 w 157"/>
                                <a:gd name="T42" fmla="+- 0 417 74"/>
                                <a:gd name="T43" fmla="*/ 417 h 343"/>
                                <a:gd name="T44" fmla="+- 0 1561 1516"/>
                                <a:gd name="T45" fmla="*/ T44 w 157"/>
                                <a:gd name="T46" fmla="+- 0 417 74"/>
                                <a:gd name="T47" fmla="*/ 417 h 343"/>
                                <a:gd name="T48" fmla="+- 0 1571 1516"/>
                                <a:gd name="T49" fmla="*/ T48 w 157"/>
                                <a:gd name="T50" fmla="+- 0 410 74"/>
                                <a:gd name="T51" fmla="*/ 410 h 343"/>
                                <a:gd name="T52" fmla="+- 0 1575 1516"/>
                                <a:gd name="T53" fmla="*/ T52 w 157"/>
                                <a:gd name="T54" fmla="+- 0 401 74"/>
                                <a:gd name="T55" fmla="*/ 401 h 343"/>
                                <a:gd name="T56" fmla="+- 0 1634 1516"/>
                                <a:gd name="T57" fmla="*/ T56 w 157"/>
                                <a:gd name="T58" fmla="+- 0 401 74"/>
                                <a:gd name="T59" fmla="*/ 401 h 343"/>
                                <a:gd name="T60" fmla="+- 0 1634 1516"/>
                                <a:gd name="T61" fmla="*/ T60 w 157"/>
                                <a:gd name="T62" fmla="+- 0 254 74"/>
                                <a:gd name="T63" fmla="*/ 254 h 343"/>
                                <a:gd name="T64" fmla="+- 0 1660 1516"/>
                                <a:gd name="T65" fmla="*/ T64 w 157"/>
                                <a:gd name="T66" fmla="+- 0 254 74"/>
                                <a:gd name="T67" fmla="*/ 254 h 343"/>
                                <a:gd name="T68" fmla="+- 0 1672 1516"/>
                                <a:gd name="T69" fmla="*/ T68 w 157"/>
                                <a:gd name="T70" fmla="+- 0 241 74"/>
                                <a:gd name="T71" fmla="*/ 241 h 343"/>
                                <a:gd name="T72" fmla="+- 0 1672 1516"/>
                                <a:gd name="T73" fmla="*/ T72 w 157"/>
                                <a:gd name="T74" fmla="+- 0 86 74"/>
                                <a:gd name="T75" fmla="*/ 86 h 343"/>
                                <a:gd name="T76" fmla="+- 0 1660 1516"/>
                                <a:gd name="T77" fmla="*/ T76 w 157"/>
                                <a:gd name="T78" fmla="+- 0 74 74"/>
                                <a:gd name="T79" fmla="*/ 74 h 34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fill="norm" h="343" w="157" stroke="1">
                                  <a:moveTo>
                                    <a:pt x="144" y="0"/>
                                  </a:moveTo>
                                  <a:lnTo>
                                    <a:pt x="30" y="0"/>
                                  </a:lnTo>
                                  <a:lnTo>
                                    <a:pt x="36" y="10"/>
                                  </a:lnTo>
                                  <a:lnTo>
                                    <a:pt x="39" y="21"/>
                                  </a:lnTo>
                                  <a:lnTo>
                                    <a:pt x="39" y="170"/>
                                  </a:lnTo>
                                  <a:lnTo>
                                    <a:pt x="36" y="191"/>
                                  </a:lnTo>
                                  <a:lnTo>
                                    <a:pt x="26" y="210"/>
                                  </a:lnTo>
                                  <a:lnTo>
                                    <a:pt x="11" y="225"/>
                                  </a:lnTo>
                                  <a:lnTo>
                                    <a:pt x="0" y="315"/>
                                  </a:lnTo>
                                  <a:lnTo>
                                    <a:pt x="0" y="330"/>
                                  </a:lnTo>
                                  <a:lnTo>
                                    <a:pt x="12" y="343"/>
                                  </a:lnTo>
                                  <a:lnTo>
                                    <a:pt x="45" y="343"/>
                                  </a:lnTo>
                                  <a:lnTo>
                                    <a:pt x="55" y="336"/>
                                  </a:lnTo>
                                  <a:lnTo>
                                    <a:pt x="59" y="327"/>
                                  </a:lnTo>
                                  <a:lnTo>
                                    <a:pt x="118" y="327"/>
                                  </a:lnTo>
                                  <a:lnTo>
                                    <a:pt x="118" y="180"/>
                                  </a:lnTo>
                                  <a:lnTo>
                                    <a:pt x="144" y="180"/>
                                  </a:lnTo>
                                  <a:lnTo>
                                    <a:pt x="156" y="167"/>
                                  </a:lnTo>
                                  <a:lnTo>
                                    <a:pt x="156" y="12"/>
                                  </a:lnTo>
                                  <a:lnTo>
                                    <a:pt x="144" y="0"/>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27" name="Freeform 7"/>
                          <wps:cNvSpPr>
                            <a:spLocks noChangeArrowheads="1"/>
                          </wps:cNvSpPr>
                          <wps:spPr bwMode="auto">
                            <a:xfrm>
                              <a:off x="956" y="295"/>
                              <a:ext cx="142" cy="298"/>
                            </a:xfrm>
                            <a:custGeom>
                              <a:avLst/>
                              <a:gdLst>
                                <a:gd name="T0" fmla="+- 0 1634 1516"/>
                                <a:gd name="T1" fmla="*/ T0 w 157"/>
                                <a:gd name="T2" fmla="+- 0 401 74"/>
                                <a:gd name="T3" fmla="*/ 401 h 343"/>
                                <a:gd name="T4" fmla="+- 0 1575 1516"/>
                                <a:gd name="T5" fmla="*/ T4 w 157"/>
                                <a:gd name="T6" fmla="+- 0 401 74"/>
                                <a:gd name="T7" fmla="*/ 401 h 343"/>
                                <a:gd name="T8" fmla="+- 0 1579 1516"/>
                                <a:gd name="T9" fmla="*/ T8 w 157"/>
                                <a:gd name="T10" fmla="+- 0 410 74"/>
                                <a:gd name="T11" fmla="*/ 410 h 343"/>
                                <a:gd name="T12" fmla="+- 0 1589 1516"/>
                                <a:gd name="T13" fmla="*/ T12 w 157"/>
                                <a:gd name="T14" fmla="+- 0 417 74"/>
                                <a:gd name="T15" fmla="*/ 417 h 343"/>
                                <a:gd name="T16" fmla="+- 0 1622 1516"/>
                                <a:gd name="T17" fmla="*/ T16 w 157"/>
                                <a:gd name="T18" fmla="+- 0 417 74"/>
                                <a:gd name="T19" fmla="*/ 417 h 343"/>
                                <a:gd name="T20" fmla="+- 0 1634 1516"/>
                                <a:gd name="T21" fmla="*/ T20 w 157"/>
                                <a:gd name="T22" fmla="+- 0 404 74"/>
                                <a:gd name="T23" fmla="*/ 404 h 343"/>
                                <a:gd name="T24" fmla="+- 0 1634 1516"/>
                                <a:gd name="T25" fmla="*/ T24 w 157"/>
                                <a:gd name="T26" fmla="+- 0 401 74"/>
                                <a:gd name="T27" fmla="*/ 401 h 343"/>
                              </a:gdLst>
                              <a:cxnLst>
                                <a:cxn ang="0">
                                  <a:pos x="T1" y="T3"/>
                                </a:cxn>
                                <a:cxn ang="0">
                                  <a:pos x="T5" y="T7"/>
                                </a:cxn>
                                <a:cxn ang="0">
                                  <a:pos x="T9" y="T11"/>
                                </a:cxn>
                                <a:cxn ang="0">
                                  <a:pos x="T13" y="T15"/>
                                </a:cxn>
                                <a:cxn ang="0">
                                  <a:pos x="T17" y="T19"/>
                                </a:cxn>
                                <a:cxn ang="0">
                                  <a:pos x="T21" y="T23"/>
                                </a:cxn>
                                <a:cxn ang="0">
                                  <a:pos x="T25" y="T27"/>
                                </a:cxn>
                              </a:cxnLst>
                              <a:rect l="0" t="0" r="r" b="b"/>
                              <a:pathLst>
                                <a:path fill="norm" h="343" w="157" stroke="1">
                                  <a:moveTo>
                                    <a:pt x="118" y="327"/>
                                  </a:moveTo>
                                  <a:lnTo>
                                    <a:pt x="59" y="327"/>
                                  </a:lnTo>
                                  <a:lnTo>
                                    <a:pt x="63" y="336"/>
                                  </a:lnTo>
                                  <a:lnTo>
                                    <a:pt x="73" y="343"/>
                                  </a:lnTo>
                                  <a:lnTo>
                                    <a:pt x="106" y="343"/>
                                  </a:lnTo>
                                  <a:lnTo>
                                    <a:pt x="118" y="330"/>
                                  </a:lnTo>
                                  <a:lnTo>
                                    <a:pt x="118" y="327"/>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g:grpSp>
                      <wpg:grpSp>
                        <wpg:cNvPr id="28" name="Group 8"/>
                        <wpg:cNvGrpSpPr/>
                        <wpg:grpSpPr>
                          <a:xfrm>
                            <a:off x="652" y="197"/>
                            <a:ext cx="88" cy="87"/>
                            <a:chOff x="652" y="197"/>
                            <a:chExt cx="88" cy="87"/>
                          </a:xfrm>
                        </wpg:grpSpPr>
                        <wps:wsp xmlns:wps="http://schemas.microsoft.com/office/word/2010/wordprocessingShape">
                          <wps:cNvPr id="29" name="Freeform 9"/>
                          <wps:cNvSpPr>
                            <a:spLocks noChangeArrowheads="1"/>
                          </wps:cNvSpPr>
                          <wps:spPr bwMode="auto">
                            <a:xfrm>
                              <a:off x="652" y="197"/>
                              <a:ext cx="87" cy="86"/>
                            </a:xfrm>
                            <a:custGeom>
                              <a:avLst/>
                              <a:gdLst>
                                <a:gd name="T0" fmla="+- 0 1237 1186"/>
                                <a:gd name="T1" fmla="*/ T0 w 97"/>
                                <a:gd name="T2" fmla="+- 0 -37 -37"/>
                                <a:gd name="T3" fmla="*/ -37 h 101"/>
                                <a:gd name="T4" fmla="+- 0 1214 1186"/>
                                <a:gd name="T5" fmla="*/ T4 w 97"/>
                                <a:gd name="T6" fmla="+- 0 -32 -37"/>
                                <a:gd name="T7" fmla="*/ -32 h 101"/>
                                <a:gd name="T8" fmla="+- 0 1196 1186"/>
                                <a:gd name="T9" fmla="*/ T8 w 97"/>
                                <a:gd name="T10" fmla="+- 0 -20 -37"/>
                                <a:gd name="T11" fmla="*/ -20 h 101"/>
                                <a:gd name="T12" fmla="+- 0 1186 1186"/>
                                <a:gd name="T13" fmla="*/ T12 w 97"/>
                                <a:gd name="T14" fmla="+- 0 -1 -37"/>
                                <a:gd name="T15" fmla="*/ -1 h 101"/>
                                <a:gd name="T16" fmla="+- 0 1188 1186"/>
                                <a:gd name="T17" fmla="*/ T16 w 97"/>
                                <a:gd name="T18" fmla="+- 0 26 -37"/>
                                <a:gd name="T19" fmla="*/ 26 h 101"/>
                                <a:gd name="T20" fmla="+- 0 1198 1186"/>
                                <a:gd name="T21" fmla="*/ T20 w 97"/>
                                <a:gd name="T22" fmla="+- 0 46 -37"/>
                                <a:gd name="T23" fmla="*/ 46 h 101"/>
                                <a:gd name="T24" fmla="+- 0 1212 1186"/>
                                <a:gd name="T25" fmla="*/ T24 w 97"/>
                                <a:gd name="T26" fmla="+- 0 59 -37"/>
                                <a:gd name="T27" fmla="*/ 59 h 101"/>
                                <a:gd name="T28" fmla="+- 0 1231 1186"/>
                                <a:gd name="T29" fmla="*/ T28 w 97"/>
                                <a:gd name="T30" fmla="+- 0 64 -37"/>
                                <a:gd name="T31" fmla="*/ 64 h 101"/>
                                <a:gd name="T32" fmla="+- 0 1234 1186"/>
                                <a:gd name="T33" fmla="*/ T32 w 97"/>
                                <a:gd name="T34" fmla="+- 0 64 -37"/>
                                <a:gd name="T35" fmla="*/ 64 h 101"/>
                                <a:gd name="T36" fmla="+- 0 1256 1186"/>
                                <a:gd name="T37" fmla="*/ T36 w 97"/>
                                <a:gd name="T38" fmla="+- 0 59 -37"/>
                                <a:gd name="T39" fmla="*/ 59 h 101"/>
                                <a:gd name="T40" fmla="+- 0 1273 1186"/>
                                <a:gd name="T41" fmla="*/ T40 w 97"/>
                                <a:gd name="T42" fmla="+- 0 46 -37"/>
                                <a:gd name="T43" fmla="*/ 46 h 101"/>
                                <a:gd name="T44" fmla="+- 0 1283 1186"/>
                                <a:gd name="T45" fmla="*/ T44 w 97"/>
                                <a:gd name="T46" fmla="+- 0 26 -37"/>
                                <a:gd name="T47" fmla="*/ 26 h 101"/>
                                <a:gd name="T48" fmla="+- 0 1280 1186"/>
                                <a:gd name="T49" fmla="*/ T48 w 97"/>
                                <a:gd name="T50" fmla="+- 0 0 -37"/>
                                <a:gd name="T51" fmla="*/ 0 h 101"/>
                                <a:gd name="T52" fmla="+- 0 1271 1186"/>
                                <a:gd name="T53" fmla="*/ T52 w 97"/>
                                <a:gd name="T54" fmla="+- 0 -20 -37"/>
                                <a:gd name="T55" fmla="*/ -20 h 101"/>
                                <a:gd name="T56" fmla="+- 0 1256 1186"/>
                                <a:gd name="T57" fmla="*/ T56 w 97"/>
                                <a:gd name="T58" fmla="+- 0 -32 -37"/>
                                <a:gd name="T59" fmla="*/ -32 h 101"/>
                                <a:gd name="T60" fmla="+- 0 1237 1186"/>
                                <a:gd name="T61" fmla="*/ T60 w 97"/>
                                <a:gd name="T62" fmla="+- 0 -37 -37"/>
                                <a:gd name="T63" fmla="*/ -37 h 101"/>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fill="norm" h="101" w="97" stroke="1">
                                  <a:moveTo>
                                    <a:pt x="51" y="0"/>
                                  </a:moveTo>
                                  <a:lnTo>
                                    <a:pt x="28" y="5"/>
                                  </a:lnTo>
                                  <a:lnTo>
                                    <a:pt x="10" y="17"/>
                                  </a:lnTo>
                                  <a:lnTo>
                                    <a:pt x="0" y="36"/>
                                  </a:lnTo>
                                  <a:lnTo>
                                    <a:pt x="2" y="63"/>
                                  </a:lnTo>
                                  <a:lnTo>
                                    <a:pt x="12" y="83"/>
                                  </a:lnTo>
                                  <a:lnTo>
                                    <a:pt x="26" y="96"/>
                                  </a:lnTo>
                                  <a:lnTo>
                                    <a:pt x="45" y="101"/>
                                  </a:lnTo>
                                  <a:lnTo>
                                    <a:pt x="48" y="101"/>
                                  </a:lnTo>
                                  <a:lnTo>
                                    <a:pt x="70" y="96"/>
                                  </a:lnTo>
                                  <a:lnTo>
                                    <a:pt x="87" y="83"/>
                                  </a:lnTo>
                                  <a:lnTo>
                                    <a:pt x="97" y="63"/>
                                  </a:lnTo>
                                  <a:lnTo>
                                    <a:pt x="94" y="37"/>
                                  </a:lnTo>
                                  <a:lnTo>
                                    <a:pt x="85" y="17"/>
                                  </a:lnTo>
                                  <a:lnTo>
                                    <a:pt x="70" y="5"/>
                                  </a:lnTo>
                                  <a:lnTo>
                                    <a:pt x="51" y="0"/>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g:grpSp>
                      <wpg:grpSp>
                        <wpg:cNvPr id="30" name="Group 10"/>
                        <wpg:cNvGrpSpPr/>
                        <wpg:grpSpPr>
                          <a:xfrm>
                            <a:off x="607" y="295"/>
                            <a:ext cx="143" cy="299"/>
                            <a:chOff x="607" y="295"/>
                            <a:chExt cx="143" cy="299"/>
                          </a:xfrm>
                        </wpg:grpSpPr>
                        <wps:wsp xmlns:wps="http://schemas.microsoft.com/office/word/2010/wordprocessingShape">
                          <wps:cNvPr id="31" name="Freeform 11"/>
                          <wps:cNvSpPr>
                            <a:spLocks noChangeArrowheads="1"/>
                          </wps:cNvSpPr>
                          <wps:spPr bwMode="auto">
                            <a:xfrm>
                              <a:off x="607" y="295"/>
                              <a:ext cx="142" cy="298"/>
                            </a:xfrm>
                            <a:custGeom>
                              <a:avLst/>
                              <a:gdLst>
                                <a:gd name="T0" fmla="+- 0 1258 1137"/>
                                <a:gd name="T1" fmla="*/ T0 w 157"/>
                                <a:gd name="T2" fmla="+- 0 74 74"/>
                                <a:gd name="T3" fmla="*/ 74 h 343"/>
                                <a:gd name="T4" fmla="+- 0 1149 1137"/>
                                <a:gd name="T5" fmla="*/ T4 w 157"/>
                                <a:gd name="T6" fmla="+- 0 74 74"/>
                                <a:gd name="T7" fmla="*/ 74 h 343"/>
                                <a:gd name="T8" fmla="+- 0 1137 1137"/>
                                <a:gd name="T9" fmla="*/ T8 w 157"/>
                                <a:gd name="T10" fmla="+- 0 86 74"/>
                                <a:gd name="T11" fmla="*/ 86 h 343"/>
                                <a:gd name="T12" fmla="+- 0 1137 1137"/>
                                <a:gd name="T13" fmla="*/ T12 w 157"/>
                                <a:gd name="T14" fmla="+- 0 241 74"/>
                                <a:gd name="T15" fmla="*/ 241 h 343"/>
                                <a:gd name="T16" fmla="+- 0 1149 1137"/>
                                <a:gd name="T17" fmla="*/ T16 w 157"/>
                                <a:gd name="T18" fmla="+- 0 254 74"/>
                                <a:gd name="T19" fmla="*/ 254 h 343"/>
                                <a:gd name="T20" fmla="+- 0 1175 1137"/>
                                <a:gd name="T21" fmla="*/ T20 w 157"/>
                                <a:gd name="T22" fmla="+- 0 254 74"/>
                                <a:gd name="T23" fmla="*/ 254 h 343"/>
                                <a:gd name="T24" fmla="+- 0 1175 1137"/>
                                <a:gd name="T25" fmla="*/ T24 w 157"/>
                                <a:gd name="T26" fmla="+- 0 404 74"/>
                                <a:gd name="T27" fmla="*/ 404 h 343"/>
                                <a:gd name="T28" fmla="+- 0 1187 1137"/>
                                <a:gd name="T29" fmla="*/ T28 w 157"/>
                                <a:gd name="T30" fmla="+- 0 417 74"/>
                                <a:gd name="T31" fmla="*/ 417 h 343"/>
                                <a:gd name="T32" fmla="+- 0 1220 1137"/>
                                <a:gd name="T33" fmla="*/ T32 w 157"/>
                                <a:gd name="T34" fmla="+- 0 417 74"/>
                                <a:gd name="T35" fmla="*/ 417 h 343"/>
                                <a:gd name="T36" fmla="+- 0 1230 1137"/>
                                <a:gd name="T37" fmla="*/ T36 w 157"/>
                                <a:gd name="T38" fmla="+- 0 410 74"/>
                                <a:gd name="T39" fmla="*/ 410 h 343"/>
                                <a:gd name="T40" fmla="+- 0 1234 1137"/>
                                <a:gd name="T41" fmla="*/ T40 w 157"/>
                                <a:gd name="T42" fmla="+- 0 401 74"/>
                                <a:gd name="T43" fmla="*/ 401 h 343"/>
                                <a:gd name="T44" fmla="+- 0 1294 1137"/>
                                <a:gd name="T45" fmla="*/ T44 w 157"/>
                                <a:gd name="T46" fmla="+- 0 401 74"/>
                                <a:gd name="T47" fmla="*/ 401 h 343"/>
                                <a:gd name="T48" fmla="+- 0 1294 1137"/>
                                <a:gd name="T49" fmla="*/ T48 w 157"/>
                                <a:gd name="T50" fmla="+- 0 308 74"/>
                                <a:gd name="T51" fmla="*/ 308 h 343"/>
                                <a:gd name="T52" fmla="+- 0 1275 1137"/>
                                <a:gd name="T53" fmla="*/ T52 w 157"/>
                                <a:gd name="T54" fmla="+- 0 298 74"/>
                                <a:gd name="T55" fmla="*/ 298 h 343"/>
                                <a:gd name="T56" fmla="+- 0 1261 1137"/>
                                <a:gd name="T57" fmla="*/ T56 w 157"/>
                                <a:gd name="T58" fmla="+- 0 283 74"/>
                                <a:gd name="T59" fmla="*/ 283 h 343"/>
                                <a:gd name="T60" fmla="+- 0 1252 1137"/>
                                <a:gd name="T61" fmla="*/ T60 w 157"/>
                                <a:gd name="T62" fmla="+- 0 264 74"/>
                                <a:gd name="T63" fmla="*/ 264 h 343"/>
                                <a:gd name="T64" fmla="+- 0 1249 1137"/>
                                <a:gd name="T65" fmla="*/ T64 w 157"/>
                                <a:gd name="T66" fmla="+- 0 244 74"/>
                                <a:gd name="T67" fmla="*/ 244 h 343"/>
                                <a:gd name="T68" fmla="+- 0 1249 1137"/>
                                <a:gd name="T69" fmla="*/ T68 w 157"/>
                                <a:gd name="T70" fmla="+- 0 95 74"/>
                                <a:gd name="T71" fmla="*/ 95 h 343"/>
                                <a:gd name="T72" fmla="+- 0 1252 1137"/>
                                <a:gd name="T73" fmla="*/ T72 w 157"/>
                                <a:gd name="T74" fmla="+- 0 84 74"/>
                                <a:gd name="T75" fmla="*/ 84 h 343"/>
                                <a:gd name="T76" fmla="+- 0 1258 1137"/>
                                <a:gd name="T77" fmla="*/ T76 w 157"/>
                                <a:gd name="T78" fmla="+- 0 74 74"/>
                                <a:gd name="T79" fmla="*/ 74 h 34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fill="norm" h="343" w="157" stroke="1">
                                  <a:moveTo>
                                    <a:pt x="121" y="0"/>
                                  </a:moveTo>
                                  <a:lnTo>
                                    <a:pt x="12" y="0"/>
                                  </a:lnTo>
                                  <a:lnTo>
                                    <a:pt x="0" y="12"/>
                                  </a:lnTo>
                                  <a:lnTo>
                                    <a:pt x="0" y="167"/>
                                  </a:lnTo>
                                  <a:lnTo>
                                    <a:pt x="12" y="180"/>
                                  </a:lnTo>
                                  <a:lnTo>
                                    <a:pt x="38" y="180"/>
                                  </a:lnTo>
                                  <a:lnTo>
                                    <a:pt x="38" y="330"/>
                                  </a:lnTo>
                                  <a:lnTo>
                                    <a:pt x="50" y="343"/>
                                  </a:lnTo>
                                  <a:lnTo>
                                    <a:pt x="83" y="343"/>
                                  </a:lnTo>
                                  <a:lnTo>
                                    <a:pt x="93" y="336"/>
                                  </a:lnTo>
                                  <a:lnTo>
                                    <a:pt x="97" y="327"/>
                                  </a:lnTo>
                                  <a:lnTo>
                                    <a:pt x="157" y="327"/>
                                  </a:lnTo>
                                  <a:lnTo>
                                    <a:pt x="157" y="234"/>
                                  </a:lnTo>
                                  <a:lnTo>
                                    <a:pt x="138" y="224"/>
                                  </a:lnTo>
                                  <a:lnTo>
                                    <a:pt x="124" y="209"/>
                                  </a:lnTo>
                                  <a:lnTo>
                                    <a:pt x="115" y="190"/>
                                  </a:lnTo>
                                  <a:lnTo>
                                    <a:pt x="112" y="170"/>
                                  </a:lnTo>
                                  <a:lnTo>
                                    <a:pt x="112" y="21"/>
                                  </a:lnTo>
                                  <a:lnTo>
                                    <a:pt x="115" y="10"/>
                                  </a:lnTo>
                                  <a:lnTo>
                                    <a:pt x="121" y="0"/>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32" name="Freeform 12"/>
                          <wps:cNvSpPr>
                            <a:spLocks noChangeArrowheads="1"/>
                          </wps:cNvSpPr>
                          <wps:spPr bwMode="auto">
                            <a:xfrm>
                              <a:off x="607" y="295"/>
                              <a:ext cx="142" cy="298"/>
                            </a:xfrm>
                            <a:custGeom>
                              <a:avLst/>
                              <a:gdLst>
                                <a:gd name="T0" fmla="+- 0 1294 1137"/>
                                <a:gd name="T1" fmla="*/ T0 w 157"/>
                                <a:gd name="T2" fmla="+- 0 401 74"/>
                                <a:gd name="T3" fmla="*/ 401 h 343"/>
                                <a:gd name="T4" fmla="+- 0 1234 1137"/>
                                <a:gd name="T5" fmla="*/ T4 w 157"/>
                                <a:gd name="T6" fmla="+- 0 401 74"/>
                                <a:gd name="T7" fmla="*/ 401 h 343"/>
                                <a:gd name="T8" fmla="+- 0 1239 1137"/>
                                <a:gd name="T9" fmla="*/ T8 w 157"/>
                                <a:gd name="T10" fmla="+- 0 410 74"/>
                                <a:gd name="T11" fmla="*/ 410 h 343"/>
                                <a:gd name="T12" fmla="+- 0 1248 1137"/>
                                <a:gd name="T13" fmla="*/ T12 w 157"/>
                                <a:gd name="T14" fmla="+- 0 417 74"/>
                                <a:gd name="T15" fmla="*/ 417 h 343"/>
                                <a:gd name="T16" fmla="+- 0 1281 1137"/>
                                <a:gd name="T17" fmla="*/ T16 w 157"/>
                                <a:gd name="T18" fmla="+- 0 417 74"/>
                                <a:gd name="T19" fmla="*/ 417 h 343"/>
                                <a:gd name="T20" fmla="+- 0 1294 1137"/>
                                <a:gd name="T21" fmla="*/ T20 w 157"/>
                                <a:gd name="T22" fmla="+- 0 404 74"/>
                                <a:gd name="T23" fmla="*/ 404 h 343"/>
                                <a:gd name="T24" fmla="+- 0 1294 1137"/>
                                <a:gd name="T25" fmla="*/ T24 w 157"/>
                                <a:gd name="T26" fmla="+- 0 401 74"/>
                                <a:gd name="T27" fmla="*/ 401 h 343"/>
                              </a:gdLst>
                              <a:cxnLst>
                                <a:cxn ang="0">
                                  <a:pos x="T1" y="T3"/>
                                </a:cxn>
                                <a:cxn ang="0">
                                  <a:pos x="T5" y="T7"/>
                                </a:cxn>
                                <a:cxn ang="0">
                                  <a:pos x="T9" y="T11"/>
                                </a:cxn>
                                <a:cxn ang="0">
                                  <a:pos x="T13" y="T15"/>
                                </a:cxn>
                                <a:cxn ang="0">
                                  <a:pos x="T17" y="T19"/>
                                </a:cxn>
                                <a:cxn ang="0">
                                  <a:pos x="T21" y="T23"/>
                                </a:cxn>
                                <a:cxn ang="0">
                                  <a:pos x="T25" y="T27"/>
                                </a:cxn>
                              </a:cxnLst>
                              <a:rect l="0" t="0" r="r" b="b"/>
                              <a:pathLst>
                                <a:path fill="norm" h="343" w="157" stroke="1">
                                  <a:moveTo>
                                    <a:pt x="157" y="327"/>
                                  </a:moveTo>
                                  <a:lnTo>
                                    <a:pt x="97" y="327"/>
                                  </a:lnTo>
                                  <a:lnTo>
                                    <a:pt x="102" y="336"/>
                                  </a:lnTo>
                                  <a:lnTo>
                                    <a:pt x="111" y="343"/>
                                  </a:lnTo>
                                  <a:lnTo>
                                    <a:pt x="144" y="343"/>
                                  </a:lnTo>
                                  <a:lnTo>
                                    <a:pt x="157" y="330"/>
                                  </a:lnTo>
                                  <a:lnTo>
                                    <a:pt x="157" y="327"/>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g:grpSp>
                      <wpg:grpSp>
                        <wpg:cNvPr id="33" name="Group 13"/>
                        <wpg:cNvGrpSpPr/>
                        <wpg:grpSpPr>
                          <a:xfrm>
                            <a:off x="741" y="294"/>
                            <a:ext cx="217" cy="366"/>
                            <a:chOff x="741" y="294"/>
                            <a:chExt cx="217" cy="366"/>
                          </a:xfrm>
                        </wpg:grpSpPr>
                        <wps:wsp xmlns:wps="http://schemas.microsoft.com/office/word/2010/wordprocessingShape">
                          <wps:cNvPr id="34" name="Freeform 14"/>
                          <wps:cNvSpPr>
                            <a:spLocks noChangeArrowheads="1"/>
                          </wps:cNvSpPr>
                          <wps:spPr bwMode="auto">
                            <a:xfrm>
                              <a:off x="741" y="294"/>
                              <a:ext cx="216" cy="365"/>
                            </a:xfrm>
                            <a:custGeom>
                              <a:avLst/>
                              <a:gdLst>
                                <a:gd name="T0" fmla="+- 0 1388 1283"/>
                                <a:gd name="T1" fmla="*/ T0 w 237"/>
                                <a:gd name="T2" fmla="+- 0 73 73"/>
                                <a:gd name="T3" fmla="*/ 73 h 419"/>
                                <a:gd name="T4" fmla="+- 0 1317 1283"/>
                                <a:gd name="T5" fmla="*/ T4 w 237"/>
                                <a:gd name="T6" fmla="+- 0 73 73"/>
                                <a:gd name="T7" fmla="*/ 73 h 419"/>
                                <a:gd name="T8" fmla="+- 0 1296 1283"/>
                                <a:gd name="T9" fmla="*/ T8 w 237"/>
                                <a:gd name="T10" fmla="+- 0 80 73"/>
                                <a:gd name="T11" fmla="*/ 80 h 419"/>
                                <a:gd name="T12" fmla="+- 0 1284 1283"/>
                                <a:gd name="T13" fmla="*/ T12 w 237"/>
                                <a:gd name="T14" fmla="+- 0 98 73"/>
                                <a:gd name="T15" fmla="*/ 98 h 419"/>
                                <a:gd name="T16" fmla="+- 0 1283 1283"/>
                                <a:gd name="T17" fmla="*/ T16 w 237"/>
                                <a:gd name="T18" fmla="+- 0 244 73"/>
                                <a:gd name="T19" fmla="*/ 244 h 419"/>
                                <a:gd name="T20" fmla="+- 0 1290 1283"/>
                                <a:gd name="T21" fmla="*/ T20 w 237"/>
                                <a:gd name="T22" fmla="+- 0 265 73"/>
                                <a:gd name="T23" fmla="*/ 265 h 419"/>
                                <a:gd name="T24" fmla="+- 0 1308 1283"/>
                                <a:gd name="T25" fmla="*/ T24 w 237"/>
                                <a:gd name="T26" fmla="+- 0 277 73"/>
                                <a:gd name="T27" fmla="*/ 277 h 419"/>
                                <a:gd name="T28" fmla="+- 0 1329 1283"/>
                                <a:gd name="T29" fmla="*/ T28 w 237"/>
                                <a:gd name="T30" fmla="+- 0 278 73"/>
                                <a:gd name="T31" fmla="*/ 278 h 419"/>
                                <a:gd name="T32" fmla="+- 0 1329 1283"/>
                                <a:gd name="T33" fmla="*/ T32 w 237"/>
                                <a:gd name="T34" fmla="+- 0 458 73"/>
                                <a:gd name="T35" fmla="*/ 458 h 419"/>
                                <a:gd name="T36" fmla="+- 0 1336 1283"/>
                                <a:gd name="T37" fmla="*/ T36 w 237"/>
                                <a:gd name="T38" fmla="+- 0 479 73"/>
                                <a:gd name="T39" fmla="*/ 479 h 419"/>
                                <a:gd name="T40" fmla="+- 0 1354 1283"/>
                                <a:gd name="T41" fmla="*/ T40 w 237"/>
                                <a:gd name="T42" fmla="+- 0 491 73"/>
                                <a:gd name="T43" fmla="*/ 491 h 419"/>
                                <a:gd name="T44" fmla="+- 0 1371 1283"/>
                                <a:gd name="T45" fmla="*/ T44 w 237"/>
                                <a:gd name="T46" fmla="+- 0 492 73"/>
                                <a:gd name="T47" fmla="*/ 492 h 419"/>
                                <a:gd name="T48" fmla="+- 0 1385 1283"/>
                                <a:gd name="T49" fmla="*/ T48 w 237"/>
                                <a:gd name="T50" fmla="+- 0 492 73"/>
                                <a:gd name="T51" fmla="*/ 492 h 419"/>
                                <a:gd name="T52" fmla="+- 0 1397 1283"/>
                                <a:gd name="T53" fmla="*/ T52 w 237"/>
                                <a:gd name="T54" fmla="+- 0 484 73"/>
                                <a:gd name="T55" fmla="*/ 484 h 419"/>
                                <a:gd name="T56" fmla="+- 0 1402 1283"/>
                                <a:gd name="T57" fmla="*/ T56 w 237"/>
                                <a:gd name="T58" fmla="+- 0 472 73"/>
                                <a:gd name="T59" fmla="*/ 472 h 419"/>
                                <a:gd name="T60" fmla="+- 0 1470 1283"/>
                                <a:gd name="T61" fmla="*/ T60 w 237"/>
                                <a:gd name="T62" fmla="+- 0 472 73"/>
                                <a:gd name="T63" fmla="*/ 472 h 419"/>
                                <a:gd name="T64" fmla="+- 0 1473 1283"/>
                                <a:gd name="T65" fmla="*/ T64 w 237"/>
                                <a:gd name="T66" fmla="+- 0 467 73"/>
                                <a:gd name="T67" fmla="*/ 467 h 419"/>
                                <a:gd name="T68" fmla="+- 0 1475 1283"/>
                                <a:gd name="T69" fmla="*/ T68 w 237"/>
                                <a:gd name="T70" fmla="+- 0 278 73"/>
                                <a:gd name="T71" fmla="*/ 278 h 419"/>
                                <a:gd name="T72" fmla="+- 0 1487 1283"/>
                                <a:gd name="T73" fmla="*/ T72 w 237"/>
                                <a:gd name="T74" fmla="+- 0 278 73"/>
                                <a:gd name="T75" fmla="*/ 278 h 419"/>
                                <a:gd name="T76" fmla="+- 0 1508 1283"/>
                                <a:gd name="T77" fmla="*/ T76 w 237"/>
                                <a:gd name="T78" fmla="+- 0 271 73"/>
                                <a:gd name="T79" fmla="*/ 271 h 419"/>
                                <a:gd name="T80" fmla="+- 0 1520 1283"/>
                                <a:gd name="T81" fmla="*/ T80 w 237"/>
                                <a:gd name="T82" fmla="+- 0 253 73"/>
                                <a:gd name="T83" fmla="*/ 253 h 419"/>
                                <a:gd name="T84" fmla="+- 0 1520 1283"/>
                                <a:gd name="T85" fmla="*/ T84 w 237"/>
                                <a:gd name="T86" fmla="+- 0 174 73"/>
                                <a:gd name="T87" fmla="*/ 174 h 419"/>
                                <a:gd name="T88" fmla="+- 0 1402 1283"/>
                                <a:gd name="T89" fmla="*/ T88 w 237"/>
                                <a:gd name="T90" fmla="+- 0 174 73"/>
                                <a:gd name="T91" fmla="*/ 174 h 419"/>
                                <a:gd name="T92" fmla="+- 0 1378 1283"/>
                                <a:gd name="T93" fmla="*/ T92 w 237"/>
                                <a:gd name="T94" fmla="+- 0 155 73"/>
                                <a:gd name="T95" fmla="*/ 155 h 419"/>
                                <a:gd name="T96" fmla="+- 0 1388 1283"/>
                                <a:gd name="T97" fmla="*/ T96 w 237"/>
                                <a:gd name="T98" fmla="+- 0 73 73"/>
                                <a:gd name="T99" fmla="*/ 73 h 419"/>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fill="norm" h="419" w="237" stroke="1">
                                  <a:moveTo>
                                    <a:pt x="105" y="0"/>
                                  </a:moveTo>
                                  <a:lnTo>
                                    <a:pt x="34" y="0"/>
                                  </a:lnTo>
                                  <a:lnTo>
                                    <a:pt x="13" y="7"/>
                                  </a:lnTo>
                                  <a:lnTo>
                                    <a:pt x="1" y="25"/>
                                  </a:lnTo>
                                  <a:lnTo>
                                    <a:pt x="0" y="171"/>
                                  </a:lnTo>
                                  <a:lnTo>
                                    <a:pt x="7" y="192"/>
                                  </a:lnTo>
                                  <a:lnTo>
                                    <a:pt x="25" y="204"/>
                                  </a:lnTo>
                                  <a:lnTo>
                                    <a:pt x="46" y="205"/>
                                  </a:lnTo>
                                  <a:lnTo>
                                    <a:pt x="46" y="385"/>
                                  </a:lnTo>
                                  <a:lnTo>
                                    <a:pt x="53" y="406"/>
                                  </a:lnTo>
                                  <a:lnTo>
                                    <a:pt x="71" y="418"/>
                                  </a:lnTo>
                                  <a:lnTo>
                                    <a:pt x="88" y="419"/>
                                  </a:lnTo>
                                  <a:lnTo>
                                    <a:pt x="102" y="419"/>
                                  </a:lnTo>
                                  <a:lnTo>
                                    <a:pt x="114" y="411"/>
                                  </a:lnTo>
                                  <a:lnTo>
                                    <a:pt x="119" y="399"/>
                                  </a:lnTo>
                                  <a:lnTo>
                                    <a:pt x="187" y="399"/>
                                  </a:lnTo>
                                  <a:lnTo>
                                    <a:pt x="190" y="394"/>
                                  </a:lnTo>
                                  <a:lnTo>
                                    <a:pt x="192" y="205"/>
                                  </a:lnTo>
                                  <a:lnTo>
                                    <a:pt x="204" y="205"/>
                                  </a:lnTo>
                                  <a:lnTo>
                                    <a:pt x="225" y="198"/>
                                  </a:lnTo>
                                  <a:lnTo>
                                    <a:pt x="237" y="180"/>
                                  </a:lnTo>
                                  <a:lnTo>
                                    <a:pt x="237" y="101"/>
                                  </a:lnTo>
                                  <a:lnTo>
                                    <a:pt x="119" y="101"/>
                                  </a:lnTo>
                                  <a:lnTo>
                                    <a:pt x="95" y="82"/>
                                  </a:lnTo>
                                  <a:lnTo>
                                    <a:pt x="105" y="0"/>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g:grpSp>
                      <wpg:grpSp>
                        <wpg:cNvPr id="35" name="Group 15"/>
                        <wpg:cNvGrpSpPr/>
                        <wpg:grpSpPr>
                          <a:xfrm>
                            <a:off x="851" y="644"/>
                            <a:ext cx="61" cy="16"/>
                            <a:chOff x="851" y="644"/>
                            <a:chExt cx="61" cy="16"/>
                          </a:xfrm>
                        </wpg:grpSpPr>
                        <wps:wsp xmlns:wps="http://schemas.microsoft.com/office/word/2010/wordprocessingShape">
                          <wps:cNvPr id="36" name="Freeform 16"/>
                          <wps:cNvSpPr>
                            <a:spLocks noChangeArrowheads="1"/>
                          </wps:cNvSpPr>
                          <wps:spPr bwMode="auto">
                            <a:xfrm>
                              <a:off x="851" y="644"/>
                              <a:ext cx="60" cy="15"/>
                            </a:xfrm>
                            <a:custGeom>
                              <a:avLst/>
                              <a:gdLst>
                                <a:gd name="T0" fmla="+- 0 1470 1402"/>
                                <a:gd name="T1" fmla="*/ T0 w 68"/>
                                <a:gd name="T2" fmla="+- 0 472 472"/>
                                <a:gd name="T3" fmla="*/ 472 h 20"/>
                                <a:gd name="T4" fmla="+- 0 1402 1402"/>
                                <a:gd name="T5" fmla="*/ T4 w 68"/>
                                <a:gd name="T6" fmla="+- 0 472 472"/>
                                <a:gd name="T7" fmla="*/ 472 h 20"/>
                                <a:gd name="T8" fmla="+- 0 1407 1402"/>
                                <a:gd name="T9" fmla="*/ T8 w 68"/>
                                <a:gd name="T10" fmla="+- 0 484 472"/>
                                <a:gd name="T11" fmla="*/ 484 h 20"/>
                                <a:gd name="T12" fmla="+- 0 1419 1402"/>
                                <a:gd name="T13" fmla="*/ T12 w 68"/>
                                <a:gd name="T14" fmla="+- 0 492 472"/>
                                <a:gd name="T15" fmla="*/ 492 h 20"/>
                                <a:gd name="T16" fmla="+- 0 1440 1402"/>
                                <a:gd name="T17" fmla="*/ T16 w 68"/>
                                <a:gd name="T18" fmla="+- 0 492 472"/>
                                <a:gd name="T19" fmla="*/ 492 h 20"/>
                                <a:gd name="T20" fmla="+- 0 1461 1402"/>
                                <a:gd name="T21" fmla="*/ T20 w 68"/>
                                <a:gd name="T22" fmla="+- 0 485 472"/>
                                <a:gd name="T23" fmla="*/ 485 h 20"/>
                                <a:gd name="T24" fmla="+- 0 1470 1402"/>
                                <a:gd name="T25" fmla="*/ T24 w 68"/>
                                <a:gd name="T26" fmla="+- 0 472 472"/>
                                <a:gd name="T27" fmla="*/ 472 h 20"/>
                              </a:gdLst>
                              <a:cxnLst>
                                <a:cxn ang="0">
                                  <a:pos x="T1" y="T3"/>
                                </a:cxn>
                                <a:cxn ang="0">
                                  <a:pos x="T5" y="T7"/>
                                </a:cxn>
                                <a:cxn ang="0">
                                  <a:pos x="T9" y="T11"/>
                                </a:cxn>
                                <a:cxn ang="0">
                                  <a:pos x="T13" y="T15"/>
                                </a:cxn>
                                <a:cxn ang="0">
                                  <a:pos x="T17" y="T19"/>
                                </a:cxn>
                                <a:cxn ang="0">
                                  <a:pos x="T21" y="T23"/>
                                </a:cxn>
                                <a:cxn ang="0">
                                  <a:pos x="T25" y="T27"/>
                                </a:cxn>
                              </a:cxnLst>
                              <a:rect l="0" t="0" r="r" b="b"/>
                              <a:pathLst>
                                <a:path fill="norm" h="20" w="68" stroke="1">
                                  <a:moveTo>
                                    <a:pt x="68" y="0"/>
                                  </a:moveTo>
                                  <a:lnTo>
                                    <a:pt x="0" y="0"/>
                                  </a:lnTo>
                                  <a:lnTo>
                                    <a:pt x="5" y="12"/>
                                  </a:lnTo>
                                  <a:lnTo>
                                    <a:pt x="17" y="20"/>
                                  </a:lnTo>
                                  <a:lnTo>
                                    <a:pt x="38" y="20"/>
                                  </a:lnTo>
                                  <a:lnTo>
                                    <a:pt x="59" y="13"/>
                                  </a:lnTo>
                                  <a:lnTo>
                                    <a:pt x="68" y="0"/>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g:grpSp>
                      <wpg:grpSp>
                        <wpg:cNvPr id="37" name="Group 17"/>
                        <wpg:cNvGrpSpPr/>
                        <wpg:grpSpPr>
                          <a:xfrm>
                            <a:off x="851" y="294"/>
                            <a:ext cx="108" cy="87"/>
                            <a:chOff x="851" y="294"/>
                            <a:chExt cx="108" cy="87"/>
                          </a:xfrm>
                        </wpg:grpSpPr>
                        <wps:wsp xmlns:wps="http://schemas.microsoft.com/office/word/2010/wordprocessingShape">
                          <wps:cNvPr id="38" name="Freeform 18"/>
                          <wps:cNvSpPr>
                            <a:spLocks noChangeArrowheads="1"/>
                          </wps:cNvSpPr>
                          <wps:spPr bwMode="auto">
                            <a:xfrm>
                              <a:off x="851" y="294"/>
                              <a:ext cx="107" cy="86"/>
                            </a:xfrm>
                            <a:custGeom>
                              <a:avLst/>
                              <a:gdLst>
                                <a:gd name="T0" fmla="+- 0 1487 1402"/>
                                <a:gd name="T1" fmla="*/ T0 w 119"/>
                                <a:gd name="T2" fmla="+- 0 73 73"/>
                                <a:gd name="T3" fmla="*/ 73 h 101"/>
                                <a:gd name="T4" fmla="+- 0 1416 1402"/>
                                <a:gd name="T5" fmla="*/ T4 w 119"/>
                                <a:gd name="T6" fmla="+- 0 73 73"/>
                                <a:gd name="T7" fmla="*/ 73 h 101"/>
                                <a:gd name="T8" fmla="+- 0 1426 1402"/>
                                <a:gd name="T9" fmla="*/ T8 w 119"/>
                                <a:gd name="T10" fmla="+- 0 155 73"/>
                                <a:gd name="T11" fmla="*/ 155 h 101"/>
                                <a:gd name="T12" fmla="+- 0 1402 1402"/>
                                <a:gd name="T13" fmla="*/ T12 w 119"/>
                                <a:gd name="T14" fmla="+- 0 174 73"/>
                                <a:gd name="T15" fmla="*/ 174 h 101"/>
                                <a:gd name="T16" fmla="+- 0 1520 1402"/>
                                <a:gd name="T17" fmla="*/ T16 w 119"/>
                                <a:gd name="T18" fmla="+- 0 174 73"/>
                                <a:gd name="T19" fmla="*/ 174 h 101"/>
                                <a:gd name="T20" fmla="+- 0 1521 1402"/>
                                <a:gd name="T21" fmla="*/ T20 w 119"/>
                                <a:gd name="T22" fmla="+- 0 107 73"/>
                                <a:gd name="T23" fmla="*/ 107 h 101"/>
                                <a:gd name="T24" fmla="+- 0 1514 1402"/>
                                <a:gd name="T25" fmla="*/ T24 w 119"/>
                                <a:gd name="T26" fmla="+- 0 87 73"/>
                                <a:gd name="T27" fmla="*/ 87 h 101"/>
                                <a:gd name="T28" fmla="+- 0 1496 1402"/>
                                <a:gd name="T29" fmla="*/ T28 w 119"/>
                                <a:gd name="T30" fmla="+- 0 75 73"/>
                                <a:gd name="T31" fmla="*/ 75 h 101"/>
                                <a:gd name="T32" fmla="+- 0 1487 1402"/>
                                <a:gd name="T33" fmla="*/ T32 w 119"/>
                                <a:gd name="T34" fmla="+- 0 73 73"/>
                                <a:gd name="T35" fmla="*/ 73 h 101"/>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fill="norm" h="101" w="119" stroke="1">
                                  <a:moveTo>
                                    <a:pt x="85" y="0"/>
                                  </a:moveTo>
                                  <a:lnTo>
                                    <a:pt x="14" y="0"/>
                                  </a:lnTo>
                                  <a:lnTo>
                                    <a:pt x="24" y="82"/>
                                  </a:lnTo>
                                  <a:lnTo>
                                    <a:pt x="0" y="101"/>
                                  </a:lnTo>
                                  <a:lnTo>
                                    <a:pt x="118" y="101"/>
                                  </a:lnTo>
                                  <a:lnTo>
                                    <a:pt x="119" y="34"/>
                                  </a:lnTo>
                                  <a:lnTo>
                                    <a:pt x="112" y="14"/>
                                  </a:lnTo>
                                  <a:lnTo>
                                    <a:pt x="94" y="2"/>
                                  </a:lnTo>
                                  <a:lnTo>
                                    <a:pt x="85" y="0"/>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g:grpSp>
                      <wpg:grpSp>
                        <wpg:cNvPr id="39" name="Group 19"/>
                        <wpg:cNvGrpSpPr/>
                        <wpg:grpSpPr>
                          <a:xfrm>
                            <a:off x="794" y="176"/>
                            <a:ext cx="111" cy="104"/>
                            <a:chOff x="794" y="176"/>
                            <a:chExt cx="111" cy="104"/>
                          </a:xfrm>
                        </wpg:grpSpPr>
                        <wps:wsp xmlns:wps="http://schemas.microsoft.com/office/word/2010/wordprocessingShape">
                          <wps:cNvPr id="40" name="Freeform 20"/>
                          <wps:cNvSpPr>
                            <a:spLocks noChangeArrowheads="1"/>
                          </wps:cNvSpPr>
                          <wps:spPr bwMode="auto">
                            <a:xfrm>
                              <a:off x="794" y="176"/>
                              <a:ext cx="110" cy="103"/>
                            </a:xfrm>
                            <a:custGeom>
                              <a:avLst/>
                              <a:gdLst>
                                <a:gd name="T0" fmla="+- 0 1394 1340"/>
                                <a:gd name="T1" fmla="*/ T0 w 122"/>
                                <a:gd name="T2" fmla="+- 0 -62 -62"/>
                                <a:gd name="T3" fmla="*/ -62 h 120"/>
                                <a:gd name="T4" fmla="+- 0 1373 1340"/>
                                <a:gd name="T5" fmla="*/ T4 w 122"/>
                                <a:gd name="T6" fmla="+- 0 -55 -62"/>
                                <a:gd name="T7" fmla="*/ -55 h 120"/>
                                <a:gd name="T8" fmla="+- 0 1356 1340"/>
                                <a:gd name="T9" fmla="*/ T8 w 122"/>
                                <a:gd name="T10" fmla="+- 0 -41 -62"/>
                                <a:gd name="T11" fmla="*/ -41 h 120"/>
                                <a:gd name="T12" fmla="+- 0 1344 1340"/>
                                <a:gd name="T13" fmla="*/ T12 w 122"/>
                                <a:gd name="T14" fmla="+- 0 -23 -62"/>
                                <a:gd name="T15" fmla="*/ -23 h 120"/>
                                <a:gd name="T16" fmla="+- 0 1340 1340"/>
                                <a:gd name="T17" fmla="*/ T16 w 122"/>
                                <a:gd name="T18" fmla="+- 0 -1 -62"/>
                                <a:gd name="T19" fmla="*/ -1 h 120"/>
                                <a:gd name="T20" fmla="+- 0 1340 1340"/>
                                <a:gd name="T21" fmla="*/ T20 w 122"/>
                                <a:gd name="T22" fmla="+- 0 3 -62"/>
                                <a:gd name="T23" fmla="*/ 3 h 120"/>
                                <a:gd name="T24" fmla="+- 0 1393 1340"/>
                                <a:gd name="T25" fmla="*/ T24 w 122"/>
                                <a:gd name="T26" fmla="+- 0 57 -62"/>
                                <a:gd name="T27" fmla="*/ 57 h 120"/>
                                <a:gd name="T28" fmla="+- 0 1421 1340"/>
                                <a:gd name="T29" fmla="*/ T28 w 122"/>
                                <a:gd name="T30" fmla="+- 0 58 -62"/>
                                <a:gd name="T31" fmla="*/ 58 h 120"/>
                                <a:gd name="T32" fmla="+- 0 1438 1340"/>
                                <a:gd name="T33" fmla="*/ T32 w 122"/>
                                <a:gd name="T34" fmla="+- 0 49 -62"/>
                                <a:gd name="T35" fmla="*/ 49 h 120"/>
                                <a:gd name="T36" fmla="+- 0 1451 1340"/>
                                <a:gd name="T37" fmla="*/ T36 w 122"/>
                                <a:gd name="T38" fmla="+- 0 33 -62"/>
                                <a:gd name="T39" fmla="*/ 33 h 120"/>
                                <a:gd name="T40" fmla="+- 0 1460 1340"/>
                                <a:gd name="T41" fmla="*/ T40 w 122"/>
                                <a:gd name="T42" fmla="+- 0 12 -62"/>
                                <a:gd name="T43" fmla="*/ 12 h 120"/>
                                <a:gd name="T44" fmla="+- 0 1462 1340"/>
                                <a:gd name="T45" fmla="*/ T44 w 122"/>
                                <a:gd name="T46" fmla="+- 0 -15 -62"/>
                                <a:gd name="T47" fmla="*/ -15 h 120"/>
                                <a:gd name="T48" fmla="+- 0 1454 1340"/>
                                <a:gd name="T49" fmla="*/ T48 w 122"/>
                                <a:gd name="T50" fmla="+- 0 -34 -62"/>
                                <a:gd name="T51" fmla="*/ -34 h 120"/>
                                <a:gd name="T52" fmla="+- 0 1439 1340"/>
                                <a:gd name="T53" fmla="*/ T52 w 122"/>
                                <a:gd name="T54" fmla="+- 0 -49 -62"/>
                                <a:gd name="T55" fmla="*/ -49 h 120"/>
                                <a:gd name="T56" fmla="+- 0 1419 1340"/>
                                <a:gd name="T57" fmla="*/ T56 w 122"/>
                                <a:gd name="T58" fmla="+- 0 -58 -62"/>
                                <a:gd name="T59" fmla="*/ -58 h 120"/>
                                <a:gd name="T60" fmla="+- 0 1394 1340"/>
                                <a:gd name="T61" fmla="*/ T60 w 122"/>
                                <a:gd name="T62" fmla="+- 0 -62 -62"/>
                                <a:gd name="T63" fmla="*/ -62 h 12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fill="norm" h="120" w="122" stroke="1">
                                  <a:moveTo>
                                    <a:pt x="54" y="0"/>
                                  </a:moveTo>
                                  <a:lnTo>
                                    <a:pt x="33" y="7"/>
                                  </a:lnTo>
                                  <a:lnTo>
                                    <a:pt x="16" y="21"/>
                                  </a:lnTo>
                                  <a:lnTo>
                                    <a:pt x="4" y="39"/>
                                  </a:lnTo>
                                  <a:lnTo>
                                    <a:pt x="0" y="61"/>
                                  </a:lnTo>
                                  <a:lnTo>
                                    <a:pt x="0" y="65"/>
                                  </a:lnTo>
                                  <a:lnTo>
                                    <a:pt x="53" y="119"/>
                                  </a:lnTo>
                                  <a:lnTo>
                                    <a:pt x="81" y="120"/>
                                  </a:lnTo>
                                  <a:lnTo>
                                    <a:pt x="98" y="111"/>
                                  </a:lnTo>
                                  <a:lnTo>
                                    <a:pt x="111" y="95"/>
                                  </a:lnTo>
                                  <a:lnTo>
                                    <a:pt x="120" y="74"/>
                                  </a:lnTo>
                                  <a:lnTo>
                                    <a:pt x="122" y="47"/>
                                  </a:lnTo>
                                  <a:lnTo>
                                    <a:pt x="114" y="28"/>
                                  </a:lnTo>
                                  <a:lnTo>
                                    <a:pt x="99" y="13"/>
                                  </a:lnTo>
                                  <a:lnTo>
                                    <a:pt x="79" y="4"/>
                                  </a:lnTo>
                                  <a:lnTo>
                                    <a:pt x="54" y="0"/>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g:grpSp>
                    </wpg:wgp>
                  </a:graphicData>
                </a:graphic>
                <wp14:sizeRelH relativeFrom="page">
                  <wp14:pctWidth>0</wp14:pctWidth>
                </wp14:sizeRelH>
                <wp14:sizeRelV relativeFrom="page">
                  <wp14:pctHeight>0</wp14:pctHeight>
                </wp14:sizeRelV>
              </wp:anchor>
            </w:drawing>
          </mc:Choice>
          <mc:Fallback>
            <w:pict>
              <v:group id="Group 2" o:spid="_x0000_s1039" style="width:24.6pt;height:24.2pt;margin-top:8.8pt;margin-left:30.35pt;mso-position-horizontal-relative:page;mso-wrap-distance-left:0;mso-wrap-distance-right:0;position:absolute;z-index:251660288" coordorigin="607,176" coordsize="493,484">
                <v:group id="Group 3" o:spid="_x0000_s1040" style="width:88;height:87;left:966;position:absolute;top:197" coordorigin="966,197" coordsize="88,87">
                  <v:shape id="Freeform 4" o:spid="_x0000_s1041" style="width:87;height:86;left:966;mso-wrap-style:none;position:absolute;top:197;visibility:visible;v-text-anchor:middle" coordsize="97,101" path="m50,l28,5,10,17,,36,2,63l11,83l26,96l44,101l48,101,70,96,87,83,97,63,94,37,84,17,69,5,50,e" fillcolor="#3285ac" stroked="f" strokecolor="gray">
                    <v:path o:connecttype="custom" o:connectlocs="45,-32;25,-27;9,-17;0,-1;2,22;10,39;23,50;39,54;43,54;63,50;78,39;87,22;84,0;75,-17;62,-27;45,-32" o:connectangles="0,0,0,0,0,0,0,0,0,0,0,0,0,0,0,0"/>
                  </v:shape>
                </v:group>
                <v:group id="Group 5" o:spid="_x0000_s1042" style="width:143;height:299;left:956;position:absolute;top:295" coordorigin="956,295" coordsize="143,299">
                  <v:shape id="Freeform 6" o:spid="_x0000_s1043" style="width:142;height:298;left:956;mso-wrap-style:none;position:absolute;top:295;visibility:visible;v-text-anchor:middle" coordsize="157,343" path="m144,l30,l36,10l39,21l39,170l36,191,26,210,11,225,,315l,330l12,343l45,343l55,336l59,327l118,327l118,180l144,180l156,167l156,12,144,e" fillcolor="#3285ac" stroked="f" strokecolor="gray">
                    <v:path o:connecttype="custom" o:connectlocs="130,64;27,64;33,73;35,83;35,212;33,230;24,247;10,260;0,338;0,351;11,362;41,362;50,356;53,348;107,348;107,221;130,221;141,209;141,75;130,64" o:connectangles="0,0,0,0,0,0,0,0,0,0,0,0,0,0,0,0,0,0,0,0"/>
                  </v:shape>
                  <v:shape id="Freeform 7" o:spid="_x0000_s1044" style="width:142;height:298;left:956;mso-wrap-style:none;position:absolute;top:295;visibility:visible;v-text-anchor:middle" coordsize="157,343" path="m118,327l59,327l63,336l73,343l106,343l118,330l118,327e" fillcolor="#3285ac" stroked="f" strokecolor="gray">
                    <v:path o:connecttype="custom" o:connectlocs="107,348;53,348;57,356;66,362;96,362;107,351;107,348" o:connectangles="0,0,0,0,0,0,0"/>
                  </v:shape>
                </v:group>
                <v:group id="Group 8" o:spid="_x0000_s1045" style="width:88;height:87;left:652;position:absolute;top:197" coordorigin="652,197" coordsize="88,87">
                  <v:shape id="Freeform 9" o:spid="_x0000_s1046" style="width:87;height:86;left:652;mso-wrap-style:none;position:absolute;top:197;visibility:visible;v-text-anchor:middle" coordsize="97,101" path="m51,l28,5,10,17,,36,2,63,12,83,26,96l45,101l48,101,70,96,87,83,97,63,94,37,85,17,70,5,51,e" fillcolor="#3285ac" stroked="f" strokecolor="gray">
                    <v:path o:connecttype="custom" o:connectlocs="46,-32;25,-27;9,-17;0,-1;2,22;11,39;23,50;40,54;43,54;63,50;78,39;87,22;84,0;76,-17;63,-27;46,-32" o:connectangles="0,0,0,0,0,0,0,0,0,0,0,0,0,0,0,0"/>
                  </v:shape>
                </v:group>
                <v:group id="Group 10" o:spid="_x0000_s1047" style="width:143;height:299;left:607;position:absolute;top:295" coordorigin="607,295" coordsize="143,299">
                  <v:shape id="Freeform 11" o:spid="_x0000_s1048" style="width:142;height:298;left:607;mso-wrap-style:none;position:absolute;top:295;visibility:visible;v-text-anchor:middle" coordsize="157,343" path="m121,l12,,,12,,167l12,180l38,180l38,330l50,343l83,343l93,336l97,327l157,327l157,234l138,224,124,209l115,190l112,170l112,21l115,10,121,e" fillcolor="#3285ac" stroked="f" strokecolor="gray">
                    <v:path o:connecttype="custom" o:connectlocs="109,64;11,64;0,75;0,209;11,221;34,221;34,351;45,362;75,362;84,356;88,348;142,348;142,268;125,259;112,246;104,229;101,212;101,83;104,73;109,64" o:connectangles="0,0,0,0,0,0,0,0,0,0,0,0,0,0,0,0,0,0,0,0"/>
                  </v:shape>
                  <v:shape id="Freeform 12" o:spid="_x0000_s1049" style="width:142;height:298;left:607;mso-wrap-style:none;position:absolute;top:295;visibility:visible;v-text-anchor:middle" coordsize="157,343" path="m157,327l97,327l102,336l111,343l144,343l157,330l157,327e" fillcolor="#3285ac" stroked="f" strokecolor="gray">
                    <v:path o:connecttype="custom" o:connectlocs="142,348;88,348;92,356;100,362;130,362;142,351;142,348" o:connectangles="0,0,0,0,0,0,0"/>
                  </v:shape>
                </v:group>
                <v:group id="Group 13" o:spid="_x0000_s1050" style="width:217;height:366;left:741;position:absolute;top:294" coordorigin="741,294" coordsize="217,366">
                  <v:shape id="Freeform 14" o:spid="_x0000_s1051" style="width:216;height:365;left:741;mso-wrap-style:none;position:absolute;top:294;visibility:visible;v-text-anchor:middle" coordsize="237,419" path="m105,l34,,13,7,1,25,,171l7,192l25,204l46,205l46,385l53,406l71,418l88,419l102,419l114,411l119,399l187,399l190,394l192,205l204,205l225,198l237,180l237,101l119,101,95,82,105,e" fillcolor="#3285ac" stroked="f" strokecolor="gray">
                    <v:path o:connecttype="custom" o:connectlocs="96,64;31,64;12,70;1,85;0,213;6,231;23,241;42,242;42,399;48,417;65,428;80,429;93,429;104,422;108,411;170,411;173,407;175,242;186,242;205,236;216,220;216,152;108,152;87,135;96,64" o:connectangles="0,0,0,0,0,0,0,0,0,0,0,0,0,0,0,0,0,0,0,0,0,0,0,0,0"/>
                  </v:shape>
                </v:group>
                <v:group id="Group 15" o:spid="_x0000_s1052" style="width:61;height:16;left:851;position:absolute;top:644" coordorigin="851,644" coordsize="61,16">
                  <v:shape id="Freeform 16" o:spid="_x0000_s1053" style="width:60;height:15;left:851;mso-wrap-style:none;position:absolute;top:644;visibility:visible;v-text-anchor:middle" coordsize="68,20" path="m68,l,,5,12l17,20l38,20,59,13,68,e" fillcolor="#3285ac" stroked="f" strokecolor="gray">
                    <v:path o:connecttype="custom" o:connectlocs="60,354;0,354;4,363;15,369;34,369;52,364;60,354" o:connectangles="0,0,0,0,0,0,0"/>
                  </v:shape>
                </v:group>
                <v:group id="Group 17" o:spid="_x0000_s1054" style="width:108;height:87;left:851;position:absolute;top:294" coordorigin="851,294" coordsize="108,87">
                  <v:shape id="Freeform 18" o:spid="_x0000_s1055" style="width:107;height:86;left:851;mso-wrap-style:none;position:absolute;top:294;visibility:visible;v-text-anchor:middle" coordsize="119,101" path="m85,l14,,24,82,,101l118,101l119,34,112,14,94,2,85,e" fillcolor="#3285ac" stroked="f" strokecolor="gray">
                    <v:path o:connecttype="custom" o:connectlocs="76,62;13,62;22,132;0,148;106,148;107,91;101,74;85,64;76,62" o:connectangles="0,0,0,0,0,0,0,0,0"/>
                  </v:shape>
                </v:group>
                <v:group id="Group 19" o:spid="_x0000_s1056" style="width:111;height:104;left:794;position:absolute;top:176" coordorigin="794,176" coordsize="111,104">
                  <v:shape id="Freeform 20" o:spid="_x0000_s1057" style="width:110;height:103;left:794;mso-wrap-style:none;position:absolute;top:176;visibility:visible;v-text-anchor:middle" coordsize="122,120" path="m54,l33,7,16,21,4,39,,61l,65l53,119l81,120l98,111,111,95l120,74l122,47,114,28,99,13,79,4,54,e" fillcolor="#3285ac" stroked="f" strokecolor="gray">
                    <v:path o:connecttype="custom" o:connectlocs="49,-53;30,-47;14,-35;4,-20;0,-1;0,3;48,49;73,50;88,42;100,28;108,10;110,-13;103,-29;89,-42;71,-50;49,-53" o:connectangles="0,0,0,0,0,0,0,0,0,0,0,0,0,0,0,0"/>
                  </v:shape>
                </v:group>
              </v:group>
            </w:pict>
          </mc:Fallback>
        </mc:AlternateContent>
      </w:r>
    </w:p>
    <w:p w:rsidR="00D13A04">
      <w:pPr>
        <w:spacing w:line="276" w:lineRule="auto"/>
        <w:jc w:val="both"/>
        <w:rPr>
          <w:rFonts w:ascii="Calibri" w:hAnsi="Calibri" w:cs="Calibri"/>
          <w:b/>
          <w:color w:val="4F81BD"/>
          <w:sz w:val="28"/>
          <w:szCs w:val="28"/>
        </w:rPr>
      </w:pPr>
      <w:r>
        <w:rPr>
          <w:rFonts w:ascii="Calibri" w:hAnsi="Calibri" w:cs="Calibri"/>
          <w:sz w:val="22"/>
          <w:szCs w:val="22"/>
        </w:rPr>
        <w:t xml:space="preserve">          </w:t>
      </w:r>
      <w:r>
        <w:rPr>
          <w:rFonts w:ascii="Calibri" w:hAnsi="Calibri" w:cs="Calibri"/>
          <w:b/>
          <w:color w:val="4F81BD"/>
          <w:sz w:val="28"/>
          <w:szCs w:val="28"/>
        </w:rPr>
        <w:t>Work Experience</w:t>
      </w:r>
    </w:p>
    <w:p w:rsidR="00654939">
      <w:pPr>
        <w:spacing w:line="276" w:lineRule="auto"/>
        <w:jc w:val="both"/>
        <w:rPr>
          <w:rFonts w:ascii="Calibri" w:hAnsi="Calibri" w:cs="Calibri"/>
          <w:b/>
          <w:color w:val="4F81BD"/>
          <w:sz w:val="28"/>
          <w:szCs w:val="28"/>
        </w:rPr>
      </w:pPr>
      <w:r>
        <w:rPr>
          <w:rFonts w:ascii="Calibri" w:hAnsi="Calibri" w:cs="Calibri"/>
        </w:rPr>
        <w:t>Sep 2017</w:t>
      </w:r>
      <w:r w:rsidRPr="00AB4CFA">
        <w:rPr>
          <w:rFonts w:ascii="Calibri" w:hAnsi="Calibri" w:cs="Calibri"/>
        </w:rPr>
        <w:t xml:space="preserve"> </w:t>
      </w:r>
      <w:r>
        <w:rPr>
          <w:rFonts w:ascii="Calibri" w:hAnsi="Calibri" w:cs="Calibri"/>
        </w:rPr>
        <w:t>–</w:t>
      </w:r>
      <w:r w:rsidRPr="00AB4CFA">
        <w:rPr>
          <w:rFonts w:ascii="Calibri" w:hAnsi="Calibri" w:cs="Calibri"/>
        </w:rPr>
        <w:t xml:space="preserve"> </w:t>
      </w:r>
      <w:r>
        <w:rPr>
          <w:rFonts w:ascii="Calibri" w:hAnsi="Calibri" w:cs="Calibri"/>
        </w:rPr>
        <w:t xml:space="preserve">Current: </w:t>
      </w:r>
      <w:r w:rsidR="0049605D">
        <w:rPr>
          <w:rFonts w:ascii="Calibri" w:hAnsi="Calibri" w:cs="Calibri"/>
        </w:rPr>
        <w:t>Ciber Sites India</w:t>
      </w:r>
      <w:r>
        <w:rPr>
          <w:rFonts w:ascii="Calibri" w:hAnsi="Calibri" w:cs="Calibri"/>
        </w:rPr>
        <w:t>,</w:t>
      </w:r>
      <w:r w:rsidRPr="00AB4CFA">
        <w:rPr>
          <w:rFonts w:ascii="Calibri" w:hAnsi="Calibri" w:cs="Calibri"/>
        </w:rPr>
        <w:t xml:space="preserve"> Bangalore as </w:t>
      </w:r>
      <w:r>
        <w:rPr>
          <w:rFonts w:ascii="Calibri" w:hAnsi="Calibri" w:cs="Calibri"/>
        </w:rPr>
        <w:t>Senior Consultant.</w:t>
      </w:r>
    </w:p>
    <w:p w:rsidR="007F0DD0">
      <w:pPr>
        <w:spacing w:line="276" w:lineRule="auto"/>
        <w:jc w:val="both"/>
        <w:rPr>
          <w:rFonts w:ascii="Calibri" w:hAnsi="Calibri" w:cs="Calibri"/>
          <w:b/>
          <w:color w:val="4F81BD"/>
          <w:sz w:val="28"/>
          <w:szCs w:val="28"/>
        </w:rPr>
      </w:pPr>
      <w:r>
        <w:rPr>
          <w:rFonts w:ascii="Calibri" w:hAnsi="Calibri" w:cs="Calibri"/>
        </w:rPr>
        <w:t>May 2016</w:t>
      </w:r>
      <w:r w:rsidRPr="00AB4CFA">
        <w:rPr>
          <w:rFonts w:ascii="Calibri" w:hAnsi="Calibri" w:cs="Calibri"/>
        </w:rPr>
        <w:t xml:space="preserve"> </w:t>
      </w:r>
      <w:r>
        <w:rPr>
          <w:rFonts w:ascii="Calibri" w:hAnsi="Calibri" w:cs="Calibri"/>
        </w:rPr>
        <w:t>–</w:t>
      </w:r>
      <w:r w:rsidRPr="00AB4CFA">
        <w:rPr>
          <w:rFonts w:ascii="Calibri" w:hAnsi="Calibri" w:cs="Calibri"/>
        </w:rPr>
        <w:t xml:space="preserve"> </w:t>
      </w:r>
      <w:r w:rsidR="00654939">
        <w:rPr>
          <w:rFonts w:ascii="Calibri" w:hAnsi="Calibri" w:cs="Calibri"/>
        </w:rPr>
        <w:t>Aug 2017</w:t>
      </w:r>
      <w:r w:rsidR="008532F3">
        <w:rPr>
          <w:rFonts w:ascii="Calibri" w:hAnsi="Calibri" w:cs="Calibri"/>
        </w:rPr>
        <w:t>:</w:t>
      </w:r>
      <w:r>
        <w:rPr>
          <w:rFonts w:ascii="Calibri" w:hAnsi="Calibri" w:cs="Calibri"/>
        </w:rPr>
        <w:t xml:space="preserve"> Cognizant Technology Solutions,</w:t>
      </w:r>
      <w:r w:rsidRPr="00AB4CFA">
        <w:rPr>
          <w:rFonts w:ascii="Calibri" w:hAnsi="Calibri" w:cs="Calibri"/>
        </w:rPr>
        <w:t xml:space="preserve"> Bangalore as </w:t>
      </w:r>
      <w:r w:rsidR="002A79CB">
        <w:rPr>
          <w:rFonts w:ascii="Calibri" w:hAnsi="Calibri" w:cs="Calibri"/>
        </w:rPr>
        <w:t>Associate (</w:t>
      </w:r>
      <w:r>
        <w:rPr>
          <w:rFonts w:ascii="Calibri" w:hAnsi="Calibri" w:cs="Calibri"/>
        </w:rPr>
        <w:t>Lead</w:t>
      </w:r>
      <w:r w:rsidR="002A79CB">
        <w:rPr>
          <w:rFonts w:ascii="Calibri" w:hAnsi="Calibri" w:cs="Calibri"/>
        </w:rPr>
        <w:t xml:space="preserve"> Sitecore developer</w:t>
      </w:r>
      <w:r>
        <w:rPr>
          <w:rFonts w:ascii="Calibri" w:hAnsi="Calibri" w:cs="Calibri"/>
        </w:rPr>
        <w:t>)</w:t>
      </w:r>
      <w:r w:rsidRPr="00AB4CFA">
        <w:rPr>
          <w:rFonts w:ascii="Calibri" w:hAnsi="Calibri" w:cs="Calibri"/>
        </w:rPr>
        <w:t>.</w:t>
      </w:r>
    </w:p>
    <w:p w:rsidR="00AB4CFA">
      <w:pPr>
        <w:spacing w:line="276" w:lineRule="auto"/>
        <w:jc w:val="both"/>
        <w:rPr>
          <w:rFonts w:ascii="Calibri" w:hAnsi="Calibri" w:cs="Calibri"/>
          <w:b/>
          <w:color w:val="4F81BD"/>
          <w:sz w:val="28"/>
          <w:szCs w:val="28"/>
        </w:rPr>
      </w:pPr>
      <w:r>
        <w:rPr>
          <w:rFonts w:ascii="Calibri" w:hAnsi="Calibri" w:cs="Calibri"/>
        </w:rPr>
        <w:t>Sep 2015</w:t>
      </w:r>
      <w:r w:rsidRPr="00AB4CFA">
        <w:rPr>
          <w:rFonts w:ascii="Calibri" w:hAnsi="Calibri" w:cs="Calibri"/>
        </w:rPr>
        <w:t xml:space="preserve"> </w:t>
      </w:r>
      <w:r w:rsidR="007F0DD0">
        <w:rPr>
          <w:rFonts w:ascii="Calibri" w:hAnsi="Calibri" w:cs="Calibri"/>
        </w:rPr>
        <w:t>–</w:t>
      </w:r>
      <w:r w:rsidRPr="00AB4CFA">
        <w:rPr>
          <w:rFonts w:ascii="Calibri" w:hAnsi="Calibri" w:cs="Calibri"/>
        </w:rPr>
        <w:t xml:space="preserve"> </w:t>
      </w:r>
      <w:r w:rsidR="007F0DD0">
        <w:rPr>
          <w:rFonts w:ascii="Calibri" w:hAnsi="Calibri" w:cs="Calibri"/>
        </w:rPr>
        <w:t>May 2016</w:t>
      </w:r>
      <w:r>
        <w:rPr>
          <w:rFonts w:ascii="Calibri" w:hAnsi="Calibri" w:cs="Calibri"/>
        </w:rPr>
        <w:t xml:space="preserve">: </w:t>
      </w:r>
      <w:r>
        <w:rPr>
          <w:rFonts w:ascii="Calibri" w:hAnsi="Calibri" w:cs="Calibri"/>
        </w:rPr>
        <w:t>Verndale</w:t>
      </w:r>
      <w:r>
        <w:rPr>
          <w:rFonts w:ascii="Calibri" w:hAnsi="Calibri" w:cs="Calibri"/>
        </w:rPr>
        <w:t xml:space="preserve"> Software Development,</w:t>
      </w:r>
      <w:r w:rsidRPr="00AB4CFA">
        <w:rPr>
          <w:rFonts w:ascii="Calibri" w:hAnsi="Calibri" w:cs="Calibri"/>
        </w:rPr>
        <w:t xml:space="preserve"> Bangalore as Senior Engineer.</w:t>
      </w:r>
    </w:p>
    <w:p w:rsidR="00AB4CFA">
      <w:pPr>
        <w:spacing w:line="276" w:lineRule="auto"/>
        <w:jc w:val="both"/>
        <w:rPr>
          <w:rFonts w:ascii="Calibri" w:hAnsi="Calibri" w:cs="Calibri"/>
        </w:rPr>
      </w:pPr>
      <w:r w:rsidRPr="00AB4CFA">
        <w:rPr>
          <w:rFonts w:ascii="Calibri" w:hAnsi="Calibri" w:cs="Calibri"/>
        </w:rPr>
        <w:t xml:space="preserve">Dec 2014 </w:t>
      </w:r>
      <w:r>
        <w:rPr>
          <w:rFonts w:ascii="Calibri" w:hAnsi="Calibri" w:cs="Calibri"/>
        </w:rPr>
        <w:t>-</w:t>
      </w:r>
      <w:r w:rsidRPr="00AB4CFA">
        <w:rPr>
          <w:rFonts w:ascii="Calibri" w:hAnsi="Calibri" w:cs="Calibri"/>
        </w:rPr>
        <w:t xml:space="preserve"> </w:t>
      </w:r>
      <w:r>
        <w:rPr>
          <w:rFonts w:ascii="Calibri" w:hAnsi="Calibri" w:cs="Calibri"/>
        </w:rPr>
        <w:t xml:space="preserve">Aug 2015: </w:t>
      </w:r>
      <w:r>
        <w:rPr>
          <w:rFonts w:ascii="Calibri" w:hAnsi="Calibri" w:cs="Calibri"/>
        </w:rPr>
        <w:t>Mindtree</w:t>
      </w:r>
      <w:r>
        <w:rPr>
          <w:rFonts w:ascii="Calibri" w:hAnsi="Calibri" w:cs="Calibri"/>
        </w:rPr>
        <w:t>,</w:t>
      </w:r>
      <w:r w:rsidRPr="00AB4CFA">
        <w:rPr>
          <w:rFonts w:ascii="Calibri" w:hAnsi="Calibri" w:cs="Calibri"/>
        </w:rPr>
        <w:t xml:space="preserve"> Bangalore as Senior Software Engineer.</w:t>
      </w:r>
    </w:p>
    <w:p w:rsidR="00D13A04">
      <w:pPr>
        <w:spacing w:line="276" w:lineRule="auto"/>
        <w:jc w:val="both"/>
        <w:rPr>
          <w:rFonts w:ascii="Calibri" w:hAnsi="Calibri" w:cs="Calibri"/>
        </w:rPr>
      </w:pPr>
      <w:r>
        <w:rPr>
          <w:rFonts w:ascii="Calibri" w:hAnsi="Calibri" w:cs="Calibri"/>
        </w:rPr>
        <w:t>Jun 20</w:t>
      </w:r>
      <w:r w:rsidR="0018148D">
        <w:rPr>
          <w:rFonts w:ascii="Calibri" w:hAnsi="Calibri" w:cs="Calibri"/>
        </w:rPr>
        <w:t>12</w:t>
      </w:r>
      <w:r>
        <w:rPr>
          <w:rFonts w:ascii="Calibri" w:hAnsi="Calibri" w:cs="Calibri"/>
        </w:rPr>
        <w:t>- Nov 2014</w:t>
      </w:r>
      <w:r w:rsidR="0018148D">
        <w:rPr>
          <w:rFonts w:ascii="Calibri" w:hAnsi="Calibri" w:cs="Calibri"/>
        </w:rPr>
        <w:t>: TATA Consultancy Services, Bangalore as Systems Engineer (S.E)</w:t>
      </w:r>
    </w:p>
    <w:p w:rsidR="00D13A04">
      <w:pPr>
        <w:spacing w:line="276" w:lineRule="auto"/>
        <w:jc w:val="both"/>
        <w:rPr>
          <w:rFonts w:ascii="Calibri" w:hAnsi="Calibri" w:cs="Calibri"/>
          <w:b/>
          <w:color w:val="0070C0"/>
          <w:sz w:val="28"/>
          <w:szCs w:val="28"/>
        </w:rPr>
      </w:pPr>
      <w:r>
        <w:rPr>
          <w:rFonts w:ascii="Calibri" w:hAnsi="Calibri" w:cs="Calibri"/>
          <w:b/>
          <w:color w:val="0070C0"/>
          <w:sz w:val="28"/>
          <w:szCs w:val="28"/>
        </w:rPr>
        <w:t>Current Role Description</w:t>
      </w:r>
    </w:p>
    <w:p w:rsidR="002A79CB" w:rsidRPr="002A79CB" w:rsidP="002A79CB">
      <w:pPr>
        <w:spacing w:line="276" w:lineRule="auto"/>
        <w:jc w:val="both"/>
        <w:rPr>
          <w:rFonts w:ascii="Calibri" w:hAnsi="Calibri" w:cs="Calibri"/>
        </w:rPr>
      </w:pPr>
      <w:r w:rsidRPr="002A79CB">
        <w:rPr>
          <w:rFonts w:ascii="Calibri" w:hAnsi="Calibri" w:cs="Calibri"/>
        </w:rPr>
        <w:t xml:space="preserve">Project:  </w:t>
      </w:r>
      <w:r w:rsidR="00D4639D">
        <w:rPr>
          <w:rFonts w:ascii="Calibri" w:hAnsi="Calibri" w:cs="Calibri"/>
        </w:rPr>
        <w:t>Mylan</w:t>
      </w:r>
      <w:r w:rsidRPr="002A79CB">
        <w:rPr>
          <w:rFonts w:ascii="Calibri" w:hAnsi="Calibri" w:cs="Calibri"/>
        </w:rPr>
        <w:t xml:space="preserve"> –   Leading </w:t>
      </w:r>
      <w:r w:rsidRPr="00D4639D" w:rsidR="00D4639D">
        <w:rPr>
          <w:rFonts w:ascii="Calibri" w:hAnsi="Calibri" w:cs="Calibri"/>
        </w:rPr>
        <w:t xml:space="preserve">Pharmaceuticals Company </w:t>
      </w:r>
      <w:r w:rsidRPr="002A79CB">
        <w:rPr>
          <w:rFonts w:ascii="Calibri" w:hAnsi="Calibri" w:cs="Calibri"/>
        </w:rPr>
        <w:t>in US</w:t>
      </w:r>
    </w:p>
    <w:p w:rsidR="002A79CB" w:rsidP="002A79CB">
      <w:pPr>
        <w:spacing w:line="276" w:lineRule="auto"/>
        <w:jc w:val="both"/>
        <w:rPr>
          <w:rFonts w:ascii="Calibri" w:hAnsi="Calibri" w:cs="Calibri"/>
        </w:rPr>
      </w:pPr>
      <w:r w:rsidRPr="002A79CB">
        <w:rPr>
          <w:rFonts w:ascii="Calibri" w:hAnsi="Calibri" w:cs="Calibri"/>
        </w:rPr>
        <w:t>Role: Sitecore Developer</w:t>
      </w:r>
    </w:p>
    <w:p w:rsidR="002A79CB" w:rsidP="002A79CB">
      <w:pPr>
        <w:spacing w:line="276" w:lineRule="auto"/>
        <w:jc w:val="both"/>
        <w:rPr>
          <w:rFonts w:ascii="Calibri" w:hAnsi="Calibri" w:cs="Calibri"/>
        </w:rPr>
      </w:pPr>
      <w:r>
        <w:rPr>
          <w:rFonts w:ascii="Calibri" w:hAnsi="Calibri" w:cs="Calibri"/>
        </w:rPr>
        <w:t>Sof</w:t>
      </w:r>
      <w:r w:rsidR="00900DDB">
        <w:rPr>
          <w:rFonts w:ascii="Calibri" w:hAnsi="Calibri" w:cs="Calibri"/>
        </w:rPr>
        <w:t xml:space="preserve">tware: Microsoft Visual Studio, </w:t>
      </w:r>
      <w:r>
        <w:rPr>
          <w:rFonts w:ascii="Calibri" w:hAnsi="Calibri" w:cs="Calibri"/>
        </w:rPr>
        <w:t>Sitecore</w:t>
      </w:r>
      <w:r w:rsidR="00900DDB">
        <w:rPr>
          <w:rFonts w:ascii="Calibri" w:hAnsi="Calibri" w:cs="Calibri"/>
        </w:rPr>
        <w:t xml:space="preserve"> and MS </w:t>
      </w:r>
      <w:r w:rsidR="00900DDB">
        <w:rPr>
          <w:rFonts w:ascii="Calibri" w:hAnsi="Calibri" w:cs="Calibri"/>
        </w:rPr>
        <w:t>Sql</w:t>
      </w:r>
    </w:p>
    <w:p w:rsidR="002A79CB" w:rsidP="002A79CB">
      <w:pPr>
        <w:spacing w:line="276" w:lineRule="auto"/>
        <w:jc w:val="both"/>
        <w:rPr>
          <w:rFonts w:ascii="Calibri" w:hAnsi="Calibri" w:cs="Calibri"/>
        </w:rPr>
      </w:pPr>
      <w:r>
        <w:rPr>
          <w:rFonts w:ascii="Calibri" w:hAnsi="Calibri" w:cs="Calibri"/>
        </w:rPr>
        <w:t>Technologies: Sitecore, C#.</w:t>
      </w:r>
    </w:p>
    <w:p w:rsidR="002A79CB" w:rsidP="002A79CB">
      <w:pPr>
        <w:spacing w:line="276" w:lineRule="auto"/>
        <w:jc w:val="both"/>
        <w:rPr>
          <w:rFonts w:ascii="Calibri" w:hAnsi="Calibri" w:cs="Calibri"/>
          <w:b/>
          <w:color w:val="0070C0"/>
          <w:sz w:val="28"/>
          <w:szCs w:val="28"/>
        </w:rPr>
      </w:pPr>
      <w:r>
        <w:rPr>
          <w:rFonts w:ascii="Calibri" w:hAnsi="Calibri" w:cs="Calibri"/>
        </w:rPr>
        <w:t xml:space="preserve">Period: </w:t>
      </w:r>
      <w:r w:rsidR="00900DDB">
        <w:rPr>
          <w:rFonts w:ascii="Calibri" w:hAnsi="Calibri" w:cs="Calibri"/>
        </w:rPr>
        <w:t>Sep 2017</w:t>
      </w:r>
      <w:r>
        <w:rPr>
          <w:rFonts w:ascii="Calibri" w:hAnsi="Calibri" w:cs="Calibri"/>
        </w:rPr>
        <w:t xml:space="preserve"> – Current.</w:t>
      </w:r>
    </w:p>
    <w:p w:rsidR="002A79CB" w:rsidP="002A79CB">
      <w:pPr>
        <w:spacing w:line="276" w:lineRule="auto"/>
        <w:jc w:val="both"/>
        <w:rPr>
          <w:rFonts w:ascii="Calibri" w:hAnsi="Calibri" w:cs="Calibri"/>
        </w:rPr>
      </w:pPr>
      <w:r>
        <w:rPr>
          <w:rFonts w:ascii="Calibri" w:hAnsi="Calibri" w:cs="Calibri"/>
          <w:b/>
        </w:rPr>
        <w:t>Accountability</w:t>
      </w:r>
    </w:p>
    <w:p w:rsidR="002A79CB" w:rsidRPr="002A79CB" w:rsidP="002A79CB">
      <w:pPr>
        <w:spacing w:line="276" w:lineRule="auto"/>
        <w:jc w:val="both"/>
        <w:rPr>
          <w:rFonts w:ascii="Calibri" w:hAnsi="Calibri" w:cs="Calibri"/>
        </w:rPr>
      </w:pPr>
      <w:r w:rsidRPr="002A79CB">
        <w:rPr>
          <w:rFonts w:ascii="Calibri" w:hAnsi="Calibri" w:cs="Calibri"/>
        </w:rPr>
        <w:t>•</w:t>
      </w:r>
      <w:r w:rsidRPr="002A79CB">
        <w:rPr>
          <w:rFonts w:ascii="Calibri" w:hAnsi="Calibri" w:cs="Calibri"/>
        </w:rPr>
        <w:tab/>
      </w:r>
      <w:r w:rsidR="00900DDB">
        <w:rPr>
          <w:rFonts w:ascii="Calibri" w:hAnsi="Calibri" w:cs="Calibri"/>
        </w:rPr>
        <w:t>Created multiple sites as apart technology migration for the client.</w:t>
      </w:r>
    </w:p>
    <w:p w:rsidR="00900DDB" w:rsidP="002A79CB">
      <w:pPr>
        <w:spacing w:line="276" w:lineRule="auto"/>
        <w:jc w:val="both"/>
        <w:rPr>
          <w:rFonts w:ascii="Calibri" w:hAnsi="Calibri" w:cs="Calibri"/>
        </w:rPr>
      </w:pPr>
      <w:r w:rsidRPr="002A79CB">
        <w:rPr>
          <w:rFonts w:ascii="Calibri" w:hAnsi="Calibri" w:cs="Calibri"/>
        </w:rPr>
        <w:t>•</w:t>
      </w:r>
      <w:r w:rsidRPr="002A79CB">
        <w:rPr>
          <w:rFonts w:ascii="Calibri" w:hAnsi="Calibri" w:cs="Calibri"/>
        </w:rPr>
        <w:tab/>
      </w:r>
      <w:r>
        <w:rPr>
          <w:rFonts w:ascii="Calibri" w:hAnsi="Calibri" w:cs="Calibri"/>
        </w:rPr>
        <w:t xml:space="preserve">Automated the process of data scrapping from the live site of typo3 to Sitecore CMS. </w:t>
      </w:r>
    </w:p>
    <w:p w:rsidR="002A79CB" w:rsidRPr="002A79CB" w:rsidP="002A79CB">
      <w:pPr>
        <w:spacing w:line="276" w:lineRule="auto"/>
        <w:jc w:val="both"/>
        <w:rPr>
          <w:rFonts w:ascii="Calibri" w:hAnsi="Calibri" w:cs="Calibri"/>
        </w:rPr>
      </w:pPr>
      <w:r w:rsidRPr="002A79CB">
        <w:rPr>
          <w:rFonts w:ascii="Calibri" w:hAnsi="Calibri" w:cs="Calibri"/>
        </w:rPr>
        <w:t>•</w:t>
      </w:r>
      <w:r w:rsidRPr="002A79CB">
        <w:rPr>
          <w:rFonts w:ascii="Calibri" w:hAnsi="Calibri" w:cs="Calibri"/>
        </w:rPr>
        <w:tab/>
      </w:r>
      <w:r w:rsidR="00900DDB">
        <w:rPr>
          <w:rFonts w:ascii="Calibri" w:hAnsi="Calibri" w:cs="Calibri"/>
        </w:rPr>
        <w:t>Trained three associates on Sitecore related to the work required for the transformation project.</w:t>
      </w:r>
    </w:p>
    <w:p w:rsidR="00900DDB" w:rsidP="002A79CB">
      <w:pPr>
        <w:spacing w:line="276" w:lineRule="auto"/>
        <w:jc w:val="both"/>
        <w:rPr>
          <w:rFonts w:ascii="Calibri" w:hAnsi="Calibri" w:cs="Calibri"/>
        </w:rPr>
      </w:pPr>
      <w:r w:rsidRPr="002A79CB">
        <w:rPr>
          <w:rFonts w:ascii="Calibri" w:hAnsi="Calibri" w:cs="Calibri"/>
        </w:rPr>
        <w:t>•</w:t>
      </w:r>
      <w:r w:rsidRPr="002A79CB">
        <w:rPr>
          <w:rFonts w:ascii="Calibri" w:hAnsi="Calibri" w:cs="Calibri"/>
        </w:rPr>
        <w:tab/>
      </w:r>
      <w:r>
        <w:rPr>
          <w:rFonts w:ascii="Calibri" w:hAnsi="Calibri" w:cs="Calibri"/>
        </w:rPr>
        <w:t>Automated the Workflow creation which is a repeated process for sites creation.</w:t>
      </w:r>
    </w:p>
    <w:p w:rsidR="002A79CB">
      <w:pPr>
        <w:spacing w:line="276" w:lineRule="auto"/>
        <w:jc w:val="both"/>
        <w:rPr>
          <w:rFonts w:ascii="Calibri" w:hAnsi="Calibri" w:cs="Calibri"/>
        </w:rPr>
      </w:pPr>
      <w:r w:rsidRPr="002A79CB">
        <w:rPr>
          <w:rFonts w:ascii="Calibri" w:hAnsi="Calibri" w:cs="Calibri"/>
        </w:rPr>
        <w:t>•</w:t>
      </w:r>
      <w:r w:rsidRPr="002A79CB">
        <w:rPr>
          <w:rFonts w:ascii="Calibri" w:hAnsi="Calibri" w:cs="Calibri"/>
        </w:rPr>
        <w:tab/>
      </w:r>
      <w:r w:rsidR="00900DDB">
        <w:rPr>
          <w:rFonts w:ascii="Calibri" w:hAnsi="Calibri" w:cs="Calibri"/>
        </w:rPr>
        <w:t>Used Html Agility pack extensively for the migration.</w:t>
      </w:r>
    </w:p>
    <w:p w:rsidR="00900DDB">
      <w:pPr>
        <w:spacing w:line="276" w:lineRule="auto"/>
        <w:jc w:val="both"/>
        <w:rPr>
          <w:rFonts w:ascii="Calibri" w:hAnsi="Calibri" w:cs="Calibri"/>
        </w:rPr>
      </w:pPr>
    </w:p>
    <w:p w:rsidR="00900DDB">
      <w:pPr>
        <w:spacing w:line="276" w:lineRule="auto"/>
        <w:jc w:val="both"/>
        <w:rPr>
          <w:rFonts w:ascii="Calibri" w:hAnsi="Calibri" w:cs="Calibri"/>
          <w:b/>
          <w:color w:val="0070C0"/>
          <w:sz w:val="28"/>
          <w:szCs w:val="28"/>
        </w:rPr>
      </w:pPr>
    </w:p>
    <w:p w:rsidR="002A79CB">
      <w:pPr>
        <w:spacing w:line="276" w:lineRule="auto"/>
        <w:jc w:val="both"/>
        <w:rPr>
          <w:rFonts w:ascii="Calibri" w:hAnsi="Calibri" w:cs="Calibri"/>
          <w:b/>
          <w:color w:val="0070C0"/>
          <w:sz w:val="28"/>
          <w:szCs w:val="28"/>
        </w:rPr>
      </w:pPr>
    </w:p>
    <w:p w:rsidR="002A79CB" w:rsidP="002A79CB">
      <w:pPr>
        <w:spacing w:line="276" w:lineRule="auto"/>
        <w:jc w:val="both"/>
        <w:rPr>
          <w:rFonts w:ascii="Calibri" w:hAnsi="Calibri" w:cs="Calibri"/>
          <w:b/>
          <w:color w:val="1F497D"/>
          <w:sz w:val="28"/>
          <w:szCs w:val="28"/>
        </w:rPr>
      </w:pPr>
      <w:r>
        <w:rPr>
          <w:rFonts w:ascii="Calibri" w:hAnsi="Calibri" w:cs="Calibri"/>
          <w:b/>
          <w:color w:val="1F497D"/>
          <w:sz w:val="28"/>
          <w:szCs w:val="28"/>
        </w:rPr>
        <w:t>Other Project details</w:t>
      </w:r>
    </w:p>
    <w:p w:rsidR="0049605D" w:rsidP="002A79CB">
      <w:pPr>
        <w:spacing w:line="276" w:lineRule="auto"/>
        <w:jc w:val="both"/>
        <w:rPr>
          <w:rFonts w:ascii="Calibri" w:hAnsi="Calibri" w:cs="Calibri"/>
          <w:b/>
          <w:color w:val="1F497D"/>
          <w:sz w:val="28"/>
          <w:szCs w:val="28"/>
        </w:rPr>
      </w:pPr>
    </w:p>
    <w:p w:rsidR="0049605D" w:rsidRPr="002A79CB" w:rsidP="0049605D">
      <w:pPr>
        <w:spacing w:line="276" w:lineRule="auto"/>
        <w:jc w:val="both"/>
        <w:rPr>
          <w:rFonts w:ascii="Calibri" w:hAnsi="Calibri" w:cs="Calibri"/>
        </w:rPr>
      </w:pPr>
      <w:r w:rsidRPr="002A79CB">
        <w:rPr>
          <w:rFonts w:ascii="Calibri" w:hAnsi="Calibri" w:cs="Calibri"/>
        </w:rPr>
        <w:t>Project:  Emblem Health –   Leading insurance provider in US</w:t>
      </w:r>
    </w:p>
    <w:p w:rsidR="0049605D" w:rsidP="0049605D">
      <w:pPr>
        <w:spacing w:line="276" w:lineRule="auto"/>
        <w:jc w:val="both"/>
        <w:rPr>
          <w:rFonts w:ascii="Calibri" w:hAnsi="Calibri" w:cs="Calibri"/>
        </w:rPr>
      </w:pPr>
      <w:r w:rsidRPr="002A79CB">
        <w:rPr>
          <w:rFonts w:ascii="Calibri" w:hAnsi="Calibri" w:cs="Calibri"/>
        </w:rPr>
        <w:t>Role: Lead Sitecore Developer</w:t>
      </w:r>
    </w:p>
    <w:p w:rsidR="0049605D" w:rsidP="0049605D">
      <w:pPr>
        <w:spacing w:line="276" w:lineRule="auto"/>
        <w:jc w:val="both"/>
        <w:rPr>
          <w:rFonts w:ascii="Calibri" w:hAnsi="Calibri" w:cs="Calibri"/>
        </w:rPr>
      </w:pPr>
      <w:r>
        <w:rPr>
          <w:rFonts w:ascii="Calibri" w:hAnsi="Calibri" w:cs="Calibri"/>
        </w:rPr>
        <w:t>Software: Microsoft Visual Studio, Soap and Sitecore</w:t>
      </w:r>
    </w:p>
    <w:p w:rsidR="0049605D" w:rsidP="0049605D">
      <w:pPr>
        <w:spacing w:line="276" w:lineRule="auto"/>
        <w:jc w:val="both"/>
        <w:rPr>
          <w:rFonts w:ascii="Calibri" w:hAnsi="Calibri" w:cs="Calibri"/>
        </w:rPr>
      </w:pPr>
      <w:r>
        <w:rPr>
          <w:rFonts w:ascii="Calibri" w:hAnsi="Calibri" w:cs="Calibri"/>
        </w:rPr>
        <w:t xml:space="preserve">Technologies: Sitecore, C#, </w:t>
      </w:r>
      <w:r>
        <w:rPr>
          <w:rFonts w:ascii="Calibri" w:hAnsi="Calibri" w:cs="Calibri"/>
        </w:rPr>
        <w:t>Solr</w:t>
      </w:r>
      <w:r>
        <w:rPr>
          <w:rFonts w:ascii="Calibri" w:hAnsi="Calibri" w:cs="Calibri"/>
        </w:rPr>
        <w:t xml:space="preserve">, </w:t>
      </w:r>
      <w:r>
        <w:rPr>
          <w:rFonts w:ascii="Calibri" w:hAnsi="Calibri" w:cs="Calibri"/>
        </w:rPr>
        <w:t>Lucene</w:t>
      </w:r>
      <w:r>
        <w:rPr>
          <w:rFonts w:ascii="Calibri" w:hAnsi="Calibri" w:cs="Calibri"/>
        </w:rPr>
        <w:t>, GSA</w:t>
      </w:r>
    </w:p>
    <w:p w:rsidR="0049605D" w:rsidP="0049605D">
      <w:pPr>
        <w:spacing w:line="276" w:lineRule="auto"/>
        <w:jc w:val="both"/>
        <w:rPr>
          <w:rFonts w:ascii="Calibri" w:hAnsi="Calibri" w:cs="Calibri"/>
          <w:b/>
          <w:color w:val="0070C0"/>
          <w:sz w:val="28"/>
          <w:szCs w:val="28"/>
        </w:rPr>
      </w:pPr>
      <w:r>
        <w:rPr>
          <w:rFonts w:ascii="Calibri" w:hAnsi="Calibri" w:cs="Calibri"/>
        </w:rPr>
        <w:t>Period: May 2016 – Current.</w:t>
      </w:r>
    </w:p>
    <w:p w:rsidR="0049605D" w:rsidP="0049605D">
      <w:pPr>
        <w:spacing w:line="276" w:lineRule="auto"/>
        <w:jc w:val="both"/>
        <w:rPr>
          <w:rFonts w:ascii="Calibri" w:hAnsi="Calibri" w:cs="Calibri"/>
        </w:rPr>
      </w:pPr>
      <w:r>
        <w:rPr>
          <w:rFonts w:ascii="Calibri" w:hAnsi="Calibri" w:cs="Calibri"/>
          <w:b/>
        </w:rPr>
        <w:t>Accountability</w:t>
      </w:r>
    </w:p>
    <w:p w:rsidR="0049605D" w:rsidRPr="002A79CB" w:rsidP="0049605D">
      <w:pPr>
        <w:spacing w:line="276" w:lineRule="auto"/>
        <w:jc w:val="both"/>
        <w:rPr>
          <w:rFonts w:ascii="Calibri" w:hAnsi="Calibri" w:cs="Calibri"/>
        </w:rPr>
      </w:pPr>
      <w:r w:rsidRPr="002A79CB">
        <w:rPr>
          <w:rFonts w:ascii="Calibri" w:hAnsi="Calibri" w:cs="Calibri"/>
        </w:rPr>
        <w:t>•</w:t>
      </w:r>
      <w:r w:rsidRPr="002A79CB">
        <w:rPr>
          <w:rFonts w:ascii="Calibri" w:hAnsi="Calibri" w:cs="Calibri"/>
        </w:rPr>
        <w:tab/>
        <w:t>Involved in application maintenance and enhancement.</w:t>
      </w:r>
    </w:p>
    <w:p w:rsidR="0049605D" w:rsidRPr="002A79CB" w:rsidP="0049605D">
      <w:pPr>
        <w:spacing w:line="276" w:lineRule="auto"/>
        <w:jc w:val="both"/>
        <w:rPr>
          <w:rFonts w:ascii="Calibri" w:hAnsi="Calibri" w:cs="Calibri"/>
        </w:rPr>
      </w:pPr>
      <w:r w:rsidRPr="002A79CB">
        <w:rPr>
          <w:rFonts w:ascii="Calibri" w:hAnsi="Calibri" w:cs="Calibri"/>
        </w:rPr>
        <w:t>•</w:t>
      </w:r>
      <w:r w:rsidRPr="002A79CB">
        <w:rPr>
          <w:rFonts w:ascii="Calibri" w:hAnsi="Calibri" w:cs="Calibri"/>
        </w:rPr>
        <w:tab/>
      </w:r>
      <w:r>
        <w:rPr>
          <w:rFonts w:ascii="Calibri" w:hAnsi="Calibri" w:cs="Calibri"/>
        </w:rPr>
        <w:t xml:space="preserve">Leading </w:t>
      </w:r>
      <w:r w:rsidRPr="002A79CB">
        <w:rPr>
          <w:rFonts w:ascii="Calibri" w:hAnsi="Calibri" w:cs="Calibri"/>
        </w:rPr>
        <w:t>a team of seven members in various phases of application development.</w:t>
      </w:r>
    </w:p>
    <w:p w:rsidR="0049605D" w:rsidRPr="002A79CB" w:rsidP="0049605D">
      <w:pPr>
        <w:spacing w:line="276" w:lineRule="auto"/>
        <w:jc w:val="both"/>
        <w:rPr>
          <w:rFonts w:ascii="Calibri" w:hAnsi="Calibri" w:cs="Calibri"/>
        </w:rPr>
      </w:pPr>
      <w:r w:rsidRPr="002A79CB">
        <w:rPr>
          <w:rFonts w:ascii="Calibri" w:hAnsi="Calibri" w:cs="Calibri"/>
        </w:rPr>
        <w:t>•</w:t>
      </w:r>
      <w:r w:rsidRPr="002A79CB">
        <w:rPr>
          <w:rFonts w:ascii="Calibri" w:hAnsi="Calibri" w:cs="Calibri"/>
        </w:rPr>
        <w:tab/>
        <w:t>Responsible for breaking the requirements for template structure and design.</w:t>
      </w:r>
    </w:p>
    <w:p w:rsidR="0049605D" w:rsidRPr="002A79CB" w:rsidP="0049605D">
      <w:pPr>
        <w:spacing w:line="276" w:lineRule="auto"/>
        <w:jc w:val="both"/>
        <w:rPr>
          <w:rFonts w:ascii="Calibri" w:hAnsi="Calibri" w:cs="Calibri"/>
        </w:rPr>
      </w:pPr>
      <w:r w:rsidRPr="002A79CB">
        <w:rPr>
          <w:rFonts w:ascii="Calibri" w:hAnsi="Calibri" w:cs="Calibri"/>
        </w:rPr>
        <w:t>•</w:t>
      </w:r>
      <w:r w:rsidRPr="002A79CB">
        <w:rPr>
          <w:rFonts w:ascii="Calibri" w:hAnsi="Calibri" w:cs="Calibri"/>
        </w:rPr>
        <w:tab/>
        <w:t>Involved in code quality check</w:t>
      </w:r>
      <w:r>
        <w:rPr>
          <w:rFonts w:ascii="Calibri" w:hAnsi="Calibri" w:cs="Calibri"/>
        </w:rPr>
        <w:t xml:space="preserve"> and</w:t>
      </w:r>
      <w:r w:rsidRPr="002A79CB">
        <w:rPr>
          <w:rFonts w:ascii="Calibri" w:hAnsi="Calibri" w:cs="Calibri"/>
        </w:rPr>
        <w:t xml:space="preserve"> as well as deployment.</w:t>
      </w:r>
    </w:p>
    <w:p w:rsidR="0049605D" w:rsidRPr="002A79CB" w:rsidP="0049605D">
      <w:pPr>
        <w:spacing w:line="276" w:lineRule="auto"/>
        <w:jc w:val="both"/>
        <w:rPr>
          <w:rFonts w:ascii="Calibri" w:hAnsi="Calibri" w:cs="Calibri"/>
        </w:rPr>
      </w:pPr>
      <w:r w:rsidRPr="002A79CB">
        <w:rPr>
          <w:rFonts w:ascii="Calibri" w:hAnsi="Calibri" w:cs="Calibri"/>
        </w:rPr>
        <w:t>•</w:t>
      </w:r>
      <w:r w:rsidRPr="002A79CB">
        <w:rPr>
          <w:rFonts w:ascii="Calibri" w:hAnsi="Calibri" w:cs="Calibri"/>
        </w:rPr>
        <w:tab/>
        <w:t>Frequent interactions with client and onshore team regarding the deliverables.</w:t>
      </w:r>
    </w:p>
    <w:p w:rsidR="0049605D" w:rsidRPr="002A79CB" w:rsidP="0049605D">
      <w:pPr>
        <w:spacing w:line="276" w:lineRule="auto"/>
        <w:jc w:val="both"/>
        <w:rPr>
          <w:rFonts w:ascii="Calibri" w:hAnsi="Calibri" w:cs="Calibri"/>
        </w:rPr>
      </w:pPr>
      <w:r w:rsidRPr="002A79CB">
        <w:rPr>
          <w:rFonts w:ascii="Calibri" w:hAnsi="Calibri" w:cs="Calibri"/>
        </w:rPr>
        <w:t>•</w:t>
      </w:r>
      <w:r w:rsidRPr="002A79CB">
        <w:rPr>
          <w:rFonts w:ascii="Calibri" w:hAnsi="Calibri" w:cs="Calibri"/>
        </w:rPr>
        <w:tab/>
        <w:t>Has done many POC's which has helped the client in understanding many features of Sitecore which was missed during development.</w:t>
      </w:r>
    </w:p>
    <w:p w:rsidR="0049605D" w:rsidP="0049605D">
      <w:pPr>
        <w:spacing w:line="276" w:lineRule="auto"/>
        <w:jc w:val="both"/>
        <w:rPr>
          <w:rFonts w:ascii="Calibri" w:hAnsi="Calibri" w:cs="Calibri"/>
          <w:b/>
          <w:color w:val="0070C0"/>
          <w:sz w:val="28"/>
          <w:szCs w:val="28"/>
        </w:rPr>
      </w:pPr>
      <w:r w:rsidRPr="002A79CB">
        <w:rPr>
          <w:rFonts w:ascii="Calibri" w:hAnsi="Calibri" w:cs="Calibri"/>
        </w:rPr>
        <w:t>•</w:t>
      </w:r>
      <w:r w:rsidRPr="002A79CB">
        <w:rPr>
          <w:rFonts w:ascii="Calibri" w:hAnsi="Calibri" w:cs="Calibri"/>
        </w:rPr>
        <w:tab/>
        <w:t>Deploying the deliverables in environments QA, STG and PROD</w:t>
      </w:r>
    </w:p>
    <w:p w:rsidR="0049605D" w:rsidP="002A79CB">
      <w:pPr>
        <w:spacing w:line="276" w:lineRule="auto"/>
        <w:jc w:val="both"/>
        <w:rPr>
          <w:rFonts w:ascii="Calibri" w:hAnsi="Calibri" w:cs="Calibri"/>
        </w:rPr>
      </w:pPr>
    </w:p>
    <w:p w:rsidR="00AB4CFA" w:rsidP="00AB4CFA">
      <w:pPr>
        <w:spacing w:line="276" w:lineRule="auto"/>
        <w:jc w:val="both"/>
        <w:rPr>
          <w:rFonts w:ascii="Calibri" w:hAnsi="Calibri" w:cs="Calibri"/>
        </w:rPr>
      </w:pPr>
      <w:r>
        <w:rPr>
          <w:rFonts w:ascii="Calibri" w:hAnsi="Calibri" w:cs="Calibri"/>
        </w:rPr>
        <w:t xml:space="preserve">Project:  </w:t>
      </w:r>
      <w:r>
        <w:rPr>
          <w:rFonts w:ascii="sans-serif" w:hAnsi="sans-serif" w:cs="sans-serif"/>
          <w:b/>
          <w:sz w:val="23"/>
        </w:rPr>
        <w:t xml:space="preserve">Stanley Black and Decker </w:t>
      </w:r>
      <w:r>
        <w:rPr>
          <w:rFonts w:ascii="Calibri" w:hAnsi="Calibri" w:cs="Calibri"/>
        </w:rPr>
        <w:t xml:space="preserve">– </w:t>
      </w:r>
      <w:r w:rsidRPr="00AB4CFA">
        <w:rPr>
          <w:rFonts w:ascii="Calibri" w:hAnsi="Calibri" w:cs="Calibri"/>
        </w:rPr>
        <w:t>  a Fortune 500 American manufacturer of industrial tools and household hardware</w:t>
      </w:r>
    </w:p>
    <w:p w:rsidR="00AB4CFA" w:rsidP="00AB4CFA">
      <w:pPr>
        <w:spacing w:line="276" w:lineRule="auto"/>
        <w:jc w:val="both"/>
        <w:rPr>
          <w:rFonts w:ascii="Calibri" w:hAnsi="Calibri" w:cs="Calibri"/>
        </w:rPr>
      </w:pPr>
      <w:r>
        <w:rPr>
          <w:rFonts w:ascii="Calibri" w:hAnsi="Calibri" w:cs="Calibri"/>
        </w:rPr>
        <w:t>Client:</w:t>
      </w:r>
      <w:r w:rsidRPr="00AB4CFA">
        <w:rPr>
          <w:rFonts w:ascii="sans-serif" w:hAnsi="sans-serif" w:cs="sans-serif"/>
          <w:b/>
          <w:sz w:val="23"/>
        </w:rPr>
        <w:t xml:space="preserve"> </w:t>
      </w:r>
      <w:r>
        <w:rPr>
          <w:rFonts w:ascii="sans-serif" w:hAnsi="sans-serif" w:cs="sans-serif"/>
          <w:b/>
          <w:sz w:val="23"/>
        </w:rPr>
        <w:t>Stanley Black and Decker</w:t>
      </w:r>
      <w:r>
        <w:rPr>
          <w:rFonts w:ascii="Calibri" w:hAnsi="Calibri" w:cs="Calibri"/>
          <w:b/>
        </w:rPr>
        <w:t>, US</w:t>
      </w:r>
    </w:p>
    <w:p w:rsidR="00AB4CFA" w:rsidP="00AB4CFA">
      <w:pPr>
        <w:spacing w:line="276" w:lineRule="auto"/>
        <w:jc w:val="both"/>
        <w:rPr>
          <w:rFonts w:ascii="Calibri" w:hAnsi="Calibri" w:cs="Calibri"/>
        </w:rPr>
      </w:pPr>
      <w:r>
        <w:rPr>
          <w:rFonts w:ascii="Calibri" w:hAnsi="Calibri" w:cs="Calibri"/>
        </w:rPr>
        <w:t>Role: Senior Sitecore Developer.</w:t>
      </w:r>
    </w:p>
    <w:p w:rsidR="00AB4CFA" w:rsidP="00AB4CFA">
      <w:pPr>
        <w:spacing w:line="276" w:lineRule="auto"/>
        <w:jc w:val="both"/>
        <w:rPr>
          <w:rFonts w:ascii="Calibri" w:hAnsi="Calibri" w:cs="Calibri"/>
        </w:rPr>
      </w:pPr>
      <w:r>
        <w:rPr>
          <w:rFonts w:ascii="Calibri" w:hAnsi="Calibri" w:cs="Calibri"/>
        </w:rPr>
        <w:t>Software: Microsoft Visual Studio, Soap and Sitecore</w:t>
      </w:r>
    </w:p>
    <w:p w:rsidR="00AB4CFA" w:rsidP="00AB4CFA">
      <w:pPr>
        <w:spacing w:line="276" w:lineRule="auto"/>
        <w:jc w:val="both"/>
        <w:rPr>
          <w:rFonts w:ascii="Calibri" w:hAnsi="Calibri" w:cs="Calibri"/>
        </w:rPr>
      </w:pPr>
      <w:r>
        <w:rPr>
          <w:rFonts w:ascii="Calibri" w:hAnsi="Calibri" w:cs="Calibri"/>
        </w:rPr>
        <w:t xml:space="preserve">Technologies: Sitecore MVC, C#, </w:t>
      </w:r>
      <w:r>
        <w:rPr>
          <w:rFonts w:ascii="Calibri" w:hAnsi="Calibri" w:cs="Calibri"/>
        </w:rPr>
        <w:t>Solr</w:t>
      </w:r>
      <w:r>
        <w:rPr>
          <w:rFonts w:ascii="Calibri" w:hAnsi="Calibri" w:cs="Calibri"/>
        </w:rPr>
        <w:t xml:space="preserve">, </w:t>
      </w:r>
      <w:r>
        <w:rPr>
          <w:rFonts w:ascii="Calibri" w:hAnsi="Calibri" w:cs="Calibri"/>
        </w:rPr>
        <w:t>Lucene</w:t>
      </w:r>
      <w:r>
        <w:rPr>
          <w:rFonts w:ascii="Calibri" w:hAnsi="Calibri" w:cs="Calibri"/>
        </w:rPr>
        <w:t>, Glass Mapper, TDS</w:t>
      </w:r>
    </w:p>
    <w:p w:rsidR="00AB4CFA" w:rsidP="00AB4CFA">
      <w:pPr>
        <w:spacing w:line="276" w:lineRule="auto"/>
        <w:jc w:val="both"/>
        <w:rPr>
          <w:rFonts w:ascii="Calibri" w:hAnsi="Calibri" w:cs="Calibri"/>
          <w:b/>
          <w:color w:val="0070C0"/>
          <w:sz w:val="28"/>
          <w:szCs w:val="28"/>
        </w:rPr>
      </w:pPr>
      <w:r>
        <w:rPr>
          <w:rFonts w:ascii="Calibri" w:hAnsi="Calibri" w:cs="Calibri"/>
        </w:rPr>
        <w:t>Period: Sep 2015-</w:t>
      </w:r>
      <w:r w:rsidR="002A79CB">
        <w:rPr>
          <w:rFonts w:ascii="Calibri" w:hAnsi="Calibri" w:cs="Calibri"/>
        </w:rPr>
        <w:t>May 2016</w:t>
      </w:r>
    </w:p>
    <w:p w:rsidR="00CE2817" w:rsidP="00CE2817">
      <w:pPr>
        <w:spacing w:line="276" w:lineRule="auto"/>
        <w:jc w:val="both"/>
        <w:rPr>
          <w:rFonts w:ascii="Calibri" w:hAnsi="Calibri" w:cs="Calibri"/>
        </w:rPr>
      </w:pPr>
      <w:r>
        <w:rPr>
          <w:rFonts w:ascii="Calibri" w:hAnsi="Calibri" w:cs="Calibri"/>
          <w:b/>
        </w:rPr>
        <w:t>Accountability</w:t>
      </w:r>
    </w:p>
    <w:p w:rsidR="00CE2817" w:rsidP="00CE2817">
      <w:pPr>
        <w:numPr>
          <w:ilvl w:val="0"/>
          <w:numId w:val="2"/>
        </w:numPr>
        <w:spacing w:line="276" w:lineRule="auto"/>
        <w:jc w:val="both"/>
        <w:rPr>
          <w:rFonts w:ascii="Calibri" w:hAnsi="Calibri" w:cs="Calibri"/>
        </w:rPr>
      </w:pPr>
      <w:r>
        <w:rPr>
          <w:rFonts w:ascii="Calibri" w:hAnsi="Calibri" w:cs="Calibri"/>
        </w:rPr>
        <w:t xml:space="preserve">Capturing the requirements of the business through Confluence and </w:t>
      </w:r>
      <w:r w:rsidR="00437002">
        <w:rPr>
          <w:rFonts w:ascii="Calibri" w:hAnsi="Calibri" w:cs="Calibri"/>
        </w:rPr>
        <w:t>creating</w:t>
      </w:r>
      <w:r>
        <w:rPr>
          <w:rFonts w:ascii="Calibri" w:hAnsi="Calibri" w:cs="Calibri"/>
        </w:rPr>
        <w:t xml:space="preserve"> the break downs.</w:t>
      </w:r>
    </w:p>
    <w:p w:rsidR="00CE2817" w:rsidP="00CE2817">
      <w:pPr>
        <w:numPr>
          <w:ilvl w:val="0"/>
          <w:numId w:val="2"/>
        </w:numPr>
        <w:spacing w:line="276" w:lineRule="auto"/>
        <w:jc w:val="both"/>
        <w:rPr>
          <w:rFonts w:ascii="Calibri" w:hAnsi="Calibri" w:cs="Calibri"/>
        </w:rPr>
      </w:pPr>
      <w:r>
        <w:rPr>
          <w:rFonts w:ascii="Calibri" w:hAnsi="Calibri" w:cs="Calibri"/>
        </w:rPr>
        <w:t>Code development in Sitecore MVC, C# and integrating it into TFS After thorough Testing.</w:t>
      </w:r>
    </w:p>
    <w:p w:rsidR="00CE2817" w:rsidP="00CE2817">
      <w:pPr>
        <w:numPr>
          <w:ilvl w:val="0"/>
          <w:numId w:val="2"/>
        </w:numPr>
        <w:spacing w:line="276" w:lineRule="auto"/>
        <w:jc w:val="both"/>
        <w:rPr>
          <w:rFonts w:ascii="Calibri" w:hAnsi="Calibri" w:cs="Calibri"/>
        </w:rPr>
      </w:pPr>
      <w:r>
        <w:rPr>
          <w:rFonts w:ascii="Calibri" w:hAnsi="Calibri" w:cs="Calibri"/>
        </w:rPr>
        <w:t>Using TDS, Glass mapper to make the development more easy and Accountable.</w:t>
      </w:r>
    </w:p>
    <w:p w:rsidR="00CE2817" w:rsidP="00CE2817">
      <w:pPr>
        <w:numPr>
          <w:ilvl w:val="0"/>
          <w:numId w:val="2"/>
        </w:numPr>
        <w:spacing w:line="276" w:lineRule="auto"/>
        <w:jc w:val="both"/>
        <w:rPr>
          <w:rFonts w:ascii="Calibri" w:hAnsi="Calibri" w:cs="Calibri"/>
        </w:rPr>
      </w:pPr>
      <w:r>
        <w:rPr>
          <w:rFonts w:ascii="Calibri" w:hAnsi="Calibri" w:cs="Calibri"/>
        </w:rPr>
        <w:t xml:space="preserve">Involved in third party integrations Like Hybris, </w:t>
      </w:r>
      <w:r>
        <w:rPr>
          <w:rFonts w:ascii="Calibri" w:hAnsi="Calibri" w:cs="Calibri"/>
        </w:rPr>
        <w:t>Reevoo</w:t>
      </w:r>
      <w:r>
        <w:rPr>
          <w:rFonts w:ascii="Calibri" w:hAnsi="Calibri" w:cs="Calibri"/>
        </w:rPr>
        <w:t xml:space="preserve"> and Bazar voice.</w:t>
      </w:r>
    </w:p>
    <w:p w:rsidR="00CE2817" w:rsidP="00CE2817">
      <w:pPr>
        <w:numPr>
          <w:ilvl w:val="0"/>
          <w:numId w:val="2"/>
        </w:numPr>
        <w:spacing w:line="276" w:lineRule="auto"/>
        <w:jc w:val="both"/>
        <w:rPr>
          <w:rFonts w:ascii="Calibri" w:hAnsi="Calibri" w:cs="Calibri"/>
        </w:rPr>
      </w:pPr>
      <w:r>
        <w:rPr>
          <w:rFonts w:ascii="Calibri" w:hAnsi="Calibri" w:cs="Calibri"/>
        </w:rPr>
        <w:t>Identifying the bottle necks of the solution and working on improving the same.</w:t>
      </w:r>
    </w:p>
    <w:p w:rsidR="00CE2817" w:rsidP="00CE2817">
      <w:pPr>
        <w:numPr>
          <w:ilvl w:val="0"/>
          <w:numId w:val="2"/>
        </w:numPr>
        <w:spacing w:line="276" w:lineRule="auto"/>
        <w:jc w:val="both"/>
        <w:rPr>
          <w:rFonts w:ascii="Calibri" w:hAnsi="Calibri" w:cs="Calibri"/>
        </w:rPr>
      </w:pPr>
      <w:r>
        <w:rPr>
          <w:rFonts w:ascii="Calibri" w:hAnsi="Calibri" w:cs="Calibri"/>
        </w:rPr>
        <w:t>Actively involved in code quality checks.</w:t>
      </w:r>
    </w:p>
    <w:p w:rsidR="00CE2817" w:rsidRPr="00CE2817" w:rsidP="00CE2817">
      <w:pPr>
        <w:numPr>
          <w:ilvl w:val="0"/>
          <w:numId w:val="2"/>
        </w:numPr>
        <w:spacing w:line="276" w:lineRule="auto"/>
        <w:jc w:val="both"/>
        <w:rPr>
          <w:rFonts w:ascii="Calibri" w:hAnsi="Calibri" w:cs="Calibri"/>
        </w:rPr>
      </w:pPr>
      <w:r>
        <w:rPr>
          <w:rFonts w:ascii="Calibri" w:hAnsi="Calibri" w:cs="Calibri"/>
        </w:rPr>
        <w:t>Worked in agile Methodology, so actively involved in Scrum meetings, Estimations and project introspections.</w:t>
      </w:r>
    </w:p>
    <w:p w:rsidR="00AB4CFA">
      <w:pPr>
        <w:spacing w:line="276" w:lineRule="auto"/>
        <w:jc w:val="both"/>
        <w:rPr>
          <w:rFonts w:ascii="Calibri" w:hAnsi="Calibri" w:cs="Calibri"/>
          <w:b/>
          <w:color w:val="0070C0"/>
          <w:sz w:val="28"/>
          <w:szCs w:val="28"/>
        </w:rPr>
      </w:pPr>
      <w:r>
        <w:rPr>
          <w:rFonts w:ascii="Calibri" w:hAnsi="Calibri" w:cs="Calibri"/>
          <w:b/>
          <w:color w:val="0070C0"/>
          <w:sz w:val="28"/>
          <w:szCs w:val="28"/>
        </w:rPr>
        <w:t xml:space="preserve"> </w:t>
      </w:r>
    </w:p>
    <w:p w:rsidR="00AB4CFA">
      <w:pPr>
        <w:spacing w:line="276" w:lineRule="auto"/>
        <w:jc w:val="both"/>
        <w:rPr>
          <w:rFonts w:ascii="Calibri" w:hAnsi="Calibri" w:cs="Calibri"/>
        </w:rPr>
      </w:pPr>
      <w:r>
        <w:rPr>
          <w:rFonts w:ascii="Calibri" w:hAnsi="Calibri" w:cs="Calibri"/>
        </w:rPr>
        <w:t xml:space="preserve">Project:  </w:t>
      </w:r>
      <w:r w:rsidR="003E6891">
        <w:rPr>
          <w:rFonts w:ascii="sans-serif" w:hAnsi="sans-serif" w:cs="sans-serif"/>
          <w:b/>
          <w:sz w:val="23"/>
        </w:rPr>
        <w:t>Procter &amp; Gamble</w:t>
      </w:r>
      <w:r>
        <w:rPr>
          <w:rFonts w:ascii="sans-serif" w:hAnsi="sans-serif" w:cs="sans-serif"/>
          <w:b/>
          <w:sz w:val="23"/>
        </w:rPr>
        <w:t xml:space="preserve"> </w:t>
      </w:r>
      <w:r>
        <w:rPr>
          <w:rFonts w:ascii="Calibri" w:hAnsi="Calibri" w:cs="Calibri"/>
        </w:rPr>
        <w:t>–</w:t>
      </w:r>
      <w:r>
        <w:rPr>
          <w:rFonts w:ascii="Calibri" w:hAnsi="Calibri" w:cs="Calibri"/>
        </w:rPr>
        <w:t xml:space="preserve"> Multi National Consumer Goods Company</w:t>
      </w:r>
    </w:p>
    <w:p w:rsidR="00D13A04">
      <w:pPr>
        <w:spacing w:line="276" w:lineRule="auto"/>
        <w:jc w:val="both"/>
        <w:rPr>
          <w:rFonts w:ascii="Calibri" w:hAnsi="Calibri" w:cs="Calibri"/>
        </w:rPr>
      </w:pPr>
      <w:r>
        <w:rPr>
          <w:rFonts w:ascii="Calibri" w:hAnsi="Calibri" w:cs="Calibri"/>
        </w:rPr>
        <w:t>Client:</w:t>
      </w:r>
      <w:r w:rsidRPr="00AB4CFA">
        <w:rPr>
          <w:rFonts w:ascii="sans-serif" w:hAnsi="sans-serif" w:cs="sans-serif"/>
          <w:b/>
          <w:sz w:val="23"/>
        </w:rPr>
        <w:t xml:space="preserve"> </w:t>
      </w:r>
      <w:r>
        <w:rPr>
          <w:rFonts w:ascii="sans-serif" w:hAnsi="sans-serif" w:cs="sans-serif"/>
          <w:b/>
          <w:sz w:val="23"/>
        </w:rPr>
        <w:t>Procter &amp; Gamble</w:t>
      </w:r>
      <w:r>
        <w:rPr>
          <w:rFonts w:ascii="Calibri" w:hAnsi="Calibri" w:cs="Calibri"/>
          <w:b/>
        </w:rPr>
        <w:t>, US</w:t>
      </w:r>
    </w:p>
    <w:p w:rsidR="00D13A04">
      <w:pPr>
        <w:spacing w:line="276" w:lineRule="auto"/>
        <w:jc w:val="both"/>
        <w:rPr>
          <w:rFonts w:ascii="Calibri" w:hAnsi="Calibri" w:cs="Calibri"/>
        </w:rPr>
      </w:pPr>
      <w:r>
        <w:rPr>
          <w:rFonts w:ascii="Calibri" w:hAnsi="Calibri" w:cs="Calibri"/>
        </w:rPr>
        <w:t>Role: Developer.</w:t>
      </w:r>
    </w:p>
    <w:p w:rsidR="00D13A04">
      <w:pPr>
        <w:spacing w:line="276" w:lineRule="auto"/>
        <w:jc w:val="both"/>
        <w:rPr>
          <w:rFonts w:ascii="Calibri" w:hAnsi="Calibri" w:cs="Calibri"/>
        </w:rPr>
      </w:pPr>
      <w:r>
        <w:rPr>
          <w:rFonts w:ascii="Calibri" w:hAnsi="Calibri" w:cs="Calibri"/>
        </w:rPr>
        <w:t>Software Used: Microsoft Visual Studio,</w:t>
      </w:r>
      <w:r w:rsidR="00F23228">
        <w:rPr>
          <w:rFonts w:ascii="Calibri" w:hAnsi="Calibri" w:cs="Calibri"/>
        </w:rPr>
        <w:t xml:space="preserve"> </w:t>
      </w:r>
      <w:r>
        <w:rPr>
          <w:rFonts w:ascii="Calibri" w:hAnsi="Calibri" w:cs="Calibri"/>
        </w:rPr>
        <w:t>Soap and Sitecore</w:t>
      </w:r>
    </w:p>
    <w:p w:rsidR="00D13A04">
      <w:pPr>
        <w:spacing w:line="276" w:lineRule="auto"/>
        <w:jc w:val="both"/>
        <w:rPr>
          <w:rFonts w:ascii="Calibri" w:hAnsi="Calibri" w:cs="Calibri"/>
          <w:b/>
        </w:rPr>
      </w:pPr>
      <w:r>
        <w:rPr>
          <w:rFonts w:ascii="Calibri" w:hAnsi="Calibri" w:cs="Calibri"/>
        </w:rPr>
        <w:t xml:space="preserve">Period: </w:t>
      </w:r>
      <w:r w:rsidR="007D3BF4">
        <w:rPr>
          <w:rFonts w:ascii="Calibri" w:hAnsi="Calibri" w:cs="Calibri"/>
        </w:rPr>
        <w:t>Dec 2014</w:t>
      </w:r>
      <w:r>
        <w:rPr>
          <w:rFonts w:ascii="Calibri" w:hAnsi="Calibri" w:cs="Calibri"/>
        </w:rPr>
        <w:t>-</w:t>
      </w:r>
      <w:r w:rsidR="00AB4CFA">
        <w:rPr>
          <w:rFonts w:ascii="Calibri" w:hAnsi="Calibri" w:cs="Calibri"/>
        </w:rPr>
        <w:t>Aug 2015</w:t>
      </w:r>
    </w:p>
    <w:p w:rsidR="00D13A04">
      <w:pPr>
        <w:spacing w:line="276" w:lineRule="auto"/>
        <w:jc w:val="both"/>
        <w:rPr>
          <w:rFonts w:ascii="Calibri" w:hAnsi="Calibri" w:cs="Calibri"/>
        </w:rPr>
      </w:pPr>
      <w:r>
        <w:rPr>
          <w:rFonts w:ascii="Calibri" w:hAnsi="Calibri" w:cs="Calibri"/>
          <w:b/>
        </w:rPr>
        <w:t>Accountability</w:t>
      </w:r>
    </w:p>
    <w:p w:rsidR="00D13A04">
      <w:pPr>
        <w:numPr>
          <w:ilvl w:val="0"/>
          <w:numId w:val="2"/>
        </w:numPr>
        <w:spacing w:line="276" w:lineRule="auto"/>
        <w:jc w:val="both"/>
        <w:rPr>
          <w:rFonts w:ascii="Calibri" w:hAnsi="Calibri" w:cs="Calibri"/>
        </w:rPr>
      </w:pPr>
      <w:r>
        <w:rPr>
          <w:rFonts w:ascii="Calibri" w:hAnsi="Calibri" w:cs="Calibri"/>
        </w:rPr>
        <w:t>Capturing the r</w:t>
      </w:r>
      <w:r w:rsidR="003E6891">
        <w:rPr>
          <w:rFonts w:ascii="Calibri" w:hAnsi="Calibri" w:cs="Calibri"/>
        </w:rPr>
        <w:t>equirements of the business and Analyzing the</w:t>
      </w:r>
      <w:r w:rsidR="00F23228">
        <w:rPr>
          <w:rFonts w:ascii="Calibri" w:hAnsi="Calibri" w:cs="Calibri"/>
        </w:rPr>
        <w:t xml:space="preserve"> Possibilities, Assets Provided</w:t>
      </w:r>
      <w:r>
        <w:rPr>
          <w:rFonts w:ascii="Calibri" w:hAnsi="Calibri" w:cs="Calibri"/>
        </w:rPr>
        <w:t>.</w:t>
      </w:r>
    </w:p>
    <w:p w:rsidR="003E6891">
      <w:pPr>
        <w:numPr>
          <w:ilvl w:val="0"/>
          <w:numId w:val="2"/>
        </w:numPr>
        <w:spacing w:line="276" w:lineRule="auto"/>
        <w:jc w:val="both"/>
        <w:rPr>
          <w:rFonts w:ascii="Calibri" w:hAnsi="Calibri" w:cs="Calibri"/>
        </w:rPr>
      </w:pPr>
      <w:r>
        <w:rPr>
          <w:rFonts w:ascii="Calibri" w:hAnsi="Calibri" w:cs="Calibri"/>
        </w:rPr>
        <w:t>Creating the Templates for the Various Page as per the Requirement.</w:t>
      </w:r>
    </w:p>
    <w:p w:rsidR="00D13A04">
      <w:pPr>
        <w:numPr>
          <w:ilvl w:val="0"/>
          <w:numId w:val="2"/>
        </w:numPr>
        <w:spacing w:line="276" w:lineRule="auto"/>
        <w:jc w:val="both"/>
        <w:rPr>
          <w:rFonts w:ascii="Calibri" w:hAnsi="Calibri" w:cs="Calibri"/>
        </w:rPr>
      </w:pPr>
      <w:r>
        <w:rPr>
          <w:rFonts w:ascii="Calibri" w:hAnsi="Calibri" w:cs="Calibri"/>
        </w:rPr>
        <w:t>Closely Working</w:t>
      </w:r>
      <w:r w:rsidR="00797DFD">
        <w:rPr>
          <w:rFonts w:ascii="Calibri" w:hAnsi="Calibri" w:cs="Calibri"/>
        </w:rPr>
        <w:t xml:space="preserve"> with</w:t>
      </w:r>
      <w:r w:rsidR="007D3BF4">
        <w:rPr>
          <w:rFonts w:ascii="Calibri" w:hAnsi="Calibri" w:cs="Calibri"/>
        </w:rPr>
        <w:t xml:space="preserve"> the Creative A</w:t>
      </w:r>
      <w:r>
        <w:rPr>
          <w:rFonts w:ascii="Calibri" w:hAnsi="Calibri" w:cs="Calibri"/>
        </w:rPr>
        <w:t>gency</w:t>
      </w:r>
      <w:r w:rsidR="00F23228">
        <w:rPr>
          <w:rFonts w:ascii="Calibri" w:hAnsi="Calibri" w:cs="Calibri"/>
        </w:rPr>
        <w:t xml:space="preserve"> of P&amp;</w:t>
      </w:r>
      <w:r w:rsidR="00CE2817">
        <w:rPr>
          <w:rFonts w:ascii="Calibri" w:hAnsi="Calibri" w:cs="Calibri"/>
        </w:rPr>
        <w:t xml:space="preserve"> </w:t>
      </w:r>
      <w:r w:rsidR="00437002">
        <w:rPr>
          <w:rFonts w:ascii="Calibri" w:hAnsi="Calibri" w:cs="Calibri"/>
        </w:rPr>
        <w:t xml:space="preserve">G. </w:t>
      </w:r>
    </w:p>
    <w:p w:rsidR="00D13A04">
      <w:pPr>
        <w:numPr>
          <w:ilvl w:val="0"/>
          <w:numId w:val="2"/>
        </w:numPr>
        <w:spacing w:line="276" w:lineRule="auto"/>
        <w:jc w:val="both"/>
        <w:rPr>
          <w:rFonts w:ascii="Calibri" w:hAnsi="Calibri" w:cs="Calibri"/>
        </w:rPr>
      </w:pPr>
      <w:r>
        <w:rPr>
          <w:rFonts w:ascii="Calibri" w:hAnsi="Calibri" w:cs="Calibri"/>
        </w:rPr>
        <w:t>Re Using the Existing Templates from the Brand.com.</w:t>
      </w:r>
    </w:p>
    <w:p w:rsidR="00D13A04">
      <w:pPr>
        <w:numPr>
          <w:ilvl w:val="0"/>
          <w:numId w:val="2"/>
        </w:numPr>
        <w:spacing w:line="276" w:lineRule="auto"/>
        <w:jc w:val="both"/>
        <w:rPr>
          <w:rFonts w:ascii="Calibri" w:hAnsi="Calibri" w:cs="Calibri"/>
        </w:rPr>
      </w:pPr>
      <w:r>
        <w:rPr>
          <w:rFonts w:ascii="Calibri" w:hAnsi="Calibri" w:cs="Calibri"/>
        </w:rPr>
        <w:t xml:space="preserve">Project development follows Agile Methodology as a part of it </w:t>
      </w:r>
      <w:r w:rsidR="00455C6A">
        <w:rPr>
          <w:rFonts w:ascii="Calibri" w:hAnsi="Calibri" w:cs="Calibri"/>
        </w:rPr>
        <w:t xml:space="preserve">I </w:t>
      </w:r>
      <w:r>
        <w:rPr>
          <w:rFonts w:ascii="Calibri" w:hAnsi="Calibri" w:cs="Calibri"/>
        </w:rPr>
        <w:t xml:space="preserve">was closely associated in Scrum and </w:t>
      </w:r>
      <w:r w:rsidR="00CE2817">
        <w:rPr>
          <w:rFonts w:ascii="Calibri" w:hAnsi="Calibri" w:cs="Calibri"/>
        </w:rPr>
        <w:t>deliveries (</w:t>
      </w:r>
      <w:r>
        <w:rPr>
          <w:rFonts w:ascii="Calibri" w:hAnsi="Calibri" w:cs="Calibri"/>
        </w:rPr>
        <w:t>Both Process oriented and Project oriented).</w:t>
      </w:r>
    </w:p>
    <w:p w:rsidR="007D3BF4">
      <w:pPr>
        <w:numPr>
          <w:ilvl w:val="0"/>
          <w:numId w:val="2"/>
        </w:numPr>
        <w:spacing w:line="276" w:lineRule="auto"/>
        <w:jc w:val="both"/>
        <w:rPr>
          <w:rFonts w:ascii="Calibri" w:hAnsi="Calibri" w:cs="Calibri"/>
        </w:rPr>
      </w:pPr>
      <w:r>
        <w:rPr>
          <w:rFonts w:ascii="Calibri" w:hAnsi="Calibri" w:cs="Calibri"/>
        </w:rPr>
        <w:t>Improving the Page Performance Using tools like Profiler, Y slow for identifying the bottle necks.</w:t>
      </w:r>
    </w:p>
    <w:p w:rsidR="007D3BF4">
      <w:pPr>
        <w:numPr>
          <w:ilvl w:val="0"/>
          <w:numId w:val="2"/>
        </w:numPr>
        <w:spacing w:line="276" w:lineRule="auto"/>
        <w:jc w:val="both"/>
        <w:rPr>
          <w:rFonts w:ascii="Calibri" w:hAnsi="Calibri" w:cs="Calibri"/>
        </w:rPr>
      </w:pPr>
      <w:r>
        <w:rPr>
          <w:rFonts w:ascii="Calibri" w:hAnsi="Calibri" w:cs="Calibri"/>
        </w:rPr>
        <w:t xml:space="preserve">Created Locale's for the same site in four languages with very </w:t>
      </w:r>
      <w:r w:rsidR="00AB4CFA">
        <w:rPr>
          <w:rFonts w:ascii="Calibri" w:hAnsi="Calibri" w:cs="Calibri"/>
        </w:rPr>
        <w:t>minimal changes</w:t>
      </w:r>
      <w:r>
        <w:rPr>
          <w:rFonts w:ascii="Calibri" w:hAnsi="Calibri" w:cs="Calibri"/>
        </w:rPr>
        <w:t xml:space="preserve"> in the Code.</w:t>
      </w:r>
    </w:p>
    <w:p w:rsidR="007D3BF4">
      <w:pPr>
        <w:spacing w:line="276" w:lineRule="auto"/>
        <w:jc w:val="both"/>
        <w:rPr>
          <w:rFonts w:ascii="Calibri" w:hAnsi="Calibri" w:cs="Calibri"/>
        </w:rPr>
      </w:pPr>
    </w:p>
    <w:p w:rsidR="003E6891" w:rsidP="003E6891">
      <w:pPr>
        <w:spacing w:line="276" w:lineRule="auto"/>
        <w:jc w:val="both"/>
        <w:rPr>
          <w:rFonts w:ascii="Calibri" w:hAnsi="Calibri" w:cs="Calibri"/>
        </w:rPr>
      </w:pPr>
      <w:r>
        <w:rPr>
          <w:rFonts w:ascii="Calibri" w:hAnsi="Calibri" w:cs="Calibri"/>
        </w:rPr>
        <w:t xml:space="preserve">Project:  </w:t>
      </w:r>
      <w:r>
        <w:rPr>
          <w:rFonts w:ascii="sans-serif" w:hAnsi="sans-serif" w:cs="sans-serif"/>
          <w:b/>
          <w:sz w:val="23"/>
        </w:rPr>
        <w:t>PruHealth</w:t>
      </w:r>
      <w:r>
        <w:rPr>
          <w:rFonts w:ascii="Calibri" w:hAnsi="Calibri" w:cs="Calibri"/>
        </w:rPr>
        <w:t>– Health Insurance and health living rewards through Vitality (Transformation Project).</w:t>
      </w:r>
    </w:p>
    <w:p w:rsidR="003E6891" w:rsidP="003E6891">
      <w:pPr>
        <w:spacing w:line="276" w:lineRule="auto"/>
        <w:jc w:val="both"/>
        <w:rPr>
          <w:rFonts w:ascii="Calibri" w:hAnsi="Calibri" w:cs="Calibri"/>
        </w:rPr>
      </w:pPr>
      <w:r>
        <w:rPr>
          <w:rFonts w:ascii="Calibri" w:hAnsi="Calibri" w:cs="Calibri"/>
        </w:rPr>
        <w:t xml:space="preserve">Client: </w:t>
      </w:r>
      <w:r>
        <w:rPr>
          <w:rFonts w:ascii="Calibri" w:hAnsi="Calibri" w:cs="Calibri"/>
          <w:b/>
          <w:sz w:val="23"/>
        </w:rPr>
        <w:t>Prudential Health Limited</w:t>
      </w:r>
      <w:r>
        <w:rPr>
          <w:rFonts w:ascii="Calibri" w:hAnsi="Calibri" w:cs="Calibri"/>
          <w:b/>
        </w:rPr>
        <w:t>, UK</w:t>
      </w:r>
    </w:p>
    <w:p w:rsidR="003E6891" w:rsidP="003E6891">
      <w:pPr>
        <w:spacing w:line="276" w:lineRule="auto"/>
        <w:jc w:val="both"/>
        <w:rPr>
          <w:rFonts w:ascii="Calibri" w:hAnsi="Calibri" w:cs="Calibri"/>
        </w:rPr>
      </w:pPr>
      <w:r>
        <w:rPr>
          <w:rFonts w:ascii="Calibri" w:hAnsi="Calibri" w:cs="Calibri"/>
        </w:rPr>
        <w:t>Role: Developer.</w:t>
      </w:r>
    </w:p>
    <w:p w:rsidR="003E6891" w:rsidP="003E6891">
      <w:pPr>
        <w:spacing w:line="276" w:lineRule="auto"/>
        <w:jc w:val="both"/>
        <w:rPr>
          <w:rFonts w:ascii="Calibri" w:hAnsi="Calibri" w:cs="Calibri"/>
        </w:rPr>
      </w:pPr>
      <w:r>
        <w:rPr>
          <w:rFonts w:ascii="Calibri" w:hAnsi="Calibri" w:cs="Calibri"/>
        </w:rPr>
        <w:t xml:space="preserve">Software Used: Microsoft Visual </w:t>
      </w:r>
      <w:r w:rsidR="00CE2817">
        <w:rPr>
          <w:rFonts w:ascii="Calibri" w:hAnsi="Calibri" w:cs="Calibri"/>
        </w:rPr>
        <w:t>Studio, Soap</w:t>
      </w:r>
      <w:r>
        <w:rPr>
          <w:rFonts w:ascii="Calibri" w:hAnsi="Calibri" w:cs="Calibri"/>
        </w:rPr>
        <w:t xml:space="preserve"> and Sitecore</w:t>
      </w:r>
    </w:p>
    <w:p w:rsidR="003E6891" w:rsidP="003E6891">
      <w:pPr>
        <w:spacing w:line="276" w:lineRule="auto"/>
        <w:jc w:val="both"/>
        <w:rPr>
          <w:rFonts w:ascii="Calibri" w:hAnsi="Calibri" w:cs="Calibri"/>
          <w:b/>
        </w:rPr>
      </w:pPr>
      <w:r>
        <w:rPr>
          <w:rFonts w:ascii="Calibri" w:hAnsi="Calibri" w:cs="Calibri"/>
        </w:rPr>
        <w:t>Period: August 2013-Till date</w:t>
      </w:r>
    </w:p>
    <w:p w:rsidR="003E6891" w:rsidP="003E6891">
      <w:pPr>
        <w:spacing w:line="276" w:lineRule="auto"/>
        <w:jc w:val="both"/>
        <w:rPr>
          <w:rFonts w:ascii="Calibri" w:hAnsi="Calibri" w:cs="Calibri"/>
        </w:rPr>
      </w:pPr>
      <w:r>
        <w:rPr>
          <w:rFonts w:ascii="Calibri" w:hAnsi="Calibri" w:cs="Calibri"/>
          <w:b/>
        </w:rPr>
        <w:t>Accountability</w:t>
      </w:r>
    </w:p>
    <w:p w:rsidR="003E6891" w:rsidP="003E6891">
      <w:pPr>
        <w:numPr>
          <w:ilvl w:val="0"/>
          <w:numId w:val="2"/>
        </w:numPr>
        <w:spacing w:line="276" w:lineRule="auto"/>
        <w:jc w:val="both"/>
        <w:rPr>
          <w:rFonts w:ascii="Calibri" w:hAnsi="Calibri" w:cs="Calibri"/>
        </w:rPr>
      </w:pPr>
      <w:r>
        <w:rPr>
          <w:rFonts w:ascii="Calibri" w:hAnsi="Calibri" w:cs="Calibri"/>
        </w:rPr>
        <w:t xml:space="preserve">Capturing the requirements of the business from the </w:t>
      </w:r>
      <w:r w:rsidR="00CE2817">
        <w:rPr>
          <w:rFonts w:ascii="Calibri" w:hAnsi="Calibri" w:cs="Calibri"/>
        </w:rPr>
        <w:t>Business Analyst</w:t>
      </w:r>
      <w:r>
        <w:rPr>
          <w:rFonts w:ascii="Calibri" w:hAnsi="Calibri" w:cs="Calibri"/>
        </w:rPr>
        <w:t>.</w:t>
      </w:r>
    </w:p>
    <w:p w:rsidR="003E6891" w:rsidP="003E6891">
      <w:pPr>
        <w:numPr>
          <w:ilvl w:val="0"/>
          <w:numId w:val="2"/>
        </w:numPr>
        <w:spacing w:line="276" w:lineRule="auto"/>
        <w:jc w:val="both"/>
        <w:rPr>
          <w:rFonts w:ascii="Calibri" w:hAnsi="Calibri" w:cs="Calibri"/>
        </w:rPr>
      </w:pPr>
      <w:r>
        <w:rPr>
          <w:rFonts w:ascii="Calibri" w:hAnsi="Calibri" w:cs="Calibri"/>
        </w:rPr>
        <w:t xml:space="preserve">Translate the requirements into Wireframes with help of UI/UX designers and </w:t>
      </w:r>
      <w:r w:rsidR="00CE2817">
        <w:rPr>
          <w:rFonts w:ascii="Calibri" w:hAnsi="Calibri" w:cs="Calibri"/>
        </w:rPr>
        <w:t>getting approval</w:t>
      </w:r>
      <w:r>
        <w:rPr>
          <w:rFonts w:ascii="Calibri" w:hAnsi="Calibri" w:cs="Calibri"/>
        </w:rPr>
        <w:t xml:space="preserve"> for the same from the customer. </w:t>
      </w:r>
    </w:p>
    <w:p w:rsidR="003E6891" w:rsidP="003E6891">
      <w:pPr>
        <w:numPr>
          <w:ilvl w:val="0"/>
          <w:numId w:val="2"/>
        </w:numPr>
        <w:spacing w:line="276" w:lineRule="auto"/>
        <w:jc w:val="both"/>
        <w:rPr>
          <w:rFonts w:ascii="Calibri" w:hAnsi="Calibri" w:cs="Calibri"/>
        </w:rPr>
      </w:pPr>
      <w:r>
        <w:rPr>
          <w:rFonts w:ascii="Calibri" w:hAnsi="Calibri" w:cs="Calibri"/>
        </w:rPr>
        <w:t xml:space="preserve">During this time frame I was closely working with </w:t>
      </w:r>
      <w:r w:rsidR="00CE2817">
        <w:rPr>
          <w:rFonts w:ascii="Calibri" w:hAnsi="Calibri" w:cs="Calibri"/>
        </w:rPr>
        <w:t>a Project</w:t>
      </w:r>
      <w:r>
        <w:rPr>
          <w:rFonts w:ascii="Calibri" w:hAnsi="Calibri" w:cs="Calibri"/>
          <w:b/>
        </w:rPr>
        <w:t xml:space="preserve"> </w:t>
      </w:r>
      <w:r>
        <w:rPr>
          <w:rFonts w:ascii="Calibri" w:hAnsi="Calibri" w:cs="Calibri"/>
        </w:rPr>
        <w:t xml:space="preserve">Leader, Business Analyst and QA Team. </w:t>
      </w:r>
    </w:p>
    <w:p w:rsidR="003E6891" w:rsidP="003E6891">
      <w:pPr>
        <w:numPr>
          <w:ilvl w:val="0"/>
          <w:numId w:val="2"/>
        </w:numPr>
        <w:spacing w:line="276" w:lineRule="auto"/>
        <w:jc w:val="both"/>
        <w:rPr>
          <w:rFonts w:ascii="Calibri" w:hAnsi="Calibri" w:cs="Calibri"/>
        </w:rPr>
      </w:pPr>
      <w:r>
        <w:rPr>
          <w:rFonts w:ascii="Calibri" w:hAnsi="Calibri" w:cs="Calibri"/>
        </w:rPr>
        <w:t xml:space="preserve">Writing MVC code for the UI and </w:t>
      </w:r>
      <w:r w:rsidR="00CE2817">
        <w:rPr>
          <w:rFonts w:ascii="Calibri" w:hAnsi="Calibri" w:cs="Calibri"/>
        </w:rPr>
        <w:t>integrating</w:t>
      </w:r>
      <w:r>
        <w:rPr>
          <w:rFonts w:ascii="Calibri" w:hAnsi="Calibri" w:cs="Calibri"/>
        </w:rPr>
        <w:t xml:space="preserve"> it with the Project using TFS.</w:t>
      </w:r>
    </w:p>
    <w:p w:rsidR="003E6891" w:rsidP="003E6891">
      <w:pPr>
        <w:numPr>
          <w:ilvl w:val="0"/>
          <w:numId w:val="2"/>
        </w:numPr>
        <w:spacing w:line="276" w:lineRule="auto"/>
        <w:jc w:val="both"/>
        <w:rPr>
          <w:rFonts w:ascii="Calibri" w:hAnsi="Calibri" w:cs="Calibri"/>
        </w:rPr>
      </w:pPr>
      <w:r>
        <w:rPr>
          <w:rFonts w:ascii="Calibri" w:hAnsi="Calibri" w:cs="Calibri"/>
        </w:rPr>
        <w:t xml:space="preserve">Building the Code with C# razor for </w:t>
      </w:r>
      <w:r w:rsidR="00CE2817">
        <w:rPr>
          <w:rFonts w:ascii="Calibri" w:hAnsi="Calibri" w:cs="Calibri"/>
        </w:rPr>
        <w:t>Views (</w:t>
      </w:r>
      <w:r>
        <w:rPr>
          <w:rFonts w:ascii="Calibri" w:hAnsi="Calibri" w:cs="Calibri"/>
        </w:rPr>
        <w:t xml:space="preserve">MVC), Sitecore as CMS, </w:t>
      </w:r>
      <w:r>
        <w:rPr>
          <w:rFonts w:ascii="Calibri" w:hAnsi="Calibri" w:cs="Calibri"/>
        </w:rPr>
        <w:t>AngularJs</w:t>
      </w:r>
      <w:r>
        <w:rPr>
          <w:rFonts w:ascii="Calibri" w:hAnsi="Calibri" w:cs="Calibri"/>
        </w:rPr>
        <w:t xml:space="preserve">, </w:t>
      </w:r>
      <w:r w:rsidR="00CE2817">
        <w:rPr>
          <w:rFonts w:ascii="Calibri" w:hAnsi="Calibri" w:cs="Calibri"/>
        </w:rPr>
        <w:t>JavaScript</w:t>
      </w:r>
      <w:r>
        <w:rPr>
          <w:rFonts w:ascii="Calibri" w:hAnsi="Calibri" w:cs="Calibri"/>
        </w:rPr>
        <w:t xml:space="preserve">, Ajax and </w:t>
      </w:r>
      <w:r w:rsidR="00CE2817">
        <w:rPr>
          <w:rFonts w:ascii="Calibri" w:hAnsi="Calibri" w:cs="Calibri"/>
        </w:rPr>
        <w:t>JQuery</w:t>
      </w:r>
      <w:r>
        <w:rPr>
          <w:rFonts w:ascii="Calibri" w:hAnsi="Calibri" w:cs="Calibri"/>
        </w:rPr>
        <w:t>.</w:t>
      </w:r>
    </w:p>
    <w:p w:rsidR="003E6891" w:rsidP="003E6891">
      <w:pPr>
        <w:numPr>
          <w:ilvl w:val="0"/>
          <w:numId w:val="2"/>
        </w:numPr>
        <w:spacing w:line="276" w:lineRule="auto"/>
        <w:jc w:val="both"/>
        <w:rPr>
          <w:rFonts w:ascii="Calibri" w:hAnsi="Calibri" w:cs="Calibri"/>
        </w:rPr>
      </w:pPr>
      <w:r>
        <w:rPr>
          <w:rFonts w:ascii="Calibri" w:hAnsi="Calibri" w:cs="Calibri"/>
        </w:rPr>
        <w:t xml:space="preserve">Project development follows Agile Methodology as a part of it was closely associated in Scrum and </w:t>
      </w:r>
      <w:r w:rsidR="00CE2817">
        <w:rPr>
          <w:rFonts w:ascii="Calibri" w:hAnsi="Calibri" w:cs="Calibri"/>
        </w:rPr>
        <w:t>deliveries (</w:t>
      </w:r>
      <w:r>
        <w:rPr>
          <w:rFonts w:ascii="Calibri" w:hAnsi="Calibri" w:cs="Calibri"/>
        </w:rPr>
        <w:t>Both Process oriented and Project oriented).</w:t>
      </w:r>
    </w:p>
    <w:p w:rsidR="003E6891" w:rsidP="003E6891">
      <w:pPr>
        <w:numPr>
          <w:ilvl w:val="0"/>
          <w:numId w:val="2"/>
        </w:numPr>
        <w:spacing w:line="276" w:lineRule="auto"/>
        <w:jc w:val="both"/>
        <w:rPr>
          <w:rFonts w:ascii="Calibri" w:hAnsi="Calibri" w:cs="Calibri"/>
        </w:rPr>
      </w:pPr>
      <w:r>
        <w:rPr>
          <w:rFonts w:ascii="Calibri" w:hAnsi="Calibri" w:cs="Calibri"/>
        </w:rPr>
        <w:t>Writing test cases to ensure TDD, Items Data Sheet (Sitecore) and Unit Test Cases as part of Code Coverage and ensuring that the existing is adhered to the code quality and complexity(less than 20).</w:t>
      </w:r>
    </w:p>
    <w:p w:rsidR="003E6891" w:rsidP="003E6891">
      <w:pPr>
        <w:numPr>
          <w:ilvl w:val="0"/>
          <w:numId w:val="2"/>
        </w:numPr>
        <w:spacing w:line="276" w:lineRule="auto"/>
        <w:jc w:val="both"/>
        <w:rPr>
          <w:rFonts w:ascii="Calibri" w:hAnsi="Calibri" w:cs="Calibri"/>
        </w:rPr>
      </w:pPr>
      <w:r>
        <w:rPr>
          <w:rFonts w:ascii="Calibri" w:hAnsi="Calibri" w:cs="Calibri"/>
        </w:rPr>
        <w:t xml:space="preserve">As Part of performance, </w:t>
      </w:r>
      <w:r w:rsidR="00CE2817">
        <w:rPr>
          <w:rFonts w:ascii="Calibri" w:hAnsi="Calibri" w:cs="Calibri"/>
        </w:rPr>
        <w:t>identifying</w:t>
      </w:r>
      <w:r>
        <w:rPr>
          <w:rFonts w:ascii="Calibri" w:hAnsi="Calibri" w:cs="Calibri"/>
        </w:rPr>
        <w:t xml:space="preserve"> the Bottle necks and fixing them for Performance improvement   </w:t>
      </w:r>
      <w:r w:rsidR="00CE2817">
        <w:rPr>
          <w:rFonts w:ascii="Calibri" w:hAnsi="Calibri" w:cs="Calibri"/>
        </w:rPr>
        <w:t>and Page Rendering</w:t>
      </w:r>
      <w:r>
        <w:rPr>
          <w:rFonts w:ascii="Calibri" w:hAnsi="Calibri" w:cs="Calibri"/>
        </w:rPr>
        <w:t xml:space="preserve"> Time Tuning for the same to increase the User Experience.</w:t>
      </w:r>
    </w:p>
    <w:p w:rsidR="003E6891" w:rsidP="003E6891">
      <w:pPr>
        <w:numPr>
          <w:ilvl w:val="0"/>
          <w:numId w:val="2"/>
        </w:numPr>
        <w:spacing w:line="276" w:lineRule="auto"/>
        <w:jc w:val="both"/>
        <w:rPr>
          <w:rFonts w:ascii="Calibri" w:hAnsi="Calibri" w:cs="Calibri"/>
        </w:rPr>
      </w:pPr>
      <w:r>
        <w:rPr>
          <w:rFonts w:ascii="Calibri" w:hAnsi="Calibri" w:cs="Calibri"/>
        </w:rPr>
        <w:t>Trained six trainees for Supporting the Application as part of Handover to the BAU team.</w:t>
      </w:r>
    </w:p>
    <w:p w:rsidR="003E6891" w:rsidP="003E6891">
      <w:pPr>
        <w:spacing w:line="276" w:lineRule="auto"/>
        <w:jc w:val="both"/>
        <w:rPr>
          <w:rFonts w:ascii="Calibri" w:hAnsi="Calibri" w:cs="Calibri"/>
        </w:rPr>
      </w:pPr>
    </w:p>
    <w:p w:rsidR="003E6891">
      <w:pPr>
        <w:spacing w:line="276" w:lineRule="auto"/>
        <w:jc w:val="both"/>
        <w:rPr>
          <w:rFonts w:ascii="Calibri" w:hAnsi="Calibri" w:cs="Calibri"/>
        </w:rPr>
      </w:pPr>
    </w:p>
    <w:p w:rsidR="00D13A04">
      <w:pPr>
        <w:spacing w:line="276" w:lineRule="auto"/>
        <w:jc w:val="both"/>
        <w:rPr>
          <w:rFonts w:ascii="Calibri" w:hAnsi="Calibri" w:cs="Calibri"/>
        </w:rPr>
      </w:pPr>
      <w:r>
        <w:rPr>
          <w:rFonts w:ascii="Calibri" w:hAnsi="Calibri" w:cs="Calibri"/>
        </w:rPr>
        <w:t>Project:  London Life, Canada Life</w:t>
      </w:r>
    </w:p>
    <w:p w:rsidR="00D13A04">
      <w:pPr>
        <w:spacing w:line="276" w:lineRule="auto"/>
        <w:jc w:val="both"/>
        <w:rPr>
          <w:rFonts w:ascii="Calibri" w:hAnsi="Calibri" w:cs="Calibri"/>
        </w:rPr>
      </w:pPr>
      <w:r>
        <w:rPr>
          <w:rFonts w:ascii="Calibri" w:hAnsi="Calibri" w:cs="Calibri"/>
        </w:rPr>
        <w:t xml:space="preserve">Client:  </w:t>
      </w:r>
      <w:r>
        <w:rPr>
          <w:rFonts w:ascii="Calibri" w:hAnsi="Calibri" w:cs="Calibri"/>
          <w:b/>
          <w:color w:val="252525"/>
        </w:rPr>
        <w:t xml:space="preserve">The Great-West Life Assurance </w:t>
      </w:r>
      <w:r w:rsidR="00CE2817">
        <w:rPr>
          <w:rFonts w:ascii="Calibri" w:hAnsi="Calibri" w:cs="Calibri"/>
          <w:b/>
          <w:color w:val="252525"/>
        </w:rPr>
        <w:t>Company</w:t>
      </w:r>
      <w:r w:rsidR="00CE2817">
        <w:rPr>
          <w:rFonts w:ascii="Calibri" w:hAnsi="Calibri" w:cs="Calibri"/>
        </w:rPr>
        <w:t>,</w:t>
      </w:r>
      <w:r>
        <w:rPr>
          <w:rFonts w:ascii="Calibri" w:hAnsi="Calibri" w:cs="Calibri"/>
        </w:rPr>
        <w:t xml:space="preserve"> </w:t>
      </w:r>
      <w:r>
        <w:rPr>
          <w:rFonts w:ascii="Calibri" w:hAnsi="Calibri" w:cs="Calibri"/>
          <w:b/>
          <w:bCs/>
        </w:rPr>
        <w:t>Canada</w:t>
      </w:r>
    </w:p>
    <w:p w:rsidR="00D13A04">
      <w:pPr>
        <w:spacing w:line="276" w:lineRule="auto"/>
        <w:jc w:val="both"/>
        <w:rPr>
          <w:rFonts w:ascii="Calibri" w:hAnsi="Calibri" w:cs="Calibri"/>
        </w:rPr>
      </w:pPr>
      <w:r>
        <w:rPr>
          <w:rFonts w:ascii="Calibri" w:hAnsi="Calibri" w:cs="Calibri"/>
        </w:rPr>
        <w:t>Role: Developer.</w:t>
      </w:r>
    </w:p>
    <w:p w:rsidR="00D13A04">
      <w:pPr>
        <w:spacing w:line="276" w:lineRule="auto"/>
        <w:jc w:val="both"/>
        <w:rPr>
          <w:rFonts w:ascii="Calibri" w:hAnsi="Calibri" w:cs="Calibri"/>
        </w:rPr>
      </w:pPr>
      <w:r>
        <w:rPr>
          <w:rFonts w:ascii="Calibri" w:hAnsi="Calibri" w:cs="Calibri"/>
        </w:rPr>
        <w:t xml:space="preserve">Software Used: Eclipse, Apache Tomcat, Android SDK, </w:t>
      </w:r>
      <w:r>
        <w:rPr>
          <w:rFonts w:ascii="Calibri" w:hAnsi="Calibri" w:cs="Calibri"/>
        </w:rPr>
        <w:t>PhoneGap</w:t>
      </w:r>
      <w:r>
        <w:rPr>
          <w:rFonts w:ascii="Calibri" w:hAnsi="Calibri" w:cs="Calibri"/>
        </w:rPr>
        <w:t>.</w:t>
      </w:r>
    </w:p>
    <w:p w:rsidR="00D13A04">
      <w:pPr>
        <w:spacing w:line="276" w:lineRule="auto"/>
        <w:jc w:val="both"/>
        <w:rPr>
          <w:rFonts w:ascii="Calibri" w:hAnsi="Calibri" w:cs="Calibri"/>
          <w:b/>
        </w:rPr>
      </w:pPr>
      <w:r>
        <w:rPr>
          <w:rFonts w:ascii="Calibri" w:hAnsi="Calibri" w:cs="Calibri"/>
        </w:rPr>
        <w:t>Period: Sep 2012 -Jul 2013</w:t>
      </w:r>
    </w:p>
    <w:p w:rsidR="00D13A04">
      <w:pPr>
        <w:spacing w:line="276" w:lineRule="auto"/>
        <w:jc w:val="both"/>
        <w:rPr>
          <w:rFonts w:ascii="Calibri" w:hAnsi="Calibri" w:cs="Calibri"/>
        </w:rPr>
      </w:pPr>
      <w:r>
        <w:rPr>
          <w:rFonts w:ascii="Calibri" w:hAnsi="Calibri" w:cs="Calibri"/>
          <w:b/>
        </w:rPr>
        <w:t>Accountability</w:t>
      </w:r>
    </w:p>
    <w:p w:rsidR="00D13A04">
      <w:pPr>
        <w:numPr>
          <w:ilvl w:val="0"/>
          <w:numId w:val="2"/>
        </w:numPr>
        <w:spacing w:line="276" w:lineRule="auto"/>
        <w:jc w:val="both"/>
        <w:rPr>
          <w:rFonts w:ascii="Calibri" w:hAnsi="Calibri" w:cs="Calibri"/>
        </w:rPr>
      </w:pPr>
      <w:r>
        <w:rPr>
          <w:rFonts w:ascii="Calibri" w:hAnsi="Calibri" w:cs="Calibri"/>
        </w:rPr>
        <w:t>Wrote</w:t>
      </w:r>
      <w:r w:rsidR="00A9671A">
        <w:rPr>
          <w:noProof/>
          <w:lang w:eastAsia="en-US"/>
        </w:rPr>
        <mc:AlternateContent>
          <mc:Choice Requires="wpg">
            <w:drawing>
              <wp:anchor distT="0" distB="0" distL="0" distR="0" simplePos="0" relativeHeight="251665408" behindDoc="0" locked="0" layoutInCell="1" allowOverlap="1">
                <wp:simplePos x="0" y="0"/>
                <wp:positionH relativeFrom="page">
                  <wp:posOffset>291465</wp:posOffset>
                </wp:positionH>
                <wp:positionV relativeFrom="paragraph">
                  <wp:posOffset>188595</wp:posOffset>
                </wp:positionV>
                <wp:extent cx="334645" cy="321310"/>
                <wp:effectExtent l="5715" t="3810" r="2540" b="8255"/>
                <wp:wrapNone/>
                <wp:docPr id="12" name="Group 34"/>
                <wp:cNvGraphicFramePr/>
                <a:graphic xmlns:a="http://schemas.openxmlformats.org/drawingml/2006/main">
                  <a:graphicData uri="http://schemas.microsoft.com/office/word/2010/wordprocessingGroup">
                    <wpg:wgp xmlns:wpg="http://schemas.microsoft.com/office/word/2010/wordprocessingGroup">
                      <wpg:cNvGrpSpPr/>
                      <wpg:grpSpPr>
                        <a:xfrm>
                          <a:off x="0" y="0"/>
                          <a:ext cx="334645" cy="321310"/>
                          <a:chOff x="459" y="297"/>
                          <a:chExt cx="527" cy="506"/>
                        </a:xfrm>
                      </wpg:grpSpPr>
                      <wps:wsp xmlns:wps="http://schemas.microsoft.com/office/word/2010/wordprocessingShape">
                        <wps:cNvPr id="13" name="Freeform 35"/>
                        <wps:cNvSpPr>
                          <a:spLocks noChangeArrowheads="1"/>
                        </wps:cNvSpPr>
                        <wps:spPr bwMode="auto">
                          <a:xfrm>
                            <a:off x="459" y="297"/>
                            <a:ext cx="526" cy="505"/>
                          </a:xfrm>
                          <a:custGeom>
                            <a:avLst/>
                            <a:gdLst>
                              <a:gd name="T0" fmla="+- 0 1413 1141"/>
                              <a:gd name="T1" fmla="*/ T0 w 528"/>
                              <a:gd name="T2" fmla="+- 0 40 -61"/>
                              <a:gd name="T3" fmla="*/ 40 h 507"/>
                              <a:gd name="T4" fmla="+- 0 1389 1141"/>
                              <a:gd name="T5" fmla="*/ T4 w 528"/>
                              <a:gd name="T6" fmla="+- 0 44 -61"/>
                              <a:gd name="T7" fmla="*/ 44 h 507"/>
                              <a:gd name="T8" fmla="+- 0 1369 1141"/>
                              <a:gd name="T9" fmla="*/ T8 w 528"/>
                              <a:gd name="T10" fmla="+- 0 54 -61"/>
                              <a:gd name="T11" fmla="*/ 54 h 507"/>
                              <a:gd name="T12" fmla="+- 0 1355 1141"/>
                              <a:gd name="T13" fmla="*/ T12 w 528"/>
                              <a:gd name="T14" fmla="+- 0 70 -61"/>
                              <a:gd name="T15" fmla="*/ 70 h 507"/>
                              <a:gd name="T16" fmla="+- 0 1348 1141"/>
                              <a:gd name="T17" fmla="*/ T16 w 528"/>
                              <a:gd name="T18" fmla="+- 0 89 -61"/>
                              <a:gd name="T19" fmla="*/ 89 h 507"/>
                              <a:gd name="T20" fmla="+- 0 1351 1141"/>
                              <a:gd name="T21" fmla="*/ T20 w 528"/>
                              <a:gd name="T22" fmla="+- 0 115 -61"/>
                              <a:gd name="T23" fmla="*/ 115 h 507"/>
                              <a:gd name="T24" fmla="+- 0 1360 1141"/>
                              <a:gd name="T25" fmla="*/ T24 w 528"/>
                              <a:gd name="T26" fmla="+- 0 135 -61"/>
                              <a:gd name="T27" fmla="*/ 135 h 507"/>
                              <a:gd name="T28" fmla="+- 0 1374 1141"/>
                              <a:gd name="T29" fmla="*/ T28 w 528"/>
                              <a:gd name="T30" fmla="+- 0 150 -61"/>
                              <a:gd name="T31" fmla="*/ 150 h 507"/>
                              <a:gd name="T32" fmla="+- 0 1393 1141"/>
                              <a:gd name="T33" fmla="*/ T32 w 528"/>
                              <a:gd name="T34" fmla="+- 0 159 -61"/>
                              <a:gd name="T35" fmla="*/ 159 h 507"/>
                              <a:gd name="T36" fmla="+- 0 1419 1141"/>
                              <a:gd name="T37" fmla="*/ T36 w 528"/>
                              <a:gd name="T38" fmla="+- 0 156 -61"/>
                              <a:gd name="T39" fmla="*/ 156 h 507"/>
                              <a:gd name="T40" fmla="+- 0 1441 1141"/>
                              <a:gd name="T41" fmla="*/ T40 w 528"/>
                              <a:gd name="T42" fmla="+- 0 148 -61"/>
                              <a:gd name="T43" fmla="*/ 148 h 507"/>
                              <a:gd name="T44" fmla="+- 0 1456 1141"/>
                              <a:gd name="T45" fmla="*/ T44 w 528"/>
                              <a:gd name="T46" fmla="+- 0 134 -61"/>
                              <a:gd name="T47" fmla="*/ 134 h 507"/>
                              <a:gd name="T48" fmla="+- 0 1465 1141"/>
                              <a:gd name="T49" fmla="*/ T48 w 528"/>
                              <a:gd name="T50" fmla="+- 0 117 -61"/>
                              <a:gd name="T51" fmla="*/ 117 h 507"/>
                              <a:gd name="T52" fmla="+- 0 1467 1141"/>
                              <a:gd name="T53" fmla="*/ T52 w 528"/>
                              <a:gd name="T54" fmla="+- 0 100 -61"/>
                              <a:gd name="T55" fmla="*/ 100 h 507"/>
                              <a:gd name="T56" fmla="+- 0 1463 1141"/>
                              <a:gd name="T57" fmla="*/ T56 w 528"/>
                              <a:gd name="T58" fmla="+- 0 78 -61"/>
                              <a:gd name="T59" fmla="*/ 78 h 507"/>
                              <a:gd name="T60" fmla="+- 0 1452 1141"/>
                              <a:gd name="T61" fmla="*/ T60 w 528"/>
                              <a:gd name="T62" fmla="+- 0 59 -61"/>
                              <a:gd name="T63" fmla="*/ 59 h 507"/>
                              <a:gd name="T64" fmla="+- 0 1434 1141"/>
                              <a:gd name="T65" fmla="*/ T64 w 528"/>
                              <a:gd name="T66" fmla="+- 0 46 -61"/>
                              <a:gd name="T67" fmla="*/ 46 h 507"/>
                              <a:gd name="T68" fmla="+- 0 1413 1141"/>
                              <a:gd name="T69" fmla="*/ T68 w 528"/>
                              <a:gd name="T70" fmla="+- 0 40 -61"/>
                              <a:gd name="T71" fmla="*/ 40 h 50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fill="norm" h="507" w="528" stroke="1">
                                <a:moveTo>
                                  <a:pt x="272" y="101"/>
                                </a:moveTo>
                                <a:lnTo>
                                  <a:pt x="248" y="105"/>
                                </a:lnTo>
                                <a:lnTo>
                                  <a:pt x="228" y="115"/>
                                </a:lnTo>
                                <a:lnTo>
                                  <a:pt x="214" y="131"/>
                                </a:lnTo>
                                <a:lnTo>
                                  <a:pt x="207" y="150"/>
                                </a:lnTo>
                                <a:lnTo>
                                  <a:pt x="210" y="176"/>
                                </a:lnTo>
                                <a:lnTo>
                                  <a:pt x="219" y="196"/>
                                </a:lnTo>
                                <a:lnTo>
                                  <a:pt x="233" y="211"/>
                                </a:lnTo>
                                <a:lnTo>
                                  <a:pt x="252" y="220"/>
                                </a:lnTo>
                                <a:lnTo>
                                  <a:pt x="278" y="217"/>
                                </a:lnTo>
                                <a:lnTo>
                                  <a:pt x="300" y="209"/>
                                </a:lnTo>
                                <a:lnTo>
                                  <a:pt x="315" y="195"/>
                                </a:lnTo>
                                <a:lnTo>
                                  <a:pt x="324" y="178"/>
                                </a:lnTo>
                                <a:lnTo>
                                  <a:pt x="326" y="161"/>
                                </a:lnTo>
                                <a:lnTo>
                                  <a:pt x="322" y="139"/>
                                </a:lnTo>
                                <a:lnTo>
                                  <a:pt x="311" y="120"/>
                                </a:lnTo>
                                <a:lnTo>
                                  <a:pt x="293" y="107"/>
                                </a:lnTo>
                                <a:lnTo>
                                  <a:pt x="272" y="101"/>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14" name="Freeform 36"/>
                        <wps:cNvSpPr>
                          <a:spLocks noChangeArrowheads="1"/>
                        </wps:cNvSpPr>
                        <wps:spPr bwMode="auto">
                          <a:xfrm>
                            <a:off x="459" y="297"/>
                            <a:ext cx="526" cy="505"/>
                          </a:xfrm>
                          <a:custGeom>
                            <a:avLst/>
                            <a:gdLst>
                              <a:gd name="T0" fmla="+- 0 1415 1141"/>
                              <a:gd name="T1" fmla="*/ T0 w 528"/>
                              <a:gd name="T2" fmla="+- 0 -61 -61"/>
                              <a:gd name="T3" fmla="*/ -61 h 507"/>
                              <a:gd name="T4" fmla="+- 0 1346 1141"/>
                              <a:gd name="T5" fmla="*/ T4 w 528"/>
                              <a:gd name="T6" fmla="+- 0 -53 -61"/>
                              <a:gd name="T7" fmla="*/ -53 h 507"/>
                              <a:gd name="T8" fmla="+- 0 1284 1141"/>
                              <a:gd name="T9" fmla="*/ T8 w 528"/>
                              <a:gd name="T10" fmla="+- 0 -30 -61"/>
                              <a:gd name="T11" fmla="*/ -30 h 507"/>
                              <a:gd name="T12" fmla="+- 0 1231 1141"/>
                              <a:gd name="T13" fmla="*/ T12 w 528"/>
                              <a:gd name="T14" fmla="+- 0 6 -61"/>
                              <a:gd name="T15" fmla="*/ 6 h 507"/>
                              <a:gd name="T16" fmla="+- 0 1190 1141"/>
                              <a:gd name="T17" fmla="*/ T16 w 528"/>
                              <a:gd name="T18" fmla="+- 0 53 -61"/>
                              <a:gd name="T19" fmla="*/ 53 h 507"/>
                              <a:gd name="T20" fmla="+- 0 1161 1141"/>
                              <a:gd name="T21" fmla="*/ T20 w 528"/>
                              <a:gd name="T22" fmla="+- 0 109 -61"/>
                              <a:gd name="T23" fmla="*/ 109 h 507"/>
                              <a:gd name="T24" fmla="+- 0 1155 1141"/>
                              <a:gd name="T25" fmla="*/ T24 w 528"/>
                              <a:gd name="T26" fmla="+- 0 129 -61"/>
                              <a:gd name="T27" fmla="*/ 129 h 507"/>
                              <a:gd name="T28" fmla="+- 0 1220 1141"/>
                              <a:gd name="T29" fmla="*/ T28 w 528"/>
                              <a:gd name="T30" fmla="+- 0 142 -61"/>
                              <a:gd name="T31" fmla="*/ 142 h 507"/>
                              <a:gd name="T32" fmla="+- 0 1228 1141"/>
                              <a:gd name="T33" fmla="*/ T32 w 528"/>
                              <a:gd name="T34" fmla="+- 0 122 -61"/>
                              <a:gd name="T35" fmla="*/ 122 h 507"/>
                              <a:gd name="T36" fmla="+- 0 1237 1141"/>
                              <a:gd name="T37" fmla="*/ T36 w 528"/>
                              <a:gd name="T38" fmla="+- 0 103 -61"/>
                              <a:gd name="T39" fmla="*/ 103 h 507"/>
                              <a:gd name="T40" fmla="+- 0 1277 1141"/>
                              <a:gd name="T41" fmla="*/ T40 w 528"/>
                              <a:gd name="T42" fmla="+- 0 54 -61"/>
                              <a:gd name="T43" fmla="*/ 54 h 507"/>
                              <a:gd name="T44" fmla="+- 0 1331 1141"/>
                              <a:gd name="T45" fmla="*/ T44 w 528"/>
                              <a:gd name="T46" fmla="+- 0 21 -61"/>
                              <a:gd name="T47" fmla="*/ 21 h 507"/>
                              <a:gd name="T48" fmla="+- 0 1394 1141"/>
                              <a:gd name="T49" fmla="*/ T48 w 528"/>
                              <a:gd name="T50" fmla="+- 0 6 -61"/>
                              <a:gd name="T51" fmla="*/ 6 h 507"/>
                              <a:gd name="T52" fmla="+- 0 1578 1141"/>
                              <a:gd name="T53" fmla="*/ T52 w 528"/>
                              <a:gd name="T54" fmla="+- 0 6 -61"/>
                              <a:gd name="T55" fmla="*/ 6 h 507"/>
                              <a:gd name="T56" fmla="+- 0 1569 1141"/>
                              <a:gd name="T57" fmla="*/ T56 w 528"/>
                              <a:gd name="T58" fmla="+- 0 -2 -61"/>
                              <a:gd name="T59" fmla="*/ -2 h 507"/>
                              <a:gd name="T60" fmla="+- 0 1517 1141"/>
                              <a:gd name="T61" fmla="*/ T60 w 528"/>
                              <a:gd name="T62" fmla="+- 0 -35 -61"/>
                              <a:gd name="T63" fmla="*/ -35 h 507"/>
                              <a:gd name="T64" fmla="+- 0 1457 1141"/>
                              <a:gd name="T65" fmla="*/ T64 w 528"/>
                              <a:gd name="T66" fmla="+- 0 -55 -61"/>
                              <a:gd name="T67" fmla="*/ -55 h 507"/>
                              <a:gd name="T68" fmla="+- 0 1436 1141"/>
                              <a:gd name="T69" fmla="*/ T68 w 528"/>
                              <a:gd name="T70" fmla="+- 0 -59 -61"/>
                              <a:gd name="T71" fmla="*/ -59 h 507"/>
                              <a:gd name="T72" fmla="+- 0 1415 1141"/>
                              <a:gd name="T73" fmla="*/ T72 w 528"/>
                              <a:gd name="T74" fmla="+- 0 -61 -61"/>
                              <a:gd name="T75" fmla="*/ -61 h 50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fill="norm" h="507" w="528" stroke="1">
                                <a:moveTo>
                                  <a:pt x="274" y="0"/>
                                </a:moveTo>
                                <a:lnTo>
                                  <a:pt x="205" y="8"/>
                                </a:lnTo>
                                <a:lnTo>
                                  <a:pt x="143" y="31"/>
                                </a:lnTo>
                                <a:lnTo>
                                  <a:pt x="90" y="67"/>
                                </a:lnTo>
                                <a:lnTo>
                                  <a:pt x="49" y="114"/>
                                </a:lnTo>
                                <a:lnTo>
                                  <a:pt x="20" y="170"/>
                                </a:lnTo>
                                <a:lnTo>
                                  <a:pt x="14" y="190"/>
                                </a:lnTo>
                                <a:lnTo>
                                  <a:pt x="79" y="203"/>
                                </a:lnTo>
                                <a:lnTo>
                                  <a:pt x="87" y="183"/>
                                </a:lnTo>
                                <a:lnTo>
                                  <a:pt x="96" y="164"/>
                                </a:lnTo>
                                <a:lnTo>
                                  <a:pt x="136" y="115"/>
                                </a:lnTo>
                                <a:lnTo>
                                  <a:pt x="190" y="82"/>
                                </a:lnTo>
                                <a:lnTo>
                                  <a:pt x="253" y="67"/>
                                </a:lnTo>
                                <a:lnTo>
                                  <a:pt x="437" y="67"/>
                                </a:lnTo>
                                <a:lnTo>
                                  <a:pt x="428" y="59"/>
                                </a:lnTo>
                                <a:lnTo>
                                  <a:pt x="376" y="26"/>
                                </a:lnTo>
                                <a:lnTo>
                                  <a:pt x="316" y="6"/>
                                </a:lnTo>
                                <a:lnTo>
                                  <a:pt x="295" y="2"/>
                                </a:lnTo>
                                <a:lnTo>
                                  <a:pt x="274" y="0"/>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15" name="Freeform 37"/>
                        <wps:cNvSpPr>
                          <a:spLocks noChangeArrowheads="1"/>
                        </wps:cNvSpPr>
                        <wps:spPr bwMode="auto">
                          <a:xfrm>
                            <a:off x="459" y="297"/>
                            <a:ext cx="526" cy="505"/>
                          </a:xfrm>
                          <a:custGeom>
                            <a:avLst/>
                            <a:gdLst>
                              <a:gd name="T0" fmla="+- 0 1578 1141"/>
                              <a:gd name="T1" fmla="*/ T0 w 528"/>
                              <a:gd name="T2" fmla="+- 0 6 -61"/>
                              <a:gd name="T3" fmla="*/ 6 h 507"/>
                              <a:gd name="T4" fmla="+- 0 1394 1141"/>
                              <a:gd name="T5" fmla="*/ T4 w 528"/>
                              <a:gd name="T6" fmla="+- 0 6 -61"/>
                              <a:gd name="T7" fmla="*/ 6 h 507"/>
                              <a:gd name="T8" fmla="+- 0 1418 1141"/>
                              <a:gd name="T9" fmla="*/ T8 w 528"/>
                              <a:gd name="T10" fmla="+- 0 7 -61"/>
                              <a:gd name="T11" fmla="*/ 7 h 507"/>
                              <a:gd name="T12" fmla="+- 0 1440 1141"/>
                              <a:gd name="T13" fmla="*/ T12 w 528"/>
                              <a:gd name="T14" fmla="+- 0 11 -61"/>
                              <a:gd name="T15" fmla="*/ 11 h 507"/>
                              <a:gd name="T16" fmla="+- 0 1500 1141"/>
                              <a:gd name="T17" fmla="*/ T16 w 528"/>
                              <a:gd name="T18" fmla="+- 0 32 -61"/>
                              <a:gd name="T19" fmla="*/ 32 h 507"/>
                              <a:gd name="T20" fmla="+- 0 1547 1141"/>
                              <a:gd name="T21" fmla="*/ T20 w 528"/>
                              <a:gd name="T22" fmla="+- 0 70 -61"/>
                              <a:gd name="T23" fmla="*/ 70 h 507"/>
                              <a:gd name="T24" fmla="+- 0 1571 1141"/>
                              <a:gd name="T25" fmla="*/ T24 w 528"/>
                              <a:gd name="T26" fmla="+- 0 102 -61"/>
                              <a:gd name="T27" fmla="*/ 102 h 507"/>
                              <a:gd name="T28" fmla="+- 0 1540 1141"/>
                              <a:gd name="T29" fmla="*/ T28 w 528"/>
                              <a:gd name="T30" fmla="+- 0 142 -61"/>
                              <a:gd name="T31" fmla="*/ 142 h 507"/>
                              <a:gd name="T32" fmla="+- 0 1669 1141"/>
                              <a:gd name="T33" fmla="*/ T32 w 528"/>
                              <a:gd name="T34" fmla="+- 0 142 -61"/>
                              <a:gd name="T35" fmla="*/ 142 h 507"/>
                              <a:gd name="T36" fmla="+- 0 1669 1141"/>
                              <a:gd name="T37" fmla="*/ T36 w 528"/>
                              <a:gd name="T38" fmla="+- 0 59 -61"/>
                              <a:gd name="T39" fmla="*/ 59 h 507"/>
                              <a:gd name="T40" fmla="+- 0 1623 1141"/>
                              <a:gd name="T41" fmla="*/ T40 w 528"/>
                              <a:gd name="T42" fmla="+- 0 59 -61"/>
                              <a:gd name="T43" fmla="*/ 59 h 507"/>
                              <a:gd name="T44" fmla="+- 0 1611 1141"/>
                              <a:gd name="T45" fmla="*/ T44 w 528"/>
                              <a:gd name="T46" fmla="+- 0 42 -61"/>
                              <a:gd name="T47" fmla="*/ 42 h 507"/>
                              <a:gd name="T48" fmla="+- 0 1598 1141"/>
                              <a:gd name="T49" fmla="*/ T48 w 528"/>
                              <a:gd name="T50" fmla="+- 0 26 -61"/>
                              <a:gd name="T51" fmla="*/ 26 h 507"/>
                              <a:gd name="T52" fmla="+- 0 1584 1141"/>
                              <a:gd name="T53" fmla="*/ T52 w 528"/>
                              <a:gd name="T54" fmla="+- 0 12 -61"/>
                              <a:gd name="T55" fmla="*/ 12 h 507"/>
                              <a:gd name="T56" fmla="+- 0 1578 1141"/>
                              <a:gd name="T57" fmla="*/ T56 w 528"/>
                              <a:gd name="T58" fmla="+- 0 6 -61"/>
                              <a:gd name="T59" fmla="*/ 6 h 50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fill="norm" h="507" w="528" stroke="1">
                                <a:moveTo>
                                  <a:pt x="437" y="67"/>
                                </a:moveTo>
                                <a:lnTo>
                                  <a:pt x="253" y="67"/>
                                </a:lnTo>
                                <a:lnTo>
                                  <a:pt x="277" y="68"/>
                                </a:lnTo>
                                <a:lnTo>
                                  <a:pt x="299" y="72"/>
                                </a:lnTo>
                                <a:lnTo>
                                  <a:pt x="359" y="93"/>
                                </a:lnTo>
                                <a:lnTo>
                                  <a:pt x="406" y="131"/>
                                </a:lnTo>
                                <a:lnTo>
                                  <a:pt x="430" y="163"/>
                                </a:lnTo>
                                <a:lnTo>
                                  <a:pt x="399" y="203"/>
                                </a:lnTo>
                                <a:lnTo>
                                  <a:pt x="528" y="203"/>
                                </a:lnTo>
                                <a:lnTo>
                                  <a:pt x="528" y="120"/>
                                </a:lnTo>
                                <a:lnTo>
                                  <a:pt x="482" y="120"/>
                                </a:lnTo>
                                <a:lnTo>
                                  <a:pt x="470" y="103"/>
                                </a:lnTo>
                                <a:lnTo>
                                  <a:pt x="457" y="87"/>
                                </a:lnTo>
                                <a:lnTo>
                                  <a:pt x="443" y="73"/>
                                </a:lnTo>
                                <a:lnTo>
                                  <a:pt x="437" y="67"/>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16" name="Freeform 38"/>
                        <wps:cNvSpPr>
                          <a:spLocks noChangeArrowheads="1"/>
                        </wps:cNvSpPr>
                        <wps:spPr bwMode="auto">
                          <a:xfrm>
                            <a:off x="459" y="297"/>
                            <a:ext cx="526" cy="505"/>
                          </a:xfrm>
                          <a:custGeom>
                            <a:avLst/>
                            <a:gdLst>
                              <a:gd name="T0" fmla="+- 0 1669 1141"/>
                              <a:gd name="T1" fmla="*/ T0 w 528"/>
                              <a:gd name="T2" fmla="+- 0 14 -61"/>
                              <a:gd name="T3" fmla="*/ 14 h 507"/>
                              <a:gd name="T4" fmla="+- 0 1623 1141"/>
                              <a:gd name="T5" fmla="*/ T4 w 528"/>
                              <a:gd name="T6" fmla="+- 0 59 -61"/>
                              <a:gd name="T7" fmla="*/ 59 h 507"/>
                              <a:gd name="T8" fmla="+- 0 1669 1141"/>
                              <a:gd name="T9" fmla="*/ T8 w 528"/>
                              <a:gd name="T10" fmla="+- 0 59 -61"/>
                              <a:gd name="T11" fmla="*/ 59 h 507"/>
                              <a:gd name="T12" fmla="+- 0 1669 1141"/>
                              <a:gd name="T13" fmla="*/ T12 w 528"/>
                              <a:gd name="T14" fmla="+- 0 14 -61"/>
                              <a:gd name="T15" fmla="*/ 14 h 507"/>
                            </a:gdLst>
                            <a:cxnLst>
                              <a:cxn ang="0">
                                <a:pos x="T1" y="T3"/>
                              </a:cxn>
                              <a:cxn ang="0">
                                <a:pos x="T5" y="T7"/>
                              </a:cxn>
                              <a:cxn ang="0">
                                <a:pos x="T9" y="T11"/>
                              </a:cxn>
                              <a:cxn ang="0">
                                <a:pos x="T13" y="T15"/>
                              </a:cxn>
                            </a:cxnLst>
                            <a:rect l="0" t="0" r="r" b="b"/>
                            <a:pathLst>
                              <a:path fill="norm" h="507" w="528" stroke="1">
                                <a:moveTo>
                                  <a:pt x="528" y="75"/>
                                </a:moveTo>
                                <a:lnTo>
                                  <a:pt x="482" y="120"/>
                                </a:lnTo>
                                <a:lnTo>
                                  <a:pt x="528" y="120"/>
                                </a:lnTo>
                                <a:lnTo>
                                  <a:pt x="528" y="75"/>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17" name="Freeform 39"/>
                        <wps:cNvSpPr>
                          <a:spLocks noChangeArrowheads="1"/>
                        </wps:cNvSpPr>
                        <wps:spPr bwMode="auto">
                          <a:xfrm>
                            <a:off x="459" y="297"/>
                            <a:ext cx="526" cy="505"/>
                          </a:xfrm>
                          <a:custGeom>
                            <a:avLst/>
                            <a:gdLst>
                              <a:gd name="T0" fmla="+- 0 1286 1141"/>
                              <a:gd name="T1" fmla="*/ T0 w 528"/>
                              <a:gd name="T2" fmla="+- 0 338 -61"/>
                              <a:gd name="T3" fmla="*/ 338 h 507"/>
                              <a:gd name="T4" fmla="+- 0 1194 1141"/>
                              <a:gd name="T5" fmla="*/ T4 w 528"/>
                              <a:gd name="T6" fmla="+- 0 338 -61"/>
                              <a:gd name="T7" fmla="*/ 338 h 507"/>
                              <a:gd name="T8" fmla="+- 0 1207 1141"/>
                              <a:gd name="T9" fmla="*/ T8 w 528"/>
                              <a:gd name="T10" fmla="+- 0 354 -61"/>
                              <a:gd name="T11" fmla="*/ 354 h 507"/>
                              <a:gd name="T12" fmla="+- 0 1251 1141"/>
                              <a:gd name="T13" fmla="*/ T12 w 528"/>
                              <a:gd name="T14" fmla="+- 0 395 -61"/>
                              <a:gd name="T15" fmla="*/ 395 h 507"/>
                              <a:gd name="T16" fmla="+- 0 1304 1141"/>
                              <a:gd name="T17" fmla="*/ T16 w 528"/>
                              <a:gd name="T18" fmla="+- 0 425 -61"/>
                              <a:gd name="T19" fmla="*/ 425 h 507"/>
                              <a:gd name="T20" fmla="+- 0 1365 1141"/>
                              <a:gd name="T21" fmla="*/ T20 w 528"/>
                              <a:gd name="T22" fmla="+- 0 443 -61"/>
                              <a:gd name="T23" fmla="*/ 443 h 507"/>
                              <a:gd name="T24" fmla="+- 0 1410 1141"/>
                              <a:gd name="T25" fmla="*/ T24 w 528"/>
                              <a:gd name="T26" fmla="+- 0 446 -61"/>
                              <a:gd name="T27" fmla="*/ 446 h 507"/>
                              <a:gd name="T28" fmla="+- 0 1433 1141"/>
                              <a:gd name="T29" fmla="*/ T28 w 528"/>
                              <a:gd name="T30" fmla="+- 0 445 -61"/>
                              <a:gd name="T31" fmla="*/ 445 h 507"/>
                              <a:gd name="T32" fmla="+- 0 1496 1141"/>
                              <a:gd name="T33" fmla="*/ T32 w 528"/>
                              <a:gd name="T34" fmla="+- 0 429 -61"/>
                              <a:gd name="T35" fmla="*/ 429 h 507"/>
                              <a:gd name="T36" fmla="+- 0 1553 1141"/>
                              <a:gd name="T37" fmla="*/ T36 w 528"/>
                              <a:gd name="T38" fmla="+- 0 399 -61"/>
                              <a:gd name="T39" fmla="*/ 399 h 507"/>
                              <a:gd name="T40" fmla="+- 0 1579 1141"/>
                              <a:gd name="T41" fmla="*/ T40 w 528"/>
                              <a:gd name="T42" fmla="+- 0 378 -61"/>
                              <a:gd name="T43" fmla="*/ 378 h 507"/>
                              <a:gd name="T44" fmla="+- 0 1385 1141"/>
                              <a:gd name="T45" fmla="*/ T44 w 528"/>
                              <a:gd name="T46" fmla="+- 0 378 -61"/>
                              <a:gd name="T47" fmla="*/ 378 h 507"/>
                              <a:gd name="T48" fmla="+- 0 1364 1141"/>
                              <a:gd name="T49" fmla="*/ T48 w 528"/>
                              <a:gd name="T50" fmla="+- 0 375 -61"/>
                              <a:gd name="T51" fmla="*/ 375 h 507"/>
                              <a:gd name="T52" fmla="+- 0 1343 1141"/>
                              <a:gd name="T53" fmla="*/ T52 w 528"/>
                              <a:gd name="T54" fmla="+- 0 369 -61"/>
                              <a:gd name="T55" fmla="*/ 369 h 507"/>
                              <a:gd name="T56" fmla="+- 0 1324 1141"/>
                              <a:gd name="T57" fmla="*/ T56 w 528"/>
                              <a:gd name="T58" fmla="+- 0 361 -61"/>
                              <a:gd name="T59" fmla="*/ 361 h 507"/>
                              <a:gd name="T60" fmla="+- 0 1305 1141"/>
                              <a:gd name="T61" fmla="*/ T60 w 528"/>
                              <a:gd name="T62" fmla="+- 0 352 -61"/>
                              <a:gd name="T63" fmla="*/ 352 h 507"/>
                              <a:gd name="T64" fmla="+- 0 1288 1141"/>
                              <a:gd name="T65" fmla="*/ T64 w 528"/>
                              <a:gd name="T66" fmla="+- 0 340 -61"/>
                              <a:gd name="T67" fmla="*/ 340 h 507"/>
                              <a:gd name="T68" fmla="+- 0 1286 1141"/>
                              <a:gd name="T69" fmla="*/ T68 w 528"/>
                              <a:gd name="T70" fmla="+- 0 338 -61"/>
                              <a:gd name="T71" fmla="*/ 338 h 50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fill="norm" h="507" w="528" stroke="1">
                                <a:moveTo>
                                  <a:pt x="145" y="399"/>
                                </a:moveTo>
                                <a:lnTo>
                                  <a:pt x="53" y="399"/>
                                </a:lnTo>
                                <a:lnTo>
                                  <a:pt x="66" y="415"/>
                                </a:lnTo>
                                <a:lnTo>
                                  <a:pt x="110" y="456"/>
                                </a:lnTo>
                                <a:lnTo>
                                  <a:pt x="163" y="486"/>
                                </a:lnTo>
                                <a:lnTo>
                                  <a:pt x="224" y="504"/>
                                </a:lnTo>
                                <a:lnTo>
                                  <a:pt x="269" y="507"/>
                                </a:lnTo>
                                <a:lnTo>
                                  <a:pt x="292" y="506"/>
                                </a:lnTo>
                                <a:lnTo>
                                  <a:pt x="355" y="490"/>
                                </a:lnTo>
                                <a:lnTo>
                                  <a:pt x="412" y="460"/>
                                </a:lnTo>
                                <a:lnTo>
                                  <a:pt x="438" y="439"/>
                                </a:lnTo>
                                <a:lnTo>
                                  <a:pt x="244" y="439"/>
                                </a:lnTo>
                                <a:lnTo>
                                  <a:pt x="223" y="436"/>
                                </a:lnTo>
                                <a:lnTo>
                                  <a:pt x="202" y="430"/>
                                </a:lnTo>
                                <a:lnTo>
                                  <a:pt x="183" y="422"/>
                                </a:lnTo>
                                <a:lnTo>
                                  <a:pt x="164" y="413"/>
                                </a:lnTo>
                                <a:lnTo>
                                  <a:pt x="147" y="401"/>
                                </a:lnTo>
                                <a:lnTo>
                                  <a:pt x="145" y="399"/>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18" name="Freeform 40"/>
                        <wps:cNvSpPr>
                          <a:spLocks noChangeArrowheads="1"/>
                        </wps:cNvSpPr>
                        <wps:spPr bwMode="auto">
                          <a:xfrm>
                            <a:off x="459" y="297"/>
                            <a:ext cx="526" cy="505"/>
                          </a:xfrm>
                          <a:custGeom>
                            <a:avLst/>
                            <a:gdLst>
                              <a:gd name="T0" fmla="+- 0 1658 1141"/>
                              <a:gd name="T1" fmla="*/ T0 w 528"/>
                              <a:gd name="T2" fmla="+- 0 243 -61"/>
                              <a:gd name="T3" fmla="*/ 243 h 507"/>
                              <a:gd name="T4" fmla="+- 0 1589 1141"/>
                              <a:gd name="T5" fmla="*/ T4 w 528"/>
                              <a:gd name="T6" fmla="+- 0 243 -61"/>
                              <a:gd name="T7" fmla="*/ 243 h 507"/>
                              <a:gd name="T8" fmla="+- 0 1587 1141"/>
                              <a:gd name="T9" fmla="*/ T8 w 528"/>
                              <a:gd name="T10" fmla="+- 0 249 -61"/>
                              <a:gd name="T11" fmla="*/ 249 h 507"/>
                              <a:gd name="T12" fmla="+- 0 1580 1141"/>
                              <a:gd name="T13" fmla="*/ T12 w 528"/>
                              <a:gd name="T14" fmla="+- 0 268 -61"/>
                              <a:gd name="T15" fmla="*/ 268 h 507"/>
                              <a:gd name="T16" fmla="+- 0 1532 1141"/>
                              <a:gd name="T17" fmla="*/ T16 w 528"/>
                              <a:gd name="T18" fmla="+- 0 330 -61"/>
                              <a:gd name="T19" fmla="*/ 330 h 507"/>
                              <a:gd name="T20" fmla="+- 0 1478 1141"/>
                              <a:gd name="T21" fmla="*/ T20 w 528"/>
                              <a:gd name="T22" fmla="+- 0 362 -61"/>
                              <a:gd name="T23" fmla="*/ 362 h 507"/>
                              <a:gd name="T24" fmla="+- 0 1410 1141"/>
                              <a:gd name="T25" fmla="*/ T24 w 528"/>
                              <a:gd name="T26" fmla="+- 0 377 -61"/>
                              <a:gd name="T27" fmla="*/ 377 h 507"/>
                              <a:gd name="T28" fmla="+- 0 1385 1141"/>
                              <a:gd name="T29" fmla="*/ T28 w 528"/>
                              <a:gd name="T30" fmla="+- 0 378 -61"/>
                              <a:gd name="T31" fmla="*/ 378 h 507"/>
                              <a:gd name="T32" fmla="+- 0 1579 1141"/>
                              <a:gd name="T33" fmla="*/ T32 w 528"/>
                              <a:gd name="T34" fmla="+- 0 378 -61"/>
                              <a:gd name="T35" fmla="*/ 378 h 507"/>
                              <a:gd name="T36" fmla="+- 0 1626 1141"/>
                              <a:gd name="T37" fmla="*/ T36 w 528"/>
                              <a:gd name="T38" fmla="+- 0 323 -61"/>
                              <a:gd name="T39" fmla="*/ 323 h 507"/>
                              <a:gd name="T40" fmla="+- 0 1653 1141"/>
                              <a:gd name="T41" fmla="*/ T40 w 528"/>
                              <a:gd name="T42" fmla="+- 0 264 -61"/>
                              <a:gd name="T43" fmla="*/ 264 h 507"/>
                              <a:gd name="T44" fmla="+- 0 1658 1141"/>
                              <a:gd name="T45" fmla="*/ T44 w 528"/>
                              <a:gd name="T46" fmla="+- 0 243 -61"/>
                              <a:gd name="T47" fmla="*/ 243 h 50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fill="norm" h="507" w="528" stroke="1">
                                <a:moveTo>
                                  <a:pt x="517" y="304"/>
                                </a:moveTo>
                                <a:lnTo>
                                  <a:pt x="448" y="304"/>
                                </a:lnTo>
                                <a:lnTo>
                                  <a:pt x="446" y="310"/>
                                </a:lnTo>
                                <a:lnTo>
                                  <a:pt x="439" y="329"/>
                                </a:lnTo>
                                <a:lnTo>
                                  <a:pt x="391" y="391"/>
                                </a:lnTo>
                                <a:lnTo>
                                  <a:pt x="337" y="423"/>
                                </a:lnTo>
                                <a:lnTo>
                                  <a:pt x="269" y="438"/>
                                </a:lnTo>
                                <a:lnTo>
                                  <a:pt x="244" y="439"/>
                                </a:lnTo>
                                <a:lnTo>
                                  <a:pt x="438" y="439"/>
                                </a:lnTo>
                                <a:lnTo>
                                  <a:pt x="485" y="384"/>
                                </a:lnTo>
                                <a:lnTo>
                                  <a:pt x="512" y="325"/>
                                </a:lnTo>
                                <a:lnTo>
                                  <a:pt x="517" y="304"/>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19" name="Freeform 41"/>
                        <wps:cNvSpPr>
                          <a:spLocks noChangeArrowheads="1"/>
                        </wps:cNvSpPr>
                        <wps:spPr bwMode="auto">
                          <a:xfrm>
                            <a:off x="459" y="297"/>
                            <a:ext cx="526" cy="505"/>
                          </a:xfrm>
                          <a:custGeom>
                            <a:avLst/>
                            <a:gdLst>
                              <a:gd name="T0" fmla="+- 0 1269 1141"/>
                              <a:gd name="T1" fmla="*/ T0 w 528"/>
                              <a:gd name="T2" fmla="+- 0 243 -61"/>
                              <a:gd name="T3" fmla="*/ 243 h 507"/>
                              <a:gd name="T4" fmla="+- 0 1141 1141"/>
                              <a:gd name="T5" fmla="*/ T4 w 528"/>
                              <a:gd name="T6" fmla="+- 0 243 -61"/>
                              <a:gd name="T7" fmla="*/ 243 h 507"/>
                              <a:gd name="T8" fmla="+- 0 1141 1141"/>
                              <a:gd name="T9" fmla="*/ T8 w 528"/>
                              <a:gd name="T10" fmla="+- 0 372 -61"/>
                              <a:gd name="T11" fmla="*/ 372 h 507"/>
                              <a:gd name="T12" fmla="+- 0 1194 1141"/>
                              <a:gd name="T13" fmla="*/ T12 w 528"/>
                              <a:gd name="T14" fmla="+- 0 338 -61"/>
                              <a:gd name="T15" fmla="*/ 338 h 507"/>
                              <a:gd name="T16" fmla="+- 0 1286 1141"/>
                              <a:gd name="T17" fmla="*/ T16 w 528"/>
                              <a:gd name="T18" fmla="+- 0 338 -61"/>
                              <a:gd name="T19" fmla="*/ 338 h 507"/>
                              <a:gd name="T20" fmla="+- 0 1273 1141"/>
                              <a:gd name="T21" fmla="*/ T20 w 528"/>
                              <a:gd name="T22" fmla="+- 0 327 -61"/>
                              <a:gd name="T23" fmla="*/ 327 h 507"/>
                              <a:gd name="T24" fmla="+- 0 1258 1141"/>
                              <a:gd name="T25" fmla="*/ T24 w 528"/>
                              <a:gd name="T26" fmla="+- 0 312 -61"/>
                              <a:gd name="T27" fmla="*/ 312 h 507"/>
                              <a:gd name="T28" fmla="+- 0 1246 1141"/>
                              <a:gd name="T29" fmla="*/ T28 w 528"/>
                              <a:gd name="T30" fmla="+- 0 295 -61"/>
                              <a:gd name="T31" fmla="*/ 295 h 507"/>
                              <a:gd name="T32" fmla="+- 0 1235 1141"/>
                              <a:gd name="T33" fmla="*/ T32 w 528"/>
                              <a:gd name="T34" fmla="+- 0 278 -61"/>
                              <a:gd name="T35" fmla="*/ 278 h 507"/>
                              <a:gd name="T36" fmla="+- 0 1269 1141"/>
                              <a:gd name="T37" fmla="*/ T36 w 528"/>
                              <a:gd name="T38" fmla="+- 0 243 -61"/>
                              <a:gd name="T39" fmla="*/ 243 h 50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507" w="528" stroke="1">
                                <a:moveTo>
                                  <a:pt x="128" y="304"/>
                                </a:moveTo>
                                <a:lnTo>
                                  <a:pt x="0" y="304"/>
                                </a:lnTo>
                                <a:lnTo>
                                  <a:pt x="0" y="433"/>
                                </a:lnTo>
                                <a:lnTo>
                                  <a:pt x="53" y="399"/>
                                </a:lnTo>
                                <a:lnTo>
                                  <a:pt x="145" y="399"/>
                                </a:lnTo>
                                <a:lnTo>
                                  <a:pt x="132" y="388"/>
                                </a:lnTo>
                                <a:lnTo>
                                  <a:pt x="117" y="373"/>
                                </a:lnTo>
                                <a:lnTo>
                                  <a:pt x="105" y="356"/>
                                </a:lnTo>
                                <a:lnTo>
                                  <a:pt x="94" y="339"/>
                                </a:lnTo>
                                <a:lnTo>
                                  <a:pt x="128" y="304"/>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20" name="Freeform 42"/>
                        <wps:cNvSpPr>
                          <a:spLocks noChangeArrowheads="1"/>
                        </wps:cNvSpPr>
                        <wps:spPr bwMode="auto">
                          <a:xfrm>
                            <a:off x="459" y="297"/>
                            <a:ext cx="526" cy="505"/>
                          </a:xfrm>
                          <a:custGeom>
                            <a:avLst/>
                            <a:gdLst>
                              <a:gd name="T0" fmla="+- 0 1393 1141"/>
                              <a:gd name="T1" fmla="*/ T0 w 528"/>
                              <a:gd name="T2" fmla="+- 0 172 -61"/>
                              <a:gd name="T3" fmla="*/ 172 h 507"/>
                              <a:gd name="T4" fmla="+- 0 1324 1141"/>
                              <a:gd name="T5" fmla="*/ T4 w 528"/>
                              <a:gd name="T6" fmla="+- 0 172 -61"/>
                              <a:gd name="T7" fmla="*/ 172 h 507"/>
                              <a:gd name="T8" fmla="+- 0 1303 1141"/>
                              <a:gd name="T9" fmla="*/ T8 w 528"/>
                              <a:gd name="T10" fmla="+- 0 179 -61"/>
                              <a:gd name="T11" fmla="*/ 179 h 507"/>
                              <a:gd name="T12" fmla="+- 0 1292 1141"/>
                              <a:gd name="T13" fmla="*/ T12 w 528"/>
                              <a:gd name="T14" fmla="+- 0 197 -61"/>
                              <a:gd name="T15" fmla="*/ 197 h 507"/>
                              <a:gd name="T16" fmla="+- 0 1291 1141"/>
                              <a:gd name="T17" fmla="*/ T16 w 528"/>
                              <a:gd name="T18" fmla="+- 0 206 -61"/>
                              <a:gd name="T19" fmla="*/ 206 h 507"/>
                              <a:gd name="T20" fmla="+- 0 1291 1141"/>
                              <a:gd name="T21" fmla="*/ T20 w 528"/>
                              <a:gd name="T22" fmla="+- 0 288 -61"/>
                              <a:gd name="T23" fmla="*/ 288 h 507"/>
                              <a:gd name="T24" fmla="+- 0 1340 1141"/>
                              <a:gd name="T25" fmla="*/ T24 w 528"/>
                              <a:gd name="T26" fmla="+- 0 325 -61"/>
                              <a:gd name="T27" fmla="*/ 325 h 507"/>
                              <a:gd name="T28" fmla="+- 0 1399 1141"/>
                              <a:gd name="T29" fmla="*/ T28 w 528"/>
                              <a:gd name="T30" fmla="+- 0 339 -61"/>
                              <a:gd name="T31" fmla="*/ 339 h 507"/>
                              <a:gd name="T32" fmla="+- 0 1422 1141"/>
                              <a:gd name="T33" fmla="*/ T32 w 528"/>
                              <a:gd name="T34" fmla="+- 0 338 -61"/>
                              <a:gd name="T35" fmla="*/ 338 h 507"/>
                              <a:gd name="T36" fmla="+- 0 1481 1141"/>
                              <a:gd name="T37" fmla="*/ T36 w 528"/>
                              <a:gd name="T38" fmla="+- 0 319 -61"/>
                              <a:gd name="T39" fmla="*/ 319 h 507"/>
                              <a:gd name="T40" fmla="+- 0 1515 1141"/>
                              <a:gd name="T41" fmla="*/ T40 w 528"/>
                              <a:gd name="T42" fmla="+- 0 271 -61"/>
                              <a:gd name="T43" fmla="*/ 271 h 507"/>
                              <a:gd name="T44" fmla="+- 0 1407 1141"/>
                              <a:gd name="T45" fmla="*/ T44 w 528"/>
                              <a:gd name="T46" fmla="+- 0 271 -61"/>
                              <a:gd name="T47" fmla="*/ 271 h 507"/>
                              <a:gd name="T48" fmla="+- 0 1384 1141"/>
                              <a:gd name="T49" fmla="*/ T48 w 528"/>
                              <a:gd name="T50" fmla="+- 0 252 -61"/>
                              <a:gd name="T51" fmla="*/ 252 h 507"/>
                              <a:gd name="T52" fmla="+- 0 1393 1141"/>
                              <a:gd name="T53" fmla="*/ T52 w 528"/>
                              <a:gd name="T54" fmla="+- 0 172 -61"/>
                              <a:gd name="T55" fmla="*/ 172 h 50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fill="norm" h="507" w="528" stroke="1">
                                <a:moveTo>
                                  <a:pt x="252" y="233"/>
                                </a:moveTo>
                                <a:lnTo>
                                  <a:pt x="183" y="233"/>
                                </a:lnTo>
                                <a:lnTo>
                                  <a:pt x="162" y="240"/>
                                </a:lnTo>
                                <a:lnTo>
                                  <a:pt x="151" y="258"/>
                                </a:lnTo>
                                <a:lnTo>
                                  <a:pt x="150" y="267"/>
                                </a:lnTo>
                                <a:lnTo>
                                  <a:pt x="150" y="349"/>
                                </a:lnTo>
                                <a:lnTo>
                                  <a:pt x="199" y="386"/>
                                </a:lnTo>
                                <a:lnTo>
                                  <a:pt x="258" y="400"/>
                                </a:lnTo>
                                <a:lnTo>
                                  <a:pt x="281" y="399"/>
                                </a:lnTo>
                                <a:lnTo>
                                  <a:pt x="340" y="380"/>
                                </a:lnTo>
                                <a:lnTo>
                                  <a:pt x="374" y="332"/>
                                </a:lnTo>
                                <a:lnTo>
                                  <a:pt x="266" y="332"/>
                                </a:lnTo>
                                <a:lnTo>
                                  <a:pt x="243" y="313"/>
                                </a:lnTo>
                                <a:lnTo>
                                  <a:pt x="252" y="233"/>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21" name="Freeform 43"/>
                        <wps:cNvSpPr>
                          <a:spLocks noChangeArrowheads="1"/>
                        </wps:cNvSpPr>
                        <wps:spPr bwMode="auto">
                          <a:xfrm>
                            <a:off x="459" y="297"/>
                            <a:ext cx="526" cy="505"/>
                          </a:xfrm>
                          <a:custGeom>
                            <a:avLst/>
                            <a:gdLst>
                              <a:gd name="T0" fmla="+- 0 1421 1141"/>
                              <a:gd name="T1" fmla="*/ T0 w 528"/>
                              <a:gd name="T2" fmla="+- 0 172 -61"/>
                              <a:gd name="T3" fmla="*/ 172 h 507"/>
                              <a:gd name="T4" fmla="+- 0 1430 1141"/>
                              <a:gd name="T5" fmla="*/ T4 w 528"/>
                              <a:gd name="T6" fmla="+- 0 252 -61"/>
                              <a:gd name="T7" fmla="*/ 252 h 507"/>
                              <a:gd name="T8" fmla="+- 0 1407 1141"/>
                              <a:gd name="T9" fmla="*/ T8 w 528"/>
                              <a:gd name="T10" fmla="+- 0 271 -61"/>
                              <a:gd name="T11" fmla="*/ 271 h 507"/>
                              <a:gd name="T12" fmla="+- 0 1515 1141"/>
                              <a:gd name="T13" fmla="*/ T12 w 528"/>
                              <a:gd name="T14" fmla="+- 0 271 -61"/>
                              <a:gd name="T15" fmla="*/ 271 h 507"/>
                              <a:gd name="T16" fmla="+- 0 1523 1141"/>
                              <a:gd name="T17" fmla="*/ T16 w 528"/>
                              <a:gd name="T18" fmla="+- 0 206 -61"/>
                              <a:gd name="T19" fmla="*/ 206 h 507"/>
                              <a:gd name="T20" fmla="+- 0 1516 1141"/>
                              <a:gd name="T21" fmla="*/ T20 w 528"/>
                              <a:gd name="T22" fmla="+- 0 185 -61"/>
                              <a:gd name="T23" fmla="*/ 185 h 507"/>
                              <a:gd name="T24" fmla="+- 0 1498 1141"/>
                              <a:gd name="T25" fmla="*/ T24 w 528"/>
                              <a:gd name="T26" fmla="+- 0 173 -61"/>
                              <a:gd name="T27" fmla="*/ 173 h 507"/>
                              <a:gd name="T28" fmla="+- 0 1421 1141"/>
                              <a:gd name="T29" fmla="*/ T28 w 528"/>
                              <a:gd name="T30" fmla="+- 0 172 -61"/>
                              <a:gd name="T31" fmla="*/ 172 h 507"/>
                            </a:gd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fill="norm" h="507" w="528" stroke="1">
                                <a:moveTo>
                                  <a:pt x="280" y="233"/>
                                </a:moveTo>
                                <a:lnTo>
                                  <a:pt x="289" y="313"/>
                                </a:lnTo>
                                <a:lnTo>
                                  <a:pt x="266" y="332"/>
                                </a:lnTo>
                                <a:lnTo>
                                  <a:pt x="374" y="332"/>
                                </a:lnTo>
                                <a:lnTo>
                                  <a:pt x="382" y="267"/>
                                </a:lnTo>
                                <a:lnTo>
                                  <a:pt x="375" y="246"/>
                                </a:lnTo>
                                <a:lnTo>
                                  <a:pt x="357" y="234"/>
                                </a:lnTo>
                                <a:lnTo>
                                  <a:pt x="280" y="233"/>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g:wgp>
                  </a:graphicData>
                </a:graphic>
                <wp14:sizeRelH relativeFrom="page">
                  <wp14:pctWidth>0</wp14:pctWidth>
                </wp14:sizeRelH>
                <wp14:sizeRelV relativeFrom="page">
                  <wp14:pctHeight>0</wp14:pctHeight>
                </wp14:sizeRelV>
              </wp:anchor>
            </w:drawing>
          </mc:Choice>
          <mc:Fallback>
            <w:pict>
              <v:group id="Group 34" o:spid="_x0000_s1058" style="width:26.35pt;height:25.3pt;margin-top:14.85pt;margin-left:22.95pt;mso-position-horizontal-relative:page;mso-wrap-distance-left:0;mso-wrap-distance-right:0;position:absolute;z-index:251666432" coordorigin="459,297" coordsize="527,506">
                <v:shape id="Freeform 35" o:spid="_x0000_s1059" style="width:526;height:505;left:459;mso-wrap-style:none;position:absolute;top:297;visibility:visible;v-text-anchor:middle" coordsize="528,507" path="m272,101l248,105l228,115l214,131l207,150l210,176l219,196l233,211l252,220l278,217l300,209l315,195l324,178l326,161l322,139,311,120,293,107l272,101e" fillcolor="#3285ac" stroked="f" strokecolor="gray">
                  <v:path o:connecttype="custom" o:connectlocs="271,40;247,44;227,54;213,70;206,89;209,115;218,134;232,149;251,158;277,155;299,147;314,133;323,117;325,100;321,78;310,59;292,46;271,40" o:connectangles="0,0,0,0,0,0,0,0,0,0,0,0,0,0,0,0,0,0"/>
                </v:shape>
                <v:shape id="Freeform 36" o:spid="_x0000_s1060" style="width:526;height:505;left:459;mso-wrap-style:none;position:absolute;top:297;visibility:visible;v-text-anchor:middle" coordsize="528,507" path="m274,l205,8,143,31,90,67,49,114,20,170l14,190l79,203l87,183l96,164l136,115l190,82,253,67l437,67l428,59,376,26,316,6,295,2,274,e" fillcolor="#3285ac" stroked="f" strokecolor="gray">
                  <v:path o:connecttype="custom" o:connectlocs="273,-61;204,-53;142,-30;90,6;49,53;20,109;14,128;79,141;87,122;96,103;135,54;189,21;252,6;435,6;426,-2;375,-35;315,-55;294,-59;273,-61" o:connectangles="0,0,0,0,0,0,0,0,0,0,0,0,0,0,0,0,0,0,0"/>
                </v:shape>
                <v:shape id="Freeform 37" o:spid="_x0000_s1061" style="width:526;height:505;left:459;mso-wrap-style:none;position:absolute;top:297;visibility:visible;v-text-anchor:middle" coordsize="528,507" path="m437,67l253,67l277,68l299,72l359,93l406,131l430,163l399,203l528,203l528,120l482,120,470,103,457,87,443,73l437,67e" fillcolor="#3285ac" stroked="f" strokecolor="gray">
                  <v:path o:connecttype="custom" o:connectlocs="435,6;252,6;276,7;298,11;358,32;404,70;428,102;397,141;526,141;526,59;480,59;468,42;455,26;441,12;435,6" o:connectangles="0,0,0,0,0,0,0,0,0,0,0,0,0,0,0"/>
                </v:shape>
                <v:shape id="Freeform 38" o:spid="_x0000_s1062" style="width:526;height:505;left:459;mso-wrap-style:none;position:absolute;top:297;visibility:visible;v-text-anchor:middle" coordsize="528,507" path="m528,75l482,120l528,120l528,75e" fillcolor="#3285ac" stroked="f" strokecolor="gray">
                  <v:path o:connecttype="custom" o:connectlocs="526,14;480,59;526,59;526,14" o:connectangles="0,0,0,0"/>
                </v:shape>
                <v:shape id="Freeform 39" o:spid="_x0000_s1063" style="width:526;height:505;left:459;mso-wrap-style:none;position:absolute;top:297;visibility:visible;v-text-anchor:middle" coordsize="528,507" path="m145,399l53,399l66,415l110,456l163,486l224,504l269,507l292,506l355,490l412,460l438,439l244,439l223,436l202,430l183,422l164,413l147,401l145,399e" fillcolor="#3285ac" stroked="f" strokecolor="gray">
                  <v:path o:connecttype="custom" o:connectlocs="144,337;53,337;66,353;110,393;162,423;223,441;268,444;291,443;354,427;410,397;436,377;243,377;222,374;201,368;182,360;163,351;146,339;144,337" o:connectangles="0,0,0,0,0,0,0,0,0,0,0,0,0,0,0,0,0,0"/>
                </v:shape>
                <v:shape id="Freeform 40" o:spid="_x0000_s1064" style="width:526;height:505;left:459;mso-wrap-style:none;position:absolute;top:297;visibility:visible;v-text-anchor:middle" coordsize="528,507" path="m517,304l448,304l446,310l439,329l391,391l337,423l269,438l244,439l438,439l485,384l512,325l517,304e" fillcolor="#3285ac" stroked="f" strokecolor="gray">
                  <v:path o:connecttype="custom" o:connectlocs="515,242;446,242;444,248;437,267;390,329;336,361;268,376;243,377;436,377;483,322;510,263;515,242" o:connectangles="0,0,0,0,0,0,0,0,0,0,0,0"/>
                </v:shape>
                <v:shape id="Freeform 41" o:spid="_x0000_s1065" style="width:526;height:505;left:459;mso-wrap-style:none;position:absolute;top:297;visibility:visible;v-text-anchor:middle" coordsize="528,507" path="m128,304l,304,,433,53,399l145,399l132,388,117,373,105,356,94,339l128,304e" fillcolor="#3285ac" stroked="f" strokecolor="gray">
                  <v:path o:connecttype="custom" o:connectlocs="128,242;0,242;0,371;53,337;144,337;132,326;117,311;105,294;94,277;128,242" o:connectangles="0,0,0,0,0,0,0,0,0,0"/>
                </v:shape>
                <v:shape id="Freeform 42" o:spid="_x0000_s1066" style="width:526;height:505;left:459;mso-wrap-style:none;position:absolute;top:297;visibility:visible;v-text-anchor:middle" coordsize="528,507" path="m252,233l183,233l162,240l151,258l150,267l150,349l199,386l258,400l281,399l340,380l374,332l266,332l243,313l252,233e" fillcolor="#3285ac" stroked="f" strokecolor="gray">
                  <v:path o:connecttype="custom" o:connectlocs="251,171;182,171;161,178;150,196;149,205;149,287;198,324;257,338;280,337;339,318;373,270;265,270;242,251;251,171" o:connectangles="0,0,0,0,0,0,0,0,0,0,0,0,0,0"/>
                </v:shape>
                <v:shape id="Freeform 43" o:spid="_x0000_s1067" style="width:526;height:505;left:459;mso-wrap-style:none;position:absolute;top:297;visibility:visible;v-text-anchor:middle" coordsize="528,507" path="m280,233l289,313l266,332l374,332l382,267l375,246l357,234l280,233e" fillcolor="#3285ac" stroked="f" strokecolor="gray">
                  <v:path o:connecttype="custom" o:connectlocs="279,171;288,251;265,270;373,270;381,205;374,184;356,172;279,171" o:connectangles="0,0,0,0,0,0,0,0"/>
                </v:shape>
              </v:group>
            </w:pict>
          </mc:Fallback>
        </mc:AlternateContent>
      </w:r>
      <w:r>
        <w:rPr>
          <w:rFonts w:ascii="Calibri" w:hAnsi="Calibri" w:cs="Calibri"/>
        </w:rPr>
        <w:t xml:space="preserve"> Code in Java, Html, JavaScript, and </w:t>
      </w:r>
      <w:r>
        <w:rPr>
          <w:rFonts w:ascii="Calibri" w:hAnsi="Calibri" w:cs="Calibri"/>
        </w:rPr>
        <w:t>Jquery</w:t>
      </w:r>
      <w:r>
        <w:rPr>
          <w:rFonts w:ascii="Calibri" w:hAnsi="Calibri" w:cs="Calibri"/>
        </w:rPr>
        <w:t>.</w:t>
      </w:r>
      <w:r>
        <w:rPr>
          <w:rFonts w:ascii="Calibri" w:hAnsi="Calibri" w:cs="Calibri"/>
        </w:rPr>
        <w:br/>
        <w:t xml:space="preserve">Done a POC for an Mobile Application in Android based </w:t>
      </w:r>
      <w:r>
        <w:rPr>
          <w:rFonts w:ascii="Calibri" w:hAnsi="Calibri" w:cs="Calibri"/>
        </w:rPr>
        <w:t>on  Simple</w:t>
      </w:r>
      <w:r>
        <w:rPr>
          <w:rFonts w:ascii="Calibri" w:hAnsi="Calibri" w:cs="Calibri"/>
        </w:rPr>
        <w:t xml:space="preserve"> idea to Increase the Business of the Customer.</w:t>
      </w:r>
    </w:p>
    <w:p w:rsidR="00D13A04">
      <w:pPr>
        <w:numPr>
          <w:ilvl w:val="0"/>
          <w:numId w:val="2"/>
        </w:numPr>
        <w:spacing w:line="276" w:lineRule="auto"/>
        <w:jc w:val="both"/>
        <w:rPr>
          <w:rFonts w:ascii="Calibri" w:hAnsi="Calibri" w:cs="Calibri"/>
        </w:rPr>
      </w:pPr>
      <w:r>
        <w:rPr>
          <w:rFonts w:ascii="Calibri" w:hAnsi="Calibri" w:cs="Calibri"/>
        </w:rPr>
        <w:t xml:space="preserve">Developed Mobile application using </w:t>
      </w:r>
      <w:r>
        <w:rPr>
          <w:rFonts w:ascii="Calibri" w:hAnsi="Calibri" w:cs="Calibri"/>
        </w:rPr>
        <w:t>PhoneGap</w:t>
      </w:r>
      <w:r>
        <w:rPr>
          <w:rFonts w:ascii="Calibri" w:hAnsi="Calibri" w:cs="Calibri"/>
        </w:rPr>
        <w:t xml:space="preserve"> as Customer was more interested in Hybrid Application.</w:t>
      </w:r>
    </w:p>
    <w:p w:rsidR="00D13A04">
      <w:pPr>
        <w:numPr>
          <w:ilvl w:val="0"/>
          <w:numId w:val="2"/>
        </w:numPr>
        <w:spacing w:line="276" w:lineRule="auto"/>
        <w:jc w:val="both"/>
        <w:rPr>
          <w:rFonts w:ascii="Calibri" w:hAnsi="Calibri" w:cs="Calibri"/>
        </w:rPr>
      </w:pPr>
      <w:r>
        <w:rPr>
          <w:rFonts w:ascii="Calibri" w:hAnsi="Calibri" w:cs="Calibri"/>
        </w:rPr>
        <w:t>Worked on Client side performance tuning.</w:t>
      </w:r>
    </w:p>
    <w:p w:rsidR="00D13A04">
      <w:pPr>
        <w:numPr>
          <w:ilvl w:val="0"/>
          <w:numId w:val="2"/>
        </w:numPr>
        <w:spacing w:line="276" w:lineRule="auto"/>
        <w:jc w:val="both"/>
        <w:rPr>
          <w:rFonts w:ascii="Calibri" w:hAnsi="Calibri" w:cs="Calibri"/>
        </w:rPr>
      </w:pPr>
      <w:r>
        <w:rPr>
          <w:rFonts w:ascii="Calibri" w:hAnsi="Calibri" w:cs="Calibri"/>
        </w:rPr>
        <w:t>Corrected the Existing code to decrease the complexity , increase readability and maintainability</w:t>
      </w:r>
    </w:p>
    <w:p w:rsidR="00D13A04" w:rsidRPr="00455C6A">
      <w:pPr>
        <w:numPr>
          <w:ilvl w:val="0"/>
          <w:numId w:val="2"/>
        </w:numPr>
        <w:spacing w:line="276" w:lineRule="auto"/>
        <w:jc w:val="both"/>
        <w:rPr>
          <w:rFonts w:ascii="Calibri" w:hAnsi="Calibri" w:cs="Calibri"/>
          <w:b/>
          <w:color w:val="1F497D"/>
          <w:sz w:val="28"/>
          <w:szCs w:val="28"/>
        </w:rPr>
      </w:pPr>
      <w:r>
        <w:rPr>
          <w:rFonts w:ascii="Calibri" w:hAnsi="Calibri" w:cs="Calibri"/>
        </w:rPr>
        <w:t>Trained three trainees for Supporting the Application as part of Handover to the Support team.</w:t>
      </w:r>
    </w:p>
    <w:p w:rsidR="00455C6A" w:rsidP="00455C6A">
      <w:pPr>
        <w:spacing w:line="276" w:lineRule="auto"/>
        <w:jc w:val="both"/>
        <w:rPr>
          <w:rFonts w:ascii="Calibri" w:hAnsi="Calibri" w:cs="Calibri"/>
        </w:rPr>
      </w:pPr>
    </w:p>
    <w:p w:rsidR="00455C6A" w:rsidP="00455C6A">
      <w:pPr>
        <w:spacing w:line="276" w:lineRule="auto"/>
        <w:jc w:val="both"/>
        <w:rPr>
          <w:rFonts w:ascii="Calibri" w:hAnsi="Calibri" w:cs="Calibri"/>
          <w:b/>
          <w:color w:val="1F497D"/>
          <w:sz w:val="28"/>
          <w:szCs w:val="28"/>
        </w:rPr>
      </w:pPr>
    </w:p>
    <w:p w:rsidR="00D13A04">
      <w:pPr>
        <w:spacing w:line="276" w:lineRule="auto"/>
        <w:jc w:val="both"/>
        <w:rPr>
          <w:rFonts w:ascii="Calibri" w:hAnsi="Calibri" w:cs="Calibri"/>
        </w:rPr>
      </w:pPr>
      <w:r>
        <w:rPr>
          <w:rFonts w:ascii="Calibri" w:hAnsi="Calibri" w:cs="Calibri"/>
          <w:b/>
          <w:color w:val="1F497D"/>
          <w:sz w:val="28"/>
          <w:szCs w:val="28"/>
        </w:rPr>
        <w:t xml:space="preserve">     Education</w:t>
      </w:r>
    </w:p>
    <w:p w:rsidR="00D13A04">
      <w:pPr>
        <w:numPr>
          <w:ilvl w:val="0"/>
          <w:numId w:val="6"/>
        </w:numPr>
        <w:spacing w:line="276" w:lineRule="auto"/>
        <w:jc w:val="both"/>
        <w:rPr>
          <w:rFonts w:ascii="Calibri" w:hAnsi="Calibri" w:cs="Calibri"/>
        </w:rPr>
      </w:pPr>
      <w:r>
        <w:rPr>
          <w:rFonts w:ascii="Calibri" w:hAnsi="Calibri" w:cs="Calibri"/>
        </w:rPr>
        <w:t xml:space="preserve">B Tech Electronics and Communication Engineering (E.C.E) from GITAM University, </w:t>
      </w:r>
      <w:r>
        <w:rPr>
          <w:rFonts w:ascii="Calibri" w:hAnsi="Calibri" w:cs="Calibri"/>
        </w:rPr>
        <w:t>Vishakapatnam</w:t>
      </w:r>
      <w:r>
        <w:rPr>
          <w:rFonts w:ascii="Calibri" w:hAnsi="Calibri" w:cs="Calibri"/>
        </w:rPr>
        <w:t>, Andhra Pradesh in 2012 with CGPA 7.79</w:t>
      </w:r>
    </w:p>
    <w:p w:rsidR="00D13A04">
      <w:pPr>
        <w:numPr>
          <w:ilvl w:val="0"/>
          <w:numId w:val="6"/>
        </w:numPr>
        <w:spacing w:line="276" w:lineRule="auto"/>
        <w:jc w:val="both"/>
        <w:rPr>
          <w:rFonts w:ascii="Calibri" w:hAnsi="Calibri" w:cs="Calibri"/>
        </w:rPr>
      </w:pPr>
      <w:r>
        <w:rPr>
          <w:rFonts w:ascii="Calibri" w:hAnsi="Calibri" w:cs="Calibri"/>
        </w:rPr>
        <w:t>12</w:t>
      </w:r>
      <w:r>
        <w:rPr>
          <w:rFonts w:ascii="Calibri" w:hAnsi="Calibri" w:cs="Calibri"/>
          <w:vertAlign w:val="superscript"/>
        </w:rPr>
        <w:t>th</w:t>
      </w:r>
      <w:r>
        <w:rPr>
          <w:rFonts w:ascii="Calibri" w:hAnsi="Calibri" w:cs="Calibri"/>
        </w:rPr>
        <w:t xml:space="preserve"> from Narayana Junior college, Nellore, Andhra Pradesh in 2008 with 94.3%</w:t>
      </w:r>
    </w:p>
    <w:p w:rsidR="00D13A04">
      <w:pPr>
        <w:numPr>
          <w:ilvl w:val="0"/>
          <w:numId w:val="6"/>
        </w:numPr>
        <w:spacing w:line="276" w:lineRule="auto"/>
        <w:jc w:val="both"/>
      </w:pPr>
      <w:r>
        <w:rPr>
          <w:rFonts w:ascii="Calibri" w:hAnsi="Calibri" w:cs="Calibri"/>
        </w:rPr>
        <w:t>10</w:t>
      </w:r>
      <w:r>
        <w:rPr>
          <w:rFonts w:ascii="Calibri" w:hAnsi="Calibri" w:cs="Calibri"/>
          <w:vertAlign w:val="superscript"/>
        </w:rPr>
        <w:t>th</w:t>
      </w:r>
      <w:r>
        <w:rPr>
          <w:rFonts w:ascii="Calibri" w:hAnsi="Calibri" w:cs="Calibri"/>
        </w:rPr>
        <w:t xml:space="preserve"> from </w:t>
      </w:r>
      <w:r>
        <w:rPr>
          <w:rFonts w:ascii="Calibri" w:hAnsi="Calibri" w:cs="Calibri"/>
        </w:rPr>
        <w:t>Jawahar</w:t>
      </w:r>
      <w:r>
        <w:rPr>
          <w:rFonts w:ascii="Calibri" w:hAnsi="Calibri" w:cs="Calibri"/>
        </w:rPr>
        <w:t xml:space="preserve"> </w:t>
      </w:r>
      <w:r>
        <w:rPr>
          <w:rFonts w:ascii="Calibri" w:hAnsi="Calibri" w:cs="Calibri"/>
        </w:rPr>
        <w:t>Navodaya</w:t>
      </w:r>
      <w:r>
        <w:rPr>
          <w:rFonts w:ascii="Calibri" w:hAnsi="Calibri" w:cs="Calibri"/>
        </w:rPr>
        <w:t xml:space="preserve"> </w:t>
      </w:r>
      <w:r>
        <w:rPr>
          <w:rFonts w:ascii="Calibri" w:hAnsi="Calibri" w:cs="Calibri"/>
        </w:rPr>
        <w:t>Vidyalaya</w:t>
      </w:r>
      <w:r>
        <w:rPr>
          <w:rFonts w:ascii="Calibri" w:hAnsi="Calibri" w:cs="Calibri"/>
        </w:rPr>
        <w:t xml:space="preserve"> </w:t>
      </w:r>
      <w:r>
        <w:rPr>
          <w:rFonts w:ascii="Calibri" w:hAnsi="Calibri" w:cs="Calibri"/>
        </w:rPr>
        <w:t>Krishnapuram</w:t>
      </w:r>
      <w:r>
        <w:rPr>
          <w:rFonts w:ascii="Calibri" w:hAnsi="Calibri" w:cs="Calibri"/>
        </w:rPr>
        <w:t>, Nellore, Andhra Pradesh in 2006 with 88.2%</w:t>
      </w:r>
    </w:p>
    <w:p w:rsidR="00D13A04">
      <w:pPr>
        <w:spacing w:line="276" w:lineRule="auto"/>
        <w:jc w:val="both"/>
        <w:rPr>
          <w:rFonts w:ascii="Calibri" w:hAnsi="Calibri" w:cs="Calibri"/>
          <w:b/>
          <w:color w:val="1F497D"/>
        </w:rPr>
      </w:pPr>
      <w:r>
        <w:rPr>
          <w:noProof/>
          <w:lang w:eastAsia="en-US"/>
        </w:rPr>
        <mc:AlternateContent>
          <mc:Choice Requires="wpg">
            <w:drawing>
              <wp:anchor distT="0" distB="0" distL="0" distR="0" simplePos="0" relativeHeight="251667456" behindDoc="0" locked="0" layoutInCell="1" allowOverlap="1">
                <wp:simplePos x="0" y="0"/>
                <wp:positionH relativeFrom="page">
                  <wp:posOffset>360045</wp:posOffset>
                </wp:positionH>
                <wp:positionV relativeFrom="paragraph">
                  <wp:posOffset>113665</wp:posOffset>
                </wp:positionV>
                <wp:extent cx="269240" cy="360680"/>
                <wp:effectExtent l="7620" t="3810" r="0" b="6985"/>
                <wp:wrapNone/>
                <wp:docPr id="1" name="Group 44"/>
                <wp:cNvGraphicFramePr/>
                <a:graphic xmlns:a="http://schemas.openxmlformats.org/drawingml/2006/main">
                  <a:graphicData uri="http://schemas.microsoft.com/office/word/2010/wordprocessingGroup">
                    <wpg:wgp xmlns:wpg="http://schemas.microsoft.com/office/word/2010/wordprocessingGroup">
                      <wpg:cNvGrpSpPr/>
                      <wpg:grpSpPr>
                        <a:xfrm>
                          <a:off x="0" y="0"/>
                          <a:ext cx="269240" cy="360680"/>
                          <a:chOff x="567" y="179"/>
                          <a:chExt cx="424" cy="568"/>
                        </a:xfrm>
                      </wpg:grpSpPr>
                      <wpg:grpSp>
                        <wpg:cNvPr id="2" name="Group 45"/>
                        <wpg:cNvGrpSpPr/>
                        <wpg:grpSpPr>
                          <a:xfrm>
                            <a:off x="693" y="264"/>
                            <a:ext cx="171" cy="377"/>
                            <a:chOff x="693" y="264"/>
                            <a:chExt cx="171" cy="377"/>
                          </a:xfrm>
                        </wpg:grpSpPr>
                        <wps:wsp xmlns:wps="http://schemas.microsoft.com/office/word/2010/wordprocessingShape">
                          <wps:cNvPr id="3" name="Freeform 46"/>
                          <wps:cNvSpPr>
                            <a:spLocks noChangeArrowheads="1"/>
                          </wps:cNvSpPr>
                          <wps:spPr bwMode="auto">
                            <a:xfrm>
                              <a:off x="693" y="264"/>
                              <a:ext cx="170" cy="376"/>
                            </a:xfrm>
                            <a:custGeom>
                              <a:avLst/>
                              <a:gdLst>
                                <a:gd name="T0" fmla="+- 0 1388 1253"/>
                                <a:gd name="T1" fmla="*/ T0 w 168"/>
                                <a:gd name="T2" fmla="+- 0 230 -11"/>
                                <a:gd name="T3" fmla="*/ 230 h 370"/>
                                <a:gd name="T4" fmla="+- 0 1286 1253"/>
                                <a:gd name="T5" fmla="*/ T4 w 168"/>
                                <a:gd name="T6" fmla="+- 0 230 -11"/>
                                <a:gd name="T7" fmla="*/ 230 h 370"/>
                                <a:gd name="T8" fmla="+- 0 1286 1253"/>
                                <a:gd name="T9" fmla="*/ T8 w 168"/>
                                <a:gd name="T10" fmla="+- 0 359 -11"/>
                                <a:gd name="T11" fmla="*/ 359 h 370"/>
                                <a:gd name="T12" fmla="+- 0 1388 1253"/>
                                <a:gd name="T13" fmla="*/ T12 w 168"/>
                                <a:gd name="T14" fmla="+- 0 359 -11"/>
                                <a:gd name="T15" fmla="*/ 359 h 370"/>
                                <a:gd name="T16" fmla="+- 0 1388 1253"/>
                                <a:gd name="T17" fmla="*/ T16 w 168"/>
                                <a:gd name="T18" fmla="+- 0 230 -11"/>
                                <a:gd name="T19" fmla="*/ 230 h 370"/>
                              </a:gdLst>
                              <a:cxnLst>
                                <a:cxn ang="0">
                                  <a:pos x="T1" y="T3"/>
                                </a:cxn>
                                <a:cxn ang="0">
                                  <a:pos x="T5" y="T7"/>
                                </a:cxn>
                                <a:cxn ang="0">
                                  <a:pos x="T9" y="T11"/>
                                </a:cxn>
                                <a:cxn ang="0">
                                  <a:pos x="T13" y="T15"/>
                                </a:cxn>
                                <a:cxn ang="0">
                                  <a:pos x="T17" y="T19"/>
                                </a:cxn>
                              </a:cxnLst>
                              <a:rect l="0" t="0" r="r" b="b"/>
                              <a:pathLst>
                                <a:path fill="norm" h="370" w="168" stroke="1">
                                  <a:moveTo>
                                    <a:pt x="135" y="241"/>
                                  </a:moveTo>
                                  <a:lnTo>
                                    <a:pt x="33" y="241"/>
                                  </a:lnTo>
                                  <a:lnTo>
                                    <a:pt x="33" y="370"/>
                                  </a:lnTo>
                                  <a:lnTo>
                                    <a:pt x="135" y="370"/>
                                  </a:lnTo>
                                  <a:lnTo>
                                    <a:pt x="135" y="241"/>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4" name="Freeform 47"/>
                          <wps:cNvSpPr>
                            <a:spLocks noChangeArrowheads="1"/>
                          </wps:cNvSpPr>
                          <wps:spPr bwMode="auto">
                            <a:xfrm>
                              <a:off x="693" y="264"/>
                              <a:ext cx="170" cy="376"/>
                            </a:xfrm>
                            <a:custGeom>
                              <a:avLst/>
                              <a:gdLst>
                                <a:gd name="T0" fmla="+- 0 1327 1253"/>
                                <a:gd name="T1" fmla="*/ T0 w 168"/>
                                <a:gd name="T2" fmla="+- 0 85 -11"/>
                                <a:gd name="T3" fmla="*/ 85 h 370"/>
                                <a:gd name="T4" fmla="+- 0 1263 1253"/>
                                <a:gd name="T5" fmla="*/ T4 w 168"/>
                                <a:gd name="T6" fmla="+- 0 85 -11"/>
                                <a:gd name="T7" fmla="*/ 85 h 370"/>
                                <a:gd name="T8" fmla="+- 0 1253 1253"/>
                                <a:gd name="T9" fmla="*/ T8 w 168"/>
                                <a:gd name="T10" fmla="+- 0 96 -11"/>
                                <a:gd name="T11" fmla="*/ 96 h 370"/>
                                <a:gd name="T12" fmla="+- 0 1253 1253"/>
                                <a:gd name="T13" fmla="*/ T12 w 168"/>
                                <a:gd name="T14" fmla="+- 0 219 -11"/>
                                <a:gd name="T15" fmla="*/ 219 h 370"/>
                                <a:gd name="T16" fmla="+- 0 1263 1253"/>
                                <a:gd name="T17" fmla="*/ T16 w 168"/>
                                <a:gd name="T18" fmla="+- 0 230 -11"/>
                                <a:gd name="T19" fmla="*/ 230 h 370"/>
                                <a:gd name="T20" fmla="+- 0 1410 1253"/>
                                <a:gd name="T21" fmla="*/ T20 w 168"/>
                                <a:gd name="T22" fmla="+- 0 230 -11"/>
                                <a:gd name="T23" fmla="*/ 230 h 370"/>
                                <a:gd name="T24" fmla="+- 0 1421 1253"/>
                                <a:gd name="T25" fmla="*/ T24 w 168"/>
                                <a:gd name="T26" fmla="+- 0 219 -11"/>
                                <a:gd name="T27" fmla="*/ 219 h 370"/>
                                <a:gd name="T28" fmla="+- 0 1421 1253"/>
                                <a:gd name="T29" fmla="*/ T28 w 168"/>
                                <a:gd name="T30" fmla="+- 0 156 -11"/>
                                <a:gd name="T31" fmla="*/ 156 h 370"/>
                                <a:gd name="T32" fmla="+- 0 1337 1253"/>
                                <a:gd name="T33" fmla="*/ T32 w 168"/>
                                <a:gd name="T34" fmla="+- 0 156 -11"/>
                                <a:gd name="T35" fmla="*/ 156 h 370"/>
                                <a:gd name="T36" fmla="+- 0 1320 1253"/>
                                <a:gd name="T37" fmla="*/ T36 w 168"/>
                                <a:gd name="T38" fmla="+- 0 143 -11"/>
                                <a:gd name="T39" fmla="*/ 143 h 370"/>
                                <a:gd name="T40" fmla="+- 0 1327 1253"/>
                                <a:gd name="T41" fmla="*/ T40 w 168"/>
                                <a:gd name="T42" fmla="+- 0 85 -11"/>
                                <a:gd name="T43" fmla="*/ 85 h 37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fill="norm" h="370" w="168" stroke="1">
                                  <a:moveTo>
                                    <a:pt x="74" y="96"/>
                                  </a:moveTo>
                                  <a:lnTo>
                                    <a:pt x="10" y="96"/>
                                  </a:lnTo>
                                  <a:lnTo>
                                    <a:pt x="0" y="107"/>
                                  </a:lnTo>
                                  <a:lnTo>
                                    <a:pt x="0" y="230"/>
                                  </a:lnTo>
                                  <a:lnTo>
                                    <a:pt x="10" y="241"/>
                                  </a:lnTo>
                                  <a:lnTo>
                                    <a:pt x="157" y="241"/>
                                  </a:lnTo>
                                  <a:lnTo>
                                    <a:pt x="168" y="230"/>
                                  </a:lnTo>
                                  <a:lnTo>
                                    <a:pt x="168" y="167"/>
                                  </a:lnTo>
                                  <a:lnTo>
                                    <a:pt x="84" y="167"/>
                                  </a:lnTo>
                                  <a:lnTo>
                                    <a:pt x="67" y="154"/>
                                  </a:lnTo>
                                  <a:lnTo>
                                    <a:pt x="74" y="96"/>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5" name="Freeform 48"/>
                          <wps:cNvSpPr>
                            <a:spLocks noChangeArrowheads="1"/>
                          </wps:cNvSpPr>
                          <wps:spPr bwMode="auto">
                            <a:xfrm>
                              <a:off x="693" y="264"/>
                              <a:ext cx="170" cy="376"/>
                            </a:xfrm>
                            <a:custGeom>
                              <a:avLst/>
                              <a:gdLst>
                                <a:gd name="T0" fmla="+- 0 1410 1253"/>
                                <a:gd name="T1" fmla="*/ T0 w 168"/>
                                <a:gd name="T2" fmla="+- 0 85 -11"/>
                                <a:gd name="T3" fmla="*/ 85 h 370"/>
                                <a:gd name="T4" fmla="+- 0 1347 1253"/>
                                <a:gd name="T5" fmla="*/ T4 w 168"/>
                                <a:gd name="T6" fmla="+- 0 85 -11"/>
                                <a:gd name="T7" fmla="*/ 85 h 370"/>
                                <a:gd name="T8" fmla="+- 0 1354 1253"/>
                                <a:gd name="T9" fmla="*/ T8 w 168"/>
                                <a:gd name="T10" fmla="+- 0 143 -11"/>
                                <a:gd name="T11" fmla="*/ 143 h 370"/>
                                <a:gd name="T12" fmla="+- 0 1337 1253"/>
                                <a:gd name="T13" fmla="*/ T12 w 168"/>
                                <a:gd name="T14" fmla="+- 0 156 -11"/>
                                <a:gd name="T15" fmla="*/ 156 h 370"/>
                                <a:gd name="T16" fmla="+- 0 1421 1253"/>
                                <a:gd name="T17" fmla="*/ T16 w 168"/>
                                <a:gd name="T18" fmla="+- 0 156 -11"/>
                                <a:gd name="T19" fmla="*/ 156 h 370"/>
                                <a:gd name="T20" fmla="+- 0 1421 1253"/>
                                <a:gd name="T21" fmla="*/ T20 w 168"/>
                                <a:gd name="T22" fmla="+- 0 96 -11"/>
                                <a:gd name="T23" fmla="*/ 96 h 370"/>
                                <a:gd name="T24" fmla="+- 0 1410 1253"/>
                                <a:gd name="T25" fmla="*/ T24 w 168"/>
                                <a:gd name="T26" fmla="+- 0 85 -11"/>
                                <a:gd name="T27" fmla="*/ 85 h 370"/>
                              </a:gdLst>
                              <a:cxnLst>
                                <a:cxn ang="0">
                                  <a:pos x="T1" y="T3"/>
                                </a:cxn>
                                <a:cxn ang="0">
                                  <a:pos x="T5" y="T7"/>
                                </a:cxn>
                                <a:cxn ang="0">
                                  <a:pos x="T9" y="T11"/>
                                </a:cxn>
                                <a:cxn ang="0">
                                  <a:pos x="T13" y="T15"/>
                                </a:cxn>
                                <a:cxn ang="0">
                                  <a:pos x="T17" y="T19"/>
                                </a:cxn>
                                <a:cxn ang="0">
                                  <a:pos x="T21" y="T23"/>
                                </a:cxn>
                                <a:cxn ang="0">
                                  <a:pos x="T25" y="T27"/>
                                </a:cxn>
                              </a:cxnLst>
                              <a:rect l="0" t="0" r="r" b="b"/>
                              <a:pathLst>
                                <a:path fill="norm" h="370" w="168" stroke="1">
                                  <a:moveTo>
                                    <a:pt x="157" y="96"/>
                                  </a:moveTo>
                                  <a:lnTo>
                                    <a:pt x="94" y="96"/>
                                  </a:lnTo>
                                  <a:lnTo>
                                    <a:pt x="101" y="154"/>
                                  </a:lnTo>
                                  <a:lnTo>
                                    <a:pt x="84" y="167"/>
                                  </a:lnTo>
                                  <a:lnTo>
                                    <a:pt x="168" y="167"/>
                                  </a:lnTo>
                                  <a:lnTo>
                                    <a:pt x="168" y="107"/>
                                  </a:lnTo>
                                  <a:lnTo>
                                    <a:pt x="157" y="96"/>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6" name="Freeform 49"/>
                          <wps:cNvSpPr>
                            <a:spLocks noChangeArrowheads="1"/>
                          </wps:cNvSpPr>
                          <wps:spPr bwMode="auto">
                            <a:xfrm>
                              <a:off x="693" y="264"/>
                              <a:ext cx="170" cy="376"/>
                            </a:xfrm>
                            <a:custGeom>
                              <a:avLst/>
                              <a:gdLst>
                                <a:gd name="T0" fmla="+- 0 1333 1253"/>
                                <a:gd name="T1" fmla="*/ T0 w 168"/>
                                <a:gd name="T2" fmla="+- 0 -11 -11"/>
                                <a:gd name="T3" fmla="*/ -11 h 370"/>
                                <a:gd name="T4" fmla="+- 0 1313 1253"/>
                                <a:gd name="T5" fmla="*/ T4 w 168"/>
                                <a:gd name="T6" fmla="+- 0 -4 -11"/>
                                <a:gd name="T7" fmla="*/ -4 h 370"/>
                                <a:gd name="T8" fmla="+- 0 1299 1253"/>
                                <a:gd name="T9" fmla="*/ T8 w 168"/>
                                <a:gd name="T10" fmla="+- 0 12 -11"/>
                                <a:gd name="T11" fmla="*/ 12 h 370"/>
                                <a:gd name="T12" fmla="+- 0 1293 1253"/>
                                <a:gd name="T13" fmla="*/ T12 w 168"/>
                                <a:gd name="T14" fmla="+- 0 35 -11"/>
                                <a:gd name="T15" fmla="*/ 35 h 370"/>
                                <a:gd name="T16" fmla="+- 0 1300 1253"/>
                                <a:gd name="T17" fmla="*/ T16 w 168"/>
                                <a:gd name="T18" fmla="+- 0 56 -11"/>
                                <a:gd name="T19" fmla="*/ 56 h 370"/>
                                <a:gd name="T20" fmla="+- 0 1315 1253"/>
                                <a:gd name="T21" fmla="*/ T20 w 168"/>
                                <a:gd name="T22" fmla="+- 0 71 -11"/>
                                <a:gd name="T23" fmla="*/ 71 h 370"/>
                                <a:gd name="T24" fmla="+- 0 1337 1253"/>
                                <a:gd name="T25" fmla="*/ T24 w 168"/>
                                <a:gd name="T26" fmla="+- 0 76 -11"/>
                                <a:gd name="T27" fmla="*/ 76 h 370"/>
                                <a:gd name="T28" fmla="+- 0 1343 1253"/>
                                <a:gd name="T29" fmla="*/ T28 w 168"/>
                                <a:gd name="T30" fmla="+- 0 76 -11"/>
                                <a:gd name="T31" fmla="*/ 76 h 370"/>
                                <a:gd name="T32" fmla="+- 0 1362 1253"/>
                                <a:gd name="T33" fmla="*/ T32 w 168"/>
                                <a:gd name="T34" fmla="+- 0 68 -11"/>
                                <a:gd name="T35" fmla="*/ 68 h 370"/>
                                <a:gd name="T36" fmla="+- 0 1375 1253"/>
                                <a:gd name="T37" fmla="*/ T36 w 168"/>
                                <a:gd name="T38" fmla="+- 0 51 -11"/>
                                <a:gd name="T39" fmla="*/ 51 h 370"/>
                                <a:gd name="T40" fmla="+- 0 1380 1253"/>
                                <a:gd name="T41" fmla="*/ T40 w 168"/>
                                <a:gd name="T42" fmla="+- 0 28 -11"/>
                                <a:gd name="T43" fmla="*/ 28 h 370"/>
                                <a:gd name="T44" fmla="+- 0 1373 1253"/>
                                <a:gd name="T45" fmla="*/ T44 w 168"/>
                                <a:gd name="T46" fmla="+- 0 8 -11"/>
                                <a:gd name="T47" fmla="*/ 8 h 370"/>
                                <a:gd name="T48" fmla="+- 0 1356 1253"/>
                                <a:gd name="T49" fmla="*/ T48 w 168"/>
                                <a:gd name="T50" fmla="+- 0 -6 -11"/>
                                <a:gd name="T51" fmla="*/ -6 h 370"/>
                                <a:gd name="T52" fmla="+- 0 1333 1253"/>
                                <a:gd name="T53" fmla="*/ T52 w 168"/>
                                <a:gd name="T54" fmla="+- 0 -11 -11"/>
                                <a:gd name="T55" fmla="*/ -11 h 37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fill="norm" h="370" w="168" stroke="1">
                                  <a:moveTo>
                                    <a:pt x="80" y="0"/>
                                  </a:moveTo>
                                  <a:lnTo>
                                    <a:pt x="60" y="7"/>
                                  </a:lnTo>
                                  <a:lnTo>
                                    <a:pt x="46" y="23"/>
                                  </a:lnTo>
                                  <a:lnTo>
                                    <a:pt x="40" y="46"/>
                                  </a:lnTo>
                                  <a:lnTo>
                                    <a:pt x="47" y="67"/>
                                  </a:lnTo>
                                  <a:lnTo>
                                    <a:pt x="62" y="82"/>
                                  </a:lnTo>
                                  <a:lnTo>
                                    <a:pt x="84" y="87"/>
                                  </a:lnTo>
                                  <a:lnTo>
                                    <a:pt x="90" y="87"/>
                                  </a:lnTo>
                                  <a:lnTo>
                                    <a:pt x="109" y="79"/>
                                  </a:lnTo>
                                  <a:lnTo>
                                    <a:pt x="122" y="62"/>
                                  </a:lnTo>
                                  <a:lnTo>
                                    <a:pt x="127" y="39"/>
                                  </a:lnTo>
                                  <a:lnTo>
                                    <a:pt x="120" y="19"/>
                                  </a:lnTo>
                                  <a:lnTo>
                                    <a:pt x="103" y="5"/>
                                  </a:lnTo>
                                  <a:lnTo>
                                    <a:pt x="80" y="0"/>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g:grpSp>
                      <wpg:grpSp>
                        <wpg:cNvPr id="7" name="Group 50"/>
                        <wpg:cNvGrpSpPr/>
                        <wpg:grpSpPr>
                          <a:xfrm>
                            <a:off x="567" y="179"/>
                            <a:ext cx="424" cy="568"/>
                            <a:chOff x="567" y="179"/>
                            <a:chExt cx="424" cy="568"/>
                          </a:xfrm>
                        </wpg:grpSpPr>
                        <wps:wsp xmlns:wps="http://schemas.microsoft.com/office/word/2010/wordprocessingShape">
                          <wps:cNvPr id="8" name="Freeform 51"/>
                          <wps:cNvSpPr>
                            <a:spLocks noChangeArrowheads="1"/>
                          </wps:cNvSpPr>
                          <wps:spPr bwMode="auto">
                            <a:xfrm>
                              <a:off x="567" y="179"/>
                              <a:ext cx="423" cy="567"/>
                            </a:xfrm>
                            <a:custGeom>
                              <a:avLst/>
                              <a:gdLst>
                                <a:gd name="T0" fmla="+- 0 1425 1131"/>
                                <a:gd name="T1" fmla="*/ T0 w 413"/>
                                <a:gd name="T2" fmla="+- 0 427 -94"/>
                                <a:gd name="T3" fmla="*/ 427 h 557"/>
                                <a:gd name="T4" fmla="+- 0 1284 1131"/>
                                <a:gd name="T5" fmla="*/ T4 w 413"/>
                                <a:gd name="T6" fmla="+- 0 427 -94"/>
                                <a:gd name="T7" fmla="*/ 427 h 557"/>
                                <a:gd name="T8" fmla="+- 0 1293 1131"/>
                                <a:gd name="T9" fmla="*/ T8 w 413"/>
                                <a:gd name="T10" fmla="+- 0 445 -94"/>
                                <a:gd name="T11" fmla="*/ 445 h 557"/>
                                <a:gd name="T12" fmla="+- 0 1310 1131"/>
                                <a:gd name="T13" fmla="*/ T12 w 413"/>
                                <a:gd name="T14" fmla="+- 0 457 -94"/>
                                <a:gd name="T15" fmla="*/ 457 h 557"/>
                                <a:gd name="T16" fmla="+- 0 1332 1131"/>
                                <a:gd name="T17" fmla="*/ T16 w 413"/>
                                <a:gd name="T18" fmla="+- 0 463 -94"/>
                                <a:gd name="T19" fmla="*/ 463 h 557"/>
                                <a:gd name="T20" fmla="+- 0 1357 1131"/>
                                <a:gd name="T21" fmla="*/ T20 w 413"/>
                                <a:gd name="T22" fmla="+- 0 460 -94"/>
                                <a:gd name="T23" fmla="*/ 460 h 557"/>
                                <a:gd name="T24" fmla="+- 0 1376 1131"/>
                                <a:gd name="T25" fmla="*/ T24 w 413"/>
                                <a:gd name="T26" fmla="+- 0 449 -94"/>
                                <a:gd name="T27" fmla="*/ 449 h 557"/>
                                <a:gd name="T28" fmla="+- 0 1388 1131"/>
                                <a:gd name="T29" fmla="*/ T28 w 413"/>
                                <a:gd name="T30" fmla="+- 0 435 -94"/>
                                <a:gd name="T31" fmla="*/ 435 h 557"/>
                                <a:gd name="T32" fmla="+- 0 1425 1131"/>
                                <a:gd name="T33" fmla="*/ T32 w 413"/>
                                <a:gd name="T34" fmla="+- 0 427 -94"/>
                                <a:gd name="T35" fmla="*/ 427 h 55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fill="norm" h="557" w="413" stroke="1">
                                  <a:moveTo>
                                    <a:pt x="294" y="521"/>
                                  </a:moveTo>
                                  <a:lnTo>
                                    <a:pt x="153" y="521"/>
                                  </a:lnTo>
                                  <a:lnTo>
                                    <a:pt x="162" y="539"/>
                                  </a:lnTo>
                                  <a:lnTo>
                                    <a:pt x="179" y="551"/>
                                  </a:lnTo>
                                  <a:lnTo>
                                    <a:pt x="201" y="557"/>
                                  </a:lnTo>
                                  <a:lnTo>
                                    <a:pt x="226" y="554"/>
                                  </a:lnTo>
                                  <a:lnTo>
                                    <a:pt x="245" y="543"/>
                                  </a:lnTo>
                                  <a:lnTo>
                                    <a:pt x="257" y="529"/>
                                  </a:lnTo>
                                  <a:lnTo>
                                    <a:pt x="294" y="521"/>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9" name="Freeform 52"/>
                          <wps:cNvSpPr>
                            <a:spLocks noChangeArrowheads="1"/>
                          </wps:cNvSpPr>
                          <wps:spPr bwMode="auto">
                            <a:xfrm>
                              <a:off x="567" y="179"/>
                              <a:ext cx="423" cy="567"/>
                            </a:xfrm>
                            <a:custGeom>
                              <a:avLst/>
                              <a:gdLst>
                                <a:gd name="T0" fmla="+- 0 1442 1131"/>
                                <a:gd name="T1" fmla="*/ T0 w 413"/>
                                <a:gd name="T2" fmla="+- 0 385 -94"/>
                                <a:gd name="T3" fmla="*/ 385 h 557"/>
                                <a:gd name="T4" fmla="+- 0 1232 1131"/>
                                <a:gd name="T5" fmla="*/ T4 w 413"/>
                                <a:gd name="T6" fmla="+- 0 385 -94"/>
                                <a:gd name="T7" fmla="*/ 385 h 557"/>
                                <a:gd name="T8" fmla="+- 0 1232 1131"/>
                                <a:gd name="T9" fmla="*/ T8 w 413"/>
                                <a:gd name="T10" fmla="+- 0 420 -94"/>
                                <a:gd name="T11" fmla="*/ 420 h 557"/>
                                <a:gd name="T12" fmla="+- 0 1240 1131"/>
                                <a:gd name="T13" fmla="*/ T12 w 413"/>
                                <a:gd name="T14" fmla="+- 0 427 -94"/>
                                <a:gd name="T15" fmla="*/ 427 h 557"/>
                                <a:gd name="T16" fmla="+- 0 1434 1131"/>
                                <a:gd name="T17" fmla="*/ T16 w 413"/>
                                <a:gd name="T18" fmla="+- 0 427 -94"/>
                                <a:gd name="T19" fmla="*/ 427 h 557"/>
                                <a:gd name="T20" fmla="+- 0 1442 1131"/>
                                <a:gd name="T21" fmla="*/ T20 w 413"/>
                                <a:gd name="T22" fmla="+- 0 420 -94"/>
                                <a:gd name="T23" fmla="*/ 420 h 557"/>
                                <a:gd name="T24" fmla="+- 0 1442 1131"/>
                                <a:gd name="T25" fmla="*/ T24 w 413"/>
                                <a:gd name="T26" fmla="+- 0 385 -94"/>
                                <a:gd name="T27" fmla="*/ 385 h 557"/>
                              </a:gdLst>
                              <a:cxnLst>
                                <a:cxn ang="0">
                                  <a:pos x="T1" y="T3"/>
                                </a:cxn>
                                <a:cxn ang="0">
                                  <a:pos x="T5" y="T7"/>
                                </a:cxn>
                                <a:cxn ang="0">
                                  <a:pos x="T9" y="T11"/>
                                </a:cxn>
                                <a:cxn ang="0">
                                  <a:pos x="T13" y="T15"/>
                                </a:cxn>
                                <a:cxn ang="0">
                                  <a:pos x="T17" y="T19"/>
                                </a:cxn>
                                <a:cxn ang="0">
                                  <a:pos x="T21" y="T23"/>
                                </a:cxn>
                                <a:cxn ang="0">
                                  <a:pos x="T25" y="T27"/>
                                </a:cxn>
                              </a:cxnLst>
                              <a:rect l="0" t="0" r="r" b="b"/>
                              <a:pathLst>
                                <a:path fill="norm" h="557" w="413" stroke="1">
                                  <a:moveTo>
                                    <a:pt x="311" y="479"/>
                                  </a:moveTo>
                                  <a:lnTo>
                                    <a:pt x="101" y="479"/>
                                  </a:lnTo>
                                  <a:lnTo>
                                    <a:pt x="101" y="514"/>
                                  </a:lnTo>
                                  <a:lnTo>
                                    <a:pt x="109" y="521"/>
                                  </a:lnTo>
                                  <a:lnTo>
                                    <a:pt x="303" y="521"/>
                                  </a:lnTo>
                                  <a:lnTo>
                                    <a:pt x="311" y="514"/>
                                  </a:lnTo>
                                  <a:lnTo>
                                    <a:pt x="311" y="479"/>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10" name="Freeform 53"/>
                          <wps:cNvSpPr>
                            <a:spLocks noChangeArrowheads="1"/>
                          </wps:cNvSpPr>
                          <wps:spPr bwMode="auto">
                            <a:xfrm>
                              <a:off x="567" y="179"/>
                              <a:ext cx="423" cy="567"/>
                            </a:xfrm>
                            <a:custGeom>
                              <a:avLst/>
                              <a:gdLst>
                                <a:gd name="T0" fmla="+- 0 1317 1131"/>
                                <a:gd name="T1" fmla="*/ T0 w 413"/>
                                <a:gd name="T2" fmla="+- 0 -94 -94"/>
                                <a:gd name="T3" fmla="*/ -94 h 557"/>
                                <a:gd name="T4" fmla="+- 0 1254 1131"/>
                                <a:gd name="T5" fmla="*/ T4 w 413"/>
                                <a:gd name="T6" fmla="+- 0 -77 -94"/>
                                <a:gd name="T7" fmla="*/ -77 h 557"/>
                                <a:gd name="T8" fmla="+- 0 1200 1131"/>
                                <a:gd name="T9" fmla="*/ T8 w 413"/>
                                <a:gd name="T10" fmla="+- 0 -42 -94"/>
                                <a:gd name="T11" fmla="*/ -42 h 557"/>
                                <a:gd name="T12" fmla="+- 0 1159 1131"/>
                                <a:gd name="T13" fmla="*/ T12 w 413"/>
                                <a:gd name="T14" fmla="+- 0 9 -94"/>
                                <a:gd name="T15" fmla="*/ 9 h 557"/>
                                <a:gd name="T16" fmla="+- 0 1135 1131"/>
                                <a:gd name="T17" fmla="*/ T16 w 413"/>
                                <a:gd name="T18" fmla="+- 0 72 -94"/>
                                <a:gd name="T19" fmla="*/ 72 h 557"/>
                                <a:gd name="T20" fmla="+- 0 1131 1131"/>
                                <a:gd name="T21" fmla="*/ T20 w 413"/>
                                <a:gd name="T22" fmla="+- 0 119 -94"/>
                                <a:gd name="T23" fmla="*/ 119 h 557"/>
                                <a:gd name="T24" fmla="+- 0 1132 1131"/>
                                <a:gd name="T25" fmla="*/ T24 w 413"/>
                                <a:gd name="T26" fmla="+- 0 139 -94"/>
                                <a:gd name="T27" fmla="*/ 139 h 557"/>
                                <a:gd name="T28" fmla="+- 0 1158 1131"/>
                                <a:gd name="T29" fmla="*/ T28 w 413"/>
                                <a:gd name="T30" fmla="+- 0 214 -94"/>
                                <a:gd name="T31" fmla="*/ 214 h 557"/>
                                <a:gd name="T32" fmla="+- 0 1195 1131"/>
                                <a:gd name="T33" fmla="*/ T32 w 413"/>
                                <a:gd name="T34" fmla="+- 0 266 -94"/>
                                <a:gd name="T35" fmla="*/ 266 h 557"/>
                                <a:gd name="T36" fmla="+- 0 1207 1131"/>
                                <a:gd name="T37" fmla="*/ T36 w 413"/>
                                <a:gd name="T38" fmla="+- 0 283 -94"/>
                                <a:gd name="T39" fmla="*/ 283 h 557"/>
                                <a:gd name="T40" fmla="+- 0 1217 1131"/>
                                <a:gd name="T41" fmla="*/ T40 w 413"/>
                                <a:gd name="T42" fmla="+- 0 301 -94"/>
                                <a:gd name="T43" fmla="*/ 301 h 557"/>
                                <a:gd name="T44" fmla="+- 0 1224 1131"/>
                                <a:gd name="T45" fmla="*/ T44 w 413"/>
                                <a:gd name="T46" fmla="+- 0 320 -94"/>
                                <a:gd name="T47" fmla="*/ 320 h 557"/>
                                <a:gd name="T48" fmla="+- 0 1230 1131"/>
                                <a:gd name="T49" fmla="*/ T48 w 413"/>
                                <a:gd name="T50" fmla="+- 0 339 -94"/>
                                <a:gd name="T51" fmla="*/ 339 h 557"/>
                                <a:gd name="T52" fmla="+- 0 1232 1131"/>
                                <a:gd name="T53" fmla="*/ T52 w 413"/>
                                <a:gd name="T54" fmla="+- 0 359 -94"/>
                                <a:gd name="T55" fmla="*/ 359 h 557"/>
                                <a:gd name="T56" fmla="+- 0 1261 1131"/>
                                <a:gd name="T57" fmla="*/ T56 w 413"/>
                                <a:gd name="T58" fmla="+- 0 341 -94"/>
                                <a:gd name="T59" fmla="*/ 341 h 557"/>
                                <a:gd name="T60" fmla="+- 0 1241 1131"/>
                                <a:gd name="T61" fmla="*/ T60 w 413"/>
                                <a:gd name="T62" fmla="+- 0 280 -94"/>
                                <a:gd name="T63" fmla="*/ 280 h 557"/>
                                <a:gd name="T64" fmla="+- 0 1200 1131"/>
                                <a:gd name="T65" fmla="*/ T64 w 413"/>
                                <a:gd name="T66" fmla="+- 0 216 -94"/>
                                <a:gd name="T67" fmla="*/ 216 h 557"/>
                                <a:gd name="T68" fmla="+- 0 1189 1131"/>
                                <a:gd name="T69" fmla="*/ T68 w 413"/>
                                <a:gd name="T70" fmla="+- 0 201 -94"/>
                                <a:gd name="T71" fmla="*/ 201 h 557"/>
                                <a:gd name="T72" fmla="+- 0 1166 1131"/>
                                <a:gd name="T73" fmla="*/ T72 w 413"/>
                                <a:gd name="T74" fmla="+- 0 124 -94"/>
                                <a:gd name="T75" fmla="*/ 124 h 557"/>
                                <a:gd name="T76" fmla="+- 0 1165 1131"/>
                                <a:gd name="T77" fmla="*/ T76 w 413"/>
                                <a:gd name="T78" fmla="+- 0 101 -94"/>
                                <a:gd name="T79" fmla="*/ 101 h 557"/>
                                <a:gd name="T80" fmla="+- 0 1168 1131"/>
                                <a:gd name="T81" fmla="*/ T80 w 413"/>
                                <a:gd name="T82" fmla="+- 0 79 -94"/>
                                <a:gd name="T83" fmla="*/ 79 h 557"/>
                                <a:gd name="T84" fmla="+- 0 1192 1131"/>
                                <a:gd name="T85" fmla="*/ T84 w 413"/>
                                <a:gd name="T86" fmla="+- 0 19 -94"/>
                                <a:gd name="T87" fmla="*/ 19 h 557"/>
                                <a:gd name="T88" fmla="+- 0 1237 1131"/>
                                <a:gd name="T89" fmla="*/ T88 w 413"/>
                                <a:gd name="T90" fmla="+- 0 -27 -94"/>
                                <a:gd name="T91" fmla="*/ -27 h 557"/>
                                <a:gd name="T92" fmla="+- 0 1297 1131"/>
                                <a:gd name="T93" fmla="*/ T92 w 413"/>
                                <a:gd name="T94" fmla="+- 0 -55 -94"/>
                                <a:gd name="T95" fmla="*/ -55 h 557"/>
                                <a:gd name="T96" fmla="+- 0 1344 1131"/>
                                <a:gd name="T97" fmla="*/ T96 w 413"/>
                                <a:gd name="T98" fmla="+- 0 -60 -94"/>
                                <a:gd name="T99" fmla="*/ -60 h 557"/>
                                <a:gd name="T100" fmla="+- 0 1445 1131"/>
                                <a:gd name="T101" fmla="*/ T100 w 413"/>
                                <a:gd name="T102" fmla="+- 0 -60 -94"/>
                                <a:gd name="T103" fmla="*/ -60 h 557"/>
                                <a:gd name="T104" fmla="+- 0 1433 1131"/>
                                <a:gd name="T105" fmla="*/ T104 w 413"/>
                                <a:gd name="T106" fmla="+- 0 -67 -94"/>
                                <a:gd name="T107" fmla="*/ -67 h 557"/>
                                <a:gd name="T108" fmla="+- 0 1413 1131"/>
                                <a:gd name="T109" fmla="*/ T108 w 413"/>
                                <a:gd name="T110" fmla="+- 0 -77 -94"/>
                                <a:gd name="T111" fmla="*/ -77 h 557"/>
                                <a:gd name="T112" fmla="+- 0 1391 1131"/>
                                <a:gd name="T113" fmla="*/ T112 w 413"/>
                                <a:gd name="T114" fmla="+- 0 -84 -94"/>
                                <a:gd name="T115" fmla="*/ -84 h 557"/>
                                <a:gd name="T116" fmla="+- 0 1367 1131"/>
                                <a:gd name="T117" fmla="*/ T116 w 413"/>
                                <a:gd name="T118" fmla="+- 0 -89 -94"/>
                                <a:gd name="T119" fmla="*/ -89 h 557"/>
                                <a:gd name="T120" fmla="+- 0 1343 1131"/>
                                <a:gd name="T121" fmla="*/ T120 w 413"/>
                                <a:gd name="T122" fmla="+- 0 -93 -94"/>
                                <a:gd name="T123" fmla="*/ -93 h 557"/>
                                <a:gd name="T124" fmla="+- 0 1317 1131"/>
                                <a:gd name="T125" fmla="*/ T124 w 413"/>
                                <a:gd name="T126" fmla="+- 0 -94 -94"/>
                                <a:gd name="T127" fmla="*/ -94 h 55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fill="norm" h="557" w="413" stroke="1">
                                  <a:moveTo>
                                    <a:pt x="186" y="0"/>
                                  </a:moveTo>
                                  <a:lnTo>
                                    <a:pt x="123" y="17"/>
                                  </a:lnTo>
                                  <a:lnTo>
                                    <a:pt x="69" y="52"/>
                                  </a:lnTo>
                                  <a:lnTo>
                                    <a:pt x="28" y="103"/>
                                  </a:lnTo>
                                  <a:lnTo>
                                    <a:pt x="4" y="166"/>
                                  </a:lnTo>
                                  <a:lnTo>
                                    <a:pt x="0" y="213"/>
                                  </a:lnTo>
                                  <a:lnTo>
                                    <a:pt x="1" y="233"/>
                                  </a:lnTo>
                                  <a:lnTo>
                                    <a:pt x="27" y="308"/>
                                  </a:lnTo>
                                  <a:lnTo>
                                    <a:pt x="64" y="360"/>
                                  </a:lnTo>
                                  <a:lnTo>
                                    <a:pt x="76" y="377"/>
                                  </a:lnTo>
                                  <a:lnTo>
                                    <a:pt x="86" y="395"/>
                                  </a:lnTo>
                                  <a:lnTo>
                                    <a:pt x="93" y="414"/>
                                  </a:lnTo>
                                  <a:lnTo>
                                    <a:pt x="99" y="433"/>
                                  </a:lnTo>
                                  <a:lnTo>
                                    <a:pt x="101" y="453"/>
                                  </a:lnTo>
                                  <a:lnTo>
                                    <a:pt x="130" y="435"/>
                                  </a:lnTo>
                                  <a:lnTo>
                                    <a:pt x="110" y="374"/>
                                  </a:lnTo>
                                  <a:lnTo>
                                    <a:pt x="69" y="310"/>
                                  </a:lnTo>
                                  <a:lnTo>
                                    <a:pt x="58" y="295"/>
                                  </a:lnTo>
                                  <a:lnTo>
                                    <a:pt x="35" y="218"/>
                                  </a:lnTo>
                                  <a:lnTo>
                                    <a:pt x="34" y="195"/>
                                  </a:lnTo>
                                  <a:lnTo>
                                    <a:pt x="37" y="173"/>
                                  </a:lnTo>
                                  <a:lnTo>
                                    <a:pt x="61" y="113"/>
                                  </a:lnTo>
                                  <a:lnTo>
                                    <a:pt x="106" y="67"/>
                                  </a:lnTo>
                                  <a:lnTo>
                                    <a:pt x="166" y="39"/>
                                  </a:lnTo>
                                  <a:lnTo>
                                    <a:pt x="213" y="34"/>
                                  </a:lnTo>
                                  <a:lnTo>
                                    <a:pt x="314" y="34"/>
                                  </a:lnTo>
                                  <a:lnTo>
                                    <a:pt x="302" y="27"/>
                                  </a:lnTo>
                                  <a:lnTo>
                                    <a:pt x="282" y="17"/>
                                  </a:lnTo>
                                  <a:lnTo>
                                    <a:pt x="260" y="10"/>
                                  </a:lnTo>
                                  <a:lnTo>
                                    <a:pt x="236" y="5"/>
                                  </a:lnTo>
                                  <a:lnTo>
                                    <a:pt x="212" y="1"/>
                                  </a:lnTo>
                                  <a:lnTo>
                                    <a:pt x="186" y="0"/>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s:wsp xmlns:wps="http://schemas.microsoft.com/office/word/2010/wordprocessingShape">
                          <wps:cNvPr id="11" name="Freeform 54"/>
                          <wps:cNvSpPr>
                            <a:spLocks noChangeArrowheads="1"/>
                          </wps:cNvSpPr>
                          <wps:spPr bwMode="auto">
                            <a:xfrm>
                              <a:off x="567" y="179"/>
                              <a:ext cx="423" cy="567"/>
                            </a:xfrm>
                            <a:custGeom>
                              <a:avLst/>
                              <a:gdLst>
                                <a:gd name="T0" fmla="+- 0 1445 1131"/>
                                <a:gd name="T1" fmla="*/ T0 w 413"/>
                                <a:gd name="T2" fmla="+- 0 -60 -94"/>
                                <a:gd name="T3" fmla="*/ -60 h 557"/>
                                <a:gd name="T4" fmla="+- 0 1344 1131"/>
                                <a:gd name="T5" fmla="*/ T4 w 413"/>
                                <a:gd name="T6" fmla="+- 0 -60 -94"/>
                                <a:gd name="T7" fmla="*/ -60 h 557"/>
                                <a:gd name="T8" fmla="+- 0 1367 1131"/>
                                <a:gd name="T9" fmla="*/ T8 w 413"/>
                                <a:gd name="T10" fmla="+- 0 -58 -94"/>
                                <a:gd name="T11" fmla="*/ -58 h 557"/>
                                <a:gd name="T12" fmla="+- 0 1388 1131"/>
                                <a:gd name="T13" fmla="*/ T12 w 413"/>
                                <a:gd name="T14" fmla="+- 0 -53 -94"/>
                                <a:gd name="T15" fmla="*/ -53 h 557"/>
                                <a:gd name="T16" fmla="+- 0 1445 1131"/>
                                <a:gd name="T17" fmla="*/ T16 w 413"/>
                                <a:gd name="T18" fmla="+- 0 -22 -94"/>
                                <a:gd name="T19" fmla="*/ -22 h 557"/>
                                <a:gd name="T20" fmla="+- 0 1487 1131"/>
                                <a:gd name="T21" fmla="*/ T20 w 413"/>
                                <a:gd name="T22" fmla="+- 0 28 -94"/>
                                <a:gd name="T23" fmla="*/ 28 h 557"/>
                                <a:gd name="T24" fmla="+- 0 1508 1131"/>
                                <a:gd name="T25" fmla="*/ T24 w 413"/>
                                <a:gd name="T26" fmla="+- 0 92 -94"/>
                                <a:gd name="T27" fmla="*/ 92 h 557"/>
                                <a:gd name="T28" fmla="+- 0 1509 1131"/>
                                <a:gd name="T29" fmla="*/ T28 w 413"/>
                                <a:gd name="T30" fmla="+- 0 115 -94"/>
                                <a:gd name="T31" fmla="*/ 115 h 557"/>
                                <a:gd name="T32" fmla="+- 0 1508 1131"/>
                                <a:gd name="T33" fmla="*/ T32 w 413"/>
                                <a:gd name="T34" fmla="+- 0 135 -94"/>
                                <a:gd name="T35" fmla="*/ 135 h 557"/>
                                <a:gd name="T36" fmla="+- 0 1479 1131"/>
                                <a:gd name="T37" fmla="*/ T36 w 413"/>
                                <a:gd name="T38" fmla="+- 0 209 -94"/>
                                <a:gd name="T39" fmla="*/ 209 h 557"/>
                                <a:gd name="T40" fmla="+- 0 1465 1131"/>
                                <a:gd name="T41" fmla="*/ T40 w 413"/>
                                <a:gd name="T42" fmla="+- 0 228 -94"/>
                                <a:gd name="T43" fmla="*/ 228 h 557"/>
                                <a:gd name="T44" fmla="+- 0 1455 1131"/>
                                <a:gd name="T45" fmla="*/ T44 w 413"/>
                                <a:gd name="T46" fmla="+- 0 241 -94"/>
                                <a:gd name="T47" fmla="*/ 241 h 557"/>
                                <a:gd name="T48" fmla="+- 0 1427 1131"/>
                                <a:gd name="T49" fmla="*/ T48 w 413"/>
                                <a:gd name="T50" fmla="+- 0 294 -94"/>
                                <a:gd name="T51" fmla="*/ 294 h 557"/>
                                <a:gd name="T52" fmla="+- 0 1410 1131"/>
                                <a:gd name="T53" fmla="*/ T52 w 413"/>
                                <a:gd name="T54" fmla="+- 0 359 -94"/>
                                <a:gd name="T55" fmla="*/ 359 h 557"/>
                                <a:gd name="T56" fmla="+- 0 1442 1131"/>
                                <a:gd name="T57" fmla="*/ T56 w 413"/>
                                <a:gd name="T58" fmla="+- 0 353 -94"/>
                                <a:gd name="T59" fmla="*/ 353 h 557"/>
                                <a:gd name="T60" fmla="+- 0 1445 1131"/>
                                <a:gd name="T61" fmla="*/ T60 w 413"/>
                                <a:gd name="T62" fmla="+- 0 335 -94"/>
                                <a:gd name="T63" fmla="*/ 335 h 557"/>
                                <a:gd name="T64" fmla="+- 0 1450 1131"/>
                                <a:gd name="T65" fmla="*/ T64 w 413"/>
                                <a:gd name="T66" fmla="+- 0 318 -94"/>
                                <a:gd name="T67" fmla="*/ 318 h 557"/>
                                <a:gd name="T68" fmla="+- 0 1493 1131"/>
                                <a:gd name="T69" fmla="*/ T68 w 413"/>
                                <a:gd name="T70" fmla="+- 0 247 -94"/>
                                <a:gd name="T71" fmla="*/ 247 h 557"/>
                                <a:gd name="T72" fmla="+- 0 1508 1131"/>
                                <a:gd name="T73" fmla="*/ T72 w 413"/>
                                <a:gd name="T74" fmla="+- 0 228 -94"/>
                                <a:gd name="T75" fmla="*/ 228 h 557"/>
                                <a:gd name="T76" fmla="+- 0 1518 1131"/>
                                <a:gd name="T77" fmla="*/ T76 w 413"/>
                                <a:gd name="T78" fmla="+- 0 211 -94"/>
                                <a:gd name="T79" fmla="*/ 211 h 557"/>
                                <a:gd name="T80" fmla="+- 0 1539 1131"/>
                                <a:gd name="T81" fmla="*/ T80 w 413"/>
                                <a:gd name="T82" fmla="+- 0 154 -94"/>
                                <a:gd name="T83" fmla="*/ 154 h 557"/>
                                <a:gd name="T84" fmla="+- 0 1543 1131"/>
                                <a:gd name="T85" fmla="*/ T84 w 413"/>
                                <a:gd name="T86" fmla="+- 0 104 -94"/>
                                <a:gd name="T87" fmla="*/ 104 h 557"/>
                                <a:gd name="T88" fmla="+- 0 1541 1131"/>
                                <a:gd name="T89" fmla="*/ T88 w 413"/>
                                <a:gd name="T90" fmla="+- 0 83 -94"/>
                                <a:gd name="T91" fmla="*/ 83 h 557"/>
                                <a:gd name="T92" fmla="+- 0 1522 1131"/>
                                <a:gd name="T93" fmla="*/ T92 w 413"/>
                                <a:gd name="T94" fmla="+- 0 22 -94"/>
                                <a:gd name="T95" fmla="*/ 22 h 557"/>
                                <a:gd name="T96" fmla="+- 0 1486 1131"/>
                                <a:gd name="T97" fmla="*/ T96 w 413"/>
                                <a:gd name="T98" fmla="+- 0 -29 -94"/>
                                <a:gd name="T99" fmla="*/ -29 h 557"/>
                                <a:gd name="T100" fmla="+- 0 1452 1131"/>
                                <a:gd name="T101" fmla="*/ T100 w 413"/>
                                <a:gd name="T102" fmla="+- 0 -56 -94"/>
                                <a:gd name="T103" fmla="*/ -56 h 557"/>
                                <a:gd name="T104" fmla="+- 0 1445 1131"/>
                                <a:gd name="T105" fmla="*/ T104 w 413"/>
                                <a:gd name="T106" fmla="+- 0 -60 -94"/>
                                <a:gd name="T107" fmla="*/ -60 h 55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fill="norm" h="557" w="413" stroke="1">
                                  <a:moveTo>
                                    <a:pt x="314" y="34"/>
                                  </a:moveTo>
                                  <a:lnTo>
                                    <a:pt x="213" y="34"/>
                                  </a:lnTo>
                                  <a:lnTo>
                                    <a:pt x="236" y="36"/>
                                  </a:lnTo>
                                  <a:lnTo>
                                    <a:pt x="257" y="41"/>
                                  </a:lnTo>
                                  <a:lnTo>
                                    <a:pt x="314" y="72"/>
                                  </a:lnTo>
                                  <a:lnTo>
                                    <a:pt x="356" y="122"/>
                                  </a:lnTo>
                                  <a:lnTo>
                                    <a:pt x="377" y="186"/>
                                  </a:lnTo>
                                  <a:lnTo>
                                    <a:pt x="378" y="209"/>
                                  </a:lnTo>
                                  <a:lnTo>
                                    <a:pt x="377" y="229"/>
                                  </a:lnTo>
                                  <a:lnTo>
                                    <a:pt x="348" y="303"/>
                                  </a:lnTo>
                                  <a:lnTo>
                                    <a:pt x="334" y="322"/>
                                  </a:lnTo>
                                  <a:lnTo>
                                    <a:pt x="324" y="335"/>
                                  </a:lnTo>
                                  <a:lnTo>
                                    <a:pt x="296" y="388"/>
                                  </a:lnTo>
                                  <a:lnTo>
                                    <a:pt x="279" y="453"/>
                                  </a:lnTo>
                                  <a:lnTo>
                                    <a:pt x="311" y="447"/>
                                  </a:lnTo>
                                  <a:lnTo>
                                    <a:pt x="314" y="429"/>
                                  </a:lnTo>
                                  <a:lnTo>
                                    <a:pt x="319" y="412"/>
                                  </a:lnTo>
                                  <a:lnTo>
                                    <a:pt x="362" y="341"/>
                                  </a:lnTo>
                                  <a:lnTo>
                                    <a:pt x="377" y="322"/>
                                  </a:lnTo>
                                  <a:lnTo>
                                    <a:pt x="387" y="305"/>
                                  </a:lnTo>
                                  <a:lnTo>
                                    <a:pt x="408" y="248"/>
                                  </a:lnTo>
                                  <a:lnTo>
                                    <a:pt x="412" y="198"/>
                                  </a:lnTo>
                                  <a:lnTo>
                                    <a:pt x="410" y="177"/>
                                  </a:lnTo>
                                  <a:lnTo>
                                    <a:pt x="391" y="116"/>
                                  </a:lnTo>
                                  <a:lnTo>
                                    <a:pt x="355" y="65"/>
                                  </a:lnTo>
                                  <a:lnTo>
                                    <a:pt x="321" y="38"/>
                                  </a:lnTo>
                                  <a:lnTo>
                                    <a:pt x="314" y="34"/>
                                  </a:lnTo>
                                </a:path>
                              </a:pathLst>
                            </a:custGeom>
                            <a:solidFill>
                              <a:srgbClr val="3285AC"/>
                            </a:solidFill>
                            <a:ln>
                              <a:noFill/>
                            </a:ln>
                            <a:extLst>
                              <a:ext xmlns:a="http://schemas.openxmlformats.org/drawingml/2006/main" uri="{91240B29-F687-4F45-9708-019B960494DF}">
                                <a14:hiddenLine xmlns:a14="http://schemas.microsoft.com/office/drawing/2010/main" w="9525">
                                  <a:solidFill>
                                    <a:srgbClr val="808080"/>
                                  </a:solidFill>
                                  <a:round/>
                                  <a:headEnd/>
                                  <a:tailEnd/>
                                </a14:hiddenLine>
                              </a:ext>
                            </a:extLst>
                          </wps:spPr>
                          <wps:bodyPr rot="0" vert="horz" wrap="none" anchor="ctr" anchorCtr="0" upright="1"/>
                        </wps:wsp>
                      </wpg:grpSp>
                    </wpg:wgp>
                  </a:graphicData>
                </a:graphic>
                <wp14:sizeRelH relativeFrom="page">
                  <wp14:pctWidth>0</wp14:pctWidth>
                </wp14:sizeRelH>
                <wp14:sizeRelV relativeFrom="page">
                  <wp14:pctHeight>0</wp14:pctHeight>
                </wp14:sizeRelV>
              </wp:anchor>
            </w:drawing>
          </mc:Choice>
          <mc:Fallback>
            <w:pict>
              <v:group id="Group 44" o:spid="_x0000_s1068" style="width:21.2pt;height:28.4pt;margin-top:8.95pt;margin-left:28.35pt;mso-position-horizontal-relative:page;mso-wrap-distance-left:0;mso-wrap-distance-right:0;position:absolute;z-index:251668480" coordorigin="567,179" coordsize="424,568">
                <v:group id="Group 45" o:spid="_x0000_s1069" style="width:171;height:377;left:693;position:absolute;top:264" coordorigin="693,264" coordsize="171,377">
                  <v:shape id="Freeform 46" o:spid="_x0000_s1070" style="width:170;height:376;left:693;mso-wrap-style:none;position:absolute;top:264;visibility:visible;v-text-anchor:middle" coordsize="168,370" path="m135,241l33,241l33,370l135,370l135,241e" fillcolor="#3285ac" stroked="f" strokecolor="gray">
                    <v:path o:connecttype="custom" o:connectlocs="137,234;33,234;33,365;137,365;137,234" o:connectangles="0,0,0,0,0"/>
                  </v:shape>
                  <v:shape id="Freeform 47" o:spid="_x0000_s1071" style="width:170;height:376;left:693;mso-wrap-style:none;position:absolute;top:264;visibility:visible;v-text-anchor:middle" coordsize="168,370" path="m74,96l10,96l,107,,230l10,241l157,241l168,230l168,167l84,167l67,154,74,96e" fillcolor="#3285ac" stroked="f" strokecolor="gray">
                    <v:path o:connecttype="custom" o:connectlocs="75,86;10,86;0,98;0,223;10,234;159,234;170,223;170,159;85,159;68,145;75,86" o:connectangles="0,0,0,0,0,0,0,0,0,0,0"/>
                  </v:shape>
                  <v:shape id="Freeform 48" o:spid="_x0000_s1072" style="width:170;height:376;left:693;mso-wrap-style:none;position:absolute;top:264;visibility:visible;v-text-anchor:middle" coordsize="168,370" path="m157,96l94,96l101,154,84,167l168,167l168,107,157,96e" fillcolor="#3285ac" stroked="f" strokecolor="gray">
                    <v:path o:connecttype="custom" o:connectlocs="159,86;95,86;102,145;85,159;170,159;170,98;159,86" o:connectangles="0,0,0,0,0,0,0"/>
                  </v:shape>
                  <v:shape id="Freeform 49" o:spid="_x0000_s1073" style="width:170;height:376;left:693;mso-wrap-style:none;position:absolute;top:264;visibility:visible;v-text-anchor:middle" coordsize="168,370" path="m80,l60,7,46,23,40,46l47,67l62,82l84,87l90,87l109,79l122,62l127,39l120,19,103,5,80,e" fillcolor="#3285ac" stroked="f" strokecolor="gray">
                    <v:path o:connecttype="custom" o:connectlocs="81,-11;61,-4;47,12;40,36;48,57;63,72;85,77;91,77;110,69;123,52;129,28;121,8;104,-6;81,-11" o:connectangles="0,0,0,0,0,0,0,0,0,0,0,0,0,0"/>
                  </v:shape>
                </v:group>
                <v:group id="Group 50" o:spid="_x0000_s1074" style="width:424;height:568;left:567;position:absolute;top:179" coordorigin="567,179" coordsize="424,568">
                  <v:shape id="Freeform 51" o:spid="_x0000_s1075" style="width:423;height:567;left:567;mso-wrap-style:none;position:absolute;top:179;visibility:visible;v-text-anchor:middle" coordsize="413,557" path="m294,521l153,521l162,539l179,551l201,557l226,554l245,543l257,529l294,521e" fillcolor="#3285ac" stroked="f" strokecolor="gray">
                    <v:path o:connecttype="custom" o:connectlocs="301,435;157,435;166,453;183,465;206,471;231,468;251,457;263,443;301,435" o:connectangles="0,0,0,0,0,0,0,0,0"/>
                  </v:shape>
                  <v:shape id="Freeform 52" o:spid="_x0000_s1076" style="width:423;height:567;left:567;mso-wrap-style:none;position:absolute;top:179;visibility:visible;v-text-anchor:middle" coordsize="413,557" path="m311,479l101,479l101,514l109,521l303,521l311,514l311,479e" fillcolor="#3285ac" stroked="f" strokecolor="gray">
                    <v:path o:connecttype="custom" o:connectlocs="319,392;103,392;103,428;112,435;310,435;319,428;319,392" o:connectangles="0,0,0,0,0,0,0"/>
                  </v:shape>
                  <v:shape id="Freeform 53" o:spid="_x0000_s1077" style="width:423;height:567;left:567;mso-wrap-style:none;position:absolute;top:179;visibility:visible;v-text-anchor:middle" coordsize="413,557" path="m186,l123,17,69,52,28,103,4,166,,213l1,233l27,308l64,360l76,377l86,395l93,414l99,433l101,453l130,435l110,374,69,310,58,295,35,218,34,195l37,173l61,113,106,67,166,39l213,34l314,34,302,27,282,17,260,10,236,5,212,1,186,e" fillcolor="#3285ac" stroked="f" strokecolor="gray">
                    <v:path o:connecttype="custom" o:connectlocs="191,-96;126,-78;71,-43;29,9;4,73;0,121;1,141;28,218;66,271;78,288;88,306;95,326;101,345;103,365;133,347;113,285;71,220;59,205;36,126;35,103;38,80;62,19;109,-27;170,-56;218,-61;322,-61;309,-68;289,-78;266,-86;242,-91;217,-95;191,-96" o:connectangles="0,0,0,0,0,0,0,0,0,0,0,0,0,0,0,0,0,0,0,0,0,0,0,0,0,0,0,0,0,0,0,0"/>
                  </v:shape>
                  <v:shape id="Freeform 54" o:spid="_x0000_s1078" style="width:423;height:567;left:567;mso-wrap-style:none;position:absolute;top:179;visibility:visible;v-text-anchor:middle" coordsize="413,557" path="m314,34l213,34l236,36l257,41l314,72l356,122l377,186l378,209l377,229l348,303l334,322l324,335l296,388l279,453l311,447l314,429l319,412l362,341l377,322l387,305l408,248l412,198l410,177,391,116,355,65,321,38l314,34e" fillcolor="#3285ac" stroked="f" strokecolor="gray">
                    <v:path o:connecttype="custom" o:connectlocs="322,-61;218,-61;242,-59;263,-54;322,-22;365,29;386,94;387,117;386,137;356,213;342,232;332,245;303,299;286,365;319,359;322,341;327,324;371,251;386,232;396,215;418,157;422,106;420,84;400,22;364,-30;329,-57;322,-61" o:connectangles="0,0,0,0,0,0,0,0,0,0,0,0,0,0,0,0,0,0,0,0,0,0,0,0,0,0,0"/>
                  </v:shape>
                </v:group>
              </v:group>
            </w:pict>
          </mc:Fallback>
        </mc:AlternateContent>
      </w:r>
    </w:p>
    <w:p w:rsidR="00D13A04">
      <w:pPr>
        <w:spacing w:line="276" w:lineRule="auto"/>
        <w:jc w:val="both"/>
        <w:rPr>
          <w:rFonts w:ascii="Calibri" w:hAnsi="Calibri" w:cs="Calibri"/>
        </w:rPr>
      </w:pPr>
      <w:r>
        <w:rPr>
          <w:rFonts w:ascii="Calibri" w:hAnsi="Calibri" w:cs="Calibri"/>
          <w:color w:val="1F497D"/>
          <w:sz w:val="28"/>
          <w:szCs w:val="28"/>
        </w:rPr>
        <w:t xml:space="preserve">      </w:t>
      </w:r>
      <w:r>
        <w:rPr>
          <w:rFonts w:ascii="Calibri" w:hAnsi="Calibri" w:cs="Calibri"/>
          <w:b/>
          <w:color w:val="1F497D"/>
          <w:sz w:val="28"/>
          <w:szCs w:val="28"/>
        </w:rPr>
        <w:t>Technical Skills and Software Exposure</w:t>
      </w:r>
    </w:p>
    <w:p w:rsidR="00D13A04">
      <w:pPr>
        <w:numPr>
          <w:ilvl w:val="0"/>
          <w:numId w:val="3"/>
        </w:numPr>
        <w:spacing w:line="276" w:lineRule="auto"/>
        <w:jc w:val="both"/>
        <w:rPr>
          <w:rFonts w:ascii="Calibri" w:hAnsi="Calibri" w:cs="Calibri"/>
        </w:rPr>
      </w:pPr>
      <w:r>
        <w:rPr>
          <w:rFonts w:ascii="Calibri" w:hAnsi="Calibri" w:cs="Calibri"/>
        </w:rPr>
        <w:t xml:space="preserve">C#, Java, </w:t>
      </w:r>
      <w:r>
        <w:rPr>
          <w:rFonts w:ascii="Calibri" w:hAnsi="Calibri" w:cs="Calibri"/>
        </w:rPr>
        <w:t>AngularJs</w:t>
      </w:r>
      <w:r>
        <w:rPr>
          <w:rFonts w:ascii="Calibri" w:hAnsi="Calibri" w:cs="Calibri"/>
        </w:rPr>
        <w:t xml:space="preserve">, JavaScript, </w:t>
      </w:r>
      <w:r>
        <w:rPr>
          <w:rFonts w:ascii="Calibri" w:hAnsi="Calibri" w:cs="Calibri"/>
        </w:rPr>
        <w:t>Jquery</w:t>
      </w:r>
      <w:r>
        <w:rPr>
          <w:rFonts w:ascii="Calibri" w:hAnsi="Calibri" w:cs="Calibri"/>
        </w:rPr>
        <w:t>, Html5 and Ajax.</w:t>
      </w:r>
    </w:p>
    <w:p w:rsidR="00D13A04">
      <w:pPr>
        <w:numPr>
          <w:ilvl w:val="0"/>
          <w:numId w:val="3"/>
        </w:numPr>
        <w:spacing w:line="276" w:lineRule="auto"/>
        <w:jc w:val="both"/>
        <w:rPr>
          <w:rFonts w:ascii="Calibri" w:hAnsi="Calibri" w:cs="Calibri"/>
        </w:rPr>
      </w:pPr>
      <w:r>
        <w:rPr>
          <w:rFonts w:ascii="Calibri" w:hAnsi="Calibri" w:cs="Calibri"/>
        </w:rPr>
        <w:t>Sitecore (CMS)</w:t>
      </w:r>
    </w:p>
    <w:p w:rsidR="00D13A04">
      <w:pPr>
        <w:numPr>
          <w:ilvl w:val="0"/>
          <w:numId w:val="3"/>
        </w:numPr>
        <w:spacing w:line="276" w:lineRule="auto"/>
        <w:jc w:val="both"/>
        <w:rPr>
          <w:rFonts w:ascii="Calibri" w:hAnsi="Calibri" w:cs="Calibri"/>
        </w:rPr>
      </w:pPr>
      <w:r>
        <w:rPr>
          <w:rFonts w:ascii="Calibri" w:hAnsi="Calibri" w:cs="Calibri"/>
        </w:rPr>
        <w:t>Android Application development using Eclipse.</w:t>
      </w:r>
    </w:p>
    <w:p w:rsidR="00D13A04">
      <w:pPr>
        <w:numPr>
          <w:ilvl w:val="0"/>
          <w:numId w:val="3"/>
        </w:numPr>
        <w:spacing w:line="276" w:lineRule="auto"/>
        <w:jc w:val="both"/>
        <w:rPr>
          <w:rFonts w:ascii="Calibri" w:hAnsi="Calibri" w:cs="Calibri"/>
        </w:rPr>
      </w:pPr>
      <w:r>
        <w:rPr>
          <w:rFonts w:ascii="Calibri" w:hAnsi="Calibri" w:cs="Calibri"/>
        </w:rPr>
        <w:t xml:space="preserve"> Hybrid application Development using </w:t>
      </w:r>
      <w:r>
        <w:rPr>
          <w:rFonts w:ascii="Calibri" w:hAnsi="Calibri" w:cs="Calibri"/>
        </w:rPr>
        <w:t>PhoneGap</w:t>
      </w:r>
      <w:r>
        <w:rPr>
          <w:rFonts w:ascii="Calibri" w:hAnsi="Calibri" w:cs="Calibri"/>
        </w:rPr>
        <w:t>.</w:t>
      </w:r>
    </w:p>
    <w:p w:rsidR="00D13A04">
      <w:pPr>
        <w:numPr>
          <w:ilvl w:val="0"/>
          <w:numId w:val="3"/>
        </w:numPr>
        <w:spacing w:line="276" w:lineRule="auto"/>
        <w:jc w:val="both"/>
        <w:rPr>
          <w:rFonts w:ascii="Calibri" w:hAnsi="Calibri" w:cs="Calibri"/>
        </w:rPr>
      </w:pPr>
      <w:r>
        <w:rPr>
          <w:rFonts w:ascii="Calibri" w:hAnsi="Calibri" w:cs="Calibri"/>
        </w:rPr>
        <w:t>Basics of C, C++, SQL, PL/SQL and Python.</w:t>
      </w:r>
    </w:p>
    <w:p w:rsidR="00D13A04">
      <w:pPr>
        <w:numPr>
          <w:ilvl w:val="0"/>
          <w:numId w:val="3"/>
        </w:numPr>
        <w:spacing w:line="276" w:lineRule="auto"/>
        <w:jc w:val="both"/>
        <w:rPr>
          <w:rFonts w:ascii="Calibri" w:hAnsi="Calibri" w:cs="Calibri"/>
        </w:rPr>
      </w:pPr>
      <w:r>
        <w:rPr>
          <w:rFonts w:ascii="Calibri" w:hAnsi="Calibri" w:cs="Calibri"/>
        </w:rPr>
        <w:t>Eclipse, Android SDK,</w:t>
      </w:r>
      <w:r w:rsidR="00666C26">
        <w:rPr>
          <w:rFonts w:ascii="Calibri" w:hAnsi="Calibri" w:cs="Calibri"/>
        </w:rPr>
        <w:t xml:space="preserve"> </w:t>
      </w:r>
      <w:r>
        <w:rPr>
          <w:rFonts w:ascii="Calibri" w:hAnsi="Calibri" w:cs="Calibri"/>
        </w:rPr>
        <w:t>Apache Tomcat, Microsoft Visual Studio 2012, Soap and Sitecore.</w:t>
      </w:r>
    </w:p>
    <w:p w:rsidR="00D13A04">
      <w:pPr>
        <w:spacing w:line="276" w:lineRule="auto"/>
        <w:jc w:val="both"/>
        <w:rPr>
          <w:rFonts w:ascii="Calibri" w:hAnsi="Calibri" w:cs="Calibri"/>
          <w:sz w:val="22"/>
          <w:szCs w:val="22"/>
        </w:rPr>
      </w:pPr>
    </w:p>
    <w:p w:rsidR="00D13A04">
      <w:pPr>
        <w:spacing w:line="276" w:lineRule="auto"/>
        <w:jc w:val="both"/>
        <w:rPr>
          <w:rFonts w:ascii="Calibri" w:hAnsi="Calibri" w:cs="Calibri"/>
          <w:b/>
          <w:color w:val="1F497D"/>
          <w:sz w:val="28"/>
          <w:szCs w:val="28"/>
        </w:rPr>
      </w:pPr>
      <w:r>
        <w:rPr>
          <w:rFonts w:ascii="Calibri" w:hAnsi="Calibri" w:cs="Calibri"/>
          <w:b/>
          <w:color w:val="1F497D"/>
          <w:sz w:val="28"/>
          <w:szCs w:val="28"/>
        </w:rPr>
        <w:t>Rewards and recognitions</w:t>
      </w:r>
    </w:p>
    <w:p w:rsidR="00CE2817" w:rsidP="00CE2817">
      <w:pPr>
        <w:numPr>
          <w:ilvl w:val="0"/>
          <w:numId w:val="8"/>
        </w:numPr>
        <w:spacing w:line="276" w:lineRule="auto"/>
        <w:jc w:val="both"/>
        <w:rPr>
          <w:rFonts w:ascii="Calibri" w:hAnsi="Calibri" w:cs="Calibri"/>
        </w:rPr>
      </w:pPr>
      <w:r>
        <w:rPr>
          <w:rFonts w:ascii="Calibri" w:hAnsi="Calibri" w:cs="Calibri"/>
        </w:rPr>
        <w:t>Certified in Sitecore Development with 80</w:t>
      </w:r>
      <w:r w:rsidR="00666C26">
        <w:rPr>
          <w:rFonts w:ascii="Calibri" w:hAnsi="Calibri" w:cs="Calibri"/>
        </w:rPr>
        <w:t>%.</w:t>
      </w:r>
    </w:p>
    <w:p w:rsidR="00D13A04">
      <w:pPr>
        <w:numPr>
          <w:ilvl w:val="0"/>
          <w:numId w:val="8"/>
        </w:numPr>
        <w:spacing w:line="276" w:lineRule="auto"/>
        <w:jc w:val="both"/>
        <w:rPr>
          <w:rFonts w:ascii="Calibri" w:hAnsi="Calibri" w:cs="Calibri"/>
        </w:rPr>
      </w:pPr>
      <w:r>
        <w:rPr>
          <w:rFonts w:ascii="Calibri" w:hAnsi="Calibri" w:cs="Calibri"/>
        </w:rPr>
        <w:t>Certificate of merit from TCS Business Domain Academy for successfully completing courses on Insurance Concepts.</w:t>
      </w:r>
    </w:p>
    <w:p w:rsidR="00D13A04">
      <w:pPr>
        <w:numPr>
          <w:ilvl w:val="0"/>
          <w:numId w:val="8"/>
        </w:numPr>
        <w:spacing w:line="276" w:lineRule="auto"/>
        <w:jc w:val="both"/>
        <w:rPr>
          <w:rFonts w:ascii="Calibri" w:hAnsi="Calibri" w:cs="Calibri"/>
        </w:rPr>
      </w:pPr>
      <w:r>
        <w:rPr>
          <w:rFonts w:ascii="Calibri" w:hAnsi="Calibri" w:cs="Calibri"/>
        </w:rPr>
        <w:t>Was recognized as best performer of the month during the client visit to India.</w:t>
      </w:r>
    </w:p>
    <w:p w:rsidR="00D13A04">
      <w:pPr>
        <w:numPr>
          <w:ilvl w:val="0"/>
          <w:numId w:val="8"/>
        </w:numPr>
        <w:spacing w:line="276" w:lineRule="auto"/>
        <w:jc w:val="both"/>
        <w:rPr>
          <w:rFonts w:ascii="Calibri" w:hAnsi="Calibri" w:cs="Calibri"/>
        </w:rPr>
      </w:pPr>
      <w:r>
        <w:rPr>
          <w:rFonts w:ascii="Calibri" w:hAnsi="Calibri" w:cs="Calibri"/>
        </w:rPr>
        <w:t>Awarded Twice (On the spot word) for the performance.</w:t>
      </w:r>
    </w:p>
    <w:p w:rsidR="00D13A04">
      <w:pPr>
        <w:numPr>
          <w:ilvl w:val="0"/>
          <w:numId w:val="8"/>
        </w:numPr>
        <w:spacing w:line="276" w:lineRule="auto"/>
        <w:jc w:val="both"/>
        <w:rPr>
          <w:rFonts w:ascii="Calibri" w:hAnsi="Calibri" w:cs="Calibri"/>
          <w:b/>
          <w:color w:val="1F497D"/>
          <w:sz w:val="28"/>
          <w:szCs w:val="28"/>
        </w:rPr>
      </w:pPr>
      <w:r>
        <w:rPr>
          <w:rFonts w:ascii="Calibri" w:hAnsi="Calibri" w:cs="Calibri"/>
        </w:rPr>
        <w:t>Was Given Best Faculty of the Month.</w:t>
      </w:r>
    </w:p>
    <w:p w:rsidR="00D13A04">
      <w:pPr>
        <w:spacing w:line="276" w:lineRule="auto"/>
        <w:jc w:val="both"/>
        <w:rPr>
          <w:rFonts w:ascii="Calibri" w:hAnsi="Calibri" w:cs="Calibri"/>
          <w:b/>
          <w:color w:val="1F497D"/>
          <w:sz w:val="28"/>
          <w:szCs w:val="28"/>
        </w:rPr>
      </w:pPr>
    </w:p>
    <w:p w:rsidR="00D13A04">
      <w:pPr>
        <w:spacing w:line="276" w:lineRule="auto"/>
        <w:jc w:val="both"/>
        <w:rPr>
          <w:rFonts w:ascii="Calibri" w:hAnsi="Calibri" w:cs="Calibri"/>
        </w:rPr>
      </w:pPr>
      <w:r>
        <w:rPr>
          <w:rFonts w:ascii="Calibri" w:hAnsi="Calibri" w:cs="Calibri"/>
          <w:b/>
          <w:color w:val="1F497D"/>
          <w:sz w:val="28"/>
          <w:szCs w:val="28"/>
        </w:rPr>
        <w:t>Training Details</w:t>
      </w:r>
    </w:p>
    <w:p w:rsidR="00D13A04">
      <w:pPr>
        <w:numPr>
          <w:ilvl w:val="0"/>
          <w:numId w:val="4"/>
        </w:numPr>
        <w:spacing w:line="276" w:lineRule="auto"/>
        <w:jc w:val="both"/>
        <w:rPr>
          <w:rFonts w:ascii="Calibri" w:hAnsi="Calibri" w:cs="Calibri"/>
        </w:rPr>
      </w:pPr>
      <w:r>
        <w:rPr>
          <w:rFonts w:ascii="Calibri" w:hAnsi="Calibri" w:cs="Calibri"/>
        </w:rPr>
        <w:t xml:space="preserve">Undergone training in HTML, </w:t>
      </w:r>
      <w:r>
        <w:rPr>
          <w:rFonts w:ascii="Calibri" w:hAnsi="Calibri" w:cs="Calibri"/>
        </w:rPr>
        <w:t>js</w:t>
      </w:r>
      <w:r>
        <w:rPr>
          <w:rFonts w:ascii="Calibri" w:hAnsi="Calibri" w:cs="Calibri"/>
        </w:rPr>
        <w:t xml:space="preserve">, PL/SQL, Java, </w:t>
      </w:r>
      <w:r>
        <w:rPr>
          <w:rFonts w:ascii="Calibri" w:hAnsi="Calibri" w:cs="Calibri"/>
        </w:rPr>
        <w:t>Jsp</w:t>
      </w:r>
      <w:r>
        <w:rPr>
          <w:rFonts w:ascii="Calibri" w:hAnsi="Calibri" w:cs="Calibri"/>
        </w:rPr>
        <w:t>, Servlets and Struts for 3 months in ILP (Initial Learning Program), TATA Consultancy Services.</w:t>
      </w:r>
    </w:p>
    <w:p w:rsidR="00D13A04">
      <w:pPr>
        <w:numPr>
          <w:ilvl w:val="0"/>
          <w:numId w:val="4"/>
        </w:numPr>
        <w:spacing w:line="276" w:lineRule="auto"/>
        <w:jc w:val="both"/>
        <w:rPr>
          <w:rFonts w:ascii="Calibri" w:hAnsi="Calibri" w:cs="Calibri"/>
        </w:rPr>
      </w:pPr>
      <w:r>
        <w:rPr>
          <w:rFonts w:ascii="Calibri" w:hAnsi="Calibri" w:cs="Calibri"/>
        </w:rPr>
        <w:t>Undergone training on HTML5, Css3, and Mobility.</w:t>
      </w:r>
    </w:p>
    <w:p w:rsidR="00D13A04">
      <w:pPr>
        <w:numPr>
          <w:ilvl w:val="0"/>
          <w:numId w:val="4"/>
        </w:numPr>
        <w:spacing w:line="276" w:lineRule="auto"/>
        <w:jc w:val="both"/>
        <w:rPr>
          <w:rFonts w:ascii="Calibri" w:hAnsi="Calibri" w:cs="Calibri"/>
          <w:color w:val="0000FF"/>
        </w:rPr>
      </w:pPr>
      <w:r>
        <w:rPr>
          <w:rFonts w:ascii="Calibri" w:hAnsi="Calibri" w:cs="Calibri"/>
        </w:rPr>
        <w:t xml:space="preserve">Undergone training on Angular </w:t>
      </w:r>
      <w:r>
        <w:rPr>
          <w:rFonts w:ascii="Calibri" w:hAnsi="Calibri" w:cs="Calibri"/>
        </w:rPr>
        <w:t>Js</w:t>
      </w:r>
      <w:r>
        <w:rPr>
          <w:rFonts w:ascii="Calibri" w:hAnsi="Calibri" w:cs="Calibri"/>
        </w:rPr>
        <w:t>, Sitecore, C</w:t>
      </w:r>
      <w:r w:rsidR="00CE2817">
        <w:rPr>
          <w:rFonts w:ascii="Calibri" w:hAnsi="Calibri" w:cs="Calibri"/>
        </w:rPr>
        <w:t>#,</w:t>
      </w:r>
      <w:r>
        <w:rPr>
          <w:rFonts w:ascii="Calibri" w:hAnsi="Calibri" w:cs="Calibri"/>
        </w:rPr>
        <w:t xml:space="preserve"> MVC.</w:t>
      </w:r>
    </w:p>
    <w:p w:rsidR="00D13A04">
      <w:pPr>
        <w:spacing w:line="276" w:lineRule="auto"/>
        <w:jc w:val="both"/>
        <w:rPr>
          <w:rFonts w:ascii="Calibri" w:hAnsi="Calibri" w:cs="Calibri"/>
          <w:color w:val="FF0000"/>
        </w:rPr>
      </w:pPr>
    </w:p>
    <w:p w:rsidR="00D13A04">
      <w:pPr>
        <w:spacing w:line="276" w:lineRule="auto"/>
        <w:jc w:val="both"/>
        <w:rPr>
          <w:rFonts w:ascii="Calibri" w:hAnsi="Calibri" w:cs="Calibri"/>
        </w:rPr>
      </w:pPr>
      <w:r>
        <w:rPr>
          <w:rFonts w:ascii="Calibri" w:hAnsi="Calibri" w:cs="Calibri"/>
          <w:b/>
          <w:color w:val="1F497D"/>
          <w:sz w:val="28"/>
          <w:szCs w:val="28"/>
        </w:rPr>
        <w:t>Areas of Interest</w:t>
      </w:r>
    </w:p>
    <w:p w:rsidR="00D13A04">
      <w:pPr>
        <w:pStyle w:val="ListParagraph"/>
        <w:numPr>
          <w:ilvl w:val="0"/>
          <w:numId w:val="7"/>
        </w:numPr>
        <w:spacing w:line="276" w:lineRule="auto"/>
        <w:jc w:val="both"/>
        <w:rPr>
          <w:rFonts w:ascii="Calibri" w:hAnsi="Calibri" w:cs="Calibri"/>
        </w:rPr>
      </w:pPr>
      <w:r>
        <w:rPr>
          <w:rFonts w:ascii="Calibri" w:hAnsi="Calibri" w:cs="Calibri"/>
        </w:rPr>
        <w:t xml:space="preserve">Machine Learning </w:t>
      </w:r>
      <w:r w:rsidR="002D6786">
        <w:rPr>
          <w:rFonts w:ascii="Calibri" w:hAnsi="Calibri" w:cs="Calibri"/>
        </w:rPr>
        <w:t>and Artificial</w:t>
      </w:r>
      <w:r w:rsidR="00437002">
        <w:rPr>
          <w:rFonts w:ascii="Calibri" w:hAnsi="Calibri" w:cs="Calibri"/>
        </w:rPr>
        <w:t xml:space="preserve"> Intelligence</w:t>
      </w:r>
      <w:r>
        <w:rPr>
          <w:rFonts w:ascii="Calibri" w:hAnsi="Calibri" w:cs="Calibri"/>
        </w:rPr>
        <w:t>.</w:t>
      </w:r>
    </w:p>
    <w:p w:rsidR="00D13A04">
      <w:pPr>
        <w:pStyle w:val="ListParagraph"/>
        <w:numPr>
          <w:ilvl w:val="0"/>
          <w:numId w:val="7"/>
        </w:numPr>
        <w:spacing w:line="276" w:lineRule="auto"/>
        <w:jc w:val="both"/>
        <w:rPr>
          <w:rFonts w:ascii="Calibri" w:hAnsi="Calibri" w:cs="Calibri"/>
        </w:rPr>
      </w:pPr>
      <w:r>
        <w:rPr>
          <w:rFonts w:ascii="Calibri" w:hAnsi="Calibri" w:cs="Calibri"/>
        </w:rPr>
        <w:t>Mobile Application Development and Mobile Computing.</w:t>
      </w:r>
    </w:p>
    <w:p w:rsidR="00D13A04">
      <w:pPr>
        <w:pStyle w:val="ListParagraph"/>
        <w:numPr>
          <w:ilvl w:val="0"/>
          <w:numId w:val="7"/>
        </w:numPr>
        <w:spacing w:line="276" w:lineRule="auto"/>
        <w:jc w:val="both"/>
        <w:rPr>
          <w:rFonts w:ascii="Calibri" w:hAnsi="Calibri" w:cs="Calibri"/>
        </w:rPr>
      </w:pPr>
      <w:r>
        <w:rPr>
          <w:rFonts w:ascii="Calibri" w:hAnsi="Calibri" w:cs="Calibri"/>
        </w:rPr>
        <w:t>Big data and Hadoop.</w:t>
      </w:r>
    </w:p>
    <w:p w:rsidR="00D13A04">
      <w:pPr>
        <w:pStyle w:val="ListParagraph"/>
        <w:numPr>
          <w:ilvl w:val="0"/>
          <w:numId w:val="7"/>
        </w:numPr>
        <w:spacing w:line="276" w:lineRule="auto"/>
        <w:jc w:val="both"/>
        <w:rPr>
          <w:rFonts w:ascii="Calibri" w:hAnsi="Calibri" w:cs="Calibri"/>
        </w:rPr>
      </w:pPr>
      <w:r>
        <w:rPr>
          <w:rFonts w:ascii="Calibri" w:hAnsi="Calibri" w:cs="Calibri"/>
        </w:rPr>
        <w:t>Design Patterns.</w:t>
      </w:r>
    </w:p>
    <w:p w:rsidR="00D13A04">
      <w:pPr>
        <w:spacing w:line="276" w:lineRule="auto"/>
        <w:jc w:val="both"/>
        <w:rPr>
          <w:rFonts w:ascii="Calibri" w:hAnsi="Calibri" w:cs="Calibri"/>
          <w:b/>
        </w:rPr>
      </w:pPr>
      <w:r>
        <w:rPr>
          <w:rFonts w:ascii="Calibri" w:hAnsi="Calibri" w:cs="Calibri"/>
          <w:b/>
          <w:color w:val="1F497D"/>
          <w:sz w:val="28"/>
          <w:szCs w:val="28"/>
        </w:rPr>
        <w:t>Personal Details</w:t>
      </w:r>
    </w:p>
    <w:p w:rsidR="00D13A04">
      <w:pPr>
        <w:widowControl/>
        <w:autoSpaceDE/>
        <w:spacing w:after="80" w:line="276" w:lineRule="auto"/>
        <w:jc w:val="both"/>
        <w:rPr>
          <w:rFonts w:ascii="Calibri" w:hAnsi="Calibri" w:cs="Calibri"/>
          <w:b/>
        </w:rPr>
      </w:pPr>
      <w:r>
        <w:rPr>
          <w:rFonts w:ascii="Calibri" w:hAnsi="Calibri" w:cs="Calibri"/>
          <w:b/>
        </w:rPr>
        <w:t>Date of birth</w:t>
      </w:r>
      <w:r>
        <w:rPr>
          <w:rFonts w:ascii="Calibri" w:hAnsi="Calibri" w:cs="Calibri"/>
        </w:rPr>
        <w:tab/>
        <w:t xml:space="preserve">               </w:t>
      </w:r>
      <w:r>
        <w:rPr>
          <w:rFonts w:ascii="Calibri" w:hAnsi="Calibri" w:cs="Calibri"/>
          <w:b/>
        </w:rPr>
        <w:t>:</w:t>
      </w:r>
      <w:r>
        <w:rPr>
          <w:rFonts w:ascii="Calibri" w:hAnsi="Calibri" w:cs="Calibri"/>
        </w:rPr>
        <w:t xml:space="preserve"> 2nd June, 1991</w:t>
      </w:r>
    </w:p>
    <w:p w:rsidR="00D13A04">
      <w:pPr>
        <w:widowControl/>
        <w:autoSpaceDE/>
        <w:spacing w:after="80" w:line="276" w:lineRule="auto"/>
        <w:jc w:val="both"/>
        <w:rPr>
          <w:rFonts w:ascii="Calibri" w:hAnsi="Calibri" w:cs="Calibri"/>
          <w:b/>
        </w:rPr>
      </w:pPr>
      <w:r>
        <w:rPr>
          <w:rFonts w:ascii="Calibri" w:hAnsi="Calibri" w:cs="Calibri"/>
          <w:b/>
        </w:rPr>
        <w:t>Nationality</w:t>
      </w:r>
      <w:r>
        <w:rPr>
          <w:rFonts w:ascii="Calibri" w:hAnsi="Calibri" w:cs="Calibri"/>
        </w:rPr>
        <w:tab/>
        <w:t xml:space="preserve">               </w:t>
      </w:r>
      <w:r>
        <w:rPr>
          <w:rFonts w:ascii="Calibri" w:hAnsi="Calibri" w:cs="Calibri"/>
          <w:b/>
        </w:rPr>
        <w:t>:</w:t>
      </w:r>
      <w:r>
        <w:rPr>
          <w:rFonts w:ascii="Calibri" w:hAnsi="Calibri" w:cs="Calibri"/>
        </w:rPr>
        <w:t xml:space="preserve"> Indian</w:t>
      </w:r>
    </w:p>
    <w:p w:rsidR="00D13A04">
      <w:pPr>
        <w:widowControl/>
        <w:autoSpaceDE/>
        <w:spacing w:line="276" w:lineRule="auto"/>
        <w:ind w:right="-450"/>
        <w:jc w:val="both"/>
        <w:rPr>
          <w:rFonts w:ascii="Calibri" w:hAnsi="Calibri" w:cs="Calibri"/>
          <w:b/>
        </w:rPr>
      </w:pPr>
      <w:r>
        <w:rPr>
          <w:rFonts w:ascii="Calibri" w:hAnsi="Calibri" w:cs="Calibri"/>
          <w:b/>
        </w:rPr>
        <w:t xml:space="preserve">Linguistic Proficiency   : </w:t>
      </w:r>
      <w:r>
        <w:rPr>
          <w:rFonts w:ascii="Calibri" w:hAnsi="Calibri" w:cs="Calibri"/>
        </w:rPr>
        <w:t xml:space="preserve"> English, Telugu and</w:t>
      </w:r>
      <w:r w:rsidR="00CE2817">
        <w:rPr>
          <w:rFonts w:ascii="Calibri" w:hAnsi="Calibri" w:cs="Calibri"/>
        </w:rPr>
        <w:t xml:space="preserve"> </w:t>
      </w:r>
      <w:r>
        <w:rPr>
          <w:rFonts w:ascii="Calibri" w:hAnsi="Calibri" w:cs="Calibri"/>
        </w:rPr>
        <w:t>Hindi.</w:t>
      </w:r>
    </w:p>
    <w:p w:rsidR="00D13A04">
      <w:pPr>
        <w:widowControl/>
        <w:autoSpaceDE/>
        <w:spacing w:line="276" w:lineRule="auto"/>
        <w:ind w:right="-450"/>
        <w:jc w:val="both"/>
        <w:rPr>
          <w:rFonts w:ascii="Calibri" w:hAnsi="Calibri" w:cs="Calibri"/>
        </w:rPr>
      </w:pPr>
      <w:r>
        <w:rPr>
          <w:rFonts w:ascii="Calibri" w:hAnsi="Calibri" w:cs="Calibri"/>
          <w:b/>
        </w:rPr>
        <w:t xml:space="preserve">Hobbies                         </w:t>
      </w:r>
      <w:r w:rsidR="00CE2817">
        <w:rPr>
          <w:rFonts w:ascii="Calibri" w:hAnsi="Calibri" w:cs="Calibri"/>
          <w:b/>
        </w:rPr>
        <w:t xml:space="preserve">  </w:t>
      </w:r>
      <w:r>
        <w:rPr>
          <w:rFonts w:ascii="Calibri" w:hAnsi="Calibri" w:cs="Calibri"/>
          <w:b/>
        </w:rPr>
        <w:t xml:space="preserve">: </w:t>
      </w:r>
      <w:r>
        <w:rPr>
          <w:rFonts w:ascii="Calibri" w:hAnsi="Calibri" w:cs="Calibri"/>
        </w:rPr>
        <w:t xml:space="preserve">Playing </w:t>
      </w:r>
      <w:r w:rsidR="00CE2817">
        <w:rPr>
          <w:rFonts w:ascii="Calibri" w:hAnsi="Calibri" w:cs="Calibri"/>
        </w:rPr>
        <w:t>Table Tennis, Solving</w:t>
      </w:r>
      <w:r>
        <w:rPr>
          <w:rFonts w:ascii="Calibri" w:hAnsi="Calibri" w:cs="Calibri"/>
        </w:rPr>
        <w:t xml:space="preserve"> </w:t>
      </w:r>
      <w:r w:rsidR="00CE2817">
        <w:rPr>
          <w:rFonts w:ascii="Calibri" w:hAnsi="Calibri" w:cs="Calibri"/>
        </w:rPr>
        <w:t>Rubik’s</w:t>
      </w:r>
      <w:r>
        <w:rPr>
          <w:rFonts w:ascii="Calibri" w:hAnsi="Calibri" w:cs="Calibri"/>
        </w:rPr>
        <w:t xml:space="preserve"> Cube, </w:t>
      </w:r>
      <w:r w:rsidR="00CE2817">
        <w:rPr>
          <w:rFonts w:ascii="Calibri" w:hAnsi="Calibri" w:cs="Calibri"/>
        </w:rPr>
        <w:t>Listening Songs</w:t>
      </w:r>
      <w:r w:rsidR="002D6786">
        <w:rPr>
          <w:rFonts w:ascii="Calibri" w:hAnsi="Calibri" w:cs="Calibri"/>
        </w:rPr>
        <w:t xml:space="preserve"> and Cooking,</w:t>
      </w:r>
    </w:p>
    <w:p w:rsidR="00CE2817">
      <w:pPr>
        <w:widowControl/>
        <w:autoSpaceDE/>
        <w:spacing w:line="276" w:lineRule="auto"/>
        <w:ind w:right="-450"/>
        <w:jc w:val="both"/>
        <w:rPr>
          <w:rFonts w:ascii="Calibri" w:hAnsi="Calibri" w:cs="Calibri"/>
          <w:b/>
        </w:rPr>
      </w:pPr>
      <w:r>
        <w:rPr>
          <w:rFonts w:ascii="Calibri" w:hAnsi="Calibri" w:cs="Calibri"/>
        </w:rPr>
        <w:t xml:space="preserve">                                             Attending Webinars related to technology.</w:t>
      </w:r>
    </w:p>
    <w:p w:rsidR="00D13A04">
      <w:pPr>
        <w:widowControl/>
        <w:autoSpaceDE/>
        <w:spacing w:line="276" w:lineRule="auto"/>
        <w:ind w:right="-450"/>
        <w:jc w:val="both"/>
        <w:rPr>
          <w:rFonts w:ascii="Calibri" w:hAnsi="Calibri" w:cs="Calibri"/>
          <w:b/>
        </w:rPr>
      </w:pPr>
      <w:r>
        <w:rPr>
          <w:rFonts w:ascii="Calibri" w:hAnsi="Calibri" w:cs="Calibri"/>
          <w:b/>
        </w:rPr>
        <w:t>Marital status</w:t>
      </w:r>
      <w:r>
        <w:rPr>
          <w:rFonts w:ascii="Calibri" w:hAnsi="Calibri" w:cs="Calibri"/>
          <w:sz w:val="22"/>
          <w:szCs w:val="22"/>
        </w:rPr>
        <w:t xml:space="preserve">                 : Single.</w:t>
      </w:r>
    </w:p>
    <w:p w:rsidR="00D13A04">
      <w:pPr>
        <w:spacing w:line="276" w:lineRule="auto"/>
        <w:jc w:val="both"/>
        <w:rPr>
          <w:rFonts w:ascii="Calibri" w:hAnsi="Calibri" w:cs="Calibri"/>
          <w:sz w:val="22"/>
          <w:szCs w:val="22"/>
        </w:rPr>
      </w:pPr>
      <w:r>
        <w:rPr>
          <w:rFonts w:ascii="Calibri" w:hAnsi="Calibri" w:cs="Calibri"/>
          <w:b/>
        </w:rPr>
        <w:t>Permanent Address</w:t>
      </w:r>
      <w:r>
        <w:rPr>
          <w:rFonts w:ascii="Calibri" w:hAnsi="Calibri" w:cs="Calibri"/>
          <w:b/>
          <w:sz w:val="22"/>
          <w:szCs w:val="22"/>
        </w:rPr>
        <w:t xml:space="preserve">     </w:t>
      </w:r>
      <w:r>
        <w:rPr>
          <w:rFonts w:ascii="Calibri" w:hAnsi="Calibri" w:cs="Calibri"/>
          <w:sz w:val="22"/>
          <w:szCs w:val="22"/>
        </w:rPr>
        <w:t xml:space="preserve">:  9-130, teacher's colony, </w:t>
      </w:r>
      <w:r>
        <w:rPr>
          <w:rFonts w:ascii="Calibri" w:hAnsi="Calibri" w:cs="Calibri"/>
          <w:sz w:val="22"/>
          <w:szCs w:val="22"/>
        </w:rPr>
        <w:t>Venkatagiri</w:t>
      </w:r>
      <w:r>
        <w:rPr>
          <w:rFonts w:ascii="Calibri" w:hAnsi="Calibri" w:cs="Calibri"/>
          <w:sz w:val="22"/>
          <w:szCs w:val="22"/>
        </w:rPr>
        <w:t>, Nellore (</w:t>
      </w:r>
      <w:r>
        <w:rPr>
          <w:rFonts w:ascii="Calibri" w:hAnsi="Calibri" w:cs="Calibri"/>
          <w:sz w:val="22"/>
          <w:szCs w:val="22"/>
        </w:rPr>
        <w:t>dist</w:t>
      </w:r>
      <w:r>
        <w:rPr>
          <w:rFonts w:ascii="Calibri" w:hAnsi="Calibri" w:cs="Calibri"/>
          <w:sz w:val="22"/>
          <w:szCs w:val="22"/>
        </w:rPr>
        <w:t xml:space="preserve">) Andhra Pradesh -524132.             </w:t>
      </w:r>
    </w:p>
    <w:p w:rsidR="00D13A04">
      <w:pPr>
        <w:spacing w:line="276" w:lineRule="auto"/>
        <w:jc w:val="both"/>
        <w:rPr>
          <w:rFonts w:ascii="Calibri" w:hAnsi="Calibri" w:cs="Calibri"/>
          <w:sz w:val="22"/>
          <w:szCs w:val="22"/>
        </w:rPr>
      </w:pPr>
    </w:p>
    <w:p w:rsidR="00D13A04">
      <w:pPr>
        <w:spacing w:line="276" w:lineRule="auto"/>
        <w:jc w:val="both"/>
        <w:rPr>
          <w:rFonts w:ascii="Calibri" w:hAnsi="Calibri" w:cs="Calibri"/>
          <w:sz w:val="22"/>
          <w:szCs w:val="22"/>
        </w:rPr>
      </w:pPr>
    </w:p>
    <w:p w:rsidR="00D13A04">
      <w:pPr>
        <w:spacing w:line="276" w:lineRule="auto"/>
        <w:jc w:val="both"/>
        <w:rPr>
          <w:rFonts w:ascii="Calibri" w:hAnsi="Calibri" w:cs="Calibri"/>
          <w:sz w:val="22"/>
          <w:szCs w:val="22"/>
        </w:rPr>
      </w:pPr>
    </w:p>
    <w:p w:rsidR="00D13A04">
      <w:pPr>
        <w:spacing w:line="276" w:lineRule="auto"/>
        <w:jc w:val="both"/>
        <w:rPr>
          <w:rFonts w:ascii="Calibri" w:hAnsi="Calibri" w:cs="Calibri"/>
        </w:rPr>
      </w:pPr>
      <w:r>
        <w:rPr>
          <w:rFonts w:ascii="Calibri" w:hAnsi="Calibri" w:cs="Calibri"/>
          <w:b/>
          <w:color w:val="1F497D"/>
          <w:sz w:val="28"/>
          <w:szCs w:val="28"/>
        </w:rPr>
        <w:t xml:space="preserve">Declaration  </w:t>
      </w:r>
      <w:r>
        <w:rPr>
          <w:rFonts w:ascii="Calibri" w:hAnsi="Calibri" w:cs="Calibri"/>
          <w:color w:val="1F497D"/>
          <w:sz w:val="28"/>
          <w:szCs w:val="28"/>
        </w:rPr>
        <w:t xml:space="preserve">                       </w:t>
      </w:r>
    </w:p>
    <w:p w:rsidR="00D13A04">
      <w:pPr>
        <w:pStyle w:val="BodyText"/>
        <w:spacing w:line="276" w:lineRule="auto"/>
        <w:jc w:val="both"/>
        <w:rPr>
          <w:rFonts w:ascii="Calibri" w:hAnsi="Calibri" w:cs="Calibri"/>
        </w:rPr>
      </w:pPr>
    </w:p>
    <w:p w:rsidR="00D13A04">
      <w:pPr>
        <w:pStyle w:val="BodyText"/>
        <w:spacing w:line="276" w:lineRule="auto"/>
        <w:jc w:val="both"/>
        <w:rPr>
          <w:rFonts w:ascii="Calibri" w:hAnsi="Calibri" w:cs="Calibri"/>
        </w:rPr>
      </w:pPr>
      <w:r>
        <w:rPr>
          <w:rFonts w:ascii="Calibri" w:hAnsi="Calibri" w:cs="Calibri"/>
        </w:rPr>
        <w:t xml:space="preserve">I hereby declare that the above-furnished details are correct and complete to the best of my knowledge and belief.                                                        </w:t>
      </w:r>
    </w:p>
    <w:p w:rsidR="00D13A04">
      <w:pPr>
        <w:pStyle w:val="BodyText"/>
        <w:spacing w:line="276" w:lineRule="auto"/>
        <w:jc w:val="both"/>
        <w:rPr>
          <w:rFonts w:ascii="Calibri" w:hAnsi="Calibri" w:cs="Calibri"/>
        </w:rPr>
      </w:pPr>
      <w:r>
        <w:rPr>
          <w:rFonts w:ascii="Calibri" w:hAnsi="Calibri" w:cs="Calibri"/>
        </w:rPr>
        <w:t xml:space="preserve">                                                                                                                                           </w:t>
      </w:r>
    </w:p>
    <w:p w:rsidR="00D13A04">
      <w:pPr>
        <w:pStyle w:val="BodyText"/>
        <w:spacing w:line="276" w:lineRule="auto"/>
        <w:jc w:val="both"/>
        <w:rPr>
          <w:rFonts w:ascii="Calibri" w:hAnsi="Calibri" w:cs="Calibri"/>
        </w:rPr>
      </w:pPr>
      <w:r>
        <w:rPr>
          <w:rFonts w:ascii="Calibri" w:hAnsi="Calibri" w:cs="Calibri"/>
        </w:rPr>
        <w:t xml:space="preserve">                               </w:t>
      </w:r>
    </w:p>
    <w:p w:rsidR="00D13A04">
      <w:pPr>
        <w:pStyle w:val="BodyText"/>
        <w:spacing w:line="276" w:lineRule="auto"/>
        <w:jc w:val="both"/>
      </w:pPr>
      <w:r>
        <w:rPr>
          <w:rFonts w:ascii="Calibri" w:hAnsi="Calibri" w:cs="Calibri"/>
        </w:rPr>
        <w:t xml:space="preserve">                                                                                                                         </w:t>
      </w:r>
      <w:r>
        <w:rPr>
          <w:rFonts w:ascii="Arial" w:hAnsi="Arial" w:cs="Arial"/>
          <w:sz w:val="22"/>
          <w:szCs w:val="22"/>
        </w:rPr>
        <w:t>(</w:t>
      </w:r>
      <w:r>
        <w:rPr>
          <w:rFonts w:ascii="Calibri" w:hAnsi="Calibri" w:cs="Calibri"/>
          <w:b/>
          <w:sz w:val="28"/>
          <w:szCs w:val="28"/>
        </w:rPr>
        <w:t>SAI MURALI KRISHNA MAKALA</w:t>
      </w:r>
      <w:r>
        <w:rPr>
          <w:rFonts w:ascii="Arial" w:hAnsi="Arial" w:cs="Arial"/>
          <w:b/>
          <w:sz w:val="22"/>
          <w:szCs w:val="22"/>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width:1pt;height:1pt;margin-top:0;margin-left:0;position:absolute;z-index:251659264">
            <v:imagedata r:id="rId4"/>
          </v:shape>
        </w:pict>
      </w:r>
    </w:p>
    <w:sectPr w:rsidSect="00D13A04">
      <w:headerReference w:type="default" r:id="rId5"/>
      <w:footerReference w:type="default" r:id="rId6"/>
      <w:pgSz w:w="11906" w:h="16838"/>
      <w:pgMar w:top="776" w:right="720" w:bottom="776" w:left="72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sans-serif">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13A04">
    <w:pPr>
      <w:spacing w:line="320" w:lineRule="atLeast"/>
      <w:rPr>
        <w:sz w:val="20"/>
        <w:szCs w:val="2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13A04">
    <w:pPr>
      <w:spacing w:line="320" w:lineRule="atLeas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pStyle w:val="Heading1"/>
      <w:suff w:val="nothing"/>
      <w:lvlJc w:val="left"/>
      <w:pPr>
        <w:tabs>
          <w:tab w:val="num" w:pos="0"/>
        </w:tabs>
        <w:ind w:left="432" w:hanging="432"/>
      </w:pPr>
      <w:rPr>
        <w:rFonts w:ascii="Symbol" w:hAnsi="Symbol" w:cs="Symbol"/>
        <w:color w:val="000000"/>
        <w:sz w:val="22"/>
      </w:rPr>
    </w:lvl>
    <w:lvl w:ilvl="1">
      <w:start w:val="1"/>
      <w:numFmt w:val="none"/>
      <w:pStyle w:val="Heading2"/>
      <w:suff w:val="nothing"/>
      <w:lvlJc w:val="left"/>
      <w:pPr>
        <w:tabs>
          <w:tab w:val="num" w:pos="0"/>
        </w:tabs>
        <w:ind w:left="576" w:hanging="576"/>
      </w:pPr>
      <w:rPr>
        <w:rFonts w:ascii="Courier New" w:hAnsi="Courier New" w:cs="Courier New"/>
      </w:rPr>
    </w:lvl>
    <w:lvl w:ilvl="2">
      <w:start w:val="1"/>
      <w:numFmt w:val="none"/>
      <w:pStyle w:val="Heading3"/>
      <w:suff w:val="nothing"/>
      <w:lvlJc w:val="left"/>
      <w:pPr>
        <w:tabs>
          <w:tab w:val="num" w:pos="0"/>
        </w:tabs>
        <w:ind w:left="720" w:hanging="720"/>
      </w:pPr>
      <w:rPr>
        <w:rFonts w:ascii="Wingdings" w:hAnsi="Wingdings" w:cs="Wingdings"/>
      </w:rPr>
    </w:lvl>
    <w:lvl w:ilvl="3">
      <w:start w:val="1"/>
      <w:numFmt w:val="none"/>
      <w:suff w:val="nothing"/>
      <w:lvlJc w:val="left"/>
      <w:pPr>
        <w:tabs>
          <w:tab w:val="num" w:pos="0"/>
        </w:tabs>
        <w:ind w:left="864" w:hanging="864"/>
      </w:pPr>
      <w:rPr>
        <w:rFonts w:ascii="Symbol" w:hAnsi="Symbol" w:cs="Symbol"/>
      </w:r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color w:val="000000"/>
        <w:sz w:val="22"/>
      </w:rPr>
    </w:lvl>
  </w:abstractNum>
  <w:abstractNum w:abstractNumId="2">
    <w:nsid w:val="00000003"/>
    <w:multiLevelType w:val="singleLevel"/>
    <w:tmpl w:val="00000003"/>
    <w:name w:val="WW8Num3"/>
    <w:lvl w:ilvl="0">
      <w:start w:val="1"/>
      <w:numFmt w:val="bullet"/>
      <w:lvlText w:val=""/>
      <w:lvlJc w:val="left"/>
      <w:pPr>
        <w:tabs>
          <w:tab w:val="num" w:pos="0"/>
        </w:tabs>
        <w:ind w:left="360" w:hanging="360"/>
      </w:pPr>
      <w:rPr>
        <w:rFonts w:ascii="Symbol" w:hAnsi="Symbol" w:cs="Wingdings"/>
        <w:color w:val="000000"/>
      </w:rPr>
    </w:lvl>
  </w:abstractNum>
  <w:abstractNum w:abstractNumId="3">
    <w:nsid w:val="00000004"/>
    <w:multiLevelType w:val="singleLevel"/>
    <w:tmpl w:val="00000004"/>
    <w:name w:val="WW8Num4"/>
    <w:lvl w:ilvl="0">
      <w:start w:val="1"/>
      <w:numFmt w:val="bullet"/>
      <w:lvlText w:val=""/>
      <w:lvlJc w:val="left"/>
      <w:pPr>
        <w:tabs>
          <w:tab w:val="num" w:pos="0"/>
        </w:tabs>
        <w:ind w:left="360" w:hanging="360"/>
      </w:pPr>
      <w:rPr>
        <w:rFonts w:ascii="Symbol" w:hAnsi="Symbol" w:cs="Symbol"/>
        <w:color w:val="000000"/>
        <w:sz w:val="22"/>
      </w:rPr>
    </w:lvl>
  </w:abstractNum>
  <w:abstractNum w:abstractNumId="4">
    <w:nsid w:val="00000005"/>
    <w:multiLevelType w:val="singleLevel"/>
    <w:tmpl w:val="00000005"/>
    <w:name w:val="WW8Num5"/>
    <w:lvl w:ilvl="0">
      <w:start w:val="1"/>
      <w:numFmt w:val="bullet"/>
      <w:lvlText w:val=""/>
      <w:lvlJc w:val="left"/>
      <w:pPr>
        <w:tabs>
          <w:tab w:val="num" w:pos="0"/>
        </w:tabs>
        <w:ind w:left="360" w:hanging="360"/>
      </w:pPr>
      <w:rPr>
        <w:rFonts w:ascii="Symbol" w:hAnsi="Symbol" w:cs="Symbol"/>
        <w:sz w:val="22"/>
        <w:szCs w:val="22"/>
      </w:rPr>
    </w:lvl>
  </w:abstractNum>
  <w:abstractNum w:abstractNumId="5">
    <w:nsid w:val="00000006"/>
    <w:multiLevelType w:val="singleLevel"/>
    <w:tmpl w:val="00000006"/>
    <w:name w:val="WW8Num6"/>
    <w:lvl w:ilvl="0">
      <w:start w:val="1"/>
      <w:numFmt w:val="bullet"/>
      <w:lvlText w:val=""/>
      <w:lvlJc w:val="left"/>
      <w:pPr>
        <w:tabs>
          <w:tab w:val="num" w:pos="0"/>
        </w:tabs>
        <w:ind w:left="360" w:hanging="360"/>
      </w:pPr>
      <w:rPr>
        <w:rFonts w:ascii="Symbol" w:hAnsi="Symbol" w:cs="Symbol"/>
      </w:rPr>
    </w:lvl>
  </w:abstractNum>
  <w:abstractNum w:abstractNumId="6">
    <w:nsid w:val="00000007"/>
    <w:multiLevelType w:val="singleLevel"/>
    <w:tmpl w:val="00000007"/>
    <w:name w:val="WW8Num7"/>
    <w:lvl w:ilvl="0">
      <w:start w:val="1"/>
      <w:numFmt w:val="bullet"/>
      <w:lvlText w:val=""/>
      <w:lvlJc w:val="left"/>
      <w:pPr>
        <w:tabs>
          <w:tab w:val="num" w:pos="0"/>
        </w:tabs>
        <w:ind w:left="360" w:hanging="360"/>
      </w:pPr>
      <w:rPr>
        <w:rFonts w:ascii="Symbol" w:hAnsi="Symbol" w:cs="Wingdings"/>
      </w:rPr>
    </w:lvl>
  </w:abstractNum>
  <w:abstractNum w:abstractNumId="7">
    <w:nsid w:val="00000008"/>
    <w:multiLevelType w:val="singleLevel"/>
    <w:tmpl w:val="00000008"/>
    <w:name w:val="WW8Num8"/>
    <w:lvl w:ilvl="0">
      <w:start w:val="1"/>
      <w:numFmt w:val="bullet"/>
      <w:lvlText w:val=""/>
      <w:lvlJc w:val="left"/>
      <w:pPr>
        <w:tabs>
          <w:tab w:val="num" w:pos="0"/>
        </w:tabs>
        <w:ind w:left="360" w:hanging="360"/>
      </w:pPr>
      <w:rPr>
        <w:rFonts w:ascii="Symbol" w:hAnsi="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doNotEmbedSmartTag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891"/>
    <w:rsid w:val="0009451F"/>
    <w:rsid w:val="000F41D5"/>
    <w:rsid w:val="000F78EB"/>
    <w:rsid w:val="0018148D"/>
    <w:rsid w:val="00237468"/>
    <w:rsid w:val="002810D9"/>
    <w:rsid w:val="002A79CB"/>
    <w:rsid w:val="002D6786"/>
    <w:rsid w:val="002F5404"/>
    <w:rsid w:val="003E6891"/>
    <w:rsid w:val="00437002"/>
    <w:rsid w:val="00455C6A"/>
    <w:rsid w:val="0046305A"/>
    <w:rsid w:val="00487780"/>
    <w:rsid w:val="0049605D"/>
    <w:rsid w:val="004E5648"/>
    <w:rsid w:val="00654939"/>
    <w:rsid w:val="00666C26"/>
    <w:rsid w:val="00683DCA"/>
    <w:rsid w:val="00746D7D"/>
    <w:rsid w:val="00797DFD"/>
    <w:rsid w:val="007D3BF4"/>
    <w:rsid w:val="007F0DD0"/>
    <w:rsid w:val="008532F3"/>
    <w:rsid w:val="00861524"/>
    <w:rsid w:val="00900DDB"/>
    <w:rsid w:val="0091380E"/>
    <w:rsid w:val="00977312"/>
    <w:rsid w:val="00A9671A"/>
    <w:rsid w:val="00AB4CFA"/>
    <w:rsid w:val="00B07EE3"/>
    <w:rsid w:val="00B51E28"/>
    <w:rsid w:val="00BF72B9"/>
    <w:rsid w:val="00C703AB"/>
    <w:rsid w:val="00CC3CF8"/>
    <w:rsid w:val="00CE2817"/>
    <w:rsid w:val="00D13A04"/>
    <w:rsid w:val="00D4639D"/>
    <w:rsid w:val="00DA371F"/>
    <w:rsid w:val="00DD39D9"/>
    <w:rsid w:val="00F13FB3"/>
    <w:rsid w:val="00F23228"/>
    <w:rsid w:val="00FC23A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EmbedSmartTags/>
  <w15:docId w15:val="{F239D32D-B919-4897-8D49-08EA56D3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891"/>
    <w:pPr>
      <w:widowControl w:val="0"/>
      <w:suppressAutoHyphens/>
      <w:autoSpaceDE w:val="0"/>
    </w:pPr>
    <w:rPr>
      <w:rFonts w:ascii="Arial" w:hAnsi="Arial" w:cs="Arial"/>
      <w:color w:val="000000"/>
      <w:sz w:val="24"/>
      <w:szCs w:val="24"/>
      <w:lang w:eastAsia="ar-SA"/>
    </w:rPr>
  </w:style>
  <w:style w:type="paragraph" w:styleId="Heading1">
    <w:name w:val="heading 1"/>
    <w:basedOn w:val="Normal"/>
    <w:next w:val="Normal"/>
    <w:qFormat/>
    <w:rsid w:val="00D13A04"/>
    <w:pPr>
      <w:numPr>
        <w:numId w:val="1"/>
      </w:numPr>
      <w:outlineLvl w:val="0"/>
    </w:pPr>
    <w:rPr>
      <w:rFonts w:ascii="Cambria" w:hAnsi="Cambria" w:cs="Times New Roman"/>
      <w:b/>
      <w:bCs/>
      <w:kern w:val="1"/>
      <w:sz w:val="32"/>
      <w:szCs w:val="32"/>
    </w:rPr>
  </w:style>
  <w:style w:type="paragraph" w:styleId="Heading2">
    <w:name w:val="heading 2"/>
    <w:basedOn w:val="Normal"/>
    <w:next w:val="Normal"/>
    <w:qFormat/>
    <w:rsid w:val="00D13A04"/>
    <w:pPr>
      <w:numPr>
        <w:ilvl w:val="1"/>
        <w:numId w:val="1"/>
      </w:numPr>
      <w:outlineLvl w:val="1"/>
    </w:pPr>
    <w:rPr>
      <w:rFonts w:ascii="Cambria" w:hAnsi="Cambria" w:cs="Times New Roman"/>
      <w:b/>
      <w:bCs/>
      <w:i/>
      <w:iCs/>
      <w:sz w:val="28"/>
      <w:szCs w:val="28"/>
    </w:rPr>
  </w:style>
  <w:style w:type="paragraph" w:styleId="Heading3">
    <w:name w:val="heading 3"/>
    <w:basedOn w:val="Normal"/>
    <w:next w:val="Normal"/>
    <w:qFormat/>
    <w:rsid w:val="00D13A04"/>
    <w:pPr>
      <w:numPr>
        <w:ilvl w:val="2"/>
        <w:numId w:val="1"/>
      </w:numPr>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13A04"/>
    <w:rPr>
      <w:rFonts w:ascii="Symbol" w:hAnsi="Symbol" w:cs="Symbol"/>
      <w:color w:val="000000"/>
      <w:sz w:val="22"/>
    </w:rPr>
  </w:style>
  <w:style w:type="character" w:customStyle="1" w:styleId="WW8Num1z1">
    <w:name w:val="WW8Num1z1"/>
    <w:rsid w:val="00D13A04"/>
    <w:rPr>
      <w:rFonts w:ascii="Courier New" w:hAnsi="Courier New" w:cs="Courier New"/>
    </w:rPr>
  </w:style>
  <w:style w:type="character" w:customStyle="1" w:styleId="WW8Num1z2">
    <w:name w:val="WW8Num1z2"/>
    <w:rsid w:val="00D13A04"/>
    <w:rPr>
      <w:rFonts w:ascii="Wingdings" w:hAnsi="Wingdings" w:cs="Wingdings"/>
    </w:rPr>
  </w:style>
  <w:style w:type="character" w:customStyle="1" w:styleId="WW8Num1z3">
    <w:name w:val="WW8Num1z3"/>
    <w:rsid w:val="00D13A04"/>
    <w:rPr>
      <w:rFonts w:ascii="Symbol" w:hAnsi="Symbol" w:cs="Symbol"/>
    </w:rPr>
  </w:style>
  <w:style w:type="character" w:customStyle="1" w:styleId="WW8Num1z4">
    <w:name w:val="WW8Num1z4"/>
    <w:rsid w:val="00D13A04"/>
  </w:style>
  <w:style w:type="character" w:customStyle="1" w:styleId="WW8Num1z5">
    <w:name w:val="WW8Num1z5"/>
    <w:rsid w:val="00D13A04"/>
  </w:style>
  <w:style w:type="character" w:customStyle="1" w:styleId="WW8Num1z6">
    <w:name w:val="WW8Num1z6"/>
    <w:rsid w:val="00D13A04"/>
  </w:style>
  <w:style w:type="character" w:customStyle="1" w:styleId="WW8Num1z7">
    <w:name w:val="WW8Num1z7"/>
    <w:rsid w:val="00D13A04"/>
  </w:style>
  <w:style w:type="character" w:customStyle="1" w:styleId="WW8Num1z8">
    <w:name w:val="WW8Num1z8"/>
    <w:rsid w:val="00D13A04"/>
  </w:style>
  <w:style w:type="character" w:customStyle="1" w:styleId="WW8Num2z0">
    <w:name w:val="WW8Num2z0"/>
    <w:rsid w:val="00D13A04"/>
    <w:rPr>
      <w:rFonts w:ascii="Symbol" w:hAnsi="Symbol" w:cs="Symbol"/>
      <w:color w:val="000000"/>
      <w:sz w:val="22"/>
    </w:rPr>
  </w:style>
  <w:style w:type="character" w:customStyle="1" w:styleId="WW8Num3z0">
    <w:name w:val="WW8Num3z0"/>
    <w:rsid w:val="00D13A04"/>
    <w:rPr>
      <w:rFonts w:ascii="Wingdings" w:hAnsi="Wingdings" w:cs="Wingdings"/>
      <w:color w:val="000000"/>
    </w:rPr>
  </w:style>
  <w:style w:type="character" w:customStyle="1" w:styleId="WW8Num4z0">
    <w:name w:val="WW8Num4z0"/>
    <w:rsid w:val="00D13A04"/>
    <w:rPr>
      <w:rFonts w:ascii="Symbol" w:hAnsi="Symbol" w:cs="Symbol"/>
      <w:color w:val="000000"/>
      <w:sz w:val="22"/>
    </w:rPr>
  </w:style>
  <w:style w:type="character" w:customStyle="1" w:styleId="WW8Num5z0">
    <w:name w:val="WW8Num5z0"/>
    <w:rsid w:val="00D13A04"/>
    <w:rPr>
      <w:rFonts w:ascii="Symbol" w:hAnsi="Symbol" w:cs="Symbol"/>
      <w:sz w:val="22"/>
      <w:szCs w:val="22"/>
    </w:rPr>
  </w:style>
  <w:style w:type="character" w:customStyle="1" w:styleId="WW8Num6z0">
    <w:name w:val="WW8Num6z0"/>
    <w:rsid w:val="00D13A04"/>
    <w:rPr>
      <w:rFonts w:ascii="Symbol" w:hAnsi="Symbol" w:cs="Symbol"/>
    </w:rPr>
  </w:style>
  <w:style w:type="character" w:customStyle="1" w:styleId="WW8Num7z0">
    <w:name w:val="WW8Num7z0"/>
    <w:rsid w:val="00D13A04"/>
    <w:rPr>
      <w:rFonts w:ascii="Wingdings" w:hAnsi="Wingdings" w:cs="Wingdings"/>
    </w:rPr>
  </w:style>
  <w:style w:type="character" w:customStyle="1" w:styleId="WW8Num8z0">
    <w:name w:val="WW8Num8z0"/>
    <w:rsid w:val="00D13A04"/>
    <w:rPr>
      <w:rFonts w:ascii="Symbol" w:hAnsi="Symbol" w:cs="Symbol"/>
    </w:rPr>
  </w:style>
  <w:style w:type="character" w:customStyle="1" w:styleId="WW8Num2z1">
    <w:name w:val="WW8Num2z1"/>
    <w:rsid w:val="00D13A04"/>
    <w:rPr>
      <w:rFonts w:ascii="Courier New" w:hAnsi="Courier New" w:cs="Courier New"/>
    </w:rPr>
  </w:style>
  <w:style w:type="character" w:customStyle="1" w:styleId="WW8Num2z2">
    <w:name w:val="WW8Num2z2"/>
    <w:rsid w:val="00D13A04"/>
    <w:rPr>
      <w:rFonts w:ascii="Wingdings" w:hAnsi="Wingdings" w:cs="Wingdings"/>
    </w:rPr>
  </w:style>
  <w:style w:type="character" w:customStyle="1" w:styleId="WW8Num2z3">
    <w:name w:val="WW8Num2z3"/>
    <w:rsid w:val="00D13A04"/>
    <w:rPr>
      <w:rFonts w:ascii="Symbol" w:hAnsi="Symbol" w:cs="Symbol"/>
    </w:rPr>
  </w:style>
  <w:style w:type="character" w:customStyle="1" w:styleId="WW8Num3z1">
    <w:name w:val="WW8Num3z1"/>
    <w:rsid w:val="00D13A04"/>
    <w:rPr>
      <w:rFonts w:ascii="Courier New" w:hAnsi="Courier New" w:cs="Courier New"/>
    </w:rPr>
  </w:style>
  <w:style w:type="character" w:customStyle="1" w:styleId="WW8Num3z2">
    <w:name w:val="WW8Num3z2"/>
    <w:rsid w:val="00D13A04"/>
    <w:rPr>
      <w:rFonts w:ascii="Wingdings" w:hAnsi="Wingdings" w:cs="Wingdings"/>
    </w:rPr>
  </w:style>
  <w:style w:type="character" w:customStyle="1" w:styleId="WW8Num3z3">
    <w:name w:val="WW8Num3z3"/>
    <w:rsid w:val="00D13A04"/>
    <w:rPr>
      <w:rFonts w:ascii="Symbol" w:hAnsi="Symbol" w:cs="Symbol"/>
    </w:rPr>
  </w:style>
  <w:style w:type="character" w:customStyle="1" w:styleId="WW8Num4z1">
    <w:name w:val="WW8Num4z1"/>
    <w:rsid w:val="00D13A04"/>
    <w:rPr>
      <w:rFonts w:ascii="Courier New" w:hAnsi="Courier New" w:cs="Courier New"/>
    </w:rPr>
  </w:style>
  <w:style w:type="character" w:customStyle="1" w:styleId="WW8Num4z2">
    <w:name w:val="WW8Num4z2"/>
    <w:rsid w:val="00D13A04"/>
    <w:rPr>
      <w:rFonts w:ascii="Wingdings" w:hAnsi="Wingdings" w:cs="Wingdings"/>
    </w:rPr>
  </w:style>
  <w:style w:type="character" w:customStyle="1" w:styleId="WW8Num4z3">
    <w:name w:val="WW8Num4z3"/>
    <w:rsid w:val="00D13A04"/>
    <w:rPr>
      <w:rFonts w:ascii="Symbol" w:hAnsi="Symbol" w:cs="Symbol"/>
    </w:rPr>
  </w:style>
  <w:style w:type="character" w:customStyle="1" w:styleId="WW8Num5z1">
    <w:name w:val="WW8Num5z1"/>
    <w:rsid w:val="00D13A04"/>
    <w:rPr>
      <w:rFonts w:ascii="Courier New" w:hAnsi="Courier New" w:cs="Courier New"/>
    </w:rPr>
  </w:style>
  <w:style w:type="character" w:customStyle="1" w:styleId="WW8Num5z2">
    <w:name w:val="WW8Num5z2"/>
    <w:rsid w:val="00D13A04"/>
    <w:rPr>
      <w:rFonts w:ascii="Wingdings" w:hAnsi="Wingdings" w:cs="Wingdings"/>
    </w:rPr>
  </w:style>
  <w:style w:type="character" w:customStyle="1" w:styleId="WW8Num6z1">
    <w:name w:val="WW8Num6z1"/>
    <w:rsid w:val="00D13A04"/>
    <w:rPr>
      <w:rFonts w:ascii="Courier New" w:hAnsi="Courier New" w:cs="Courier New"/>
    </w:rPr>
  </w:style>
  <w:style w:type="character" w:customStyle="1" w:styleId="WW8Num6z2">
    <w:name w:val="WW8Num6z2"/>
    <w:rsid w:val="00D13A04"/>
    <w:rPr>
      <w:rFonts w:ascii="Wingdings" w:hAnsi="Wingdings" w:cs="Wingdings"/>
    </w:rPr>
  </w:style>
  <w:style w:type="character" w:customStyle="1" w:styleId="WW8Num7z1">
    <w:name w:val="WW8Num7z1"/>
    <w:rsid w:val="00D13A04"/>
    <w:rPr>
      <w:rFonts w:ascii="Courier New" w:hAnsi="Courier New" w:cs="Courier New"/>
    </w:rPr>
  </w:style>
  <w:style w:type="character" w:customStyle="1" w:styleId="WW8Num7z3">
    <w:name w:val="WW8Num7z3"/>
    <w:rsid w:val="00D13A04"/>
    <w:rPr>
      <w:rFonts w:ascii="Symbol" w:hAnsi="Symbol" w:cs="Symbol"/>
    </w:rPr>
  </w:style>
  <w:style w:type="character" w:customStyle="1" w:styleId="WW8Num8z1">
    <w:name w:val="WW8Num8z1"/>
    <w:rsid w:val="00D13A04"/>
    <w:rPr>
      <w:rFonts w:ascii="Courier New" w:hAnsi="Courier New" w:cs="Courier New"/>
    </w:rPr>
  </w:style>
  <w:style w:type="character" w:customStyle="1" w:styleId="WW8Num8z2">
    <w:name w:val="WW8Num8z2"/>
    <w:rsid w:val="00D13A04"/>
    <w:rPr>
      <w:rFonts w:ascii="Wingdings" w:hAnsi="Wingdings" w:cs="Wingdings"/>
    </w:rPr>
  </w:style>
  <w:style w:type="character" w:customStyle="1" w:styleId="WW8Num9z0">
    <w:name w:val="WW8Num9z0"/>
    <w:rsid w:val="00D13A04"/>
    <w:rPr>
      <w:rFonts w:ascii="Symbol" w:hAnsi="Symbol" w:cs="Symbol"/>
      <w:color w:val="000000"/>
    </w:rPr>
  </w:style>
  <w:style w:type="character" w:customStyle="1" w:styleId="WW8Num9z1">
    <w:name w:val="WW8Num9z1"/>
    <w:rsid w:val="00D13A04"/>
    <w:rPr>
      <w:rFonts w:ascii="Courier New" w:hAnsi="Courier New" w:cs="Courier New"/>
    </w:rPr>
  </w:style>
  <w:style w:type="character" w:customStyle="1" w:styleId="WW8Num9z2">
    <w:name w:val="WW8Num9z2"/>
    <w:rsid w:val="00D13A04"/>
    <w:rPr>
      <w:rFonts w:ascii="Wingdings" w:hAnsi="Wingdings" w:cs="Wingdings"/>
    </w:rPr>
  </w:style>
  <w:style w:type="character" w:customStyle="1" w:styleId="WW8Num9z3">
    <w:name w:val="WW8Num9z3"/>
    <w:rsid w:val="00D13A04"/>
    <w:rPr>
      <w:rFonts w:ascii="Symbol" w:hAnsi="Symbol" w:cs="Symbol"/>
    </w:rPr>
  </w:style>
  <w:style w:type="character" w:customStyle="1" w:styleId="WW8Num10z0">
    <w:name w:val="WW8Num10z0"/>
    <w:rsid w:val="00D13A04"/>
    <w:rPr>
      <w:rFonts w:ascii="Symbol" w:hAnsi="Symbol" w:cs="Symbol"/>
    </w:rPr>
  </w:style>
  <w:style w:type="character" w:customStyle="1" w:styleId="WW8Num10z1">
    <w:name w:val="WW8Num10z1"/>
    <w:rsid w:val="00D13A04"/>
    <w:rPr>
      <w:rFonts w:ascii="Courier New" w:hAnsi="Courier New" w:cs="Courier New"/>
    </w:rPr>
  </w:style>
  <w:style w:type="character" w:customStyle="1" w:styleId="WW8Num10z2">
    <w:name w:val="WW8Num10z2"/>
    <w:rsid w:val="00D13A04"/>
    <w:rPr>
      <w:rFonts w:ascii="Wingdings" w:hAnsi="Wingdings" w:cs="Wingdings"/>
    </w:rPr>
  </w:style>
  <w:style w:type="character" w:customStyle="1" w:styleId="WW8Num11z0">
    <w:name w:val="WW8Num11z0"/>
    <w:rsid w:val="00D13A04"/>
    <w:rPr>
      <w:rFonts w:ascii="Symbol" w:hAnsi="Symbol" w:cs="Symbol"/>
      <w:color w:val="000000"/>
      <w:sz w:val="22"/>
    </w:rPr>
  </w:style>
  <w:style w:type="character" w:customStyle="1" w:styleId="WW8Num11z1">
    <w:name w:val="WW8Num11z1"/>
    <w:rsid w:val="00D13A04"/>
    <w:rPr>
      <w:rFonts w:ascii="Courier New" w:hAnsi="Courier New" w:cs="Courier New"/>
    </w:rPr>
  </w:style>
  <w:style w:type="character" w:customStyle="1" w:styleId="WW8Num11z2">
    <w:name w:val="WW8Num11z2"/>
    <w:rsid w:val="00D13A04"/>
    <w:rPr>
      <w:rFonts w:ascii="Wingdings" w:hAnsi="Wingdings" w:cs="Wingdings"/>
    </w:rPr>
  </w:style>
  <w:style w:type="character" w:customStyle="1" w:styleId="WW8Num11z3">
    <w:name w:val="WW8Num11z3"/>
    <w:rsid w:val="00D13A04"/>
    <w:rPr>
      <w:rFonts w:ascii="Symbol" w:hAnsi="Symbol" w:cs="Symbol"/>
    </w:rPr>
  </w:style>
  <w:style w:type="character" w:customStyle="1" w:styleId="WW8Num12z0">
    <w:name w:val="WW8Num12z0"/>
    <w:rsid w:val="00D13A04"/>
    <w:rPr>
      <w:rFonts w:ascii="Symbol" w:hAnsi="Symbol" w:cs="Symbol"/>
      <w:color w:val="000000"/>
      <w:sz w:val="22"/>
    </w:rPr>
  </w:style>
  <w:style w:type="character" w:customStyle="1" w:styleId="WW8Num12z1">
    <w:name w:val="WW8Num12z1"/>
    <w:rsid w:val="00D13A04"/>
    <w:rPr>
      <w:rFonts w:ascii="Courier New" w:hAnsi="Courier New" w:cs="Courier New"/>
    </w:rPr>
  </w:style>
  <w:style w:type="character" w:customStyle="1" w:styleId="WW8Num12z2">
    <w:name w:val="WW8Num12z2"/>
    <w:rsid w:val="00D13A04"/>
    <w:rPr>
      <w:rFonts w:ascii="Wingdings" w:hAnsi="Wingdings" w:cs="Wingdings"/>
    </w:rPr>
  </w:style>
  <w:style w:type="character" w:customStyle="1" w:styleId="WW8Num12z3">
    <w:name w:val="WW8Num12z3"/>
    <w:rsid w:val="00D13A04"/>
    <w:rPr>
      <w:rFonts w:ascii="Symbol" w:hAnsi="Symbol" w:cs="Symbol"/>
    </w:rPr>
  </w:style>
  <w:style w:type="character" w:customStyle="1" w:styleId="WW8Num13z0">
    <w:name w:val="WW8Num13z0"/>
    <w:rsid w:val="00D13A04"/>
    <w:rPr>
      <w:rFonts w:ascii="Symbol" w:hAnsi="Symbol" w:cs="Symbol"/>
    </w:rPr>
  </w:style>
  <w:style w:type="character" w:customStyle="1" w:styleId="WW8Num13z1">
    <w:name w:val="WW8Num13z1"/>
    <w:rsid w:val="00D13A04"/>
    <w:rPr>
      <w:rFonts w:ascii="Courier New" w:hAnsi="Courier New" w:cs="Courier New"/>
    </w:rPr>
  </w:style>
  <w:style w:type="character" w:customStyle="1" w:styleId="WW8Num13z2">
    <w:name w:val="WW8Num13z2"/>
    <w:rsid w:val="00D13A04"/>
    <w:rPr>
      <w:rFonts w:ascii="Wingdings" w:hAnsi="Wingdings" w:cs="Wingdings"/>
    </w:rPr>
  </w:style>
  <w:style w:type="character" w:customStyle="1" w:styleId="WW8Num14z0">
    <w:name w:val="WW8Num14z0"/>
    <w:rsid w:val="00D13A04"/>
    <w:rPr>
      <w:rFonts w:ascii="Wingdings" w:hAnsi="Wingdings" w:cs="Wingdings"/>
    </w:rPr>
  </w:style>
  <w:style w:type="character" w:customStyle="1" w:styleId="WW8Num14z1">
    <w:name w:val="WW8Num14z1"/>
    <w:rsid w:val="00D13A04"/>
    <w:rPr>
      <w:rFonts w:ascii="Courier New" w:hAnsi="Courier New" w:cs="Courier New"/>
    </w:rPr>
  </w:style>
  <w:style w:type="character" w:customStyle="1" w:styleId="WW8Num14z3">
    <w:name w:val="WW8Num14z3"/>
    <w:rsid w:val="00D13A04"/>
    <w:rPr>
      <w:rFonts w:ascii="Symbol" w:hAnsi="Symbol" w:cs="Symbol"/>
    </w:rPr>
  </w:style>
  <w:style w:type="character" w:customStyle="1" w:styleId="WW8Num15z0">
    <w:name w:val="WW8Num15z0"/>
    <w:rsid w:val="00D13A04"/>
    <w:rPr>
      <w:rFonts w:ascii="Symbol" w:hAnsi="Symbol" w:cs="Symbol"/>
      <w:color w:val="000000"/>
      <w:sz w:val="24"/>
      <w:szCs w:val="24"/>
    </w:rPr>
  </w:style>
  <w:style w:type="character" w:customStyle="1" w:styleId="WW8Num15z1">
    <w:name w:val="WW8Num15z1"/>
    <w:rsid w:val="00D13A04"/>
    <w:rPr>
      <w:rFonts w:ascii="Courier New" w:hAnsi="Courier New" w:cs="Courier New"/>
    </w:rPr>
  </w:style>
  <w:style w:type="character" w:customStyle="1" w:styleId="WW8Num15z2">
    <w:name w:val="WW8Num15z2"/>
    <w:rsid w:val="00D13A04"/>
    <w:rPr>
      <w:rFonts w:ascii="Wingdings" w:hAnsi="Wingdings" w:cs="Wingdings"/>
    </w:rPr>
  </w:style>
  <w:style w:type="character" w:customStyle="1" w:styleId="WW8Num15z3">
    <w:name w:val="WW8Num15z3"/>
    <w:rsid w:val="00D13A04"/>
    <w:rPr>
      <w:rFonts w:ascii="Symbol" w:hAnsi="Symbol" w:cs="Symbol"/>
    </w:rPr>
  </w:style>
  <w:style w:type="character" w:customStyle="1" w:styleId="WW8Num16z0">
    <w:name w:val="WW8Num16z0"/>
    <w:rsid w:val="00D13A04"/>
    <w:rPr>
      <w:rFonts w:ascii="Wingdings" w:hAnsi="Wingdings" w:cs="Wingdings"/>
    </w:rPr>
  </w:style>
  <w:style w:type="character" w:customStyle="1" w:styleId="WW8Num16z1">
    <w:name w:val="WW8Num16z1"/>
    <w:rsid w:val="00D13A04"/>
    <w:rPr>
      <w:rFonts w:ascii="Courier New" w:hAnsi="Courier New" w:cs="Courier New"/>
    </w:rPr>
  </w:style>
  <w:style w:type="character" w:customStyle="1" w:styleId="WW8Num16z3">
    <w:name w:val="WW8Num16z3"/>
    <w:rsid w:val="00D13A04"/>
    <w:rPr>
      <w:rFonts w:ascii="Symbol" w:hAnsi="Symbol" w:cs="Symbol"/>
    </w:rPr>
  </w:style>
  <w:style w:type="character" w:customStyle="1" w:styleId="WW8Num17z0">
    <w:name w:val="WW8Num17z0"/>
    <w:rsid w:val="00D13A04"/>
    <w:rPr>
      <w:rFonts w:ascii="Symbol" w:hAnsi="Symbol" w:cs="Symbol"/>
      <w:sz w:val="22"/>
    </w:rPr>
  </w:style>
  <w:style w:type="character" w:customStyle="1" w:styleId="WW8Num17z1">
    <w:name w:val="WW8Num17z1"/>
    <w:rsid w:val="00D13A04"/>
    <w:rPr>
      <w:rFonts w:ascii="Courier New" w:hAnsi="Courier New" w:cs="Courier New"/>
    </w:rPr>
  </w:style>
  <w:style w:type="character" w:customStyle="1" w:styleId="WW8Num17z2">
    <w:name w:val="WW8Num17z2"/>
    <w:rsid w:val="00D13A04"/>
    <w:rPr>
      <w:rFonts w:ascii="Wingdings" w:hAnsi="Wingdings" w:cs="Wingdings"/>
    </w:rPr>
  </w:style>
  <w:style w:type="character" w:customStyle="1" w:styleId="WW8Num17z3">
    <w:name w:val="WW8Num17z3"/>
    <w:rsid w:val="00D13A04"/>
    <w:rPr>
      <w:rFonts w:ascii="Symbol" w:hAnsi="Symbol" w:cs="Symbol"/>
    </w:rPr>
  </w:style>
  <w:style w:type="character" w:customStyle="1" w:styleId="WW8Num18z0">
    <w:name w:val="WW8Num18z0"/>
    <w:rsid w:val="00D13A04"/>
    <w:rPr>
      <w:rFonts w:ascii="Symbol" w:hAnsi="Symbol" w:cs="Symbol"/>
      <w:color w:val="000000"/>
    </w:rPr>
  </w:style>
  <w:style w:type="character" w:customStyle="1" w:styleId="WW8Num18z1">
    <w:name w:val="WW8Num18z1"/>
    <w:rsid w:val="00D13A04"/>
    <w:rPr>
      <w:rFonts w:ascii="Courier New" w:hAnsi="Courier New" w:cs="Courier New"/>
    </w:rPr>
  </w:style>
  <w:style w:type="character" w:customStyle="1" w:styleId="WW8Num18z2">
    <w:name w:val="WW8Num18z2"/>
    <w:rsid w:val="00D13A04"/>
    <w:rPr>
      <w:rFonts w:ascii="Wingdings" w:hAnsi="Wingdings" w:cs="Wingdings"/>
    </w:rPr>
  </w:style>
  <w:style w:type="character" w:customStyle="1" w:styleId="WW8Num18z3">
    <w:name w:val="WW8Num18z3"/>
    <w:rsid w:val="00D13A04"/>
    <w:rPr>
      <w:rFonts w:ascii="Symbol" w:hAnsi="Symbol" w:cs="Symbol"/>
    </w:rPr>
  </w:style>
  <w:style w:type="character" w:customStyle="1" w:styleId="WW8Num19z0">
    <w:name w:val="WW8Num19z0"/>
    <w:rsid w:val="00D13A04"/>
    <w:rPr>
      <w:rFonts w:ascii="Symbol" w:hAnsi="Symbol" w:cs="Symbol"/>
      <w:color w:val="000000"/>
    </w:rPr>
  </w:style>
  <w:style w:type="character" w:customStyle="1" w:styleId="WW8Num19z1">
    <w:name w:val="WW8Num19z1"/>
    <w:rsid w:val="00D13A04"/>
    <w:rPr>
      <w:rFonts w:ascii="Courier New" w:hAnsi="Courier New" w:cs="Courier New"/>
    </w:rPr>
  </w:style>
  <w:style w:type="character" w:customStyle="1" w:styleId="WW8Num19z2">
    <w:name w:val="WW8Num19z2"/>
    <w:rsid w:val="00D13A04"/>
    <w:rPr>
      <w:rFonts w:ascii="Wingdings" w:hAnsi="Wingdings" w:cs="Wingdings"/>
    </w:rPr>
  </w:style>
  <w:style w:type="character" w:customStyle="1" w:styleId="WW8Num19z3">
    <w:name w:val="WW8Num19z3"/>
    <w:rsid w:val="00D13A04"/>
    <w:rPr>
      <w:rFonts w:ascii="Symbol" w:hAnsi="Symbol" w:cs="Symbol"/>
    </w:rPr>
  </w:style>
  <w:style w:type="character" w:customStyle="1" w:styleId="WW8Num20z0">
    <w:name w:val="WW8Num20z0"/>
    <w:rsid w:val="00D13A04"/>
    <w:rPr>
      <w:rFonts w:ascii="Symbol" w:hAnsi="Symbol" w:cs="Symbol"/>
      <w:color w:val="1F497D"/>
      <w:sz w:val="28"/>
      <w:szCs w:val="28"/>
    </w:rPr>
  </w:style>
  <w:style w:type="character" w:customStyle="1" w:styleId="WW8Num20z1">
    <w:name w:val="WW8Num20z1"/>
    <w:rsid w:val="00D13A04"/>
    <w:rPr>
      <w:rFonts w:ascii="Courier New" w:hAnsi="Courier New" w:cs="Courier New"/>
    </w:rPr>
  </w:style>
  <w:style w:type="character" w:customStyle="1" w:styleId="WW8Num20z2">
    <w:name w:val="WW8Num20z2"/>
    <w:rsid w:val="00D13A04"/>
    <w:rPr>
      <w:rFonts w:ascii="Wingdings" w:hAnsi="Wingdings" w:cs="Wingdings"/>
    </w:rPr>
  </w:style>
  <w:style w:type="character" w:customStyle="1" w:styleId="Heading1Char">
    <w:name w:val="Heading 1 Char"/>
    <w:rsid w:val="00D13A04"/>
    <w:rPr>
      <w:rFonts w:ascii="Cambria" w:eastAsia="Times New Roman" w:hAnsi="Cambria" w:cs="Times New Roman"/>
      <w:b/>
      <w:bCs/>
      <w:color w:val="000000"/>
      <w:kern w:val="1"/>
      <w:sz w:val="32"/>
      <w:szCs w:val="32"/>
    </w:rPr>
  </w:style>
  <w:style w:type="character" w:customStyle="1" w:styleId="Heading2Char">
    <w:name w:val="Heading 2 Char"/>
    <w:rsid w:val="00D13A04"/>
    <w:rPr>
      <w:rFonts w:ascii="Cambria" w:eastAsia="Times New Roman" w:hAnsi="Cambria" w:cs="Times New Roman"/>
      <w:b/>
      <w:bCs/>
      <w:i/>
      <w:iCs/>
      <w:color w:val="000000"/>
      <w:sz w:val="28"/>
      <w:szCs w:val="28"/>
    </w:rPr>
  </w:style>
  <w:style w:type="character" w:customStyle="1" w:styleId="Heading3Char">
    <w:name w:val="Heading 3 Char"/>
    <w:rsid w:val="00D13A04"/>
    <w:rPr>
      <w:rFonts w:ascii="Cambria" w:eastAsia="Times New Roman" w:hAnsi="Cambria" w:cs="Times New Roman"/>
      <w:b/>
      <w:bCs/>
      <w:color w:val="000000"/>
      <w:sz w:val="26"/>
      <w:szCs w:val="26"/>
    </w:rPr>
  </w:style>
  <w:style w:type="character" w:customStyle="1" w:styleId="HeaderChar">
    <w:name w:val="Header Char"/>
    <w:rsid w:val="00D13A04"/>
    <w:rPr>
      <w:rFonts w:ascii="Arial" w:hAnsi="Arial" w:cs="Arial"/>
      <w:color w:val="000000"/>
      <w:sz w:val="24"/>
      <w:szCs w:val="24"/>
    </w:rPr>
  </w:style>
  <w:style w:type="character" w:customStyle="1" w:styleId="FooterChar">
    <w:name w:val="Footer Char"/>
    <w:rsid w:val="00D13A04"/>
    <w:rPr>
      <w:rFonts w:ascii="Arial" w:hAnsi="Arial" w:cs="Arial"/>
      <w:color w:val="000000"/>
      <w:sz w:val="24"/>
      <w:szCs w:val="24"/>
    </w:rPr>
  </w:style>
  <w:style w:type="character" w:styleId="Hyperlink">
    <w:name w:val="Hyperlink"/>
    <w:rsid w:val="00D13A04"/>
    <w:rPr>
      <w:rFonts w:cs="Times New Roman"/>
      <w:color w:val="0000FF"/>
      <w:u w:val="single"/>
    </w:rPr>
  </w:style>
  <w:style w:type="character" w:customStyle="1" w:styleId="BodyTextChar">
    <w:name w:val="Body Text Char"/>
    <w:rsid w:val="00D13A04"/>
    <w:rPr>
      <w:rFonts w:ascii="Times New Roman" w:hAnsi="Times New Roman" w:cs="Times New Roman"/>
      <w:sz w:val="24"/>
      <w:szCs w:val="24"/>
    </w:rPr>
  </w:style>
  <w:style w:type="character" w:styleId="FollowedHyperlink">
    <w:name w:val="FollowedHyperlink"/>
    <w:rsid w:val="00D13A04"/>
    <w:rPr>
      <w:color w:val="800080"/>
      <w:u w:val="single"/>
    </w:rPr>
  </w:style>
  <w:style w:type="paragraph" w:customStyle="1" w:styleId="Heading">
    <w:name w:val="Heading"/>
    <w:basedOn w:val="Normal"/>
    <w:next w:val="BodyText"/>
    <w:rsid w:val="00D13A04"/>
    <w:pPr>
      <w:keepNext/>
      <w:spacing w:before="240" w:after="120"/>
    </w:pPr>
    <w:rPr>
      <w:rFonts w:eastAsia="Microsoft YaHei" w:cs="Mangal"/>
      <w:sz w:val="28"/>
      <w:szCs w:val="28"/>
    </w:rPr>
  </w:style>
  <w:style w:type="paragraph" w:styleId="BodyText">
    <w:name w:val="Body Text"/>
    <w:basedOn w:val="Normal"/>
    <w:rsid w:val="00D13A04"/>
    <w:pPr>
      <w:widowControl/>
      <w:autoSpaceDE/>
      <w:jc w:val="center"/>
    </w:pPr>
    <w:rPr>
      <w:rFonts w:ascii="Times New Roman" w:hAnsi="Times New Roman" w:cs="Times New Roman"/>
    </w:rPr>
  </w:style>
  <w:style w:type="paragraph" w:styleId="List">
    <w:name w:val="List"/>
    <w:basedOn w:val="BodyText"/>
    <w:rsid w:val="00D13A04"/>
    <w:rPr>
      <w:rFonts w:cs="Mangal"/>
    </w:rPr>
  </w:style>
  <w:style w:type="paragraph" w:styleId="Caption">
    <w:name w:val="caption"/>
    <w:basedOn w:val="Normal"/>
    <w:qFormat/>
    <w:rsid w:val="00D13A04"/>
    <w:pPr>
      <w:suppressLineNumbers/>
      <w:spacing w:before="120" w:after="120"/>
    </w:pPr>
    <w:rPr>
      <w:rFonts w:cs="Mangal"/>
      <w:i/>
      <w:iCs/>
    </w:rPr>
  </w:style>
  <w:style w:type="paragraph" w:customStyle="1" w:styleId="Index">
    <w:name w:val="Index"/>
    <w:basedOn w:val="Normal"/>
    <w:rsid w:val="00D13A04"/>
    <w:pPr>
      <w:suppressLineNumbers/>
    </w:pPr>
    <w:rPr>
      <w:rFonts w:cs="Mangal"/>
    </w:rPr>
  </w:style>
  <w:style w:type="paragraph" w:styleId="Header">
    <w:name w:val="header"/>
    <w:basedOn w:val="Normal"/>
    <w:rsid w:val="00D13A04"/>
    <w:pPr>
      <w:tabs>
        <w:tab w:val="center" w:pos="4680"/>
        <w:tab w:val="right" w:pos="9360"/>
      </w:tabs>
    </w:pPr>
    <w:rPr>
      <w:rFonts w:cs="Times New Roman"/>
    </w:rPr>
  </w:style>
  <w:style w:type="paragraph" w:styleId="Footer">
    <w:name w:val="footer"/>
    <w:basedOn w:val="Normal"/>
    <w:rsid w:val="00D13A04"/>
    <w:pPr>
      <w:tabs>
        <w:tab w:val="center" w:pos="4680"/>
        <w:tab w:val="right" w:pos="9360"/>
      </w:tabs>
    </w:pPr>
    <w:rPr>
      <w:rFonts w:cs="Times New Roman"/>
    </w:rPr>
  </w:style>
  <w:style w:type="paragraph" w:customStyle="1" w:styleId="Standard">
    <w:name w:val="Standard"/>
    <w:rsid w:val="00D13A04"/>
    <w:pPr>
      <w:suppressAutoHyphens/>
      <w:textAlignment w:val="baseline"/>
    </w:pPr>
    <w:rPr>
      <w:kern w:val="1"/>
      <w:lang w:eastAsia="ar-SA"/>
    </w:rPr>
  </w:style>
  <w:style w:type="paragraph" w:styleId="NoSpacing">
    <w:name w:val="No Spacing"/>
    <w:qFormat/>
    <w:rsid w:val="00D13A04"/>
    <w:pPr>
      <w:widowControl w:val="0"/>
      <w:suppressAutoHyphens/>
      <w:autoSpaceDE w:val="0"/>
    </w:pPr>
    <w:rPr>
      <w:rFonts w:ascii="Arial" w:hAnsi="Arial" w:cs="Arial"/>
      <w:color w:val="000000"/>
      <w:sz w:val="24"/>
      <w:szCs w:val="24"/>
      <w:lang w:eastAsia="ar-SA"/>
    </w:rPr>
  </w:style>
  <w:style w:type="paragraph" w:styleId="NormalWeb">
    <w:name w:val="Normal (Web)"/>
    <w:basedOn w:val="Normal"/>
    <w:rsid w:val="00D13A04"/>
    <w:pPr>
      <w:widowControl/>
      <w:autoSpaceDE/>
      <w:spacing w:before="280" w:after="280"/>
    </w:pPr>
    <w:rPr>
      <w:rFonts w:ascii="Times New Roman" w:eastAsia="Calibri" w:hAnsi="Times New Roman" w:cs="Times New Roman"/>
      <w:lang w:val="en-IN"/>
    </w:rPr>
  </w:style>
  <w:style w:type="paragraph" w:styleId="ListParagraph">
    <w:name w:val="List Paragraph"/>
    <w:basedOn w:val="Normal"/>
    <w:qFormat/>
    <w:rsid w:val="00D13A0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d68f51c7e1d87af3f9dd305f276d52a134f530e18705c4458440321091b5b581a091005154551541b4d58515c424154181c084b281e01030307194758540d57580f1b425c4c01090340281e010310011648585c0b4d584b50535a4f162e024b4340010d120213105b5c0c004d145c455715445a5c5d57421a081105431458090d074b100a12031753444f4a081e0103030712495f5508564e140c034e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My Resume</vt:lpstr>
    </vt:vector>
  </TitlesOfParts>
  <Company/>
  <LinksUpToDate>false</LinksUpToDate>
  <CharactersWithSpaces>9154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sai murali krishna</dc:creator>
  <cp:lastModifiedBy>Sai Makala</cp:lastModifiedBy>
  <cp:revision>3</cp:revision>
  <cp:lastPrinted>2014-03-19T16:51:00Z</cp:lastPrinted>
  <dcterms:created xsi:type="dcterms:W3CDTF">2019-03-09T06:47:00Z</dcterms:created>
  <dcterms:modified xsi:type="dcterms:W3CDTF">2019-03-09T06:55:00Z</dcterms:modified>
</cp:coreProperties>
</file>