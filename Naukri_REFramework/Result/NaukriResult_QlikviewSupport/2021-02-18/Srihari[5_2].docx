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tabs>
          <w:tab w:val="left" w:pos="5541"/>
        </w:tabs>
        <w:spacing w:before="72"/>
        <w:ind w:left="5541" w:right="222" w:hanging="5401"/>
      </w:pPr>
      <w:r>
        <w:rPr>
          <w:rFonts w:ascii="Calibri" w:hAnsi="Calibri" w:cs="Calibri"/>
          <w:b/>
          <w:sz w:val="26"/>
        </w:rPr>
        <w:t>Srihari Valeti</w:t>
      </w:r>
      <w:r>
        <w:rPr>
          <w:rFonts w:ascii="Calibri" w:hAnsi="Calibri" w:cs="Calibri"/>
          <w:b/>
        </w:rPr>
        <w:tab/>
      </w:r>
      <w:r>
        <w:rPr>
          <w:rFonts w:ascii="Calibri" w:hAnsi="Calibri" w:cs="Calibri"/>
        </w:rPr>
        <w:t xml:space="preserve">Email: </w:t>
      </w:r>
      <w:hyperlink r:id="rId5" w:history="1">
        <w:r>
          <w:rPr>
            <w:rStyle w:val="Hyperlink"/>
            <w:rFonts w:ascii="Calibri" w:hAnsi="Calibri" w:cs="Calibri"/>
          </w:rPr>
          <w:t>sriharivaleti7@gmail.com</w:t>
        </w:r>
      </w:hyperlink>
    </w:p>
    <w:p>
      <w:pPr>
        <w:tabs>
          <w:tab w:val="left" w:pos="5541"/>
        </w:tabs>
        <w:spacing w:before="72"/>
        <w:ind w:left="5541" w:right="222" w:hanging="5401"/>
        <w:rPr>
          <w:rFonts w:ascii="Calibri" w:hAnsi="Calibri" w:cs="Calibri"/>
          <w:b/>
        </w:rPr>
      </w:pPr>
      <w:r>
        <w:rPr>
          <w:rFonts w:ascii="Calibri" w:hAnsi="Calibri" w:cs="Calibri"/>
        </w:rPr>
        <w:t>Mobile:</w:t>
      </w:r>
      <w:r>
        <w:rPr>
          <w:rFonts w:ascii="Calibri" w:hAnsi="Calibri" w:cs="Calibri"/>
          <w:b/>
        </w:rPr>
        <w:t>+91-8971208880.</w:t>
      </w:r>
    </w:p>
    <w:p>
      <w:pPr>
        <w:pStyle w:val="Heading1"/>
        <w:tabs>
          <w:tab w:val="left" w:pos="9645"/>
        </w:tabs>
        <w:spacing w:before="90" w:line="360" w:lineRule="auto"/>
        <w:ind w:left="111"/>
        <w:rPr>
          <w:rFonts w:ascii="Calibri" w:hAnsi="Calibri" w:cs="Calibri"/>
          <w:sz w:val="22"/>
          <w:szCs w:val="22"/>
        </w:rPr>
      </w:pPr>
      <w:r>
        <w:rPr>
          <w:rFonts w:ascii="Calibri" w:hAnsi="Calibri" w:cs="Calibri"/>
          <w:color w:val="FFFFFF"/>
          <w:sz w:val="22"/>
          <w:szCs w:val="22"/>
          <w:shd w:val="clear" w:color="auto" w:fill="000000"/>
        </w:rPr>
        <w:t>OBJECTIVE:</w:t>
      </w:r>
      <w:r>
        <w:rPr>
          <w:rFonts w:ascii="Calibri" w:hAnsi="Calibri" w:cs="Calibri"/>
          <w:color w:val="FFFFFF"/>
          <w:sz w:val="22"/>
          <w:szCs w:val="22"/>
          <w:shd w:val="clear" w:color="auto" w:fill="000000"/>
        </w:rPr>
        <w:tab/>
      </w:r>
    </w:p>
    <w:p>
      <w:pPr>
        <w:pStyle w:val="BodyText"/>
        <w:spacing w:line="276" w:lineRule="auto"/>
        <w:ind w:left="140" w:right="140" w:firstLine="719"/>
        <w:jc w:val="both"/>
        <w:rPr>
          <w:rFonts w:ascii="Calibri" w:hAnsi="Calibri" w:cs="Calibri"/>
          <w:sz w:val="22"/>
          <w:szCs w:val="22"/>
        </w:rPr>
      </w:pPr>
      <w:r>
        <w:rPr>
          <w:rFonts w:ascii="Calibri" w:hAnsi="Calibri" w:cs="Calibri"/>
          <w:sz w:val="22"/>
          <w:szCs w:val="22"/>
        </w:rPr>
        <w:t>Looking to obtain a position in a leading organization where I am able to apply the knowledge gained through my degree. I firmly believe in the principle of implementing my duties with dedication and determination. I am looking for good career growth opportunities where my talent and knowledge could be best subjected and utilized for the benefit of the organization and myself.</w:t>
      </w:r>
    </w:p>
    <w:p>
      <w:pPr>
        <w:pStyle w:val="Heading1"/>
        <w:tabs>
          <w:tab w:val="left" w:pos="9645"/>
        </w:tabs>
        <w:spacing w:before="4" w:line="360" w:lineRule="auto"/>
        <w:ind w:left="111"/>
        <w:rPr>
          <w:rFonts w:ascii="Calibri" w:hAnsi="Calibri" w:cs="Calibri"/>
          <w:sz w:val="22"/>
          <w:szCs w:val="22"/>
        </w:rPr>
      </w:pPr>
      <w:r>
        <w:rPr>
          <w:rFonts w:ascii="Calibri" w:hAnsi="Calibri" w:cs="Calibri"/>
          <w:color w:val="FFFFFF"/>
          <w:sz w:val="22"/>
          <w:szCs w:val="22"/>
          <w:shd w:val="clear" w:color="auto" w:fill="000000"/>
        </w:rPr>
        <w:t>PROFESSIONAL SUMMARY:</w:t>
      </w:r>
      <w:r>
        <w:rPr>
          <w:rFonts w:ascii="Calibri" w:hAnsi="Calibri" w:cs="Calibri"/>
          <w:color w:val="FFFFFF"/>
          <w:sz w:val="22"/>
          <w:szCs w:val="22"/>
          <w:shd w:val="clear" w:color="auto" w:fill="000000"/>
        </w:rPr>
        <w:tab/>
      </w:r>
    </w:p>
    <w:p>
      <w:pPr>
        <w:pStyle w:val="ListParagraph"/>
        <w:numPr>
          <w:ilvl w:val="0"/>
          <w:numId w:val="1"/>
        </w:numPr>
        <w:tabs>
          <w:tab w:val="left" w:pos="860"/>
          <w:tab w:val="left" w:pos="861"/>
        </w:tabs>
        <w:ind w:hanging="361"/>
        <w:rPr>
          <w:rFonts w:ascii="Calibri" w:hAnsi="Calibri" w:cs="Calibri"/>
        </w:rPr>
      </w:pPr>
      <w:r>
        <w:rPr>
          <w:rFonts w:ascii="Calibri" w:hAnsi="Calibri" w:cs="Calibri"/>
        </w:rPr>
        <w:t>Having proficient experience with 4 years of progressive experience in IT Industry.</w:t>
      </w:r>
    </w:p>
    <w:p>
      <w:pPr>
        <w:pStyle w:val="ListParagraph"/>
        <w:numPr>
          <w:ilvl w:val="0"/>
          <w:numId w:val="1"/>
        </w:numPr>
        <w:tabs>
          <w:tab w:val="left" w:pos="860"/>
          <w:tab w:val="left" w:pos="861"/>
        </w:tabs>
        <w:spacing w:before="40" w:line="276" w:lineRule="auto"/>
        <w:ind w:right="177"/>
        <w:rPr>
          <w:rFonts w:ascii="Calibri" w:hAnsi="Calibri" w:cs="Calibri"/>
        </w:rPr>
      </w:pPr>
      <w:r>
        <w:rPr>
          <w:rFonts w:ascii="Calibri" w:hAnsi="Calibri" w:cs="Calibri"/>
        </w:rPr>
        <w:t>I involved for the, implementation, analysis, design, development, administration and support of the Qlikview systems suite of products (QlikView Developer, QlikView Server, Publisher and QlikView &amp; Qliksense Enterprise Management Console).</w:t>
      </w:r>
    </w:p>
    <w:p>
      <w:pPr>
        <w:pStyle w:val="ListParagraph"/>
        <w:numPr>
          <w:ilvl w:val="0"/>
          <w:numId w:val="1"/>
        </w:numPr>
        <w:tabs>
          <w:tab w:val="left" w:pos="860"/>
          <w:tab w:val="left" w:pos="861"/>
        </w:tabs>
        <w:spacing w:line="291" w:lineRule="exact"/>
        <w:ind w:hanging="361"/>
        <w:rPr>
          <w:rFonts w:ascii="Calibri" w:hAnsi="Calibri" w:cs="Calibri"/>
        </w:rPr>
      </w:pPr>
      <w:r>
        <w:rPr>
          <w:rFonts w:ascii="Calibri" w:hAnsi="Calibri" w:cs="Calibri"/>
        </w:rPr>
        <w:t>Install and configure QlikView Server andPublisher</w:t>
      </w:r>
    </w:p>
    <w:p>
      <w:pPr>
        <w:pStyle w:val="ListParagraph"/>
        <w:widowControl/>
        <w:numPr>
          <w:ilvl w:val="0"/>
          <w:numId w:val="1"/>
        </w:numPr>
        <w:adjustRightInd w:val="0"/>
        <w:spacing w:line="276" w:lineRule="auto"/>
        <w:contextualSpacing/>
        <w:rPr>
          <w:rFonts w:ascii="Calibri" w:hAnsi="Calibri" w:cs="Calibri"/>
        </w:rPr>
      </w:pPr>
      <w:r>
        <w:rPr>
          <w:rFonts w:ascii="Calibri" w:hAnsi="Calibri" w:cs="Calibri"/>
        </w:rPr>
        <w:t>Profound knowledge on Data Warehouse concepts like Star schema, and Snowflake schema.</w:t>
      </w:r>
    </w:p>
    <w:p>
      <w:pPr>
        <w:pStyle w:val="ListParagraph"/>
        <w:widowControl/>
        <w:numPr>
          <w:ilvl w:val="0"/>
          <w:numId w:val="1"/>
        </w:numPr>
        <w:adjustRightInd w:val="0"/>
        <w:spacing w:line="276" w:lineRule="auto"/>
        <w:contextualSpacing/>
        <w:rPr>
          <w:rFonts w:ascii="Calibri" w:hAnsi="Calibri" w:cs="Calibri"/>
        </w:rPr>
      </w:pPr>
      <w:r>
        <w:rPr>
          <w:rFonts w:ascii="Calibri" w:hAnsi="Calibri" w:cs="Calibri"/>
        </w:rPr>
        <w:t xml:space="preserve">Created different data visualizations using </w:t>
      </w:r>
      <w:r>
        <w:rPr>
          <w:rFonts w:ascii="Calibri" w:hAnsi="Calibri" w:cs="Calibri"/>
          <w:b/>
        </w:rPr>
        <w:t>Qlikview 11 and 12 versions.</w:t>
      </w:r>
    </w:p>
    <w:p>
      <w:pPr>
        <w:pStyle w:val="ListParagraph"/>
        <w:widowControl/>
        <w:numPr>
          <w:ilvl w:val="0"/>
          <w:numId w:val="1"/>
        </w:numPr>
        <w:adjustRightInd w:val="0"/>
        <w:spacing w:line="276" w:lineRule="auto"/>
        <w:contextualSpacing/>
        <w:rPr>
          <w:rFonts w:ascii="Calibri" w:hAnsi="Calibri" w:cs="Calibri"/>
        </w:rPr>
      </w:pPr>
      <w:r>
        <w:rPr>
          <w:rFonts w:ascii="Calibri" w:hAnsi="Calibri" w:cs="Calibri"/>
        </w:rPr>
        <w:t>Experience in developing User Interfaces and Qlikview Dashboards using Chart-Box (Drill Down &amp; Cyclic Grouping), List Boxes, Input Fields, Table Boxes and Block charts.</w:t>
      </w:r>
    </w:p>
    <w:p>
      <w:pPr>
        <w:pStyle w:val="ListParagraph"/>
        <w:widowControl/>
        <w:numPr>
          <w:ilvl w:val="0"/>
          <w:numId w:val="1"/>
        </w:numPr>
        <w:adjustRightInd w:val="0"/>
        <w:spacing w:line="276" w:lineRule="auto"/>
        <w:contextualSpacing/>
        <w:rPr>
          <w:rFonts w:ascii="Calibri" w:hAnsi="Calibri" w:cs="Calibri"/>
        </w:rPr>
      </w:pPr>
      <w:r>
        <w:rPr>
          <w:rFonts w:ascii="Calibri" w:hAnsi="Calibri" w:cs="Calibri"/>
        </w:rPr>
        <w:t>Strong Experience in working with Charts (Table Box, Pivot Tables, Straight Tables, Pie-Charts, and Trellis).</w:t>
      </w:r>
    </w:p>
    <w:p>
      <w:pPr>
        <w:pStyle w:val="ListParagraph"/>
        <w:widowControl/>
        <w:numPr>
          <w:ilvl w:val="0"/>
          <w:numId w:val="1"/>
        </w:numPr>
        <w:adjustRightInd w:val="0"/>
        <w:spacing w:line="276" w:lineRule="auto"/>
        <w:contextualSpacing/>
        <w:rPr>
          <w:rFonts w:ascii="Calibri" w:hAnsi="Calibri" w:cs="Calibri"/>
        </w:rPr>
      </w:pPr>
      <w:r>
        <w:rPr>
          <w:rFonts w:ascii="Calibri" w:hAnsi="Calibri" w:cs="Calibri"/>
        </w:rPr>
        <w:t xml:space="preserve">Good Exposure to working with Qlikview </w:t>
      </w:r>
      <w:r>
        <w:rPr>
          <w:rFonts w:ascii="Calibri" w:hAnsi="Calibri" w:cs="Calibri"/>
          <w:b/>
        </w:rPr>
        <w:t>Functions and Expression Scripts</w:t>
      </w:r>
      <w:r>
        <w:rPr>
          <w:rFonts w:ascii="Calibri" w:hAnsi="Calibri" w:cs="Calibri"/>
        </w:rPr>
        <w:t>.</w:t>
      </w:r>
    </w:p>
    <w:p>
      <w:pPr>
        <w:pStyle w:val="ListParagraph"/>
        <w:widowControl/>
        <w:numPr>
          <w:ilvl w:val="0"/>
          <w:numId w:val="1"/>
        </w:numPr>
        <w:adjustRightInd w:val="0"/>
        <w:spacing w:line="276" w:lineRule="auto"/>
        <w:contextualSpacing/>
        <w:rPr>
          <w:rFonts w:ascii="Calibri" w:hAnsi="Calibri" w:cs="Calibri"/>
        </w:rPr>
      </w:pPr>
      <w:r>
        <w:rPr>
          <w:rFonts w:ascii="Calibri" w:hAnsi="Calibri" w:cs="Calibri"/>
        </w:rPr>
        <w:t xml:space="preserve">Hands on Experience with Qlikview </w:t>
      </w:r>
      <w:r>
        <w:rPr>
          <w:rFonts w:ascii="Calibri" w:hAnsi="Calibri" w:cs="Calibri"/>
          <w:b/>
        </w:rPr>
        <w:t xml:space="preserve">Set Analysis </w:t>
      </w:r>
      <w:r>
        <w:rPr>
          <w:rFonts w:ascii="Calibri" w:hAnsi="Calibri" w:cs="Calibri"/>
        </w:rPr>
        <w:t>and Calendar Scripts.</w:t>
      </w:r>
    </w:p>
    <w:p>
      <w:pPr>
        <w:pStyle w:val="ListParagraph"/>
        <w:widowControl/>
        <w:numPr>
          <w:ilvl w:val="0"/>
          <w:numId w:val="1"/>
        </w:numPr>
        <w:adjustRightInd w:val="0"/>
        <w:spacing w:line="276" w:lineRule="auto"/>
        <w:contextualSpacing/>
        <w:rPr>
          <w:rFonts w:ascii="Calibri" w:hAnsi="Calibri" w:cs="Calibri"/>
        </w:rPr>
      </w:pPr>
      <w:r>
        <w:rPr>
          <w:rFonts w:ascii="Calibri" w:hAnsi="Calibri" w:cs="Calibri"/>
        </w:rPr>
        <w:t xml:space="preserve">Extensively used </w:t>
      </w:r>
      <w:r>
        <w:rPr>
          <w:rFonts w:ascii="Calibri" w:hAnsi="Calibri" w:cs="Calibri"/>
          <w:b/>
        </w:rPr>
        <w:t>ApplyMap</w:t>
      </w:r>
      <w:r>
        <w:rPr>
          <w:rFonts w:ascii="Calibri" w:hAnsi="Calibri" w:cs="Calibri"/>
        </w:rPr>
        <w:t xml:space="preserve"> and Joins in creating qvd’s.</w:t>
      </w:r>
    </w:p>
    <w:p>
      <w:pPr>
        <w:pStyle w:val="ListParagraph"/>
        <w:widowControl/>
        <w:numPr>
          <w:ilvl w:val="0"/>
          <w:numId w:val="1"/>
        </w:numPr>
        <w:adjustRightInd w:val="0"/>
        <w:spacing w:line="276" w:lineRule="auto"/>
        <w:contextualSpacing/>
        <w:rPr>
          <w:rFonts w:ascii="Calibri" w:hAnsi="Calibri" w:cs="Calibri"/>
        </w:rPr>
      </w:pPr>
      <w:r>
        <w:rPr>
          <w:rFonts w:ascii="Calibri" w:hAnsi="Calibri" w:cs="Calibri"/>
        </w:rPr>
        <w:t xml:space="preserve">Expertise in planning, implementation and testing of Qlikview Dashboards. </w:t>
      </w:r>
    </w:p>
    <w:p>
      <w:pPr>
        <w:pStyle w:val="ListParagraph"/>
        <w:widowControl/>
        <w:numPr>
          <w:ilvl w:val="0"/>
          <w:numId w:val="1"/>
        </w:numPr>
        <w:adjustRightInd w:val="0"/>
        <w:spacing w:line="276" w:lineRule="auto"/>
        <w:contextualSpacing/>
        <w:rPr>
          <w:rFonts w:ascii="Calibri" w:hAnsi="Calibri" w:cs="Calibri"/>
        </w:rPr>
      </w:pPr>
      <w:r>
        <w:rPr>
          <w:rFonts w:ascii="Calibri" w:hAnsi="Calibri" w:cs="Calibri"/>
        </w:rPr>
        <w:t>Support enhancement of existing solutions on an as-needed basis</w:t>
      </w:r>
    </w:p>
    <w:p>
      <w:pPr>
        <w:pStyle w:val="ListParagraph"/>
        <w:widowControl/>
        <w:numPr>
          <w:ilvl w:val="0"/>
          <w:numId w:val="1"/>
        </w:numPr>
        <w:adjustRightInd w:val="0"/>
        <w:spacing w:line="276" w:lineRule="auto"/>
        <w:contextualSpacing/>
        <w:rPr>
          <w:rFonts w:ascii="Calibri" w:hAnsi="Calibri" w:cs="Calibri"/>
        </w:rPr>
      </w:pPr>
      <w:r>
        <w:rPr>
          <w:rFonts w:ascii="Calibri" w:hAnsi="Calibri" w:cs="Calibri"/>
        </w:rPr>
        <w:t xml:space="preserve">Experience in Creating Reports with </w:t>
      </w:r>
      <w:r>
        <w:rPr>
          <w:rFonts w:ascii="Calibri" w:hAnsi="Calibri" w:cs="Calibri"/>
          <w:b/>
        </w:rPr>
        <w:t>Alternate States</w:t>
      </w:r>
      <w:r>
        <w:rPr>
          <w:rFonts w:ascii="Calibri" w:hAnsi="Calibri" w:cs="Calibri"/>
        </w:rPr>
        <w:t>, Set analysis.</w:t>
      </w:r>
    </w:p>
    <w:p>
      <w:pPr>
        <w:pStyle w:val="ListParagraph"/>
        <w:widowControl/>
        <w:numPr>
          <w:ilvl w:val="0"/>
          <w:numId w:val="1"/>
        </w:numPr>
        <w:adjustRightInd w:val="0"/>
        <w:spacing w:line="276" w:lineRule="auto"/>
        <w:contextualSpacing/>
        <w:rPr>
          <w:rFonts w:ascii="Calibri" w:hAnsi="Calibri" w:cs="Calibri"/>
        </w:rPr>
      </w:pPr>
      <w:r>
        <w:rPr>
          <w:rFonts w:ascii="Calibri" w:hAnsi="Calibri" w:cs="Calibri"/>
        </w:rPr>
        <w:t>Worked on Joins, Concatenation techniques to avoid Synthetic keys and Circular Loops.</w:t>
      </w:r>
    </w:p>
    <w:p>
      <w:pPr>
        <w:pStyle w:val="ListParagraph"/>
        <w:widowControl/>
        <w:numPr>
          <w:ilvl w:val="0"/>
          <w:numId w:val="1"/>
        </w:numPr>
        <w:adjustRightInd w:val="0"/>
        <w:spacing w:line="276" w:lineRule="auto"/>
        <w:contextualSpacing/>
        <w:rPr>
          <w:rFonts w:ascii="Calibri" w:hAnsi="Calibri" w:cs="Calibri"/>
        </w:rPr>
      </w:pPr>
      <w:r>
        <w:rPr>
          <w:rFonts w:ascii="Calibri" w:hAnsi="Calibri" w:cs="Calibri"/>
        </w:rPr>
        <w:t xml:space="preserve">Implemented </w:t>
      </w:r>
      <w:r>
        <w:rPr>
          <w:rFonts w:ascii="Calibri" w:hAnsi="Calibri" w:cs="Calibri"/>
          <w:b/>
        </w:rPr>
        <w:t>Section Access</w:t>
      </w:r>
      <w:r>
        <w:rPr>
          <w:rFonts w:ascii="Calibri" w:hAnsi="Calibri" w:cs="Calibri"/>
        </w:rPr>
        <w:t xml:space="preserve"> for providing Security.</w:t>
      </w:r>
    </w:p>
    <w:p>
      <w:pPr>
        <w:pStyle w:val="ListParagraph"/>
        <w:numPr>
          <w:ilvl w:val="0"/>
          <w:numId w:val="1"/>
        </w:numPr>
        <w:tabs>
          <w:tab w:val="left" w:pos="860"/>
          <w:tab w:val="left" w:pos="861"/>
        </w:tabs>
        <w:spacing w:before="42"/>
        <w:ind w:hanging="361"/>
        <w:rPr>
          <w:rFonts w:ascii="Calibri" w:hAnsi="Calibri" w:cs="Calibri"/>
        </w:rPr>
      </w:pPr>
      <w:r>
        <w:rPr>
          <w:rFonts w:ascii="Calibri" w:hAnsi="Calibri" w:cs="Calibri"/>
        </w:rPr>
        <w:t>Provided administrative services</w:t>
      </w:r>
    </w:p>
    <w:p>
      <w:pPr>
        <w:pStyle w:val="ListParagraph"/>
        <w:numPr>
          <w:ilvl w:val="0"/>
          <w:numId w:val="1"/>
        </w:numPr>
        <w:tabs>
          <w:tab w:val="left" w:pos="860"/>
          <w:tab w:val="left" w:pos="861"/>
        </w:tabs>
        <w:spacing w:before="40" w:line="273" w:lineRule="auto"/>
        <w:ind w:right="627"/>
        <w:rPr>
          <w:rFonts w:ascii="Calibri" w:hAnsi="Calibri" w:cs="Calibri"/>
        </w:rPr>
      </w:pPr>
      <w:r>
        <w:rPr>
          <w:rFonts w:ascii="Calibri" w:hAnsi="Calibri" w:cs="Calibri"/>
        </w:rPr>
        <w:t>Defined best practices for QlikView development and deployment and creature usable templates</w:t>
      </w:r>
    </w:p>
    <w:p>
      <w:pPr>
        <w:pStyle w:val="ListParagraph"/>
        <w:numPr>
          <w:ilvl w:val="0"/>
          <w:numId w:val="1"/>
        </w:numPr>
        <w:tabs>
          <w:tab w:val="left" w:pos="860"/>
          <w:tab w:val="left" w:pos="861"/>
        </w:tabs>
        <w:spacing w:before="3"/>
        <w:ind w:hanging="361"/>
        <w:rPr>
          <w:rFonts w:ascii="Calibri" w:hAnsi="Calibri" w:cs="Calibri"/>
        </w:rPr>
      </w:pPr>
      <w:r>
        <w:rPr>
          <w:rFonts w:ascii="Calibri" w:hAnsi="Calibri" w:cs="Calibri"/>
        </w:rPr>
        <w:t>Managed security for all QlikView and Qliksense applications</w:t>
      </w:r>
    </w:p>
    <w:p>
      <w:pPr>
        <w:pStyle w:val="ListParagraph"/>
        <w:numPr>
          <w:ilvl w:val="0"/>
          <w:numId w:val="1"/>
        </w:numPr>
        <w:tabs>
          <w:tab w:val="left" w:pos="860"/>
          <w:tab w:val="left" w:pos="861"/>
        </w:tabs>
        <w:spacing w:before="39"/>
        <w:ind w:hanging="361"/>
        <w:rPr>
          <w:rFonts w:ascii="Calibri" w:hAnsi="Calibri" w:cs="Calibri"/>
        </w:rPr>
      </w:pPr>
      <w:r>
        <w:rPr>
          <w:rFonts w:ascii="Calibri" w:hAnsi="Calibri" w:cs="Calibri"/>
        </w:rPr>
        <w:t>Assist developers with troubleshooting and offer development improvements</w:t>
      </w:r>
    </w:p>
    <w:p>
      <w:pPr>
        <w:pStyle w:val="ListParagraph"/>
        <w:numPr>
          <w:ilvl w:val="0"/>
          <w:numId w:val="1"/>
        </w:numPr>
        <w:tabs>
          <w:tab w:val="left" w:pos="860"/>
          <w:tab w:val="left" w:pos="861"/>
        </w:tabs>
        <w:spacing w:before="40"/>
        <w:ind w:hanging="361"/>
        <w:rPr>
          <w:rFonts w:ascii="Calibri" w:hAnsi="Calibri" w:cs="Calibri"/>
        </w:rPr>
      </w:pPr>
      <w:r>
        <w:rPr>
          <w:rFonts w:ascii="Calibri" w:hAnsi="Calibri" w:cs="Calibri"/>
        </w:rPr>
        <w:t>Develop QlikView and Qliksense applications as required</w:t>
      </w:r>
    </w:p>
    <w:p>
      <w:pPr>
        <w:pStyle w:val="ListParagraph"/>
        <w:numPr>
          <w:ilvl w:val="0"/>
          <w:numId w:val="1"/>
        </w:numPr>
        <w:tabs>
          <w:tab w:val="left" w:pos="860"/>
          <w:tab w:val="left" w:pos="861"/>
        </w:tabs>
        <w:spacing w:before="42" w:line="273" w:lineRule="auto"/>
        <w:ind w:right="442"/>
        <w:rPr>
          <w:rFonts w:ascii="Calibri" w:hAnsi="Calibri" w:cs="Calibri"/>
        </w:rPr>
      </w:pPr>
      <w:r>
        <w:rPr>
          <w:rFonts w:ascii="Calibri" w:hAnsi="Calibri" w:cs="Calibri"/>
        </w:rPr>
        <w:t xml:space="preserve">Understand business processes, how the application supports the business processes </w:t>
      </w:r>
      <w:r>
        <w:rPr>
          <w:rFonts w:ascii="Calibri" w:hAnsi="Calibri" w:cs="Calibri"/>
          <w:spacing w:val="-5"/>
        </w:rPr>
        <w:t xml:space="preserve">and </w:t>
      </w:r>
      <w:r>
        <w:rPr>
          <w:rFonts w:ascii="Calibri" w:hAnsi="Calibri" w:cs="Calibri"/>
        </w:rPr>
        <w:t>apply this knowledge to best solve problems</w:t>
      </w:r>
    </w:p>
    <w:p>
      <w:pPr>
        <w:pStyle w:val="ListParagraph"/>
        <w:numPr>
          <w:ilvl w:val="0"/>
          <w:numId w:val="1"/>
        </w:numPr>
        <w:tabs>
          <w:tab w:val="left" w:pos="860"/>
          <w:tab w:val="left" w:pos="861"/>
        </w:tabs>
        <w:spacing w:before="1" w:line="273" w:lineRule="auto"/>
        <w:ind w:right="976"/>
        <w:rPr>
          <w:rFonts w:ascii="Calibri" w:hAnsi="Calibri" w:cs="Calibri"/>
        </w:rPr>
      </w:pPr>
      <w:r>
        <w:rPr>
          <w:rFonts w:ascii="Calibri" w:hAnsi="Calibri" w:cs="Calibri"/>
        </w:rPr>
        <w:t>Participate in overall architecture and strategy for the deployment of Qlikview and Qliksense suite of products.</w:t>
      </w:r>
    </w:p>
    <w:p>
      <w:pPr>
        <w:pStyle w:val="ListParagraph"/>
        <w:numPr>
          <w:ilvl w:val="0"/>
          <w:numId w:val="1"/>
        </w:numPr>
        <w:tabs>
          <w:tab w:val="left" w:pos="860"/>
          <w:tab w:val="left" w:pos="861"/>
        </w:tabs>
        <w:spacing w:before="3"/>
        <w:ind w:hanging="361"/>
        <w:rPr>
          <w:rFonts w:ascii="Calibri" w:hAnsi="Calibri" w:cs="Calibri"/>
        </w:rPr>
      </w:pPr>
      <w:r>
        <w:rPr>
          <w:rFonts w:ascii="Calibri" w:hAnsi="Calibri" w:cs="Calibri"/>
        </w:rPr>
        <w:t>Provide training and documentation for supported applications.</w:t>
      </w:r>
    </w:p>
    <w:p>
      <w:pPr>
        <w:pStyle w:val="ListParagraph"/>
        <w:numPr>
          <w:ilvl w:val="0"/>
          <w:numId w:val="1"/>
        </w:numPr>
        <w:tabs>
          <w:tab w:val="left" w:pos="860"/>
          <w:tab w:val="left" w:pos="861"/>
        </w:tabs>
        <w:spacing w:before="42"/>
        <w:ind w:hanging="361"/>
        <w:rPr>
          <w:rFonts w:ascii="Calibri" w:hAnsi="Calibri" w:cs="Calibri"/>
        </w:rPr>
      </w:pPr>
      <w:r>
        <w:rPr>
          <w:rFonts w:ascii="Calibri" w:hAnsi="Calibri" w:cs="Calibri"/>
        </w:rPr>
        <w:t>Assist with performance and tuning of QlikView and Qliksense applications</w:t>
      </w:r>
    </w:p>
    <w:p>
      <w:pPr>
        <w:pStyle w:val="ListParagraph"/>
        <w:numPr>
          <w:ilvl w:val="0"/>
          <w:numId w:val="1"/>
        </w:numPr>
        <w:tabs>
          <w:tab w:val="left" w:pos="860"/>
          <w:tab w:val="left" w:pos="861"/>
        </w:tabs>
        <w:spacing w:before="39" w:line="273" w:lineRule="auto"/>
        <w:ind w:right="1035"/>
        <w:rPr>
          <w:rFonts w:ascii="Calibri" w:hAnsi="Calibri" w:cs="Calibri"/>
        </w:rPr>
      </w:pPr>
      <w:r>
        <w:rPr>
          <w:rFonts w:ascii="Calibri" w:hAnsi="Calibri" w:cs="Calibri"/>
        </w:rPr>
        <w:t>Research and recommend alternative actions for problem resolution based onbest practices and application functionality with minimaldirection.</w:t>
      </w:r>
    </w:p>
    <w:p>
      <w:pPr>
        <w:pStyle w:val="ListParagraph"/>
        <w:numPr>
          <w:ilvl w:val="0"/>
          <w:numId w:val="1"/>
        </w:numPr>
        <w:tabs>
          <w:tab w:val="left" w:pos="860"/>
          <w:tab w:val="left" w:pos="861"/>
        </w:tabs>
        <w:spacing w:before="3" w:line="273" w:lineRule="auto"/>
        <w:ind w:right="969"/>
        <w:rPr>
          <w:rFonts w:ascii="Calibri" w:hAnsi="Calibri" w:cs="Calibri"/>
        </w:rPr>
      </w:pPr>
      <w:r>
        <w:rPr>
          <w:rFonts w:ascii="Calibri" w:hAnsi="Calibri" w:cs="Calibri"/>
        </w:rPr>
        <w:t>Work with existing systems to track and manage requests and issues.Environment monitoring – pro-active monitoring to ensure performance on the server</w:t>
      </w:r>
    </w:p>
    <w:p>
      <w:pPr>
        <w:pStyle w:val="ListParagraph"/>
        <w:numPr>
          <w:ilvl w:val="0"/>
          <w:numId w:val="1"/>
        </w:numPr>
        <w:tabs>
          <w:tab w:val="left" w:pos="860"/>
          <w:tab w:val="left" w:pos="861"/>
        </w:tabs>
        <w:spacing w:before="1"/>
        <w:ind w:hanging="361"/>
        <w:rPr>
          <w:rFonts w:ascii="Calibri" w:hAnsi="Calibri" w:cs="Calibri"/>
        </w:rPr>
      </w:pPr>
      <w:r>
        <w:rPr>
          <w:rFonts w:ascii="Calibri" w:hAnsi="Calibri" w:cs="Calibri"/>
        </w:rPr>
        <w:t>Effectively communicate with client teams and internal team</w:t>
      </w:r>
    </w:p>
    <w:p>
      <w:pPr>
        <w:pStyle w:val="ListParagraph"/>
        <w:numPr>
          <w:ilvl w:val="0"/>
          <w:numId w:val="1"/>
        </w:numPr>
        <w:tabs>
          <w:tab w:val="left" w:pos="860"/>
          <w:tab w:val="left" w:pos="861"/>
        </w:tabs>
        <w:spacing w:before="42"/>
        <w:ind w:hanging="361"/>
        <w:rPr>
          <w:rFonts w:ascii="Calibri" w:hAnsi="Calibri" w:cs="Calibri"/>
        </w:rPr>
      </w:pPr>
      <w:r>
        <w:rPr>
          <w:rFonts w:ascii="Calibri" w:hAnsi="Calibri" w:cs="Calibri"/>
        </w:rPr>
        <w:t>Involved in nprinting installation on upgradations.</w:t>
      </w:r>
    </w:p>
    <w:p>
      <w:pPr>
        <w:pStyle w:val="ListParagraph"/>
        <w:numPr>
          <w:ilvl w:val="0"/>
          <w:numId w:val="1"/>
        </w:numPr>
        <w:tabs>
          <w:tab w:val="left" w:pos="860"/>
          <w:tab w:val="left" w:pos="861"/>
        </w:tabs>
        <w:spacing w:before="40"/>
        <w:ind w:hanging="361"/>
        <w:rPr>
          <w:rFonts w:ascii="Calibri" w:hAnsi="Calibri" w:cs="Calibri"/>
        </w:rPr>
      </w:pPr>
      <w:r>
        <w:rPr>
          <w:rFonts w:ascii="Calibri" w:hAnsi="Calibri" w:cs="Calibri"/>
        </w:rPr>
        <w:t>Creating different formats of templates using nprinting.</w:t>
      </w:r>
    </w:p>
    <w:p>
      <w:pPr>
        <w:pStyle w:val="Heading1"/>
        <w:tabs>
          <w:tab w:val="left" w:pos="9645"/>
        </w:tabs>
        <w:spacing w:before="90"/>
        <w:ind w:left="111"/>
        <w:rPr>
          <w:rFonts w:ascii="Calibri" w:hAnsi="Calibri" w:cs="Calibri"/>
          <w:sz w:val="22"/>
          <w:szCs w:val="22"/>
        </w:rPr>
      </w:pPr>
      <w:r>
        <w:rPr>
          <w:rFonts w:ascii="Calibri" w:hAnsi="Calibri" w:cs="Calibri"/>
          <w:color w:val="FFFFFF"/>
          <w:sz w:val="22"/>
          <w:szCs w:val="22"/>
          <w:shd w:val="clear" w:color="auto" w:fill="000000"/>
        </w:rPr>
        <w:t>Daily Activities as a Qlikview and QliksenseAdmin:</w:t>
      </w:r>
      <w:r>
        <w:rPr>
          <w:rFonts w:ascii="Calibri" w:hAnsi="Calibri" w:cs="Calibri"/>
          <w:color w:val="FFFFFF"/>
          <w:sz w:val="22"/>
          <w:szCs w:val="22"/>
          <w:shd w:val="clear" w:color="auto" w:fill="000000"/>
        </w:rPr>
        <w:tab/>
      </w:r>
    </w:p>
    <w:p>
      <w:pPr>
        <w:pStyle w:val="ListParagraph"/>
        <w:numPr>
          <w:ilvl w:val="0"/>
          <w:numId w:val="1"/>
        </w:numPr>
        <w:tabs>
          <w:tab w:val="left" w:pos="920"/>
          <w:tab w:val="left" w:pos="921"/>
        </w:tabs>
        <w:ind w:left="920" w:hanging="421"/>
        <w:rPr>
          <w:rFonts w:ascii="Calibri" w:hAnsi="Calibri" w:cs="Calibri"/>
        </w:rPr>
      </w:pPr>
      <w:r>
        <w:rPr>
          <w:rFonts w:ascii="Calibri" w:hAnsi="Calibri" w:cs="Calibri"/>
        </w:rPr>
        <w:t>Create task, access to the users and publish the documents.</w:t>
      </w:r>
    </w:p>
    <w:p>
      <w:pPr>
        <w:pStyle w:val="ListParagraph"/>
        <w:numPr>
          <w:ilvl w:val="0"/>
          <w:numId w:val="1"/>
        </w:numPr>
        <w:tabs>
          <w:tab w:val="left" w:pos="920"/>
          <w:tab w:val="left" w:pos="921"/>
        </w:tabs>
        <w:spacing w:before="39"/>
        <w:ind w:left="920" w:hanging="421"/>
        <w:rPr>
          <w:rFonts w:ascii="Calibri" w:hAnsi="Calibri" w:cs="Calibri"/>
        </w:rPr>
      </w:pPr>
      <w:r>
        <w:rPr>
          <w:rFonts w:ascii="Calibri" w:hAnsi="Calibri" w:cs="Calibri"/>
        </w:rPr>
        <w:t>Scheduling the tasks</w:t>
      </w:r>
    </w:p>
    <w:p>
      <w:pPr>
        <w:pStyle w:val="ListParagraph"/>
        <w:numPr>
          <w:ilvl w:val="0"/>
          <w:numId w:val="1"/>
        </w:numPr>
        <w:tabs>
          <w:tab w:val="left" w:pos="920"/>
          <w:tab w:val="left" w:pos="921"/>
        </w:tabs>
        <w:spacing w:before="42"/>
        <w:ind w:left="920" w:hanging="421"/>
        <w:rPr>
          <w:rFonts w:ascii="Calibri" w:hAnsi="Calibri" w:cs="Calibri"/>
        </w:rPr>
      </w:pPr>
      <w:r>
        <w:rPr>
          <w:rFonts w:ascii="Calibri" w:hAnsi="Calibri" w:cs="Calibri"/>
        </w:rPr>
        <w:t>Server Installation (Whenever needed)</w:t>
      </w:r>
    </w:p>
    <w:p>
      <w:pPr>
        <w:pStyle w:val="ListParagraph"/>
        <w:numPr>
          <w:ilvl w:val="0"/>
          <w:numId w:val="1"/>
        </w:numPr>
        <w:tabs>
          <w:tab w:val="left" w:pos="920"/>
          <w:tab w:val="left" w:pos="921"/>
        </w:tabs>
        <w:spacing w:before="40"/>
        <w:ind w:left="920" w:hanging="421"/>
        <w:rPr>
          <w:rFonts w:ascii="Calibri" w:hAnsi="Calibri" w:cs="Calibri"/>
        </w:rPr>
      </w:pPr>
      <w:r>
        <w:rPr>
          <w:rFonts w:ascii="Calibri" w:hAnsi="Calibri" w:cs="Calibri"/>
        </w:rPr>
        <w:t>Server maintenance</w:t>
      </w:r>
    </w:p>
    <w:p>
      <w:pPr>
        <w:pStyle w:val="ListParagraph"/>
        <w:numPr>
          <w:ilvl w:val="0"/>
          <w:numId w:val="1"/>
        </w:numPr>
        <w:tabs>
          <w:tab w:val="left" w:pos="922"/>
          <w:tab w:val="left" w:pos="923"/>
        </w:tabs>
        <w:spacing w:before="40"/>
        <w:ind w:left="922" w:hanging="423"/>
        <w:rPr>
          <w:rFonts w:ascii="Calibri" w:hAnsi="Calibri" w:cs="Calibri"/>
        </w:rPr>
      </w:pPr>
      <w:r>
        <w:rPr>
          <w:rFonts w:ascii="Calibri" w:hAnsi="Calibri" w:cs="Calibri"/>
        </w:rPr>
        <w:t>License to the users</w:t>
      </w:r>
    </w:p>
    <w:p>
      <w:pPr>
        <w:pStyle w:val="ListParagraph"/>
        <w:numPr>
          <w:ilvl w:val="0"/>
          <w:numId w:val="1"/>
        </w:numPr>
        <w:tabs>
          <w:tab w:val="left" w:pos="860"/>
          <w:tab w:val="left" w:pos="861"/>
        </w:tabs>
        <w:spacing w:before="42"/>
        <w:ind w:hanging="361"/>
        <w:rPr>
          <w:rFonts w:ascii="Calibri" w:hAnsi="Calibri" w:cs="Calibri"/>
        </w:rPr>
      </w:pPr>
      <w:r>
        <w:rPr>
          <w:rFonts w:ascii="Calibri" w:hAnsi="Calibri" w:cs="Calibri"/>
        </w:rPr>
        <w:t>Monitoring of tasks and RAM usage</w:t>
      </w:r>
    </w:p>
    <w:p>
      <w:pPr>
        <w:pStyle w:val="BodyText"/>
        <w:spacing w:before="10"/>
        <w:ind w:left="0"/>
        <w:rPr>
          <w:rFonts w:ascii="Calibri" w:hAnsi="Calibri" w:cs="Calibri"/>
          <w:sz w:val="22"/>
          <w:szCs w:val="22"/>
        </w:rPr>
      </w:pPr>
    </w:p>
    <w:p>
      <w:pPr>
        <w:spacing w:before="1"/>
        <w:ind w:left="140"/>
        <w:rPr>
          <w:rFonts w:ascii="Calibri" w:hAnsi="Calibri" w:cs="Calibri"/>
          <w:b/>
        </w:rPr>
      </w:pPr>
      <w:r>
        <w:rPr>
          <w:rFonts w:ascii="Calibri" w:hAnsi="Calibri" w:cs="Calibri"/>
          <w:b/>
        </w:rPr>
        <w:t>General Admin tasks:</w:t>
      </w:r>
    </w:p>
    <w:p>
      <w:pPr>
        <w:pStyle w:val="ListParagraph"/>
        <w:numPr>
          <w:ilvl w:val="0"/>
          <w:numId w:val="1"/>
        </w:numPr>
        <w:tabs>
          <w:tab w:val="left" w:pos="922"/>
          <w:tab w:val="left" w:pos="923"/>
        </w:tabs>
        <w:ind w:left="922" w:hanging="423"/>
        <w:rPr>
          <w:rFonts w:ascii="Calibri" w:hAnsi="Calibri" w:cs="Calibri"/>
        </w:rPr>
      </w:pPr>
      <w:r>
        <w:rPr>
          <w:rFonts w:ascii="Calibri" w:hAnsi="Calibri" w:cs="Calibri"/>
        </w:rPr>
        <w:t>Install/Configure server products (Development, Testing, Production environments)</w:t>
      </w:r>
    </w:p>
    <w:p>
      <w:pPr>
        <w:pStyle w:val="ListParagraph"/>
        <w:numPr>
          <w:ilvl w:val="0"/>
          <w:numId w:val="1"/>
        </w:numPr>
        <w:tabs>
          <w:tab w:val="left" w:pos="920"/>
          <w:tab w:val="left" w:pos="921"/>
        </w:tabs>
        <w:spacing w:before="40"/>
        <w:ind w:left="920" w:hanging="421"/>
        <w:rPr>
          <w:rFonts w:ascii="Calibri" w:hAnsi="Calibri" w:cs="Calibri"/>
        </w:rPr>
      </w:pPr>
      <w:r>
        <w:rPr>
          <w:rFonts w:ascii="Calibri" w:hAnsi="Calibri" w:cs="Calibri"/>
        </w:rPr>
        <w:t>Create and deploy server packages</w:t>
      </w:r>
    </w:p>
    <w:p>
      <w:pPr>
        <w:pStyle w:val="ListParagraph"/>
        <w:numPr>
          <w:ilvl w:val="0"/>
          <w:numId w:val="1"/>
        </w:numPr>
        <w:tabs>
          <w:tab w:val="left" w:pos="860"/>
          <w:tab w:val="left" w:pos="861"/>
        </w:tabs>
        <w:spacing w:before="41"/>
        <w:ind w:hanging="361"/>
        <w:rPr>
          <w:rFonts w:ascii="Calibri" w:hAnsi="Calibri" w:cs="Calibri"/>
        </w:rPr>
      </w:pPr>
      <w:r>
        <w:rPr>
          <w:rFonts w:ascii="Calibri" w:hAnsi="Calibri" w:cs="Calibri"/>
        </w:rPr>
        <w:t>QEMC tasks</w:t>
      </w:r>
    </w:p>
    <w:p>
      <w:pPr>
        <w:pStyle w:val="ListParagraph"/>
        <w:numPr>
          <w:ilvl w:val="0"/>
          <w:numId w:val="1"/>
        </w:numPr>
        <w:tabs>
          <w:tab w:val="left" w:pos="920"/>
          <w:tab w:val="left" w:pos="921"/>
        </w:tabs>
        <w:spacing w:before="40"/>
        <w:ind w:left="920" w:hanging="421"/>
        <w:rPr>
          <w:rFonts w:ascii="Calibri" w:hAnsi="Calibri" w:cs="Calibri"/>
        </w:rPr>
      </w:pPr>
      <w:r>
        <w:rPr>
          <w:rFonts w:ascii="Calibri" w:hAnsi="Calibri" w:cs="Calibri"/>
        </w:rPr>
        <w:t>Coordinate upgrades</w:t>
      </w:r>
    </w:p>
    <w:p>
      <w:pPr>
        <w:pStyle w:val="ListParagraph"/>
        <w:numPr>
          <w:ilvl w:val="0"/>
          <w:numId w:val="1"/>
        </w:numPr>
        <w:tabs>
          <w:tab w:val="left" w:pos="920"/>
          <w:tab w:val="left" w:pos="921"/>
        </w:tabs>
        <w:spacing w:before="42"/>
        <w:ind w:left="920" w:hanging="421"/>
        <w:rPr>
          <w:rFonts w:ascii="Calibri" w:hAnsi="Calibri" w:cs="Calibri"/>
        </w:rPr>
      </w:pPr>
      <w:r>
        <w:rPr>
          <w:rFonts w:ascii="Calibri" w:hAnsi="Calibri" w:cs="Calibri"/>
        </w:rPr>
        <w:t>Coordinate Change Management</w:t>
      </w:r>
    </w:p>
    <w:p>
      <w:pPr>
        <w:pStyle w:val="ListParagraph"/>
        <w:numPr>
          <w:ilvl w:val="0"/>
          <w:numId w:val="1"/>
        </w:numPr>
        <w:tabs>
          <w:tab w:val="left" w:pos="920"/>
          <w:tab w:val="left" w:pos="921"/>
        </w:tabs>
        <w:spacing w:before="40" w:line="273" w:lineRule="auto"/>
        <w:ind w:right="216"/>
        <w:rPr>
          <w:rFonts w:ascii="Calibri" w:hAnsi="Calibri" w:cs="Calibri"/>
        </w:rPr>
      </w:pPr>
      <w:r>
        <w:rPr>
          <w:rFonts w:ascii="Calibri" w:hAnsi="Calibri" w:cs="Calibri"/>
        </w:rPr>
        <w:tab/>
      </w:r>
      <w:r>
        <w:rPr>
          <w:rFonts w:ascii="Calibri" w:hAnsi="Calibri" w:cs="Calibri"/>
        </w:rPr>
        <w:t xml:space="preserve">Fallback processes to back off of unstable versions included maintaining prior versions </w:t>
      </w:r>
      <w:r>
        <w:rPr>
          <w:rFonts w:ascii="Calibri" w:hAnsi="Calibri" w:cs="Calibri"/>
          <w:spacing w:val="-6"/>
        </w:rPr>
        <w:t xml:space="preserve">of </w:t>
      </w:r>
      <w:r>
        <w:rPr>
          <w:rFonts w:ascii="Calibri" w:hAnsi="Calibri" w:cs="Calibri"/>
        </w:rPr>
        <w:t>SW and data</w:t>
      </w:r>
    </w:p>
    <w:p>
      <w:pPr>
        <w:pStyle w:val="ListParagraph"/>
        <w:numPr>
          <w:ilvl w:val="0"/>
          <w:numId w:val="1"/>
        </w:numPr>
        <w:tabs>
          <w:tab w:val="left" w:pos="920"/>
          <w:tab w:val="left" w:pos="921"/>
        </w:tabs>
        <w:spacing w:before="3"/>
        <w:ind w:left="140" w:right="4215" w:firstLine="360"/>
        <w:rPr>
          <w:rFonts w:ascii="Calibri" w:hAnsi="Calibri" w:cs="Calibri"/>
        </w:rPr>
      </w:pPr>
      <w:r>
        <w:rPr>
          <w:rFonts w:ascii="Calibri" w:hAnsi="Calibri" w:cs="Calibri"/>
        </w:rPr>
        <w:t xml:space="preserve">Performance Monitoring &amp; Incident Monitoring </w:t>
      </w:r>
      <w:r>
        <w:rPr>
          <w:rFonts w:ascii="Calibri" w:hAnsi="Calibri" w:cs="Calibri"/>
          <w:b/>
        </w:rPr>
        <w:t>QEMC:</w:t>
      </w:r>
    </w:p>
    <w:p>
      <w:pPr>
        <w:pStyle w:val="ListParagraph"/>
        <w:numPr>
          <w:ilvl w:val="0"/>
          <w:numId w:val="1"/>
        </w:numPr>
        <w:tabs>
          <w:tab w:val="left" w:pos="860"/>
          <w:tab w:val="left" w:pos="861"/>
        </w:tabs>
        <w:spacing w:before="27"/>
        <w:ind w:hanging="361"/>
        <w:rPr>
          <w:rFonts w:ascii="Calibri" w:hAnsi="Calibri" w:cs="Calibri"/>
        </w:rPr>
      </w:pPr>
      <w:r>
        <w:rPr>
          <w:rFonts w:ascii="Calibri" w:hAnsi="Calibri" w:cs="Calibri"/>
        </w:rPr>
        <w:t>Mounting folders where we have QVWs</w:t>
      </w:r>
    </w:p>
    <w:p>
      <w:pPr>
        <w:pStyle w:val="ListParagraph"/>
        <w:numPr>
          <w:ilvl w:val="0"/>
          <w:numId w:val="1"/>
        </w:numPr>
        <w:tabs>
          <w:tab w:val="left" w:pos="860"/>
          <w:tab w:val="left" w:pos="861"/>
        </w:tabs>
        <w:spacing w:before="39"/>
        <w:ind w:hanging="361"/>
        <w:rPr>
          <w:rFonts w:ascii="Calibri" w:hAnsi="Calibri" w:cs="Calibri"/>
        </w:rPr>
      </w:pPr>
      <w:r>
        <w:rPr>
          <w:rFonts w:ascii="Calibri" w:hAnsi="Calibri" w:cs="Calibri"/>
        </w:rPr>
        <w:t>Creating tasks and publishing QVWs to Access Point</w:t>
      </w:r>
    </w:p>
    <w:p>
      <w:pPr>
        <w:pStyle w:val="ListParagraph"/>
        <w:numPr>
          <w:ilvl w:val="0"/>
          <w:numId w:val="1"/>
        </w:numPr>
        <w:tabs>
          <w:tab w:val="left" w:pos="860"/>
          <w:tab w:val="left" w:pos="861"/>
        </w:tabs>
        <w:spacing w:before="42"/>
        <w:ind w:hanging="361"/>
        <w:rPr>
          <w:rFonts w:ascii="Calibri" w:hAnsi="Calibri" w:cs="Calibri"/>
        </w:rPr>
      </w:pPr>
      <w:r>
        <w:rPr>
          <w:rFonts w:ascii="Calibri" w:hAnsi="Calibri" w:cs="Calibri"/>
        </w:rPr>
        <w:t>Implementing server level security if required.</w:t>
      </w:r>
    </w:p>
    <w:p>
      <w:pPr>
        <w:pStyle w:val="BodyText"/>
        <w:spacing w:before="9"/>
        <w:ind w:left="0"/>
        <w:rPr>
          <w:rFonts w:ascii="Calibri" w:hAnsi="Calibri" w:cs="Calibri"/>
          <w:sz w:val="22"/>
          <w:szCs w:val="22"/>
        </w:rPr>
      </w:pPr>
    </w:p>
    <w:p>
      <w:pPr>
        <w:ind w:left="140"/>
        <w:rPr>
          <w:rFonts w:ascii="Calibri" w:hAnsi="Calibri" w:cs="Calibri"/>
          <w:b/>
        </w:rPr>
      </w:pPr>
      <w:r>
        <w:rPr>
          <w:rFonts w:ascii="Calibri" w:hAnsi="Calibri" w:cs="Calibri"/>
          <w:b/>
        </w:rPr>
        <w:t>Publisher:</w:t>
      </w:r>
    </w:p>
    <w:p>
      <w:pPr>
        <w:pStyle w:val="ListParagraph"/>
        <w:numPr>
          <w:ilvl w:val="0"/>
          <w:numId w:val="1"/>
        </w:numPr>
        <w:tabs>
          <w:tab w:val="left" w:pos="860"/>
          <w:tab w:val="left" w:pos="861"/>
        </w:tabs>
        <w:ind w:hanging="361"/>
        <w:rPr>
          <w:rFonts w:ascii="Calibri" w:hAnsi="Calibri" w:cs="Calibri"/>
        </w:rPr>
      </w:pPr>
      <w:r>
        <w:rPr>
          <w:rFonts w:ascii="Calibri" w:hAnsi="Calibri" w:cs="Calibri"/>
        </w:rPr>
        <w:t>Deploying QlikView applications to thousands of users easily and securely</w:t>
      </w:r>
    </w:p>
    <w:p>
      <w:pPr>
        <w:pStyle w:val="ListParagraph"/>
        <w:numPr>
          <w:ilvl w:val="0"/>
          <w:numId w:val="1"/>
        </w:numPr>
        <w:tabs>
          <w:tab w:val="left" w:pos="860"/>
          <w:tab w:val="left" w:pos="861"/>
        </w:tabs>
        <w:spacing w:before="40"/>
        <w:ind w:hanging="361"/>
        <w:rPr>
          <w:rFonts w:ascii="Calibri" w:hAnsi="Calibri" w:cs="Calibri"/>
        </w:rPr>
      </w:pPr>
      <w:r>
        <w:rPr>
          <w:rFonts w:ascii="Calibri" w:hAnsi="Calibri" w:cs="Calibri"/>
        </w:rPr>
        <w:t>Distributing QlikView reports in PDF format to unlimited users via email</w:t>
      </w:r>
    </w:p>
    <w:p>
      <w:pPr>
        <w:pStyle w:val="ListParagraph"/>
        <w:numPr>
          <w:ilvl w:val="0"/>
          <w:numId w:val="1"/>
        </w:numPr>
        <w:tabs>
          <w:tab w:val="left" w:pos="860"/>
          <w:tab w:val="left" w:pos="861"/>
        </w:tabs>
        <w:spacing w:before="43" w:line="273" w:lineRule="auto"/>
        <w:ind w:right="1057"/>
        <w:rPr>
          <w:rFonts w:ascii="Calibri" w:hAnsi="Calibri" w:cs="Calibri"/>
        </w:rPr>
      </w:pPr>
      <w:r>
        <w:rPr>
          <w:rFonts w:ascii="Calibri" w:hAnsi="Calibri" w:cs="Calibri"/>
        </w:rPr>
        <w:t>If you are using web applications, creating EDX triggers tasks to make dashboard dynamic.</w:t>
      </w:r>
    </w:p>
    <w:p>
      <w:pPr>
        <w:pStyle w:val="ListParagraph"/>
        <w:numPr>
          <w:ilvl w:val="0"/>
          <w:numId w:val="1"/>
        </w:numPr>
        <w:tabs>
          <w:tab w:val="left" w:pos="860"/>
          <w:tab w:val="left" w:pos="861"/>
        </w:tabs>
        <w:ind w:hanging="361"/>
        <w:rPr>
          <w:rFonts w:ascii="Calibri" w:hAnsi="Calibri" w:cs="Calibri"/>
        </w:rPr>
      </w:pPr>
      <w:r>
        <w:rPr>
          <w:rFonts w:ascii="Calibri" w:hAnsi="Calibri" w:cs="Calibri"/>
        </w:rPr>
        <w:t>Deploying QVW files to server and taking care of the paths for both server and publisher.</w:t>
      </w:r>
    </w:p>
    <w:p>
      <w:pPr>
        <w:pStyle w:val="ListParagraph"/>
        <w:numPr>
          <w:ilvl w:val="0"/>
          <w:numId w:val="1"/>
        </w:numPr>
        <w:tabs>
          <w:tab w:val="left" w:pos="920"/>
          <w:tab w:val="left" w:pos="921"/>
        </w:tabs>
        <w:spacing w:before="42"/>
        <w:ind w:left="920" w:hanging="421"/>
        <w:rPr>
          <w:rFonts w:ascii="Calibri" w:hAnsi="Calibri" w:cs="Calibri"/>
        </w:rPr>
      </w:pPr>
      <w:r>
        <w:rPr>
          <w:rFonts w:ascii="Calibri" w:hAnsi="Calibri" w:cs="Calibri"/>
        </w:rPr>
        <w:t>Creating reload task, scheduling the jobs.</w:t>
      </w:r>
    </w:p>
    <w:p>
      <w:pPr>
        <w:pStyle w:val="ListParagraph"/>
        <w:numPr>
          <w:ilvl w:val="0"/>
          <w:numId w:val="1"/>
        </w:numPr>
        <w:tabs>
          <w:tab w:val="left" w:pos="920"/>
          <w:tab w:val="left" w:pos="921"/>
        </w:tabs>
        <w:spacing w:before="40" w:line="273" w:lineRule="auto"/>
        <w:ind w:right="5590"/>
        <w:rPr>
          <w:rFonts w:ascii="Calibri" w:hAnsi="Calibri" w:cs="Calibri"/>
        </w:rPr>
      </w:pPr>
      <w:r>
        <w:rPr>
          <w:rFonts w:ascii="Calibri" w:hAnsi="Calibri" w:cs="Calibri"/>
        </w:rPr>
        <w:tab/>
      </w:r>
      <w:r>
        <w:rPr>
          <w:rFonts w:ascii="Calibri" w:hAnsi="Calibri" w:cs="Calibri"/>
        </w:rPr>
        <w:t>Document distribution in publisher Section Access in publisher</w:t>
      </w:r>
    </w:p>
    <w:p>
      <w:pPr>
        <w:pStyle w:val="ListParagraph"/>
        <w:numPr>
          <w:ilvl w:val="0"/>
          <w:numId w:val="1"/>
        </w:numPr>
        <w:tabs>
          <w:tab w:val="left" w:pos="860"/>
          <w:tab w:val="left" w:pos="861"/>
        </w:tabs>
        <w:spacing w:before="3"/>
        <w:ind w:hanging="361"/>
        <w:rPr>
          <w:rFonts w:ascii="Calibri" w:hAnsi="Calibri" w:cs="Calibri"/>
        </w:rPr>
      </w:pPr>
      <w:r>
        <w:rPr>
          <w:rFonts w:ascii="Calibri" w:hAnsi="Calibri" w:cs="Calibri"/>
        </w:rPr>
        <w:t>May need to work with IIS integration if it is .net web application.</w:t>
      </w:r>
    </w:p>
    <w:p>
      <w:pPr>
        <w:pStyle w:val="Heading1"/>
        <w:tabs>
          <w:tab w:val="left" w:pos="9645"/>
        </w:tabs>
        <w:spacing w:before="90"/>
        <w:ind w:left="0"/>
        <w:rPr>
          <w:rFonts w:ascii="Calibri" w:hAnsi="Calibri" w:cs="Calibri"/>
          <w:sz w:val="22"/>
          <w:szCs w:val="22"/>
        </w:rPr>
      </w:pPr>
      <w:r>
        <w:rPr>
          <w:rFonts w:ascii="Calibri" w:hAnsi="Calibri" w:cs="Calibri"/>
          <w:color w:val="FFFFFF"/>
          <w:sz w:val="22"/>
          <w:szCs w:val="22"/>
          <w:shd w:val="clear" w:color="auto" w:fill="000000"/>
        </w:rPr>
        <w:t>TECHNICALSKILLS:</w:t>
      </w:r>
      <w:r>
        <w:rPr>
          <w:rFonts w:ascii="Calibri" w:hAnsi="Calibri" w:cs="Calibri"/>
          <w:color w:val="FFFFFF"/>
          <w:sz w:val="22"/>
          <w:szCs w:val="22"/>
          <w:shd w:val="clear" w:color="auto" w:fill="000000"/>
        </w:rPr>
        <w:tab/>
      </w:r>
    </w:p>
    <w:p>
      <w:pPr>
        <w:pStyle w:val="BodyText"/>
        <w:spacing w:before="6"/>
        <w:ind w:left="0"/>
        <w:rPr>
          <w:rFonts w:ascii="Calibri" w:hAnsi="Calibri" w:cs="Calibri"/>
          <w:b/>
          <w:sz w:val="22"/>
          <w:szCs w:val="22"/>
        </w:rPr>
      </w:pPr>
    </w:p>
    <w:p>
      <w:pPr>
        <w:pStyle w:val="BodyText"/>
        <w:tabs>
          <w:tab w:val="left" w:pos="3140"/>
        </w:tabs>
        <w:ind w:left="140" w:right="501"/>
        <w:rPr>
          <w:rFonts w:ascii="Calibri" w:hAnsi="Calibri" w:cs="Calibri"/>
          <w:sz w:val="22"/>
          <w:szCs w:val="22"/>
        </w:rPr>
      </w:pPr>
      <w:r>
        <w:rPr>
          <w:rFonts w:ascii="Calibri" w:hAnsi="Calibri" w:cs="Calibri"/>
          <w:sz w:val="22"/>
          <w:szCs w:val="22"/>
        </w:rPr>
        <w:t>BIReportingTools</w:t>
      </w:r>
      <w:r>
        <w:rPr>
          <w:rFonts w:ascii="Calibri" w:hAnsi="Calibri" w:cs="Calibri"/>
          <w:sz w:val="22"/>
          <w:szCs w:val="22"/>
        </w:rPr>
        <w:tab/>
      </w:r>
      <w:r>
        <w:rPr>
          <w:rFonts w:ascii="Calibri" w:hAnsi="Calibri" w:cs="Calibri"/>
          <w:sz w:val="22"/>
          <w:szCs w:val="22"/>
        </w:rPr>
        <w:t xml:space="preserve">: Qlikview 11 and 12, Qliksense Jun 2017,Apr 2018, Jun </w:t>
      </w:r>
      <w:r>
        <w:rPr>
          <w:rFonts w:ascii="Calibri" w:hAnsi="Calibri" w:cs="Calibri"/>
          <w:spacing w:val="-3"/>
          <w:sz w:val="22"/>
          <w:szCs w:val="22"/>
        </w:rPr>
        <w:t xml:space="preserve">2019 </w:t>
      </w:r>
      <w:r>
        <w:rPr>
          <w:rFonts w:ascii="Calibri" w:hAnsi="Calibri" w:cs="Calibri"/>
          <w:sz w:val="22"/>
          <w:szCs w:val="22"/>
        </w:rPr>
        <w:t>Database</w:t>
      </w:r>
      <w:r>
        <w:rPr>
          <w:rFonts w:ascii="Calibri" w:hAnsi="Calibri" w:cs="Calibri"/>
          <w:sz w:val="22"/>
          <w:szCs w:val="22"/>
        </w:rPr>
        <w:tab/>
      </w:r>
      <w:r>
        <w:rPr>
          <w:rFonts w:ascii="Calibri" w:hAnsi="Calibri" w:cs="Calibri"/>
          <w:sz w:val="22"/>
          <w:szCs w:val="22"/>
        </w:rPr>
        <w:t>: MySQL, SQL Server2008.</w:t>
      </w:r>
    </w:p>
    <w:p>
      <w:pPr>
        <w:pStyle w:val="BodyText"/>
        <w:tabs>
          <w:tab w:val="left" w:pos="3140"/>
        </w:tabs>
        <w:ind w:left="140"/>
        <w:rPr>
          <w:rFonts w:ascii="Calibri" w:hAnsi="Calibri" w:cs="Calibri"/>
          <w:sz w:val="22"/>
          <w:szCs w:val="22"/>
        </w:rPr>
      </w:pPr>
      <w:r>
        <w:rPr>
          <w:rFonts w:ascii="Calibri" w:hAnsi="Calibri" w:cs="Calibri"/>
          <w:sz w:val="22"/>
          <w:szCs w:val="22"/>
        </w:rPr>
        <w:t>OperatingSystem</w:t>
      </w:r>
      <w:r>
        <w:rPr>
          <w:rFonts w:ascii="Calibri" w:hAnsi="Calibri" w:cs="Calibri"/>
          <w:sz w:val="22"/>
          <w:szCs w:val="22"/>
        </w:rPr>
        <w:tab/>
      </w:r>
      <w:r>
        <w:rPr>
          <w:rFonts w:ascii="Calibri" w:hAnsi="Calibri" w:cs="Calibri"/>
          <w:sz w:val="22"/>
          <w:szCs w:val="22"/>
        </w:rPr>
        <w:t>: Windows 7, Windows Server 2003, Windows server2016</w:t>
      </w:r>
    </w:p>
    <w:p>
      <w:pPr>
        <w:pStyle w:val="BodyText"/>
        <w:spacing w:before="7"/>
        <w:ind w:left="0"/>
        <w:rPr>
          <w:rFonts w:ascii="Calibri" w:hAnsi="Calibri" w:cs="Calibri"/>
          <w:sz w:val="22"/>
          <w:szCs w:val="22"/>
        </w:rPr>
      </w:pPr>
    </w:p>
    <w:p>
      <w:pPr>
        <w:pStyle w:val="Heading1"/>
        <w:tabs>
          <w:tab w:val="left" w:pos="9645"/>
        </w:tabs>
        <w:spacing w:before="90" w:line="360" w:lineRule="auto"/>
        <w:ind w:left="111"/>
        <w:rPr>
          <w:rFonts w:ascii="Calibri" w:hAnsi="Calibri" w:cs="Calibri"/>
          <w:sz w:val="22"/>
          <w:szCs w:val="22"/>
        </w:rPr>
      </w:pPr>
      <w:r>
        <w:rPr>
          <w:rFonts w:ascii="Calibri" w:hAnsi="Calibri" w:cs="Calibri"/>
          <w:color w:val="FFFFFF"/>
          <w:sz w:val="22"/>
          <w:szCs w:val="22"/>
          <w:shd w:val="clear" w:color="auto" w:fill="000000"/>
        </w:rPr>
        <w:t>EDUCATION:</w:t>
      </w:r>
      <w:r>
        <w:rPr>
          <w:rFonts w:ascii="Calibri" w:hAnsi="Calibri" w:cs="Calibri"/>
          <w:color w:val="FFFFFF"/>
          <w:sz w:val="22"/>
          <w:szCs w:val="22"/>
          <w:shd w:val="clear" w:color="auto" w:fill="000000"/>
        </w:rPr>
        <w:tab/>
      </w:r>
    </w:p>
    <w:p>
      <w:pPr>
        <w:spacing w:after="240"/>
        <w:rPr>
          <w:rFonts w:ascii="Calibri" w:hAnsi="Calibri" w:cs="Calibri"/>
          <w:bCs/>
          <w:i/>
          <w:iCs/>
          <w:color w:val="000000"/>
        </w:rPr>
      </w:pPr>
      <w:r>
        <w:rPr>
          <w:rFonts w:ascii="Calibri" w:hAnsi="Calibri" w:cs="Calibri"/>
        </w:rPr>
        <w:t xml:space="preserve">     ​Bachelor of Technology​ (B.Tech) From KL University.</w:t>
      </w:r>
    </w:p>
    <w:p>
      <w:pPr>
        <w:pStyle w:val="Heading1"/>
        <w:tabs>
          <w:tab w:val="left" w:pos="9645"/>
        </w:tabs>
        <w:spacing w:before="5" w:after="240"/>
        <w:ind w:left="111"/>
        <w:rPr>
          <w:rFonts w:ascii="Calibri" w:hAnsi="Calibri" w:cs="Calibri"/>
          <w:sz w:val="22"/>
          <w:szCs w:val="22"/>
        </w:rPr>
      </w:pPr>
      <w:r>
        <w:rPr>
          <w:rFonts w:ascii="Calibri" w:hAnsi="Calibri" w:cs="Calibri"/>
          <w:color w:val="FFFFFF"/>
          <w:sz w:val="22"/>
          <w:szCs w:val="22"/>
          <w:shd w:val="clear" w:color="auto" w:fill="000000"/>
        </w:rPr>
        <w:t>WORKEXPERIENCE</w:t>
      </w:r>
      <w:r>
        <w:rPr>
          <w:rFonts w:ascii="Calibri" w:hAnsi="Calibri" w:cs="Calibri"/>
          <w:color w:val="FFFFFF"/>
          <w:sz w:val="22"/>
          <w:szCs w:val="22"/>
          <w:shd w:val="clear" w:color="auto" w:fill="000000"/>
        </w:rPr>
        <w:tab/>
      </w:r>
    </w:p>
    <w:p>
      <w:pPr>
        <w:pStyle w:val="ListParagraph"/>
        <w:numPr>
          <w:ilvl w:val="0"/>
          <w:numId w:val="2"/>
        </w:numPr>
        <w:tabs>
          <w:tab w:val="left" w:pos="861"/>
        </w:tabs>
        <w:spacing w:line="276" w:lineRule="auto"/>
        <w:ind w:right="308"/>
        <w:rPr>
          <w:rFonts w:ascii="Calibri" w:hAnsi="Calibri" w:cs="Calibri"/>
        </w:rPr>
      </w:pPr>
      <w:r>
        <w:rPr>
          <w:rFonts w:ascii="Calibri" w:hAnsi="Calibri" w:cs="Calibri"/>
        </w:rPr>
        <w:t>Worked  as a Software Engineer with Tata consultancy services. Bangalore, from January 2016 to January 2018.</w:t>
      </w:r>
    </w:p>
    <w:p>
      <w:pPr>
        <w:pStyle w:val="ListParagraph"/>
        <w:numPr>
          <w:ilvl w:val="0"/>
          <w:numId w:val="2"/>
        </w:numPr>
        <w:tabs>
          <w:tab w:val="left" w:pos="861"/>
        </w:tabs>
        <w:spacing w:line="276" w:lineRule="auto"/>
        <w:ind w:right="308"/>
        <w:rPr>
          <w:rFonts w:ascii="Calibri" w:hAnsi="Calibri" w:cs="Calibri"/>
        </w:rPr>
      </w:pPr>
      <w:r>
        <w:rPr>
          <w:rFonts w:ascii="Calibri" w:hAnsi="Calibri" w:cs="Calibri"/>
        </w:rPr>
        <w:t>Work</w:t>
      </w:r>
      <w:r>
        <w:rPr>
          <w:rFonts w:ascii="Calibri" w:hAnsi="Calibri" w:cs="Calibri" w:hint="default"/>
          <w:lang w:val="en-US"/>
        </w:rPr>
        <w:t>ed</w:t>
      </w:r>
      <w:r>
        <w:rPr>
          <w:rFonts w:ascii="Calibri" w:hAnsi="Calibri" w:cs="Calibri"/>
        </w:rPr>
        <w:t xml:space="preserve">  as a Qlicksense Developer </w:t>
      </w:r>
      <w:r>
        <w:rPr>
          <w:rFonts w:ascii="Calibri" w:hAnsi="Calibri" w:cs="Calibri" w:hint="default"/>
          <w:lang w:val="en-US"/>
        </w:rPr>
        <w:t xml:space="preserve">and </w:t>
      </w:r>
      <w:r>
        <w:rPr>
          <w:rFonts w:ascii="Calibri" w:hAnsi="Calibri" w:cs="Calibri"/>
        </w:rPr>
        <w:t>Qlicksense</w:t>
      </w:r>
      <w:r>
        <w:rPr>
          <w:rFonts w:ascii="Calibri" w:hAnsi="Calibri" w:cs="Calibri" w:hint="default"/>
          <w:lang w:val="en-US"/>
        </w:rPr>
        <w:t xml:space="preserve"> admin</w:t>
      </w:r>
      <w:r>
        <w:rPr>
          <w:rFonts w:ascii="Calibri" w:hAnsi="Calibri" w:cs="Calibri"/>
        </w:rPr>
        <w:t xml:space="preserve"> with </w:t>
      </w:r>
      <w:r>
        <w:rPr>
          <w:rFonts w:ascii="Calibri" w:hAnsi="Calibri" w:cs="Calibri"/>
          <w:lang w:val="en-US"/>
        </w:rPr>
        <w:t>Altisource Business solutions</w:t>
      </w:r>
      <w:r>
        <w:rPr>
          <w:rFonts w:ascii="Calibri" w:hAnsi="Calibri" w:cs="Calibri"/>
        </w:rPr>
        <w:t xml:space="preserve">. Bangalore, from February 2018 to </w:t>
      </w:r>
      <w:r>
        <w:rPr>
          <w:rFonts w:ascii="Calibri" w:hAnsi="Calibri" w:cs="Calibri" w:hint="default"/>
          <w:lang w:val="en-US"/>
        </w:rPr>
        <w:t>March 2020</w:t>
      </w:r>
      <w:r>
        <w:rPr>
          <w:rFonts w:ascii="Calibri" w:hAnsi="Calibri" w:cs="Calibri"/>
        </w:rPr>
        <w:t>.</w:t>
      </w:r>
    </w:p>
    <w:p>
      <w:pPr>
        <w:pStyle w:val="ListParagraph"/>
        <w:numPr>
          <w:ilvl w:val="0"/>
          <w:numId w:val="2"/>
        </w:numPr>
        <w:tabs>
          <w:tab w:val="left" w:pos="861"/>
        </w:tabs>
        <w:spacing w:line="276" w:lineRule="auto"/>
        <w:ind w:right="308"/>
        <w:rPr>
          <w:rFonts w:ascii="Calibri" w:hAnsi="Calibri" w:cs="Calibri"/>
        </w:rPr>
      </w:pPr>
      <w:r>
        <w:rPr>
          <w:rFonts w:ascii="Calibri" w:hAnsi="Calibri" w:cs="Calibri" w:hint="default"/>
          <w:lang w:val="en-US"/>
        </w:rPr>
        <w:t xml:space="preserve">Working as Qliksense Admin with </w:t>
      </w:r>
      <w:r>
        <w:rPr>
          <w:rFonts w:ascii="Calibri" w:hAnsi="Calibri" w:cs="Calibri" w:hint="default"/>
          <w:lang w:val="en-US"/>
        </w:rPr>
        <w:t>HCL Technologies Bangalore From April 2020 till date.</w:t>
      </w:r>
    </w:p>
    <w:p>
      <w:pPr>
        <w:pStyle w:val="ListParagraph"/>
        <w:numPr>
          <w:ilvl w:val="0"/>
          <w:numId w:val="0"/>
        </w:numPr>
        <w:tabs>
          <w:tab w:val="left" w:pos="861"/>
        </w:tabs>
        <w:spacing w:line="276" w:lineRule="auto"/>
        <w:ind w:left="500" w:right="308" w:leftChars="0" w:rightChars="0"/>
        <w:rPr>
          <w:rFonts w:ascii="Calibri" w:hAnsi="Calibri" w:cs="Calibri"/>
        </w:rPr>
      </w:pPr>
    </w:p>
    <w:p>
      <w:pPr>
        <w:pStyle w:val="BodyText"/>
        <w:spacing w:before="1"/>
        <w:ind w:left="0"/>
        <w:rPr>
          <w:rFonts w:ascii="Calibri" w:hAnsi="Calibri" w:cs="Calibri"/>
          <w:sz w:val="22"/>
          <w:szCs w:val="22"/>
        </w:rPr>
      </w:pPr>
    </w:p>
    <w:p>
      <w:pPr>
        <w:ind w:left="140"/>
        <w:rPr>
          <w:rFonts w:ascii="Calibri" w:hAnsi="Calibri" w:cs="Calibri"/>
          <w:b/>
          <w:u w:val="thick"/>
        </w:rPr>
      </w:pPr>
      <w:r>
        <w:rPr>
          <w:rFonts w:ascii="Calibri" w:hAnsi="Calibri" w:cs="Calibri"/>
          <w:b/>
          <w:u w:val="thick"/>
        </w:rPr>
        <w:t>Project Details:</w:t>
      </w:r>
    </w:p>
    <w:p>
      <w:pPr>
        <w:ind w:left="140"/>
        <w:rPr>
          <w:rFonts w:ascii="Calibri" w:hAnsi="Calibri" w:cs="Calibri"/>
          <w:b/>
          <w:u w:val="thick"/>
        </w:rPr>
      </w:pPr>
    </w:p>
    <w:p>
      <w:pPr>
        <w:spacing w:before="39"/>
        <w:ind w:left="140"/>
        <w:rPr>
          <w:rFonts w:ascii="Calibri" w:hAnsi="Calibri" w:cs="Calibri"/>
          <w:b/>
        </w:rPr>
      </w:pPr>
      <w:r>
        <w:rPr>
          <w:rFonts w:ascii="Calibri" w:hAnsi="Calibri" w:cs="Calibri"/>
          <w:b/>
        </w:rPr>
        <w:t>Project#1</w:t>
      </w:r>
    </w:p>
    <w:p>
      <w:pPr>
        <w:pStyle w:val="BodyText"/>
        <w:tabs>
          <w:tab w:val="left" w:pos="2350"/>
        </w:tabs>
        <w:spacing w:before="1"/>
        <w:ind w:left="140"/>
        <w:rPr>
          <w:rFonts w:ascii="Calibri" w:hAnsi="Calibri" w:cs="Calibri" w:hint="default"/>
          <w:sz w:val="22"/>
          <w:szCs w:val="22"/>
          <w:lang w:val="en-US"/>
        </w:rPr>
      </w:pPr>
      <w:r>
        <w:rPr>
          <w:rFonts w:ascii="Calibri" w:hAnsi="Calibri" w:cs="Calibri"/>
          <w:sz w:val="22"/>
          <w:szCs w:val="22"/>
        </w:rPr>
        <w:t>ProjectName</w:t>
      </w:r>
      <w:r>
        <w:rPr>
          <w:rFonts w:ascii="Calibri" w:hAnsi="Calibri" w:cs="Calibri"/>
          <w:sz w:val="22"/>
          <w:szCs w:val="22"/>
        </w:rPr>
        <w:tab/>
      </w:r>
      <w:r>
        <w:rPr>
          <w:rFonts w:ascii="Calibri" w:hAnsi="Calibri" w:cs="Calibri"/>
          <w:sz w:val="22"/>
          <w:szCs w:val="22"/>
        </w:rPr>
        <w:t>:</w:t>
      </w:r>
      <w:r>
        <w:rPr>
          <w:rFonts w:ascii="Calibri" w:hAnsi="Calibri" w:cs="Calibri" w:hint="default"/>
          <w:sz w:val="22"/>
          <w:szCs w:val="22"/>
          <w:lang w:val="en-US"/>
        </w:rPr>
        <w:t>IKEA</w:t>
      </w:r>
    </w:p>
    <w:p>
      <w:pPr>
        <w:pStyle w:val="BodyText"/>
        <w:tabs>
          <w:tab w:val="left" w:pos="2360"/>
        </w:tabs>
        <w:ind w:left="140"/>
        <w:rPr>
          <w:rFonts w:ascii="Calibri" w:hAnsi="Calibri" w:cs="Calibri" w:hint="default"/>
          <w:sz w:val="22"/>
          <w:szCs w:val="22"/>
          <w:lang w:val="en-US"/>
        </w:rPr>
      </w:pPr>
      <w:r>
        <w:rPr>
          <w:rFonts w:ascii="Calibri" w:hAnsi="Calibri" w:cs="Calibri"/>
          <w:sz w:val="22"/>
          <w:szCs w:val="22"/>
        </w:rPr>
        <w:t>Client</w:t>
      </w:r>
      <w:r>
        <w:rPr>
          <w:rFonts w:ascii="Calibri" w:hAnsi="Calibri" w:cs="Calibri"/>
          <w:sz w:val="22"/>
          <w:szCs w:val="22"/>
        </w:rPr>
        <w:tab/>
      </w:r>
      <w:r>
        <w:rPr>
          <w:rFonts w:ascii="Calibri" w:hAnsi="Calibri" w:cs="Calibri"/>
          <w:sz w:val="22"/>
          <w:szCs w:val="22"/>
        </w:rPr>
        <w:t>:</w:t>
      </w:r>
      <w:r>
        <w:rPr>
          <w:rFonts w:ascii="Calibri" w:hAnsi="Calibri" w:cs="Calibri" w:hint="default"/>
          <w:sz w:val="22"/>
          <w:szCs w:val="22"/>
          <w:lang w:val="en-US"/>
        </w:rPr>
        <w:t>IKEA</w:t>
      </w:r>
    </w:p>
    <w:p>
      <w:pPr>
        <w:pStyle w:val="BodyText"/>
        <w:tabs>
          <w:tab w:val="left" w:pos="2300"/>
          <w:tab w:val="left" w:pos="2360"/>
        </w:tabs>
        <w:ind w:left="140" w:right="3069"/>
        <w:rPr>
          <w:rFonts w:ascii="Calibri" w:hAnsi="Calibri" w:cs="Calibri"/>
          <w:sz w:val="22"/>
          <w:szCs w:val="22"/>
        </w:rPr>
      </w:pPr>
      <w:r>
        <w:rPr>
          <w:rFonts w:ascii="Calibri" w:hAnsi="Calibri" w:cs="Calibri"/>
          <w:sz w:val="22"/>
          <w:szCs w:val="22"/>
        </w:rPr>
        <w:t>Role</w:t>
      </w:r>
      <w:r>
        <w:rPr>
          <w:rFonts w:ascii="Calibri" w:hAnsi="Calibri" w:cs="Calibri"/>
          <w:sz w:val="22"/>
          <w:szCs w:val="22"/>
        </w:rPr>
        <w:tab/>
      </w:r>
      <w:r>
        <w:rPr>
          <w:rFonts w:ascii="Calibri" w:hAnsi="Calibri" w:cs="Calibri"/>
          <w:sz w:val="22"/>
          <w:szCs w:val="22"/>
        </w:rPr>
        <w:tab/>
      </w:r>
      <w:r>
        <w:rPr>
          <w:rFonts w:ascii="Calibri" w:hAnsi="Calibri" w:cs="Calibri"/>
          <w:sz w:val="22"/>
          <w:szCs w:val="22"/>
        </w:rPr>
        <w:t xml:space="preserve">: Qlik Sense admin </w:t>
      </w:r>
    </w:p>
    <w:p>
      <w:pPr>
        <w:pStyle w:val="BodyText"/>
        <w:tabs>
          <w:tab w:val="left" w:pos="2300"/>
          <w:tab w:val="left" w:pos="2360"/>
        </w:tabs>
        <w:ind w:left="140" w:right="3069"/>
        <w:rPr>
          <w:rFonts w:ascii="Calibri" w:hAnsi="Calibri" w:cs="Calibri" w:hint="default"/>
          <w:sz w:val="22"/>
          <w:szCs w:val="22"/>
          <w:lang w:val="en-US"/>
        </w:rPr>
      </w:pPr>
      <w:r>
        <w:rPr>
          <w:rFonts w:ascii="Calibri" w:hAnsi="Calibri" w:cs="Calibri"/>
          <w:sz w:val="22"/>
          <w:szCs w:val="22"/>
        </w:rPr>
        <w:t>Environment</w:t>
      </w:r>
      <w:r>
        <w:rPr>
          <w:rFonts w:ascii="Calibri" w:hAnsi="Calibri" w:cs="Calibri"/>
          <w:sz w:val="22"/>
          <w:szCs w:val="22"/>
        </w:rPr>
        <w:tab/>
      </w:r>
      <w:r>
        <w:rPr>
          <w:rFonts w:ascii="Calibri" w:hAnsi="Calibri" w:cs="Calibri"/>
          <w:sz w:val="22"/>
          <w:szCs w:val="22"/>
        </w:rPr>
        <w:t xml:space="preserve">: Qlik Sense Sep </w:t>
      </w:r>
      <w:r>
        <w:rPr>
          <w:rFonts w:ascii="Calibri" w:hAnsi="Calibri" w:cs="Calibri" w:hint="default"/>
          <w:sz w:val="22"/>
          <w:szCs w:val="22"/>
          <w:lang w:val="en-US"/>
        </w:rPr>
        <w:t>2020</w:t>
      </w:r>
      <w:r>
        <w:rPr>
          <w:rFonts w:ascii="Calibri" w:hAnsi="Calibri" w:cs="Calibri"/>
          <w:sz w:val="22"/>
          <w:szCs w:val="22"/>
        </w:rPr>
        <w:t xml:space="preserve"> , Jun 20</w:t>
      </w:r>
      <w:r>
        <w:rPr>
          <w:rFonts w:ascii="Calibri" w:hAnsi="Calibri" w:cs="Calibri" w:hint="default"/>
          <w:sz w:val="22"/>
          <w:szCs w:val="22"/>
          <w:lang w:val="en-US"/>
        </w:rPr>
        <w:t>20</w:t>
      </w:r>
    </w:p>
    <w:p>
      <w:pPr>
        <w:pStyle w:val="BodyText"/>
        <w:tabs>
          <w:tab w:val="left" w:pos="2300"/>
        </w:tabs>
        <w:ind w:left="140"/>
        <w:rPr>
          <w:rFonts w:ascii="Calibri" w:hAnsi="Calibri" w:cs="Calibri" w:hint="default"/>
          <w:sz w:val="22"/>
          <w:szCs w:val="22"/>
          <w:lang w:val="en-US"/>
        </w:rPr>
      </w:pPr>
      <w:r>
        <w:rPr>
          <w:rFonts w:ascii="Calibri" w:hAnsi="Calibri" w:cs="Calibri"/>
          <w:sz w:val="22"/>
          <w:szCs w:val="22"/>
        </w:rPr>
        <w:t>TeamSize</w:t>
      </w:r>
      <w:r>
        <w:rPr>
          <w:rFonts w:ascii="Calibri" w:hAnsi="Calibri" w:cs="Calibri"/>
          <w:sz w:val="22"/>
          <w:szCs w:val="22"/>
        </w:rPr>
        <w:tab/>
      </w:r>
      <w:r>
        <w:rPr>
          <w:rFonts w:ascii="Calibri" w:hAnsi="Calibri" w:cs="Calibri"/>
          <w:sz w:val="22"/>
          <w:szCs w:val="22"/>
        </w:rPr>
        <w:t xml:space="preserve">: </w:t>
      </w:r>
      <w:r>
        <w:rPr>
          <w:rFonts w:ascii="Calibri" w:hAnsi="Calibri" w:cs="Calibri" w:hint="default"/>
          <w:sz w:val="22"/>
          <w:szCs w:val="22"/>
          <w:lang w:val="en-US"/>
        </w:rPr>
        <w:t>4</w:t>
      </w:r>
    </w:p>
    <w:p>
      <w:pPr>
        <w:pStyle w:val="BodyText"/>
        <w:tabs>
          <w:tab w:val="left" w:pos="2300"/>
        </w:tabs>
        <w:ind w:left="140"/>
        <w:rPr>
          <w:rFonts w:ascii="Calibri" w:hAnsi="Calibri" w:cs="Calibri" w:hint="default"/>
          <w:sz w:val="22"/>
          <w:szCs w:val="22"/>
          <w:lang w:val="en-US"/>
        </w:rPr>
      </w:pPr>
    </w:p>
    <w:p>
      <w:pPr>
        <w:pStyle w:val="Heading1"/>
        <w:rPr>
          <w:rFonts w:ascii="Calibri" w:hAnsi="Calibri" w:cs="Calibri"/>
          <w:sz w:val="22"/>
          <w:szCs w:val="22"/>
        </w:rPr>
      </w:pPr>
      <w:r>
        <w:rPr>
          <w:rFonts w:ascii="Calibri" w:hAnsi="Calibri" w:cs="Calibri"/>
          <w:sz w:val="22"/>
          <w:szCs w:val="22"/>
        </w:rPr>
        <w:t>Responsibility:</w:t>
      </w:r>
    </w:p>
    <w:p>
      <w:pPr>
        <w:widowControl/>
        <w:numPr>
          <w:ilvl w:val="0"/>
          <w:numId w:val="3"/>
        </w:numPr>
        <w:autoSpaceDE/>
        <w:autoSpaceDN/>
        <w:spacing w:line="276" w:lineRule="auto"/>
        <w:rPr>
          <w:rFonts w:ascii="Calibri" w:hAnsi="Calibri" w:cs="Calibri"/>
          <w:shd w:val="clear" w:color="auto" w:fill="FFFFFF"/>
        </w:rPr>
      </w:pPr>
      <w:r>
        <w:rPr>
          <w:rFonts w:ascii="Calibri" w:hAnsi="Calibri" w:cs="Calibri"/>
          <w:shd w:val="clear" w:color="auto" w:fill="FFFFFF"/>
        </w:rPr>
        <w:t>Requirement gathering and analysis of functional specs.</w:t>
      </w:r>
    </w:p>
    <w:p>
      <w:pPr>
        <w:widowControl/>
        <w:numPr>
          <w:ilvl w:val="0"/>
          <w:numId w:val="3"/>
        </w:numPr>
        <w:autoSpaceDE/>
        <w:autoSpaceDN/>
        <w:spacing w:line="276" w:lineRule="auto"/>
        <w:rPr>
          <w:rFonts w:ascii="Calibri" w:hAnsi="Calibri" w:cs="Calibri"/>
          <w:shd w:val="clear" w:color="auto" w:fill="FFFFFF"/>
        </w:rPr>
      </w:pPr>
      <w:r>
        <w:rPr>
          <w:rFonts w:ascii="Calibri" w:hAnsi="Calibri" w:cs="Calibri"/>
          <w:shd w:val="clear" w:color="auto" w:fill="FFFFFF"/>
        </w:rPr>
        <w:t>Developed and reviewed Qlik</w:t>
      </w:r>
      <w:r>
        <w:rPr>
          <w:rFonts w:ascii="Calibri" w:hAnsi="Calibri" w:cs="Calibri" w:hint="default"/>
          <w:shd w:val="clear" w:color="auto" w:fill="FFFFFF"/>
          <w:lang w:val="en-US"/>
        </w:rPr>
        <w:t>sense</w:t>
      </w:r>
      <w:r>
        <w:rPr>
          <w:rFonts w:ascii="Calibri" w:hAnsi="Calibri" w:cs="Calibri"/>
          <w:shd w:val="clear" w:color="auto" w:fill="FFFFFF"/>
        </w:rPr>
        <w:t xml:space="preserve"> dashboards, Technical Specifications and Unit Testing.</w:t>
      </w:r>
    </w:p>
    <w:p>
      <w:pPr>
        <w:widowControl/>
        <w:numPr>
          <w:ilvl w:val="0"/>
          <w:numId w:val="3"/>
        </w:numPr>
        <w:autoSpaceDE/>
        <w:autoSpaceDN/>
        <w:spacing w:line="276" w:lineRule="auto"/>
        <w:rPr>
          <w:rFonts w:ascii="Calibri" w:hAnsi="Calibri" w:cs="Calibri"/>
          <w:shd w:val="clear" w:color="auto" w:fill="FFFFFF"/>
        </w:rPr>
      </w:pPr>
      <w:r>
        <w:rPr>
          <w:rFonts w:ascii="Calibri" w:hAnsi="Calibri" w:cs="Calibri"/>
          <w:shd w:val="clear" w:color="auto" w:fill="FFFFFF"/>
        </w:rPr>
        <w:t xml:space="preserve">Given support to UAT. </w:t>
      </w:r>
    </w:p>
    <w:p>
      <w:pPr>
        <w:widowControl/>
        <w:numPr>
          <w:ilvl w:val="0"/>
          <w:numId w:val="3"/>
        </w:numPr>
        <w:autoSpaceDE/>
        <w:autoSpaceDN/>
        <w:spacing w:line="276" w:lineRule="auto"/>
        <w:rPr>
          <w:rFonts w:ascii="Calibri" w:hAnsi="Calibri" w:cs="Calibri"/>
          <w:shd w:val="clear" w:color="auto" w:fill="FFFFFF"/>
        </w:rPr>
      </w:pPr>
      <w:r>
        <w:rPr>
          <w:rFonts w:ascii="Calibri" w:hAnsi="Calibri" w:cs="Calibri"/>
          <w:shd w:val="clear" w:color="auto" w:fill="FFFFFF"/>
        </w:rPr>
        <w:t>Co-ordinating with on-site and offshore team members and mangers to track all day by day activities</w:t>
      </w:r>
    </w:p>
    <w:p>
      <w:pPr>
        <w:widowControl/>
        <w:numPr>
          <w:ilvl w:val="0"/>
          <w:numId w:val="3"/>
        </w:numPr>
        <w:autoSpaceDE/>
        <w:autoSpaceDN/>
        <w:spacing w:line="276" w:lineRule="auto"/>
        <w:rPr>
          <w:rFonts w:ascii="Calibri" w:hAnsi="Calibri" w:cs="Calibri"/>
          <w:shd w:val="clear" w:color="auto" w:fill="FFFFFF"/>
        </w:rPr>
      </w:pPr>
      <w:r>
        <w:rPr>
          <w:rFonts w:ascii="Calibri" w:hAnsi="Calibri" w:cs="Calibri"/>
          <w:shd w:val="clear" w:color="auto" w:fill="FFFFFF"/>
        </w:rPr>
        <w:t xml:space="preserve">Involved in Extracting, Transforming data from different data sources like </w:t>
      </w:r>
      <w:r>
        <w:rPr>
          <w:rFonts w:ascii="Calibri" w:hAnsi="Calibri" w:cs="Calibri" w:hint="default"/>
          <w:shd w:val="clear" w:color="auto" w:fill="FFFFFF"/>
          <w:lang w:val="en-US"/>
        </w:rPr>
        <w:t>Oracle,</w:t>
      </w:r>
      <w:r>
        <w:rPr>
          <w:rFonts w:ascii="Calibri" w:hAnsi="Calibri" w:cs="Calibri"/>
          <w:shd w:val="clear" w:color="auto" w:fill="FFFFFF"/>
        </w:rPr>
        <w:t>Excel files.</w:t>
      </w:r>
    </w:p>
    <w:p>
      <w:pPr>
        <w:widowControl/>
        <w:numPr>
          <w:ilvl w:val="0"/>
          <w:numId w:val="3"/>
        </w:numPr>
        <w:autoSpaceDE/>
        <w:autoSpaceDN/>
        <w:spacing w:line="276" w:lineRule="auto"/>
        <w:rPr>
          <w:rFonts w:ascii="Calibri" w:hAnsi="Calibri" w:cs="Calibri"/>
          <w:shd w:val="clear" w:color="auto" w:fill="FFFFFF"/>
        </w:rPr>
      </w:pPr>
      <w:r>
        <w:rPr>
          <w:rFonts w:ascii="Calibri" w:hAnsi="Calibri" w:cs="Calibri"/>
          <w:shd w:val="clear" w:color="auto" w:fill="FFFFFF"/>
        </w:rPr>
        <w:t>Created qvd’s by importing data from the database tables using Qlik</w:t>
      </w:r>
      <w:r>
        <w:rPr>
          <w:rFonts w:ascii="Calibri" w:hAnsi="Calibri" w:cs="Calibri" w:hint="default"/>
          <w:shd w:val="clear" w:color="auto" w:fill="FFFFFF"/>
          <w:lang w:val="en-US"/>
        </w:rPr>
        <w:t>sense</w:t>
      </w:r>
      <w:r>
        <w:rPr>
          <w:rFonts w:ascii="Calibri" w:hAnsi="Calibri" w:cs="Calibri"/>
          <w:shd w:val="clear" w:color="auto" w:fill="FFFFFF"/>
        </w:rPr>
        <w:t xml:space="preserve"> script.</w:t>
      </w:r>
    </w:p>
    <w:p>
      <w:pPr>
        <w:widowControl/>
        <w:numPr>
          <w:ilvl w:val="0"/>
          <w:numId w:val="3"/>
        </w:numPr>
        <w:autoSpaceDE/>
        <w:autoSpaceDN/>
        <w:spacing w:line="276" w:lineRule="auto"/>
        <w:rPr>
          <w:rFonts w:ascii="Calibri" w:hAnsi="Calibri" w:cs="Calibri"/>
          <w:shd w:val="clear" w:color="auto" w:fill="FFFFFF"/>
        </w:rPr>
      </w:pPr>
      <w:r>
        <w:rPr>
          <w:rFonts w:ascii="Calibri" w:hAnsi="Calibri" w:cs="Calibri"/>
          <w:shd w:val="clear" w:color="auto" w:fill="FFFFFF"/>
        </w:rPr>
        <w:t>Different chart objects like Bar Chart, Line Chart, Straight table and Pivot table in developing dashboards.</w:t>
      </w:r>
    </w:p>
    <w:p>
      <w:pPr>
        <w:widowControl/>
        <w:numPr>
          <w:ilvl w:val="0"/>
          <w:numId w:val="3"/>
        </w:numPr>
        <w:autoSpaceDE/>
        <w:autoSpaceDN/>
        <w:spacing w:line="276" w:lineRule="auto"/>
        <w:rPr>
          <w:rFonts w:ascii="Calibri" w:hAnsi="Calibri" w:hint="default"/>
          <w:shd w:val="clear" w:color="auto" w:fill="FFFFFF"/>
        </w:rPr>
      </w:pPr>
      <w:r>
        <w:rPr>
          <w:rFonts w:ascii="Calibri" w:hAnsi="Calibri" w:hint="default"/>
          <w:shd w:val="clear" w:color="auto" w:fill="FFFFFF"/>
        </w:rPr>
        <w:t>Control access, tokens, and permissions for users.</w:t>
      </w:r>
    </w:p>
    <w:p>
      <w:pPr>
        <w:widowControl/>
        <w:numPr>
          <w:ilvl w:val="0"/>
          <w:numId w:val="3"/>
        </w:numPr>
        <w:autoSpaceDE/>
        <w:autoSpaceDN/>
        <w:spacing w:line="276" w:lineRule="auto"/>
        <w:rPr>
          <w:rFonts w:ascii="Calibri" w:hAnsi="Calibri" w:hint="default"/>
          <w:shd w:val="clear" w:color="auto" w:fill="FFFFFF"/>
        </w:rPr>
      </w:pPr>
      <w:r>
        <w:rPr>
          <w:rFonts w:ascii="Calibri" w:hAnsi="Calibri" w:hint="default"/>
          <w:shd w:val="clear" w:color="auto" w:fill="FFFFFF"/>
        </w:rPr>
        <w:t>Control content security based on security rules.</w:t>
      </w:r>
    </w:p>
    <w:p>
      <w:pPr>
        <w:widowControl/>
        <w:numPr>
          <w:ilvl w:val="0"/>
          <w:numId w:val="3"/>
        </w:numPr>
        <w:autoSpaceDE/>
        <w:autoSpaceDN/>
        <w:spacing w:line="276" w:lineRule="auto"/>
        <w:rPr>
          <w:rFonts w:ascii="Calibri" w:hAnsi="Calibri" w:hint="default"/>
          <w:shd w:val="clear" w:color="auto" w:fill="FFFFFF"/>
        </w:rPr>
      </w:pPr>
      <w:r>
        <w:rPr>
          <w:rFonts w:ascii="Calibri" w:hAnsi="Calibri" w:hint="default"/>
          <w:shd w:val="clear" w:color="auto" w:fill="FFFFFF"/>
        </w:rPr>
        <w:t>Controlling Dev-hub access to do external widgets, Mashup etc.</w:t>
      </w:r>
    </w:p>
    <w:p>
      <w:pPr>
        <w:widowControl/>
        <w:numPr>
          <w:ilvl w:val="0"/>
          <w:numId w:val="3"/>
        </w:numPr>
        <w:autoSpaceDE/>
        <w:autoSpaceDN/>
        <w:spacing w:line="276" w:lineRule="auto"/>
        <w:rPr>
          <w:rFonts w:ascii="Calibri" w:hAnsi="Calibri" w:hint="default"/>
          <w:shd w:val="clear" w:color="auto" w:fill="FFFFFF"/>
        </w:rPr>
      </w:pPr>
      <w:r>
        <w:rPr>
          <w:rFonts w:ascii="Calibri" w:hAnsi="Calibri" w:hint="default"/>
          <w:shd w:val="clear" w:color="auto" w:fill="FFFFFF"/>
        </w:rPr>
        <w:t>Manage data connections and extensions to select and load data.</w:t>
      </w:r>
    </w:p>
    <w:p>
      <w:pPr>
        <w:widowControl/>
        <w:numPr>
          <w:ilvl w:val="0"/>
          <w:numId w:val="3"/>
        </w:numPr>
        <w:autoSpaceDE/>
        <w:autoSpaceDN/>
        <w:spacing w:line="276" w:lineRule="auto"/>
        <w:rPr>
          <w:rFonts w:ascii="Calibri" w:hAnsi="Calibri" w:hint="default"/>
          <w:shd w:val="clear" w:color="auto" w:fill="FFFFFF"/>
        </w:rPr>
      </w:pPr>
      <w:r>
        <w:rPr>
          <w:rFonts w:ascii="Calibri" w:hAnsi="Calibri" w:hint="default"/>
          <w:shd w:val="clear" w:color="auto" w:fill="FFFFFF"/>
        </w:rPr>
        <w:t>Synchronize content and users of Qlik sites.</w:t>
      </w:r>
    </w:p>
    <w:p>
      <w:pPr>
        <w:widowControl/>
        <w:numPr>
          <w:ilvl w:val="0"/>
          <w:numId w:val="3"/>
        </w:numPr>
        <w:autoSpaceDE/>
        <w:autoSpaceDN/>
        <w:spacing w:line="276" w:lineRule="auto"/>
        <w:rPr>
          <w:rFonts w:ascii="Calibri" w:hAnsi="Calibri" w:hint="default"/>
          <w:shd w:val="clear" w:color="auto" w:fill="FFFFFF"/>
        </w:rPr>
      </w:pPr>
      <w:r>
        <w:rPr>
          <w:rFonts w:ascii="Calibri" w:hAnsi="Calibri" w:hint="default"/>
          <w:shd w:val="clear" w:color="auto" w:fill="FFFFFF"/>
        </w:rPr>
        <w:t>Manage tasks and triggers for Qlik sites.</w:t>
      </w:r>
    </w:p>
    <w:p>
      <w:pPr>
        <w:widowControl/>
        <w:numPr>
          <w:ilvl w:val="0"/>
          <w:numId w:val="3"/>
        </w:numPr>
        <w:autoSpaceDE/>
        <w:autoSpaceDN/>
        <w:spacing w:line="276" w:lineRule="auto"/>
        <w:rPr>
          <w:rFonts w:ascii="Calibri" w:hAnsi="Calibri" w:hint="default"/>
          <w:shd w:val="clear" w:color="auto" w:fill="FFFFFF"/>
        </w:rPr>
      </w:pPr>
      <w:r>
        <w:rPr>
          <w:rFonts w:ascii="Calibri" w:hAnsi="Calibri" w:hint="default"/>
          <w:shd w:val="clear" w:color="auto" w:fill="FFFFFF"/>
        </w:rPr>
        <w:t>Responsible for the Qlik infrastructure, up-gradation, and migration of Qlik Sense applications.</w:t>
      </w:r>
    </w:p>
    <w:p>
      <w:pPr>
        <w:widowControl/>
        <w:numPr>
          <w:ilvl w:val="0"/>
          <w:numId w:val="3"/>
        </w:numPr>
        <w:autoSpaceDE/>
        <w:autoSpaceDN/>
        <w:spacing w:line="276" w:lineRule="auto"/>
        <w:rPr>
          <w:rFonts w:ascii="Calibri" w:hAnsi="Calibri" w:hint="default"/>
          <w:shd w:val="clear" w:color="auto" w:fill="FFFFFF"/>
        </w:rPr>
      </w:pPr>
      <w:r>
        <w:rPr>
          <w:rFonts w:ascii="Calibri" w:hAnsi="Calibri" w:hint="default"/>
          <w:shd w:val="clear" w:color="auto" w:fill="FFFFFF"/>
        </w:rPr>
        <w:t>Troubleshoot issues regarding access, data visualizations, display issues, streams, and performance.</w:t>
      </w:r>
    </w:p>
    <w:p>
      <w:pPr>
        <w:widowControl/>
        <w:numPr>
          <w:ilvl w:val="0"/>
          <w:numId w:val="3"/>
        </w:numPr>
        <w:autoSpaceDE/>
        <w:autoSpaceDN/>
        <w:spacing w:line="276" w:lineRule="auto"/>
        <w:rPr>
          <w:rFonts w:ascii="Calibri" w:hAnsi="Calibri" w:cs="Calibri"/>
          <w:shd w:val="clear" w:color="auto" w:fill="FFFFFF"/>
        </w:rPr>
      </w:pPr>
      <w:r>
        <w:rPr>
          <w:rFonts w:ascii="Calibri" w:hAnsi="Calibri" w:hint="default"/>
          <w:shd w:val="clear" w:color="auto" w:fill="FFFFFF"/>
        </w:rPr>
        <w:t>Help users on how to use the Qlik Sense tool for reporting and data visualization to include communicating best practices.</w:t>
      </w:r>
    </w:p>
    <w:p>
      <w:pPr>
        <w:pStyle w:val="ListParagraph"/>
        <w:numPr>
          <w:ilvl w:val="0"/>
          <w:numId w:val="3"/>
        </w:numPr>
        <w:tabs>
          <w:tab w:val="left" w:pos="861"/>
        </w:tabs>
        <w:rPr>
          <w:rFonts w:ascii="Calibri" w:hAnsi="Calibri" w:cs="Calibri"/>
        </w:rPr>
      </w:pPr>
      <w:r>
        <w:rPr>
          <w:rFonts w:ascii="Calibri" w:hAnsi="Calibri" w:cs="Calibri"/>
        </w:rPr>
        <w:t>configured the environments and installation ( Single node and Multinode)</w:t>
      </w:r>
    </w:p>
    <w:p>
      <w:pPr>
        <w:pStyle w:val="ListParagraph"/>
        <w:numPr>
          <w:ilvl w:val="0"/>
          <w:numId w:val="3"/>
        </w:numPr>
        <w:tabs>
          <w:tab w:val="left" w:pos="861"/>
        </w:tabs>
        <w:rPr>
          <w:rFonts w:ascii="Calibri" w:hAnsi="Calibri" w:cs="Calibri"/>
        </w:rPr>
      </w:pPr>
      <w:r>
        <w:rPr>
          <w:rFonts w:ascii="Calibri" w:hAnsi="Calibri" w:cs="Calibri"/>
        </w:rPr>
        <w:t>Managed the Qlik sense Site</w:t>
      </w:r>
    </w:p>
    <w:p>
      <w:pPr>
        <w:pStyle w:val="ListParagraph"/>
        <w:numPr>
          <w:ilvl w:val="0"/>
          <w:numId w:val="3"/>
        </w:numPr>
        <w:tabs>
          <w:tab w:val="left" w:pos="861"/>
        </w:tabs>
        <w:rPr>
          <w:rFonts w:ascii="Calibri" w:hAnsi="Calibri" w:cs="Calibri"/>
        </w:rPr>
      </w:pPr>
      <w:r>
        <w:rPr>
          <w:rFonts w:ascii="Calibri" w:hAnsi="Calibri" w:cs="Calibri"/>
        </w:rPr>
        <w:t>Troubleshooting Qlik sense using Logs</w:t>
      </w:r>
    </w:p>
    <w:p>
      <w:pPr>
        <w:pStyle w:val="ListParagraph"/>
        <w:numPr>
          <w:ilvl w:val="0"/>
          <w:numId w:val="3"/>
        </w:numPr>
        <w:tabs>
          <w:tab w:val="left" w:pos="861"/>
        </w:tabs>
        <w:rPr>
          <w:rFonts w:ascii="Calibri" w:hAnsi="Calibri" w:cs="Calibri"/>
        </w:rPr>
      </w:pPr>
      <w:r>
        <w:rPr>
          <w:rFonts w:ascii="Calibri" w:hAnsi="Calibri" w:cs="Calibri"/>
        </w:rPr>
        <w:t>Managed content security (by security rules)</w:t>
      </w:r>
    </w:p>
    <w:p>
      <w:pPr>
        <w:pStyle w:val="ListParagraph"/>
        <w:numPr>
          <w:ilvl w:val="0"/>
          <w:numId w:val="3"/>
        </w:numPr>
        <w:tabs>
          <w:tab w:val="left" w:pos="920"/>
          <w:tab w:val="left" w:pos="921"/>
        </w:tabs>
        <w:rPr>
          <w:rFonts w:ascii="Calibri" w:hAnsi="Calibri" w:cs="Calibri"/>
        </w:rPr>
      </w:pPr>
      <w:r>
        <w:rPr>
          <w:rFonts w:ascii="Calibri" w:hAnsi="Calibri" w:cs="Calibri"/>
        </w:rPr>
        <w:t>Managed tokens and access types</w:t>
      </w:r>
    </w:p>
    <w:p>
      <w:pPr>
        <w:pStyle w:val="ListParagraph"/>
        <w:numPr>
          <w:ilvl w:val="0"/>
          <w:numId w:val="3"/>
        </w:numPr>
        <w:tabs>
          <w:tab w:val="left" w:pos="920"/>
          <w:tab w:val="left" w:pos="921"/>
        </w:tabs>
        <w:rPr>
          <w:rFonts w:ascii="Calibri" w:hAnsi="Calibri" w:cs="Calibri"/>
        </w:rPr>
      </w:pPr>
      <w:r>
        <w:rPr>
          <w:rFonts w:ascii="Calibri" w:hAnsi="Calibri" w:cs="Calibri"/>
        </w:rPr>
        <w:t>Configured the nodes</w:t>
      </w:r>
    </w:p>
    <w:p>
      <w:pPr>
        <w:pStyle w:val="ListParagraph"/>
        <w:numPr>
          <w:ilvl w:val="0"/>
          <w:numId w:val="3"/>
        </w:numPr>
        <w:tabs>
          <w:tab w:val="left" w:pos="920"/>
          <w:tab w:val="left" w:pos="921"/>
        </w:tabs>
        <w:rPr>
          <w:rFonts w:ascii="Calibri" w:hAnsi="Calibri" w:cs="Calibri"/>
        </w:rPr>
      </w:pPr>
      <w:r>
        <w:rPr>
          <w:rFonts w:ascii="Calibri" w:hAnsi="Calibri" w:cs="Calibri"/>
        </w:rPr>
        <w:t>Managed data connections</w:t>
      </w:r>
    </w:p>
    <w:p>
      <w:pPr>
        <w:pStyle w:val="ListParagraph"/>
        <w:numPr>
          <w:ilvl w:val="0"/>
          <w:numId w:val="3"/>
        </w:numPr>
        <w:tabs>
          <w:tab w:val="left" w:pos="861"/>
        </w:tabs>
        <w:rPr>
          <w:rFonts w:ascii="Calibri" w:hAnsi="Calibri" w:cs="Calibri"/>
        </w:rPr>
      </w:pPr>
      <w:r>
        <w:rPr>
          <w:rFonts w:ascii="Calibri" w:hAnsi="Calibri" w:cs="Calibri"/>
        </w:rPr>
        <w:t>Managed the tasks and triggers</w:t>
      </w:r>
    </w:p>
    <w:p>
      <w:pPr>
        <w:pStyle w:val="ListParagraph"/>
        <w:numPr>
          <w:ilvl w:val="0"/>
          <w:numId w:val="3"/>
        </w:numPr>
        <w:tabs>
          <w:tab w:val="left" w:pos="861"/>
        </w:tabs>
        <w:rPr>
          <w:rFonts w:ascii="Calibri" w:hAnsi="Calibri" w:cs="Calibri"/>
        </w:rPr>
      </w:pPr>
      <w:r>
        <w:rPr>
          <w:rFonts w:ascii="Calibri" w:hAnsi="Calibri" w:cs="Calibri"/>
        </w:rPr>
        <w:t>Adding users into stream basis on requirements</w:t>
      </w:r>
    </w:p>
    <w:p>
      <w:pPr>
        <w:pStyle w:val="ListParagraph"/>
        <w:numPr>
          <w:ilvl w:val="0"/>
          <w:numId w:val="3"/>
        </w:numPr>
        <w:tabs>
          <w:tab w:val="left" w:pos="861"/>
        </w:tabs>
        <w:rPr>
          <w:rFonts w:ascii="Calibri" w:hAnsi="Calibri" w:cs="Calibri"/>
        </w:rPr>
      </w:pPr>
      <w:r>
        <w:rPr>
          <w:rFonts w:ascii="Calibri" w:hAnsi="Calibri" w:cs="Calibri"/>
        </w:rPr>
        <w:t>Monitoring the apps</w:t>
      </w:r>
    </w:p>
    <w:p>
      <w:pPr>
        <w:pStyle w:val="Heading1"/>
        <w:rPr>
          <w:rFonts w:ascii="Calibri" w:hAnsi="Calibri" w:cs="Calibri"/>
          <w:sz w:val="22"/>
          <w:szCs w:val="22"/>
        </w:rPr>
      </w:pPr>
    </w:p>
    <w:p>
      <w:pPr>
        <w:pStyle w:val="Heading1"/>
        <w:rPr>
          <w:rFonts w:ascii="Calibri" w:hAnsi="Calibri" w:cs="Calibri"/>
          <w:sz w:val="22"/>
          <w:szCs w:val="22"/>
        </w:rPr>
      </w:pPr>
      <w:r>
        <w:rPr>
          <w:rFonts w:ascii="Calibri" w:hAnsi="Calibri" w:cs="Calibri"/>
          <w:sz w:val="22"/>
          <w:szCs w:val="22"/>
        </w:rPr>
        <w:t>Description:</w:t>
      </w:r>
    </w:p>
    <w:p>
      <w:pPr>
        <w:pStyle w:val="BodyText"/>
        <w:ind w:left="140"/>
        <w:rPr>
          <w:rFonts w:ascii="Calibri" w:hAnsi="Calibri" w:hint="default"/>
          <w:sz w:val="22"/>
          <w:szCs w:val="22"/>
          <w:lang w:val="en-US"/>
        </w:rPr>
      </w:pPr>
      <w:r>
        <w:rPr>
          <w:rFonts w:ascii="Calibri" w:hAnsi="Calibri" w:hint="default"/>
          <w:sz w:val="22"/>
          <w:szCs w:val="22"/>
        </w:rPr>
        <w:t xml:space="preserve"> IKEA operate</w:t>
      </w:r>
      <w:r>
        <w:rPr>
          <w:rFonts w:ascii="Calibri" w:hAnsi="Calibri" w:hint="default"/>
          <w:sz w:val="22"/>
          <w:szCs w:val="22"/>
          <w:lang w:val="en-US"/>
        </w:rPr>
        <w:t xml:space="preserve"> </w:t>
      </w:r>
      <w:r>
        <w:rPr>
          <w:rFonts w:ascii="Calibri" w:hAnsi="Calibri" w:hint="default"/>
          <w:sz w:val="22"/>
          <w:szCs w:val="22"/>
        </w:rPr>
        <w:t>stores and other sales channels under franchise agreements</w:t>
      </w:r>
      <w:r>
        <w:rPr>
          <w:rFonts w:ascii="Calibri" w:hAnsi="Calibri" w:hint="default"/>
          <w:sz w:val="22"/>
          <w:szCs w:val="22"/>
          <w:lang w:val="en-US"/>
        </w:rPr>
        <w:t>.</w:t>
      </w:r>
      <w:r>
        <w:rPr>
          <w:rFonts w:ascii="Calibri" w:hAnsi="Calibri" w:hint="default"/>
          <w:sz w:val="22"/>
          <w:szCs w:val="22"/>
        </w:rPr>
        <w:t>IKEA</w:t>
      </w:r>
      <w:r>
        <w:rPr>
          <w:rFonts w:ascii="sans-serif" w:eastAsia="sans-serif" w:hAnsi="sans-serif" w:cs="sans-serif" w:hint="default"/>
          <w:b w:val="0"/>
          <w:bCs/>
          <w:i w:val="0"/>
          <w:caps w:val="0"/>
          <w:color w:val="202122"/>
          <w:spacing w:val="0"/>
          <w:sz w:val="21"/>
          <w:szCs w:val="21"/>
          <w:shd w:val="clear" w:color="auto" w:fill="FFFFFF"/>
          <w:lang w:val="en-US"/>
        </w:rPr>
        <w:t xml:space="preserve"> </w:t>
      </w:r>
      <w:r>
        <w:rPr>
          <w:rFonts w:ascii="sans-serif" w:eastAsia="sans-serif" w:hAnsi="sans-serif" w:cs="sans-serif" w:hint="default"/>
          <w:i w:val="0"/>
          <w:caps w:val="0"/>
          <w:color w:val="202122"/>
          <w:spacing w:val="0"/>
          <w:sz w:val="21"/>
          <w:szCs w:val="21"/>
          <w:shd w:val="clear" w:color="auto" w:fill="FFFFFF"/>
        </w:rPr>
        <w:t>is a </w:t>
      </w:r>
      <w:hyperlink r:id="rId6" w:tooltip="Multinational corporation" w:history="1">
        <w:r>
          <w:rPr>
            <w:rFonts w:ascii="Calibri" w:hAnsi="Calibri" w:hint="default"/>
            <w:sz w:val="22"/>
            <w:szCs w:val="22"/>
          </w:rPr>
          <w:t>multinational</w:t>
        </w:r>
      </w:hyperlink>
      <w:r>
        <w:rPr>
          <w:rFonts w:ascii="Calibri" w:hAnsi="Calibri" w:hint="default"/>
          <w:sz w:val="22"/>
          <w:szCs w:val="22"/>
        </w:rPr>
        <w:t> </w:t>
      </w:r>
      <w:hyperlink r:id="rId7" w:tooltip="Conglomerate (company)" w:history="1">
        <w:r>
          <w:rPr>
            <w:rFonts w:ascii="Calibri" w:hAnsi="Calibri" w:hint="default"/>
            <w:sz w:val="22"/>
            <w:szCs w:val="22"/>
          </w:rPr>
          <w:t>conglomerate</w:t>
        </w:r>
      </w:hyperlink>
      <w:r>
        <w:rPr>
          <w:rFonts w:ascii="sans-serif" w:eastAsia="sans-serif" w:hAnsi="sans-serif" w:cs="sans-serif" w:hint="default"/>
          <w:i w:val="0"/>
          <w:caps w:val="0"/>
          <w:color w:val="202122"/>
          <w:spacing w:val="0"/>
          <w:sz w:val="21"/>
          <w:szCs w:val="21"/>
          <w:shd w:val="clear" w:color="auto" w:fill="FFFFFF"/>
        </w:rPr>
        <w:t> </w:t>
      </w:r>
      <w:r>
        <w:rPr>
          <w:rFonts w:ascii="Calibri" w:hAnsi="Calibri" w:hint="default"/>
          <w:sz w:val="22"/>
          <w:szCs w:val="22"/>
        </w:rPr>
        <w:t>that</w:t>
      </w:r>
      <w:r>
        <w:rPr>
          <w:rFonts w:ascii="Calibri" w:hAnsi="Calibri" w:hint="default"/>
          <w:sz w:val="22"/>
          <w:szCs w:val="22"/>
          <w:lang w:val="en-US"/>
        </w:rPr>
        <w:t xml:space="preserve"> </w:t>
      </w:r>
      <w:r>
        <w:rPr>
          <w:rFonts w:ascii="Calibri" w:hAnsi="Calibri" w:hint="default"/>
          <w:sz w:val="22"/>
          <w:szCs w:val="22"/>
        </w:rPr>
        <w:t>designs and sells </w:t>
      </w:r>
      <w:hyperlink r:id="rId8" w:tooltip="Ready-to-assemble furniture" w:history="1">
        <w:r>
          <w:rPr>
            <w:rFonts w:ascii="Calibri" w:hAnsi="Calibri" w:hint="default"/>
            <w:sz w:val="22"/>
            <w:szCs w:val="22"/>
          </w:rPr>
          <w:t>ready-to-assemble furniture</w:t>
        </w:r>
      </w:hyperlink>
      <w:r>
        <w:rPr>
          <w:rFonts w:ascii="Calibri" w:hAnsi="Calibri" w:hint="default"/>
          <w:sz w:val="22"/>
          <w:szCs w:val="22"/>
        </w:rPr>
        <w:t>, kitchen appliances and home accessories, among other useful goods and occasionally home services.</w:t>
      </w:r>
      <w:r>
        <w:rPr>
          <w:rFonts w:ascii="Calibri" w:hAnsi="Calibri" w:hint="default"/>
          <w:sz w:val="22"/>
          <w:szCs w:val="22"/>
          <w:lang w:val="en-US"/>
        </w:rPr>
        <w:t>Ingka Group is a strategic partner in the IKEA franchise system. Ingka Group is the biggest IKEA franchise, and stands for more than 90% of the total IKEA sales.</w:t>
      </w:r>
    </w:p>
    <w:p>
      <w:pPr>
        <w:pStyle w:val="ListParagraph"/>
        <w:numPr>
          <w:numId w:val="0"/>
        </w:numPr>
        <w:tabs>
          <w:tab w:val="left" w:pos="861"/>
        </w:tabs>
        <w:rPr>
          <w:rFonts w:ascii="Calibri" w:hAnsi="Calibri" w:cs="Calibri"/>
        </w:rPr>
      </w:pPr>
    </w:p>
    <w:p>
      <w:pPr>
        <w:spacing w:before="39"/>
        <w:rPr>
          <w:rFonts w:ascii="Calibri" w:hAnsi="Calibri" w:cs="Calibri"/>
          <w:b/>
        </w:rPr>
      </w:pPr>
    </w:p>
    <w:p>
      <w:pPr>
        <w:spacing w:before="39"/>
        <w:rPr>
          <w:rFonts w:ascii="Calibri" w:hAnsi="Calibri" w:cs="Calibri" w:hint="default"/>
          <w:b/>
          <w:lang w:val="en-US"/>
        </w:rPr>
      </w:pPr>
      <w:r>
        <w:rPr>
          <w:rFonts w:ascii="Calibri" w:hAnsi="Calibri" w:cs="Calibri"/>
          <w:b/>
        </w:rPr>
        <w:t>Project#</w:t>
      </w:r>
      <w:r>
        <w:rPr>
          <w:rFonts w:ascii="Calibri" w:hAnsi="Calibri" w:cs="Calibri" w:hint="default"/>
          <w:b/>
          <w:lang w:val="en-US"/>
        </w:rPr>
        <w:t>2</w:t>
      </w:r>
      <w:bookmarkStart w:id="0" w:name="_GoBack"/>
      <w:bookmarkEnd w:id="0"/>
    </w:p>
    <w:p>
      <w:pPr>
        <w:pStyle w:val="BodyText"/>
        <w:tabs>
          <w:tab w:val="left" w:pos="2350"/>
        </w:tabs>
        <w:spacing w:before="1"/>
        <w:ind w:left="140"/>
        <w:rPr>
          <w:rFonts w:ascii="Calibri" w:hAnsi="Calibri" w:cs="Calibri"/>
          <w:sz w:val="22"/>
          <w:szCs w:val="22"/>
        </w:rPr>
      </w:pPr>
      <w:r>
        <w:rPr>
          <w:rFonts w:ascii="Calibri" w:hAnsi="Calibri" w:cs="Calibri"/>
          <w:sz w:val="22"/>
          <w:szCs w:val="22"/>
        </w:rPr>
        <w:t>ProjectName</w:t>
      </w:r>
      <w:r>
        <w:rPr>
          <w:rFonts w:ascii="Calibri" w:hAnsi="Calibri" w:cs="Calibri"/>
          <w:sz w:val="22"/>
          <w:szCs w:val="22"/>
        </w:rPr>
        <w:tab/>
      </w:r>
      <w:r>
        <w:rPr>
          <w:rFonts w:ascii="Calibri" w:hAnsi="Calibri" w:cs="Calibri"/>
          <w:sz w:val="22"/>
          <w:szCs w:val="22"/>
        </w:rPr>
        <w:t>:GSK</w:t>
      </w:r>
    </w:p>
    <w:p>
      <w:pPr>
        <w:pStyle w:val="BodyText"/>
        <w:tabs>
          <w:tab w:val="left" w:pos="2360"/>
        </w:tabs>
        <w:ind w:left="140"/>
        <w:rPr>
          <w:rFonts w:ascii="Calibri" w:hAnsi="Calibri" w:cs="Calibri"/>
          <w:sz w:val="22"/>
          <w:szCs w:val="22"/>
        </w:rPr>
      </w:pPr>
      <w:r>
        <w:rPr>
          <w:rFonts w:ascii="Calibri" w:hAnsi="Calibri" w:cs="Calibri"/>
          <w:sz w:val="22"/>
          <w:szCs w:val="22"/>
        </w:rPr>
        <w:t>Client</w:t>
      </w:r>
      <w:r>
        <w:rPr>
          <w:rFonts w:ascii="Calibri" w:hAnsi="Calibri" w:cs="Calibri"/>
          <w:sz w:val="22"/>
          <w:szCs w:val="22"/>
        </w:rPr>
        <w:tab/>
      </w:r>
      <w:r>
        <w:rPr>
          <w:rFonts w:ascii="Calibri" w:hAnsi="Calibri" w:cs="Calibri"/>
          <w:sz w:val="22"/>
          <w:szCs w:val="22"/>
        </w:rPr>
        <w:t>:GSK</w:t>
      </w:r>
    </w:p>
    <w:p>
      <w:pPr>
        <w:pStyle w:val="BodyText"/>
        <w:tabs>
          <w:tab w:val="left" w:pos="2300"/>
          <w:tab w:val="left" w:pos="2360"/>
        </w:tabs>
        <w:ind w:left="140" w:right="3069"/>
        <w:rPr>
          <w:rFonts w:ascii="Calibri" w:hAnsi="Calibri" w:cs="Calibri"/>
          <w:sz w:val="22"/>
          <w:szCs w:val="22"/>
        </w:rPr>
      </w:pPr>
      <w:r>
        <w:rPr>
          <w:rFonts w:ascii="Calibri" w:hAnsi="Calibri" w:cs="Calibri"/>
          <w:sz w:val="22"/>
          <w:szCs w:val="22"/>
        </w:rPr>
        <w:t>Role</w:t>
      </w:r>
      <w:r>
        <w:rPr>
          <w:rFonts w:ascii="Calibri" w:hAnsi="Calibri" w:cs="Calibri"/>
          <w:sz w:val="22"/>
          <w:szCs w:val="22"/>
        </w:rPr>
        <w:tab/>
      </w:r>
      <w:r>
        <w:rPr>
          <w:rFonts w:ascii="Calibri" w:hAnsi="Calibri" w:cs="Calibri"/>
          <w:sz w:val="22"/>
          <w:szCs w:val="22"/>
        </w:rPr>
        <w:tab/>
      </w:r>
      <w:r>
        <w:rPr>
          <w:rFonts w:ascii="Calibri" w:hAnsi="Calibri" w:cs="Calibri"/>
          <w:sz w:val="22"/>
          <w:szCs w:val="22"/>
        </w:rPr>
        <w:t xml:space="preserve">: Qlik Sense admin &amp; Qlikview Admin </w:t>
      </w:r>
      <w:r>
        <w:rPr>
          <w:rFonts w:ascii="Calibri" w:hAnsi="Calibri" w:cs="Calibri"/>
          <w:spacing w:val="-4"/>
          <w:sz w:val="22"/>
          <w:szCs w:val="22"/>
        </w:rPr>
        <w:t xml:space="preserve">Engg </w:t>
      </w:r>
      <w:r>
        <w:rPr>
          <w:rFonts w:ascii="Calibri" w:hAnsi="Calibri" w:cs="Calibri"/>
          <w:sz w:val="22"/>
          <w:szCs w:val="22"/>
        </w:rPr>
        <w:t>Environment</w:t>
      </w:r>
      <w:r>
        <w:rPr>
          <w:rFonts w:ascii="Calibri" w:hAnsi="Calibri" w:cs="Calibri"/>
          <w:sz w:val="22"/>
          <w:szCs w:val="22"/>
        </w:rPr>
        <w:tab/>
      </w:r>
      <w:r>
        <w:rPr>
          <w:rFonts w:ascii="Calibri" w:hAnsi="Calibri" w:cs="Calibri"/>
          <w:sz w:val="22"/>
          <w:szCs w:val="22"/>
        </w:rPr>
        <w:t>: Qlik Sense Sep 2018 , Jun 2019</w:t>
      </w:r>
    </w:p>
    <w:p>
      <w:pPr>
        <w:pStyle w:val="BodyText"/>
        <w:tabs>
          <w:tab w:val="left" w:pos="2300"/>
        </w:tabs>
        <w:ind w:left="140"/>
        <w:rPr>
          <w:rFonts w:ascii="Calibri" w:hAnsi="Calibri" w:cs="Calibri"/>
          <w:sz w:val="22"/>
          <w:szCs w:val="22"/>
        </w:rPr>
      </w:pPr>
      <w:r>
        <w:rPr>
          <w:rFonts w:ascii="Calibri" w:hAnsi="Calibri" w:cs="Calibri"/>
          <w:sz w:val="22"/>
          <w:szCs w:val="22"/>
        </w:rPr>
        <w:t>TeamSize</w:t>
      </w:r>
      <w:r>
        <w:rPr>
          <w:rFonts w:ascii="Calibri" w:hAnsi="Calibri" w:cs="Calibri"/>
          <w:sz w:val="22"/>
          <w:szCs w:val="22"/>
        </w:rPr>
        <w:tab/>
      </w:r>
      <w:r>
        <w:rPr>
          <w:rFonts w:ascii="Calibri" w:hAnsi="Calibri" w:cs="Calibri"/>
          <w:sz w:val="22"/>
          <w:szCs w:val="22"/>
        </w:rPr>
        <w:t>: 2</w:t>
      </w:r>
    </w:p>
    <w:p>
      <w:pPr>
        <w:pStyle w:val="BodyText"/>
        <w:spacing w:before="5"/>
        <w:ind w:left="0"/>
        <w:rPr>
          <w:rFonts w:ascii="Calibri" w:hAnsi="Calibri" w:cs="Calibri"/>
          <w:sz w:val="22"/>
          <w:szCs w:val="22"/>
        </w:rPr>
      </w:pPr>
    </w:p>
    <w:p>
      <w:pPr>
        <w:pStyle w:val="Heading1"/>
        <w:rPr>
          <w:rFonts w:ascii="Calibri" w:hAnsi="Calibri" w:cs="Calibri"/>
          <w:sz w:val="22"/>
          <w:szCs w:val="22"/>
        </w:rPr>
      </w:pPr>
      <w:r>
        <w:rPr>
          <w:rFonts w:ascii="Calibri" w:hAnsi="Calibri" w:cs="Calibri"/>
          <w:sz w:val="22"/>
          <w:szCs w:val="22"/>
        </w:rPr>
        <w:t>Responsibility:</w:t>
      </w:r>
    </w:p>
    <w:p>
      <w:pPr>
        <w:widowControl/>
        <w:numPr>
          <w:ilvl w:val="0"/>
          <w:numId w:val="3"/>
        </w:numPr>
        <w:autoSpaceDE/>
        <w:autoSpaceDN/>
        <w:spacing w:line="276" w:lineRule="auto"/>
        <w:rPr>
          <w:rFonts w:ascii="Calibri" w:hAnsi="Calibri" w:cs="Calibri"/>
          <w:shd w:val="clear" w:color="auto" w:fill="FFFFFF"/>
        </w:rPr>
      </w:pPr>
      <w:r>
        <w:rPr>
          <w:rFonts w:ascii="Calibri" w:hAnsi="Calibri" w:cs="Calibri"/>
          <w:shd w:val="clear" w:color="auto" w:fill="FFFFFF"/>
        </w:rPr>
        <w:t>Requirement gathering and analysis of functional specs.</w:t>
      </w:r>
    </w:p>
    <w:p>
      <w:pPr>
        <w:widowControl/>
        <w:numPr>
          <w:ilvl w:val="0"/>
          <w:numId w:val="3"/>
        </w:numPr>
        <w:autoSpaceDE/>
        <w:autoSpaceDN/>
        <w:spacing w:line="276" w:lineRule="auto"/>
        <w:rPr>
          <w:rFonts w:ascii="Calibri" w:hAnsi="Calibri" w:cs="Calibri"/>
          <w:shd w:val="clear" w:color="auto" w:fill="FFFFFF"/>
        </w:rPr>
      </w:pPr>
      <w:r>
        <w:rPr>
          <w:rFonts w:ascii="Calibri" w:hAnsi="Calibri" w:cs="Calibri"/>
          <w:shd w:val="clear" w:color="auto" w:fill="FFFFFF"/>
        </w:rPr>
        <w:t>Explained different approaches to create Qlikview dashboards to the customer and Involved to create report layout.</w:t>
      </w:r>
    </w:p>
    <w:p>
      <w:pPr>
        <w:widowControl/>
        <w:numPr>
          <w:ilvl w:val="0"/>
          <w:numId w:val="3"/>
        </w:numPr>
        <w:autoSpaceDE/>
        <w:autoSpaceDN/>
        <w:spacing w:line="276" w:lineRule="auto"/>
        <w:rPr>
          <w:rFonts w:ascii="Calibri" w:hAnsi="Calibri" w:cs="Calibri"/>
          <w:shd w:val="clear" w:color="auto" w:fill="FFFFFF"/>
        </w:rPr>
      </w:pPr>
      <w:r>
        <w:rPr>
          <w:rFonts w:ascii="Calibri" w:hAnsi="Calibri" w:cs="Calibri"/>
          <w:shd w:val="clear" w:color="auto" w:fill="FFFFFF"/>
        </w:rPr>
        <w:t>Developed and reviewed Qlikview dashboards, Technical Specifications and Unit Testing.</w:t>
      </w:r>
    </w:p>
    <w:p>
      <w:pPr>
        <w:widowControl/>
        <w:numPr>
          <w:ilvl w:val="0"/>
          <w:numId w:val="3"/>
        </w:numPr>
        <w:autoSpaceDE/>
        <w:autoSpaceDN/>
        <w:spacing w:line="276" w:lineRule="auto"/>
        <w:rPr>
          <w:rFonts w:ascii="Calibri" w:hAnsi="Calibri" w:cs="Calibri"/>
          <w:shd w:val="clear" w:color="auto" w:fill="FFFFFF"/>
        </w:rPr>
      </w:pPr>
      <w:r>
        <w:rPr>
          <w:rFonts w:ascii="Calibri" w:hAnsi="Calibri" w:cs="Calibri"/>
          <w:shd w:val="clear" w:color="auto" w:fill="FFFFFF"/>
        </w:rPr>
        <w:t xml:space="preserve">Given support to UAT. </w:t>
      </w:r>
    </w:p>
    <w:p>
      <w:pPr>
        <w:widowControl/>
        <w:numPr>
          <w:ilvl w:val="0"/>
          <w:numId w:val="3"/>
        </w:numPr>
        <w:autoSpaceDE/>
        <w:autoSpaceDN/>
        <w:spacing w:line="276" w:lineRule="auto"/>
        <w:rPr>
          <w:rFonts w:ascii="Calibri" w:hAnsi="Calibri" w:cs="Calibri"/>
          <w:shd w:val="clear" w:color="auto" w:fill="FFFFFF"/>
        </w:rPr>
      </w:pPr>
      <w:r>
        <w:rPr>
          <w:rFonts w:ascii="Calibri" w:hAnsi="Calibri" w:cs="Calibri"/>
          <w:shd w:val="clear" w:color="auto" w:fill="FFFFFF"/>
        </w:rPr>
        <w:t>Co-ordinating with on-site and offshore team members and mangers to track all day by day activities</w:t>
      </w:r>
    </w:p>
    <w:p>
      <w:pPr>
        <w:widowControl/>
        <w:numPr>
          <w:ilvl w:val="0"/>
          <w:numId w:val="3"/>
        </w:numPr>
        <w:autoSpaceDE/>
        <w:autoSpaceDN/>
        <w:spacing w:line="276" w:lineRule="auto"/>
        <w:rPr>
          <w:rFonts w:ascii="Calibri" w:hAnsi="Calibri" w:cs="Calibri"/>
          <w:shd w:val="clear" w:color="auto" w:fill="FFFFFF"/>
        </w:rPr>
      </w:pPr>
      <w:r>
        <w:rPr>
          <w:rFonts w:ascii="Calibri" w:hAnsi="Calibri" w:cs="Calibri"/>
          <w:shd w:val="clear" w:color="auto" w:fill="FFFFFF"/>
        </w:rPr>
        <w:t>Involved in Extracting, Transforming data from different data sources like SAP BW, SQL Server, Excel files.</w:t>
      </w:r>
    </w:p>
    <w:p>
      <w:pPr>
        <w:widowControl/>
        <w:numPr>
          <w:ilvl w:val="0"/>
          <w:numId w:val="3"/>
        </w:numPr>
        <w:autoSpaceDE/>
        <w:autoSpaceDN/>
        <w:spacing w:line="276" w:lineRule="auto"/>
        <w:rPr>
          <w:rFonts w:ascii="Calibri" w:hAnsi="Calibri" w:cs="Calibri"/>
          <w:shd w:val="clear" w:color="auto" w:fill="FFFFFF"/>
        </w:rPr>
      </w:pPr>
      <w:r>
        <w:rPr>
          <w:rFonts w:ascii="Calibri" w:hAnsi="Calibri" w:cs="Calibri"/>
          <w:shd w:val="clear" w:color="auto" w:fill="FFFFFF"/>
        </w:rPr>
        <w:t>Solved Modelling issues like Circular loops and Synthetic keys at script level.</w:t>
      </w:r>
    </w:p>
    <w:p>
      <w:pPr>
        <w:widowControl/>
        <w:numPr>
          <w:ilvl w:val="0"/>
          <w:numId w:val="3"/>
        </w:numPr>
        <w:autoSpaceDE/>
        <w:autoSpaceDN/>
        <w:spacing w:line="276" w:lineRule="auto"/>
        <w:rPr>
          <w:rFonts w:ascii="Calibri" w:hAnsi="Calibri" w:cs="Calibri"/>
          <w:shd w:val="clear" w:color="auto" w:fill="FFFFFF"/>
        </w:rPr>
      </w:pPr>
      <w:r>
        <w:rPr>
          <w:rFonts w:ascii="Calibri" w:hAnsi="Calibri" w:cs="Calibri"/>
          <w:shd w:val="clear" w:color="auto" w:fill="FFFFFF"/>
        </w:rPr>
        <w:t>Created qvd’s by importing data from the database tables using Qlikview script.</w:t>
      </w:r>
    </w:p>
    <w:p>
      <w:pPr>
        <w:widowControl/>
        <w:numPr>
          <w:ilvl w:val="0"/>
          <w:numId w:val="3"/>
        </w:numPr>
        <w:autoSpaceDE/>
        <w:autoSpaceDN/>
        <w:spacing w:line="276" w:lineRule="auto"/>
        <w:rPr>
          <w:rFonts w:ascii="Calibri" w:hAnsi="Calibri" w:cs="Calibri"/>
          <w:shd w:val="clear" w:color="auto" w:fill="FFFFFF"/>
        </w:rPr>
      </w:pPr>
      <w:r>
        <w:rPr>
          <w:rFonts w:ascii="Calibri" w:hAnsi="Calibri" w:cs="Calibri"/>
          <w:shd w:val="clear" w:color="auto" w:fill="FFFFFF"/>
        </w:rPr>
        <w:t>Created Dashboards style of reports using Qlikview components like List Box, Slider, Buttons, Charts, and Bookmarks.</w:t>
      </w:r>
    </w:p>
    <w:p>
      <w:pPr>
        <w:widowControl/>
        <w:numPr>
          <w:ilvl w:val="0"/>
          <w:numId w:val="3"/>
        </w:numPr>
        <w:autoSpaceDE/>
        <w:autoSpaceDN/>
        <w:spacing w:line="276" w:lineRule="auto"/>
        <w:rPr>
          <w:rFonts w:ascii="Calibri" w:hAnsi="Calibri" w:cs="Calibri"/>
          <w:shd w:val="clear" w:color="auto" w:fill="FFFFFF"/>
        </w:rPr>
      </w:pPr>
      <w:r>
        <w:rPr>
          <w:rFonts w:ascii="Calibri" w:hAnsi="Calibri" w:cs="Calibri"/>
          <w:shd w:val="clear" w:color="auto" w:fill="FFFFFF"/>
        </w:rPr>
        <w:t>Different chart objects like Bar Chart, Line Chart, Straight table and Pivot table in developing dashboards.</w:t>
      </w:r>
    </w:p>
    <w:p>
      <w:pPr>
        <w:pStyle w:val="ListParagraph"/>
        <w:numPr>
          <w:ilvl w:val="0"/>
          <w:numId w:val="3"/>
        </w:numPr>
        <w:tabs>
          <w:tab w:val="left" w:pos="861"/>
        </w:tabs>
        <w:rPr>
          <w:rFonts w:ascii="Calibri" w:hAnsi="Calibri" w:cs="Calibri"/>
        </w:rPr>
      </w:pPr>
      <w:r>
        <w:rPr>
          <w:rFonts w:ascii="Calibri" w:hAnsi="Calibri" w:cs="Calibri"/>
        </w:rPr>
        <w:t>configured the environments and installation ( Single node and Multinode)</w:t>
      </w:r>
    </w:p>
    <w:p>
      <w:pPr>
        <w:pStyle w:val="ListParagraph"/>
        <w:numPr>
          <w:ilvl w:val="0"/>
          <w:numId w:val="3"/>
        </w:numPr>
        <w:tabs>
          <w:tab w:val="left" w:pos="861"/>
        </w:tabs>
        <w:rPr>
          <w:rFonts w:ascii="Calibri" w:hAnsi="Calibri" w:cs="Calibri"/>
        </w:rPr>
      </w:pPr>
      <w:r>
        <w:rPr>
          <w:rFonts w:ascii="Calibri" w:hAnsi="Calibri" w:cs="Calibri"/>
        </w:rPr>
        <w:t>Managed the Qlik sense Site</w:t>
      </w:r>
    </w:p>
    <w:p>
      <w:pPr>
        <w:pStyle w:val="ListParagraph"/>
        <w:numPr>
          <w:ilvl w:val="0"/>
          <w:numId w:val="3"/>
        </w:numPr>
        <w:tabs>
          <w:tab w:val="left" w:pos="861"/>
        </w:tabs>
        <w:rPr>
          <w:rFonts w:ascii="Calibri" w:hAnsi="Calibri" w:cs="Calibri"/>
        </w:rPr>
      </w:pPr>
      <w:r>
        <w:rPr>
          <w:rFonts w:ascii="Calibri" w:hAnsi="Calibri" w:cs="Calibri"/>
        </w:rPr>
        <w:t>Troubleshooting Qlik sense using Logs</w:t>
      </w:r>
    </w:p>
    <w:p>
      <w:pPr>
        <w:pStyle w:val="ListParagraph"/>
        <w:numPr>
          <w:ilvl w:val="0"/>
          <w:numId w:val="3"/>
        </w:numPr>
        <w:tabs>
          <w:tab w:val="left" w:pos="861"/>
        </w:tabs>
        <w:rPr>
          <w:rFonts w:ascii="Calibri" w:hAnsi="Calibri" w:cs="Calibri"/>
        </w:rPr>
      </w:pPr>
      <w:r>
        <w:rPr>
          <w:rFonts w:ascii="Calibri" w:hAnsi="Calibri" w:cs="Calibri"/>
        </w:rPr>
        <w:t>Managed content security (by security rules)</w:t>
      </w:r>
    </w:p>
    <w:p>
      <w:pPr>
        <w:pStyle w:val="ListParagraph"/>
        <w:numPr>
          <w:ilvl w:val="0"/>
          <w:numId w:val="3"/>
        </w:numPr>
        <w:tabs>
          <w:tab w:val="left" w:pos="920"/>
          <w:tab w:val="left" w:pos="921"/>
        </w:tabs>
        <w:rPr>
          <w:rFonts w:ascii="Calibri" w:hAnsi="Calibri" w:cs="Calibri"/>
        </w:rPr>
      </w:pPr>
      <w:r>
        <w:rPr>
          <w:rFonts w:ascii="Calibri" w:hAnsi="Calibri" w:cs="Calibri"/>
        </w:rPr>
        <w:t>Managed tokens and access types</w:t>
      </w:r>
    </w:p>
    <w:p>
      <w:pPr>
        <w:pStyle w:val="ListParagraph"/>
        <w:numPr>
          <w:ilvl w:val="0"/>
          <w:numId w:val="3"/>
        </w:numPr>
        <w:tabs>
          <w:tab w:val="left" w:pos="920"/>
          <w:tab w:val="left" w:pos="921"/>
        </w:tabs>
        <w:rPr>
          <w:rFonts w:ascii="Calibri" w:hAnsi="Calibri" w:cs="Calibri"/>
        </w:rPr>
      </w:pPr>
      <w:r>
        <w:rPr>
          <w:rFonts w:ascii="Calibri" w:hAnsi="Calibri" w:cs="Calibri"/>
        </w:rPr>
        <w:t>Configured the nodes</w:t>
      </w:r>
    </w:p>
    <w:p>
      <w:pPr>
        <w:pStyle w:val="ListParagraph"/>
        <w:numPr>
          <w:ilvl w:val="0"/>
          <w:numId w:val="3"/>
        </w:numPr>
        <w:tabs>
          <w:tab w:val="left" w:pos="920"/>
          <w:tab w:val="left" w:pos="921"/>
        </w:tabs>
        <w:rPr>
          <w:rFonts w:ascii="Calibri" w:hAnsi="Calibri" w:cs="Calibri"/>
        </w:rPr>
      </w:pPr>
      <w:r>
        <w:rPr>
          <w:rFonts w:ascii="Calibri" w:hAnsi="Calibri" w:cs="Calibri"/>
        </w:rPr>
        <w:t>Managed data connections</w:t>
      </w:r>
    </w:p>
    <w:p>
      <w:pPr>
        <w:pStyle w:val="ListParagraph"/>
        <w:numPr>
          <w:ilvl w:val="0"/>
          <w:numId w:val="3"/>
        </w:numPr>
        <w:tabs>
          <w:tab w:val="left" w:pos="861"/>
        </w:tabs>
        <w:rPr>
          <w:rFonts w:ascii="Calibri" w:hAnsi="Calibri" w:cs="Calibri"/>
        </w:rPr>
      </w:pPr>
      <w:r>
        <w:rPr>
          <w:rFonts w:ascii="Calibri" w:hAnsi="Calibri" w:cs="Calibri"/>
        </w:rPr>
        <w:t>Managed the tasks and triggers</w:t>
      </w:r>
    </w:p>
    <w:p>
      <w:pPr>
        <w:pStyle w:val="ListParagraph"/>
        <w:numPr>
          <w:ilvl w:val="0"/>
          <w:numId w:val="3"/>
        </w:numPr>
        <w:tabs>
          <w:tab w:val="left" w:pos="861"/>
        </w:tabs>
        <w:rPr>
          <w:rFonts w:ascii="Calibri" w:hAnsi="Calibri" w:cs="Calibri"/>
        </w:rPr>
      </w:pPr>
      <w:r>
        <w:rPr>
          <w:rFonts w:ascii="Calibri" w:hAnsi="Calibri" w:cs="Calibri"/>
        </w:rPr>
        <w:t>Adding users into stream basis on requirements</w:t>
      </w:r>
    </w:p>
    <w:p>
      <w:pPr>
        <w:pStyle w:val="ListParagraph"/>
        <w:numPr>
          <w:ilvl w:val="0"/>
          <w:numId w:val="3"/>
        </w:numPr>
        <w:tabs>
          <w:tab w:val="left" w:pos="861"/>
        </w:tabs>
        <w:rPr>
          <w:rFonts w:ascii="Calibri" w:hAnsi="Calibri" w:cs="Calibri"/>
        </w:rPr>
      </w:pPr>
      <w:r>
        <w:rPr>
          <w:rFonts w:ascii="Calibri" w:hAnsi="Calibri" w:cs="Calibri"/>
        </w:rPr>
        <w:t>Monitoring the apps</w:t>
      </w:r>
    </w:p>
    <w:p>
      <w:pPr>
        <w:pStyle w:val="ListParagraph"/>
        <w:numPr>
          <w:ilvl w:val="0"/>
          <w:numId w:val="3"/>
        </w:numPr>
        <w:tabs>
          <w:tab w:val="left" w:pos="861"/>
        </w:tabs>
        <w:rPr>
          <w:rFonts w:ascii="Calibri" w:hAnsi="Calibri" w:cs="Calibri"/>
        </w:rPr>
      </w:pPr>
      <w:r>
        <w:rPr>
          <w:rFonts w:ascii="Calibri" w:hAnsi="Calibri" w:cs="Calibri"/>
        </w:rPr>
        <w:t>Nprinting configurations and adminactivities.</w:t>
      </w:r>
    </w:p>
    <w:p>
      <w:pPr>
        <w:pStyle w:val="ListParagraph"/>
        <w:numPr>
          <w:ilvl w:val="0"/>
          <w:numId w:val="3"/>
        </w:numPr>
        <w:tabs>
          <w:tab w:val="left" w:pos="861"/>
        </w:tabs>
        <w:spacing w:before="1"/>
        <w:rPr>
          <w:rFonts w:ascii="Calibri" w:hAnsi="Calibri" w:cs="Calibri"/>
        </w:rPr>
      </w:pPr>
      <w:r>
        <w:rPr>
          <w:rFonts w:ascii="Calibri" w:hAnsi="Calibri" w:cs="Calibri"/>
        </w:rPr>
        <w:t>Mobile compatibility setting in QMC and moble.</w:t>
      </w:r>
    </w:p>
    <w:p>
      <w:pPr>
        <w:pStyle w:val="Heading1"/>
        <w:rPr>
          <w:rFonts w:ascii="Calibri" w:hAnsi="Calibri" w:cs="Calibri"/>
          <w:sz w:val="22"/>
          <w:szCs w:val="22"/>
        </w:rPr>
      </w:pPr>
    </w:p>
    <w:p>
      <w:pPr>
        <w:pStyle w:val="Heading1"/>
        <w:rPr>
          <w:rFonts w:ascii="Calibri" w:hAnsi="Calibri" w:cs="Calibri"/>
          <w:sz w:val="22"/>
          <w:szCs w:val="22"/>
        </w:rPr>
      </w:pPr>
    </w:p>
    <w:p>
      <w:pPr>
        <w:pStyle w:val="Heading1"/>
        <w:rPr>
          <w:rFonts w:ascii="Calibri" w:hAnsi="Calibri" w:cs="Calibri"/>
          <w:sz w:val="22"/>
          <w:szCs w:val="22"/>
        </w:rPr>
      </w:pPr>
      <w:r>
        <w:rPr>
          <w:rFonts w:ascii="Calibri" w:hAnsi="Calibri" w:cs="Calibri"/>
          <w:sz w:val="22"/>
          <w:szCs w:val="22"/>
        </w:rPr>
        <w:t>Description:</w:t>
      </w:r>
    </w:p>
    <w:p>
      <w:pPr>
        <w:pStyle w:val="BodyText"/>
        <w:ind w:left="140"/>
        <w:rPr>
          <w:rFonts w:ascii="Calibri" w:hAnsi="Calibri" w:cs="Calibri"/>
          <w:sz w:val="22"/>
          <w:szCs w:val="22"/>
        </w:rPr>
      </w:pPr>
      <w:r>
        <w:rPr>
          <w:rFonts w:ascii="Calibri" w:hAnsi="Calibri" w:cs="Calibri"/>
          <w:sz w:val="22"/>
          <w:szCs w:val="22"/>
        </w:rPr>
        <w:t>GSk HOLME, GSk Qlikview And Qliksense and automation platform, is the bridge between Foundational algorithm builders and Applied. HOLMES Platform handles all your needs from building, publishing, metering, governance to monetization of heterogeneous Qlikview and Qliksense solutions. The offerings of HOLMES have been successfully deployed across industry verticals and functions driving the 3E’s - Efficiency, Economics and Experience.</w:t>
      </w:r>
    </w:p>
    <w:p>
      <w:pPr>
        <w:pStyle w:val="BodyText"/>
        <w:ind w:left="0"/>
        <w:rPr>
          <w:rFonts w:ascii="Calibri" w:hAnsi="Calibri" w:cs="Calibri"/>
          <w:sz w:val="22"/>
          <w:szCs w:val="22"/>
        </w:rPr>
      </w:pPr>
    </w:p>
    <w:p>
      <w:pPr>
        <w:pStyle w:val="Heading1"/>
        <w:rPr>
          <w:rFonts w:ascii="Calibri" w:hAnsi="Calibri" w:cs="Calibri"/>
          <w:sz w:val="22"/>
          <w:szCs w:val="22"/>
        </w:rPr>
      </w:pPr>
      <w:r>
        <w:rPr>
          <w:rFonts w:ascii="Calibri" w:hAnsi="Calibri" w:cs="Calibri"/>
          <w:sz w:val="22"/>
          <w:szCs w:val="22"/>
        </w:rPr>
        <w:t>Project#2</w:t>
      </w:r>
    </w:p>
    <w:p>
      <w:pPr>
        <w:pStyle w:val="BodyText"/>
        <w:spacing w:before="6"/>
        <w:ind w:left="0"/>
        <w:rPr>
          <w:rFonts w:ascii="Calibri" w:hAnsi="Calibri" w:cs="Calibri"/>
          <w:b/>
          <w:sz w:val="22"/>
          <w:szCs w:val="22"/>
        </w:rPr>
      </w:pPr>
    </w:p>
    <w:p>
      <w:pPr>
        <w:pStyle w:val="BodyText"/>
        <w:tabs>
          <w:tab w:val="left" w:pos="2350"/>
        </w:tabs>
        <w:spacing w:before="1"/>
        <w:ind w:left="140" w:right="4980"/>
        <w:rPr>
          <w:rFonts w:ascii="Calibri" w:hAnsi="Calibri" w:cs="Calibri"/>
          <w:sz w:val="22"/>
          <w:szCs w:val="22"/>
        </w:rPr>
      </w:pPr>
      <w:r>
        <w:rPr>
          <w:rFonts w:ascii="Calibri" w:hAnsi="Calibri" w:cs="Calibri"/>
          <w:sz w:val="22"/>
          <w:szCs w:val="22"/>
        </w:rPr>
        <w:t>ProjectName</w:t>
      </w:r>
      <w:r>
        <w:rPr>
          <w:rFonts w:ascii="Calibri" w:hAnsi="Calibri" w:cs="Calibri"/>
          <w:sz w:val="22"/>
          <w:szCs w:val="22"/>
        </w:rPr>
        <w:tab/>
      </w:r>
      <w:r>
        <w:rPr>
          <w:rFonts w:ascii="Calibri" w:hAnsi="Calibri" w:cs="Calibri"/>
          <w:sz w:val="22"/>
          <w:szCs w:val="22"/>
        </w:rPr>
        <w:t xml:space="preserve">: MSCI (Morgan </w:t>
      </w:r>
      <w:r>
        <w:rPr>
          <w:rFonts w:ascii="Calibri" w:hAnsi="Calibri" w:cs="Calibri"/>
          <w:spacing w:val="-3"/>
          <w:sz w:val="22"/>
          <w:szCs w:val="22"/>
        </w:rPr>
        <w:t xml:space="preserve">Stanly) </w:t>
      </w:r>
      <w:r>
        <w:rPr>
          <w:rFonts w:ascii="Calibri" w:hAnsi="Calibri" w:cs="Calibri"/>
          <w:sz w:val="22"/>
          <w:szCs w:val="22"/>
        </w:rPr>
        <w:t>Client</w:t>
      </w:r>
      <w:r>
        <w:rPr>
          <w:rFonts w:ascii="Calibri" w:hAnsi="Calibri" w:cs="Calibri"/>
          <w:sz w:val="22"/>
          <w:szCs w:val="22"/>
        </w:rPr>
        <w:tab/>
      </w:r>
      <w:r>
        <w:rPr>
          <w:rFonts w:ascii="Calibri" w:hAnsi="Calibri" w:cs="Calibri"/>
          <w:sz w:val="22"/>
          <w:szCs w:val="22"/>
        </w:rPr>
        <w:t>:</w:t>
      </w:r>
      <w:r>
        <w:rPr>
          <w:rFonts w:ascii="Calibri" w:hAnsi="Calibri" w:cs="Calibri" w:hint="default"/>
          <w:sz w:val="22"/>
          <w:szCs w:val="22"/>
          <w:lang w:val="en-US"/>
        </w:rPr>
        <w:t xml:space="preserve"> </w:t>
      </w:r>
      <w:r>
        <w:rPr>
          <w:rFonts w:ascii="Calibri" w:hAnsi="Calibri" w:cs="Calibri"/>
          <w:sz w:val="22"/>
          <w:szCs w:val="22"/>
        </w:rPr>
        <w:t>MSCI</w:t>
      </w:r>
    </w:p>
    <w:p>
      <w:pPr>
        <w:pStyle w:val="BodyText"/>
        <w:tabs>
          <w:tab w:val="left" w:pos="2360"/>
        </w:tabs>
        <w:ind w:left="140"/>
        <w:rPr>
          <w:rFonts w:ascii="Calibri" w:hAnsi="Calibri" w:cs="Calibri"/>
          <w:sz w:val="22"/>
          <w:szCs w:val="22"/>
        </w:rPr>
      </w:pPr>
      <w:r>
        <w:rPr>
          <w:rFonts w:ascii="Calibri" w:hAnsi="Calibri" w:cs="Calibri"/>
          <w:sz w:val="22"/>
          <w:szCs w:val="22"/>
        </w:rPr>
        <w:t>Role</w:t>
      </w:r>
      <w:r>
        <w:rPr>
          <w:rFonts w:ascii="Calibri" w:hAnsi="Calibri" w:cs="Calibri"/>
          <w:sz w:val="22"/>
          <w:szCs w:val="22"/>
        </w:rPr>
        <w:tab/>
      </w:r>
      <w:r>
        <w:rPr>
          <w:rFonts w:ascii="Calibri" w:hAnsi="Calibri" w:cs="Calibri"/>
          <w:sz w:val="22"/>
          <w:szCs w:val="22"/>
        </w:rPr>
        <w:t>: Qlik Sense admin &amp; Qlikview AdminEngg</w:t>
      </w:r>
    </w:p>
    <w:p>
      <w:pPr>
        <w:pStyle w:val="BodyText"/>
        <w:tabs>
          <w:tab w:val="left" w:pos="2300"/>
        </w:tabs>
        <w:ind w:left="140"/>
        <w:rPr>
          <w:rFonts w:ascii="Calibri" w:hAnsi="Calibri" w:cs="Calibri"/>
          <w:sz w:val="22"/>
          <w:szCs w:val="22"/>
        </w:rPr>
      </w:pPr>
      <w:r>
        <w:rPr>
          <w:rFonts w:ascii="Calibri" w:hAnsi="Calibri" w:cs="Calibri"/>
          <w:sz w:val="22"/>
          <w:szCs w:val="22"/>
        </w:rPr>
        <w:t>Environment</w:t>
      </w:r>
      <w:r>
        <w:rPr>
          <w:rFonts w:ascii="Calibri" w:hAnsi="Calibri" w:cs="Calibri"/>
          <w:sz w:val="22"/>
          <w:szCs w:val="22"/>
        </w:rPr>
        <w:tab/>
      </w:r>
      <w:r>
        <w:rPr>
          <w:rFonts w:ascii="Calibri" w:hAnsi="Calibri" w:cs="Calibri" w:hint="default"/>
          <w:sz w:val="22"/>
          <w:szCs w:val="22"/>
          <w:lang w:val="en-US"/>
        </w:rPr>
        <w:t xml:space="preserve"> </w:t>
      </w:r>
      <w:r>
        <w:rPr>
          <w:rFonts w:ascii="Calibri" w:hAnsi="Calibri" w:cs="Calibri"/>
          <w:sz w:val="22"/>
          <w:szCs w:val="22"/>
        </w:rPr>
        <w:t xml:space="preserve">: Qlik Sense </w:t>
      </w:r>
    </w:p>
    <w:p>
      <w:pPr>
        <w:pStyle w:val="BodyText"/>
        <w:tabs>
          <w:tab w:val="left" w:pos="2300"/>
        </w:tabs>
        <w:ind w:left="0"/>
        <w:rPr>
          <w:rFonts w:ascii="Calibri" w:hAnsi="Calibri" w:cs="Calibri"/>
          <w:sz w:val="22"/>
          <w:szCs w:val="22"/>
        </w:rPr>
      </w:pPr>
      <w:r>
        <w:rPr>
          <w:rFonts w:ascii="Calibri" w:hAnsi="Calibri" w:cs="Calibri"/>
          <w:sz w:val="22"/>
          <w:szCs w:val="22"/>
        </w:rPr>
        <w:t xml:space="preserve">   TeamSize</w:t>
      </w:r>
      <w:r>
        <w:rPr>
          <w:rFonts w:ascii="Calibri" w:hAnsi="Calibri" w:cs="Calibri"/>
          <w:sz w:val="22"/>
          <w:szCs w:val="22"/>
        </w:rPr>
        <w:tab/>
      </w:r>
      <w:r>
        <w:rPr>
          <w:rFonts w:ascii="Calibri" w:hAnsi="Calibri" w:cs="Calibri" w:hint="default"/>
          <w:sz w:val="22"/>
          <w:szCs w:val="22"/>
          <w:lang w:val="en-US"/>
        </w:rPr>
        <w:t xml:space="preserve"> </w:t>
      </w:r>
      <w:r>
        <w:rPr>
          <w:rFonts w:ascii="Calibri" w:hAnsi="Calibri" w:cs="Calibri"/>
          <w:sz w:val="22"/>
          <w:szCs w:val="22"/>
        </w:rPr>
        <w:t>: 3</w:t>
      </w:r>
    </w:p>
    <w:p>
      <w:pPr>
        <w:pStyle w:val="Heading1"/>
        <w:rPr>
          <w:rFonts w:ascii="Calibri" w:hAnsi="Calibri" w:cs="Calibri"/>
          <w:sz w:val="22"/>
          <w:szCs w:val="22"/>
        </w:rPr>
      </w:pPr>
      <w:r>
        <w:rPr>
          <w:rFonts w:ascii="Calibri" w:hAnsi="Calibri" w:cs="Calibri"/>
          <w:sz w:val="22"/>
          <w:szCs w:val="22"/>
        </w:rPr>
        <w:t>Responsibility:</w:t>
      </w:r>
    </w:p>
    <w:p>
      <w:pPr>
        <w:widowControl/>
        <w:numPr>
          <w:ilvl w:val="0"/>
          <w:numId w:val="4"/>
        </w:numPr>
        <w:autoSpaceDE/>
        <w:autoSpaceDN/>
        <w:spacing w:line="276" w:lineRule="auto"/>
        <w:rPr>
          <w:rFonts w:ascii="Calibri" w:hAnsi="Calibri" w:cs="Calibri"/>
          <w:shd w:val="clear" w:color="auto" w:fill="FFFFFF"/>
        </w:rPr>
      </w:pPr>
      <w:r>
        <w:rPr>
          <w:rFonts w:ascii="Calibri" w:hAnsi="Calibri" w:cs="Calibri"/>
          <w:shd w:val="clear" w:color="auto" w:fill="FFFFFF"/>
        </w:rPr>
        <w:t>Requirement gathering and analysis of functional specs.</w:t>
      </w:r>
    </w:p>
    <w:p>
      <w:pPr>
        <w:widowControl/>
        <w:numPr>
          <w:ilvl w:val="0"/>
          <w:numId w:val="4"/>
        </w:numPr>
        <w:autoSpaceDE/>
        <w:autoSpaceDN/>
        <w:spacing w:line="276" w:lineRule="auto"/>
        <w:rPr>
          <w:rFonts w:ascii="Calibri" w:hAnsi="Calibri" w:cs="Calibri"/>
          <w:shd w:val="clear" w:color="auto" w:fill="FFFFFF"/>
        </w:rPr>
      </w:pPr>
      <w:r>
        <w:rPr>
          <w:rFonts w:ascii="Calibri" w:hAnsi="Calibri" w:cs="Calibri"/>
          <w:shd w:val="clear" w:color="auto" w:fill="FFFFFF"/>
        </w:rPr>
        <w:t>Explained different approaches to create Qlikview dashboards to the customer and Involved to create report layout.</w:t>
      </w:r>
    </w:p>
    <w:p>
      <w:pPr>
        <w:widowControl/>
        <w:numPr>
          <w:ilvl w:val="0"/>
          <w:numId w:val="4"/>
        </w:numPr>
        <w:autoSpaceDE/>
        <w:autoSpaceDN/>
        <w:spacing w:line="276" w:lineRule="auto"/>
        <w:rPr>
          <w:rFonts w:ascii="Calibri" w:hAnsi="Calibri" w:cs="Calibri"/>
          <w:shd w:val="clear" w:color="auto" w:fill="FFFFFF"/>
        </w:rPr>
      </w:pPr>
      <w:r>
        <w:rPr>
          <w:rFonts w:ascii="Calibri" w:hAnsi="Calibri" w:cs="Calibri"/>
          <w:shd w:val="clear" w:color="auto" w:fill="FFFFFF"/>
        </w:rPr>
        <w:t>Developed and reviewed Qlikview dashboards, Technical Specifications and Unit Testing.</w:t>
      </w:r>
    </w:p>
    <w:p>
      <w:pPr>
        <w:widowControl/>
        <w:numPr>
          <w:ilvl w:val="0"/>
          <w:numId w:val="4"/>
        </w:numPr>
        <w:autoSpaceDE/>
        <w:autoSpaceDN/>
        <w:spacing w:line="276" w:lineRule="auto"/>
        <w:rPr>
          <w:rFonts w:ascii="Calibri" w:hAnsi="Calibri" w:cs="Calibri"/>
          <w:shd w:val="clear" w:color="auto" w:fill="FFFFFF"/>
        </w:rPr>
      </w:pPr>
      <w:r>
        <w:rPr>
          <w:rFonts w:ascii="Calibri" w:hAnsi="Calibri" w:cs="Calibri"/>
          <w:shd w:val="clear" w:color="auto" w:fill="FFFFFF"/>
        </w:rPr>
        <w:t xml:space="preserve">Given support to UAT. </w:t>
      </w:r>
    </w:p>
    <w:p>
      <w:pPr>
        <w:widowControl/>
        <w:numPr>
          <w:ilvl w:val="0"/>
          <w:numId w:val="4"/>
        </w:numPr>
        <w:autoSpaceDE/>
        <w:autoSpaceDN/>
        <w:spacing w:line="276" w:lineRule="auto"/>
        <w:rPr>
          <w:rFonts w:ascii="Calibri" w:hAnsi="Calibri" w:cs="Calibri"/>
          <w:shd w:val="clear" w:color="auto" w:fill="FFFFFF"/>
        </w:rPr>
      </w:pPr>
      <w:r>
        <w:rPr>
          <w:rFonts w:ascii="Calibri" w:hAnsi="Calibri" w:cs="Calibri"/>
          <w:shd w:val="clear" w:color="auto" w:fill="FFFFFF"/>
        </w:rPr>
        <w:t>Co-ordinating with on-site and offshore team members and mangers to track all day by day activities</w:t>
      </w:r>
    </w:p>
    <w:p>
      <w:pPr>
        <w:widowControl/>
        <w:numPr>
          <w:ilvl w:val="0"/>
          <w:numId w:val="4"/>
        </w:numPr>
        <w:autoSpaceDE/>
        <w:autoSpaceDN/>
        <w:spacing w:line="276" w:lineRule="auto"/>
        <w:rPr>
          <w:rFonts w:ascii="Calibri" w:hAnsi="Calibri" w:cs="Calibri"/>
          <w:shd w:val="clear" w:color="auto" w:fill="FFFFFF"/>
        </w:rPr>
      </w:pPr>
      <w:r>
        <w:rPr>
          <w:rFonts w:ascii="Calibri" w:hAnsi="Calibri" w:cs="Calibri"/>
          <w:shd w:val="clear" w:color="auto" w:fill="FFFFFF"/>
        </w:rPr>
        <w:t>Involved in Extracting, Transforming data from different data sources like SAP BW, SQL Server, Excel files.</w:t>
      </w:r>
    </w:p>
    <w:p>
      <w:pPr>
        <w:widowControl/>
        <w:numPr>
          <w:ilvl w:val="0"/>
          <w:numId w:val="4"/>
        </w:numPr>
        <w:autoSpaceDE/>
        <w:autoSpaceDN/>
        <w:spacing w:line="276" w:lineRule="auto"/>
        <w:rPr>
          <w:rFonts w:ascii="Calibri" w:hAnsi="Calibri" w:cs="Calibri"/>
          <w:shd w:val="clear" w:color="auto" w:fill="FFFFFF"/>
        </w:rPr>
      </w:pPr>
      <w:r>
        <w:rPr>
          <w:rFonts w:ascii="Calibri" w:hAnsi="Calibri" w:cs="Calibri"/>
          <w:shd w:val="clear" w:color="auto" w:fill="FFFFFF"/>
        </w:rPr>
        <w:t>Solved Modeling issues like Circular loops and Synthetic keys at script level.</w:t>
      </w:r>
    </w:p>
    <w:p>
      <w:pPr>
        <w:widowControl/>
        <w:numPr>
          <w:ilvl w:val="0"/>
          <w:numId w:val="4"/>
        </w:numPr>
        <w:autoSpaceDE/>
        <w:autoSpaceDN/>
        <w:spacing w:line="276" w:lineRule="auto"/>
        <w:rPr>
          <w:rFonts w:ascii="Calibri" w:hAnsi="Calibri" w:cs="Calibri"/>
          <w:shd w:val="clear" w:color="auto" w:fill="FFFFFF"/>
        </w:rPr>
      </w:pPr>
      <w:r>
        <w:rPr>
          <w:rFonts w:ascii="Calibri" w:hAnsi="Calibri" w:cs="Calibri"/>
          <w:shd w:val="clear" w:color="auto" w:fill="FFFFFF"/>
        </w:rPr>
        <w:t>Created qvd’s by importing data from the database tables using Qlikview script.</w:t>
      </w:r>
    </w:p>
    <w:p>
      <w:pPr>
        <w:widowControl/>
        <w:numPr>
          <w:ilvl w:val="0"/>
          <w:numId w:val="4"/>
        </w:numPr>
        <w:autoSpaceDE/>
        <w:autoSpaceDN/>
        <w:spacing w:line="276" w:lineRule="auto"/>
        <w:rPr>
          <w:rFonts w:ascii="Calibri" w:hAnsi="Calibri" w:cs="Calibri"/>
          <w:shd w:val="clear" w:color="auto" w:fill="FFFFFF"/>
        </w:rPr>
      </w:pPr>
      <w:r>
        <w:rPr>
          <w:rFonts w:ascii="Calibri" w:hAnsi="Calibri" w:cs="Calibri"/>
          <w:shd w:val="clear" w:color="auto" w:fill="FFFFFF"/>
        </w:rPr>
        <w:t>Created Dashboards style of reports using Qlikview components like List Box, Slider, Buttons, Charts, and Bookmarks.</w:t>
      </w:r>
    </w:p>
    <w:p>
      <w:pPr>
        <w:widowControl/>
        <w:numPr>
          <w:ilvl w:val="0"/>
          <w:numId w:val="4"/>
        </w:numPr>
        <w:autoSpaceDE/>
        <w:autoSpaceDN/>
        <w:spacing w:line="276" w:lineRule="auto"/>
        <w:rPr>
          <w:rFonts w:ascii="Calibri" w:hAnsi="Calibri" w:cs="Calibri"/>
          <w:shd w:val="clear" w:color="auto" w:fill="FFFFFF"/>
        </w:rPr>
      </w:pPr>
      <w:r>
        <w:rPr>
          <w:rFonts w:ascii="Calibri" w:hAnsi="Calibri" w:cs="Calibri"/>
          <w:shd w:val="clear" w:color="auto" w:fill="FFFFFF"/>
        </w:rPr>
        <w:t>Different chart objects like Bar Chart, Line Chart, Straight table and Pivot table in developing dashboards.</w:t>
      </w:r>
    </w:p>
    <w:p>
      <w:pPr>
        <w:pStyle w:val="ListParagraph"/>
        <w:numPr>
          <w:ilvl w:val="0"/>
          <w:numId w:val="4"/>
        </w:numPr>
        <w:tabs>
          <w:tab w:val="left" w:pos="929"/>
          <w:tab w:val="left" w:pos="930"/>
        </w:tabs>
        <w:spacing w:line="275" w:lineRule="exact"/>
        <w:rPr>
          <w:rFonts w:ascii="Calibri" w:hAnsi="Calibri" w:cs="Calibri"/>
        </w:rPr>
      </w:pPr>
      <w:r>
        <w:rPr>
          <w:rFonts w:ascii="Calibri" w:hAnsi="Calibri" w:cs="Calibri"/>
        </w:rPr>
        <w:t>Install and configure QlikView Server andPublisher</w:t>
      </w:r>
    </w:p>
    <w:p>
      <w:pPr>
        <w:pStyle w:val="ListParagraph"/>
        <w:numPr>
          <w:ilvl w:val="0"/>
          <w:numId w:val="4"/>
        </w:numPr>
        <w:tabs>
          <w:tab w:val="left" w:pos="920"/>
          <w:tab w:val="left" w:pos="921"/>
        </w:tabs>
        <w:spacing w:line="275" w:lineRule="exact"/>
        <w:rPr>
          <w:rFonts w:ascii="Calibri" w:hAnsi="Calibri" w:cs="Calibri"/>
        </w:rPr>
      </w:pPr>
      <w:r>
        <w:rPr>
          <w:rFonts w:ascii="Calibri" w:hAnsi="Calibri" w:cs="Calibri"/>
        </w:rPr>
        <w:t>Provide administrativeservices</w:t>
      </w:r>
    </w:p>
    <w:p>
      <w:pPr>
        <w:pStyle w:val="ListParagraph"/>
        <w:numPr>
          <w:ilvl w:val="0"/>
          <w:numId w:val="4"/>
        </w:numPr>
        <w:tabs>
          <w:tab w:val="left" w:pos="861"/>
        </w:tabs>
        <w:ind w:right="149"/>
        <w:rPr>
          <w:rFonts w:ascii="Calibri" w:hAnsi="Calibri" w:cs="Calibri"/>
        </w:rPr>
      </w:pPr>
      <w:r>
        <w:rPr>
          <w:rFonts w:ascii="Calibri" w:hAnsi="Calibri" w:cs="Calibri"/>
        </w:rPr>
        <w:t>Define best practices for QlikView development and deployment and create reusable templates</w:t>
      </w:r>
    </w:p>
    <w:p>
      <w:pPr>
        <w:pStyle w:val="ListParagraph"/>
        <w:numPr>
          <w:ilvl w:val="0"/>
          <w:numId w:val="4"/>
        </w:numPr>
        <w:tabs>
          <w:tab w:val="left" w:pos="920"/>
          <w:tab w:val="left" w:pos="921"/>
        </w:tabs>
        <w:rPr>
          <w:rFonts w:ascii="Calibri" w:hAnsi="Calibri" w:cs="Calibri"/>
        </w:rPr>
      </w:pPr>
      <w:r>
        <w:rPr>
          <w:rFonts w:ascii="Calibri" w:hAnsi="Calibri" w:cs="Calibri"/>
        </w:rPr>
        <w:t>Manage security for all QlikViewapplications</w:t>
      </w:r>
    </w:p>
    <w:p>
      <w:pPr>
        <w:pStyle w:val="ListParagraph"/>
        <w:numPr>
          <w:ilvl w:val="0"/>
          <w:numId w:val="4"/>
        </w:numPr>
        <w:tabs>
          <w:tab w:val="left" w:pos="920"/>
          <w:tab w:val="left" w:pos="921"/>
        </w:tabs>
        <w:rPr>
          <w:rFonts w:ascii="Calibri" w:hAnsi="Calibri" w:cs="Calibri"/>
        </w:rPr>
      </w:pPr>
      <w:r>
        <w:rPr>
          <w:rFonts w:ascii="Calibri" w:hAnsi="Calibri" w:cs="Calibri"/>
        </w:rPr>
        <w:t>Assist developers with troubleshooting and offer development improvements</w:t>
      </w:r>
    </w:p>
    <w:p>
      <w:pPr>
        <w:pStyle w:val="ListParagraph"/>
        <w:numPr>
          <w:ilvl w:val="0"/>
          <w:numId w:val="4"/>
        </w:numPr>
        <w:tabs>
          <w:tab w:val="left" w:pos="920"/>
          <w:tab w:val="left" w:pos="921"/>
        </w:tabs>
        <w:spacing w:before="1"/>
        <w:rPr>
          <w:rFonts w:ascii="Calibri" w:hAnsi="Calibri" w:cs="Calibri"/>
        </w:rPr>
      </w:pPr>
      <w:r>
        <w:rPr>
          <w:rFonts w:ascii="Calibri" w:hAnsi="Calibri" w:cs="Calibri"/>
        </w:rPr>
        <w:t>Develop QlikView applications as required</w:t>
      </w:r>
    </w:p>
    <w:p>
      <w:pPr>
        <w:pStyle w:val="ListParagraph"/>
        <w:numPr>
          <w:ilvl w:val="0"/>
          <w:numId w:val="4"/>
        </w:numPr>
        <w:tabs>
          <w:tab w:val="left" w:pos="861"/>
        </w:tabs>
        <w:ind w:right="143"/>
        <w:rPr>
          <w:rFonts w:ascii="Calibri" w:hAnsi="Calibri" w:cs="Calibri"/>
        </w:rPr>
      </w:pPr>
      <w:r>
        <w:rPr>
          <w:rFonts w:ascii="Calibri" w:hAnsi="Calibri" w:cs="Calibri"/>
        </w:rPr>
        <w:t>Understand business processes, how the application supports the business processes and apply this knowledge to best solve problems</w:t>
      </w:r>
    </w:p>
    <w:p>
      <w:pPr>
        <w:pStyle w:val="ListParagraph"/>
        <w:numPr>
          <w:ilvl w:val="0"/>
          <w:numId w:val="4"/>
        </w:numPr>
        <w:tabs>
          <w:tab w:val="left" w:pos="861"/>
        </w:tabs>
        <w:ind w:right="140"/>
        <w:rPr>
          <w:rFonts w:ascii="Calibri" w:hAnsi="Calibri" w:cs="Calibri"/>
        </w:rPr>
      </w:pPr>
      <w:r>
        <w:rPr>
          <w:rFonts w:ascii="Calibri" w:hAnsi="Calibri" w:cs="Calibri"/>
        </w:rPr>
        <w:t>Participate in overall architecture and strategy for the deployment of Qlikview suite of products.</w:t>
      </w:r>
    </w:p>
    <w:p>
      <w:pPr>
        <w:pStyle w:val="ListParagraph"/>
        <w:numPr>
          <w:ilvl w:val="0"/>
          <w:numId w:val="4"/>
        </w:numPr>
        <w:tabs>
          <w:tab w:val="left" w:pos="920"/>
          <w:tab w:val="left" w:pos="921"/>
        </w:tabs>
        <w:rPr>
          <w:rFonts w:ascii="Calibri" w:hAnsi="Calibri" w:cs="Calibri"/>
        </w:rPr>
      </w:pPr>
      <w:r>
        <w:rPr>
          <w:rFonts w:ascii="Calibri" w:hAnsi="Calibri" w:cs="Calibri"/>
        </w:rPr>
        <w:t>Provide training and documentation for supported applications.</w:t>
      </w:r>
    </w:p>
    <w:p>
      <w:pPr>
        <w:pStyle w:val="ListParagraph"/>
        <w:numPr>
          <w:ilvl w:val="0"/>
          <w:numId w:val="4"/>
        </w:numPr>
        <w:tabs>
          <w:tab w:val="left" w:pos="861"/>
        </w:tabs>
        <w:rPr>
          <w:rFonts w:ascii="Calibri" w:hAnsi="Calibri" w:cs="Calibri"/>
        </w:rPr>
      </w:pPr>
      <w:r>
        <w:rPr>
          <w:rFonts w:ascii="Calibri" w:hAnsi="Calibri" w:cs="Calibri"/>
        </w:rPr>
        <w:t>Managed tokens and access types</w:t>
      </w:r>
    </w:p>
    <w:p>
      <w:pPr>
        <w:pStyle w:val="ListParagraph"/>
        <w:numPr>
          <w:ilvl w:val="0"/>
          <w:numId w:val="4"/>
        </w:numPr>
        <w:tabs>
          <w:tab w:val="left" w:pos="920"/>
          <w:tab w:val="left" w:pos="921"/>
        </w:tabs>
        <w:rPr>
          <w:rFonts w:ascii="Calibri" w:hAnsi="Calibri" w:cs="Calibri"/>
        </w:rPr>
      </w:pPr>
      <w:r>
        <w:rPr>
          <w:rFonts w:ascii="Calibri" w:hAnsi="Calibri" w:cs="Calibri"/>
        </w:rPr>
        <w:t>Configured thenodes</w:t>
      </w:r>
    </w:p>
    <w:p>
      <w:pPr>
        <w:pStyle w:val="ListParagraph"/>
        <w:numPr>
          <w:ilvl w:val="0"/>
          <w:numId w:val="4"/>
        </w:numPr>
        <w:tabs>
          <w:tab w:val="left" w:pos="920"/>
          <w:tab w:val="left" w:pos="921"/>
        </w:tabs>
        <w:rPr>
          <w:rFonts w:ascii="Calibri" w:hAnsi="Calibri" w:cs="Calibri"/>
        </w:rPr>
      </w:pPr>
      <w:r>
        <w:rPr>
          <w:rFonts w:ascii="Calibri" w:hAnsi="Calibri" w:cs="Calibri"/>
        </w:rPr>
        <w:t>Managed data connections</w:t>
      </w:r>
    </w:p>
    <w:p>
      <w:pPr>
        <w:pStyle w:val="ListParagraph"/>
        <w:numPr>
          <w:ilvl w:val="0"/>
          <w:numId w:val="4"/>
        </w:numPr>
        <w:tabs>
          <w:tab w:val="left" w:pos="861"/>
        </w:tabs>
        <w:rPr>
          <w:rFonts w:ascii="Calibri" w:hAnsi="Calibri" w:cs="Calibri"/>
        </w:rPr>
      </w:pPr>
      <w:r>
        <w:rPr>
          <w:rFonts w:ascii="Calibri" w:hAnsi="Calibri" w:cs="Calibri"/>
        </w:rPr>
        <w:t>Managed the tasks andtriggers</w:t>
      </w:r>
    </w:p>
    <w:p>
      <w:pPr>
        <w:pStyle w:val="ListParagraph"/>
        <w:numPr>
          <w:ilvl w:val="0"/>
          <w:numId w:val="4"/>
        </w:numPr>
        <w:tabs>
          <w:tab w:val="left" w:pos="861"/>
        </w:tabs>
        <w:rPr>
          <w:rFonts w:ascii="Calibri" w:hAnsi="Calibri" w:cs="Calibri"/>
        </w:rPr>
      </w:pPr>
      <w:r>
        <w:rPr>
          <w:rFonts w:ascii="Calibri" w:hAnsi="Calibri" w:cs="Calibri"/>
        </w:rPr>
        <w:t>Monitoring theapps</w:t>
      </w:r>
    </w:p>
    <w:p>
      <w:pPr>
        <w:pStyle w:val="Heading1"/>
        <w:rPr>
          <w:rFonts w:ascii="Calibri" w:hAnsi="Calibri" w:cs="Calibri"/>
          <w:sz w:val="22"/>
          <w:szCs w:val="22"/>
        </w:rPr>
      </w:pPr>
      <w:r>
        <w:rPr>
          <w:rFonts w:ascii="Calibri" w:hAnsi="Calibri" w:cs="Calibri"/>
          <w:sz w:val="22"/>
          <w:szCs w:val="22"/>
        </w:rPr>
        <w:t>Description:</w:t>
      </w:r>
    </w:p>
    <w:p>
      <w:pPr>
        <w:pStyle w:val="BodyText"/>
        <w:ind w:left="140" w:right="203"/>
        <w:rPr>
          <w:rFonts w:ascii="Calibri" w:hAnsi="Calibri" w:cs="Calibri"/>
          <w:sz w:val="22"/>
          <w:szCs w:val="22"/>
        </w:rPr>
      </w:pPr>
      <w:r>
        <w:rPr>
          <w:rFonts w:ascii="Calibri" w:hAnsi="Calibri" w:cs="Calibri"/>
          <w:sz w:val="22"/>
          <w:szCs w:val="22"/>
        </w:rPr>
        <w:t>The MSCI Index is a measurement of stock market performance in a particular area. MSCI stands for Morgan Stanley Capital International. MSCI Barra now manages the 160,000 indexes. Like other indexes, such as the Dow Jones Averages or the S&amp;P 500, it tracks the performance of the stocks included in the index</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9"/>
          </v:shape>
        </w:pict>
      </w:r>
    </w:p>
    <w:sectPr>
      <w:footerReference w:type="default" r:id="rId10"/>
      <w:pgSz w:w="12240" w:h="15840"/>
      <w:pgMar w:top="1360" w:right="1180" w:bottom="460" w:left="1300" w:header="0" w:footer="260" w:gutter="0"/>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401FF" w:csb1="00000000"/>
  </w:font>
  <w:font w:name="Symbol">
    <w:panose1 w:val="05050102010706020507"/>
    <w:charset w:val="02"/>
    <w:family w:val="roman"/>
    <w:pitch w:val="default"/>
    <w:sig w:usb0="00000000" w:usb1="00000000" w:usb2="00000000" w:usb3="00000000" w:csb0="80000000"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BodyText"/>
      <w:spacing w:line="14" w:lineRule="auto"/>
      <w:ind w:left="0"/>
      <w:rPr>
        <w:sz w:val="20"/>
      </w:rPr>
    </w:pPr>
    <w:r>
      <w:pict>
        <v:shapetype id="_x0000_t202" coordsize="21600,21600" o:spt="202" path="m,l,21600r21600,l21600,xe">
          <v:stroke joinstyle="miter"/>
          <v:path gradientshapeok="t" o:connecttype="rect"/>
        </v:shapetype>
        <v:shape id="4098" o:spid="_x0000_s2049" type="#_x0000_t202" style="width:100.75pt;height:9.8pt;margin-top:768pt;margin-left:255.6pt;mso-height-relative:page;mso-position-horizontal-relative:page;mso-position-vertical-relative:page;mso-width-relative:page;position:absolute;z-index:-251658240" coordsize="21600,21600" filled="f" stroked="f">
          <v:stroke joinstyle="miter"/>
          <v:path arrowok="t" textboxrect="0,0,21600,21600"/>
          <v:textbox inset="0,0,0,0">
            <w:txbxContent>
              <w:p>
                <w:pPr>
                  <w:spacing w:before="14"/>
                  <w:ind w:left="20"/>
                  <w:rPr>
                    <w:rFonts w:ascii="Arial"/>
                    <w:sz w:val="14"/>
                  </w:rPr>
                </w:pPr>
                <w:r>
                  <w:rPr>
                    <w:rFonts w:ascii="Arial"/>
                    <w:sz w:val="14"/>
                  </w:rPr>
                  <w:t>Sensitivity: Internal &amp; Restricted</w:t>
                </w:r>
              </w:p>
            </w:txbxContent>
          </v:textbox>
        </v:shape>
      </w:pic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multilevel"/>
    <w:tmpl w:val="00000002"/>
    <w:lvl w:ilvl="0">
      <w:start w:val="1"/>
      <w:numFmt w:val="bullet"/>
      <w:lvlText w:val=""/>
      <w:lvlJc w:val="left"/>
      <w:pPr>
        <w:ind w:left="860" w:hanging="360"/>
      </w:pPr>
      <w:rPr>
        <w:rFonts w:ascii="Wingdings" w:eastAsia="Wingdings" w:hAnsi="Wingdings" w:cs="Wingdings" w:hint="default"/>
        <w:w w:val="100"/>
        <w:sz w:val="24"/>
        <w:szCs w:val="24"/>
        <w:lang w:val="en-US" w:eastAsia="en-US" w:bidi="ar-SA"/>
      </w:rPr>
    </w:lvl>
    <w:lvl w:ilvl="1">
      <w:start w:val="1"/>
      <w:numFmt w:val="bullet"/>
      <w:lvlText w:val="•"/>
      <w:lvlJc w:val="left"/>
      <w:pPr>
        <w:ind w:left="1750" w:hanging="360"/>
      </w:pPr>
      <w:rPr>
        <w:rFonts w:hint="default"/>
        <w:lang w:val="en-US" w:eastAsia="en-US" w:bidi="ar-SA"/>
      </w:rPr>
    </w:lvl>
    <w:lvl w:ilvl="2">
      <w:start w:val="1"/>
      <w:numFmt w:val="bullet"/>
      <w:lvlText w:val="•"/>
      <w:lvlJc w:val="left"/>
      <w:pPr>
        <w:ind w:left="2640" w:hanging="360"/>
      </w:pPr>
      <w:rPr>
        <w:rFonts w:hint="default"/>
        <w:lang w:val="en-US" w:eastAsia="en-US" w:bidi="ar-SA"/>
      </w:rPr>
    </w:lvl>
    <w:lvl w:ilvl="3">
      <w:start w:val="1"/>
      <w:numFmt w:val="bullet"/>
      <w:lvlText w:val="•"/>
      <w:lvlJc w:val="left"/>
      <w:pPr>
        <w:ind w:left="3530" w:hanging="360"/>
      </w:pPr>
      <w:rPr>
        <w:rFonts w:hint="default"/>
        <w:lang w:val="en-US" w:eastAsia="en-US" w:bidi="ar-SA"/>
      </w:rPr>
    </w:lvl>
    <w:lvl w:ilvl="4">
      <w:start w:val="1"/>
      <w:numFmt w:val="bullet"/>
      <w:lvlText w:val="•"/>
      <w:lvlJc w:val="left"/>
      <w:pPr>
        <w:ind w:left="4420" w:hanging="360"/>
      </w:pPr>
      <w:rPr>
        <w:rFonts w:hint="default"/>
        <w:lang w:val="en-US" w:eastAsia="en-US" w:bidi="ar-SA"/>
      </w:rPr>
    </w:lvl>
    <w:lvl w:ilvl="5">
      <w:start w:val="1"/>
      <w:numFmt w:val="bullet"/>
      <w:lvlText w:val="•"/>
      <w:lvlJc w:val="left"/>
      <w:pPr>
        <w:ind w:left="5310" w:hanging="360"/>
      </w:pPr>
      <w:rPr>
        <w:rFonts w:hint="default"/>
        <w:lang w:val="en-US" w:eastAsia="en-US" w:bidi="ar-SA"/>
      </w:rPr>
    </w:lvl>
    <w:lvl w:ilvl="6">
      <w:start w:val="1"/>
      <w:numFmt w:val="bullet"/>
      <w:lvlText w:val="•"/>
      <w:lvlJc w:val="left"/>
      <w:pPr>
        <w:ind w:left="6200" w:hanging="360"/>
      </w:pPr>
      <w:rPr>
        <w:rFonts w:hint="default"/>
        <w:lang w:val="en-US" w:eastAsia="en-US" w:bidi="ar-SA"/>
      </w:rPr>
    </w:lvl>
    <w:lvl w:ilvl="7">
      <w:start w:val="1"/>
      <w:numFmt w:val="bullet"/>
      <w:lvlText w:val="•"/>
      <w:lvlJc w:val="left"/>
      <w:pPr>
        <w:ind w:left="7090" w:hanging="360"/>
      </w:pPr>
      <w:rPr>
        <w:rFonts w:hint="default"/>
        <w:lang w:val="en-US" w:eastAsia="en-US" w:bidi="ar-SA"/>
      </w:rPr>
    </w:lvl>
    <w:lvl w:ilvl="8">
      <w:start w:val="1"/>
      <w:numFmt w:val="bullet"/>
      <w:lvlText w:val="•"/>
      <w:lvlJc w:val="left"/>
      <w:pPr>
        <w:ind w:left="7980" w:hanging="360"/>
      </w:pPr>
      <w:rPr>
        <w:rFonts w:hint="default"/>
        <w:lang w:val="en-US" w:eastAsia="en-US" w:bidi="ar-SA"/>
      </w:rPr>
    </w:lvl>
  </w:abstractNum>
  <w:abstractNum w:abstractNumId="1">
    <w:nsid w:val="00000004"/>
    <w:multiLevelType w:val="multilevel"/>
    <w:tmpl w:val="00000004"/>
    <w:lvl w:ilvl="0">
      <w:start w:val="1"/>
      <w:numFmt w:val="bullet"/>
      <w:lvlText w:val=""/>
      <w:lvlJc w:val="left"/>
      <w:pPr>
        <w:ind w:left="860" w:hanging="360"/>
      </w:pPr>
      <w:rPr>
        <w:rFonts w:ascii="Symbol" w:eastAsia="Symbol" w:hAnsi="Symbol" w:cs="Symbol" w:hint="default"/>
        <w:w w:val="100"/>
        <w:sz w:val="24"/>
        <w:szCs w:val="24"/>
        <w:lang w:val="en-US" w:eastAsia="en-US" w:bidi="ar-SA"/>
      </w:rPr>
    </w:lvl>
    <w:lvl w:ilvl="1">
      <w:start w:val="1"/>
      <w:numFmt w:val="bullet"/>
      <w:lvlText w:val="•"/>
      <w:lvlJc w:val="left"/>
      <w:pPr>
        <w:ind w:left="1750" w:hanging="360"/>
      </w:pPr>
      <w:rPr>
        <w:rFonts w:hint="default"/>
        <w:lang w:val="en-US" w:eastAsia="en-US" w:bidi="ar-SA"/>
      </w:rPr>
    </w:lvl>
    <w:lvl w:ilvl="2">
      <w:start w:val="1"/>
      <w:numFmt w:val="bullet"/>
      <w:lvlText w:val="•"/>
      <w:lvlJc w:val="left"/>
      <w:pPr>
        <w:ind w:left="2640" w:hanging="360"/>
      </w:pPr>
      <w:rPr>
        <w:rFonts w:hint="default"/>
        <w:lang w:val="en-US" w:eastAsia="en-US" w:bidi="ar-SA"/>
      </w:rPr>
    </w:lvl>
    <w:lvl w:ilvl="3">
      <w:start w:val="1"/>
      <w:numFmt w:val="bullet"/>
      <w:lvlText w:val="•"/>
      <w:lvlJc w:val="left"/>
      <w:pPr>
        <w:ind w:left="3530" w:hanging="360"/>
      </w:pPr>
      <w:rPr>
        <w:rFonts w:hint="default"/>
        <w:lang w:val="en-US" w:eastAsia="en-US" w:bidi="ar-SA"/>
      </w:rPr>
    </w:lvl>
    <w:lvl w:ilvl="4">
      <w:start w:val="1"/>
      <w:numFmt w:val="bullet"/>
      <w:lvlText w:val="•"/>
      <w:lvlJc w:val="left"/>
      <w:pPr>
        <w:ind w:left="4420" w:hanging="360"/>
      </w:pPr>
      <w:rPr>
        <w:rFonts w:hint="default"/>
        <w:lang w:val="en-US" w:eastAsia="en-US" w:bidi="ar-SA"/>
      </w:rPr>
    </w:lvl>
    <w:lvl w:ilvl="5">
      <w:start w:val="1"/>
      <w:numFmt w:val="bullet"/>
      <w:lvlText w:val="•"/>
      <w:lvlJc w:val="left"/>
      <w:pPr>
        <w:ind w:left="5310" w:hanging="360"/>
      </w:pPr>
      <w:rPr>
        <w:rFonts w:hint="default"/>
        <w:lang w:val="en-US" w:eastAsia="en-US" w:bidi="ar-SA"/>
      </w:rPr>
    </w:lvl>
    <w:lvl w:ilvl="6">
      <w:start w:val="1"/>
      <w:numFmt w:val="bullet"/>
      <w:lvlText w:val="•"/>
      <w:lvlJc w:val="left"/>
      <w:pPr>
        <w:ind w:left="6200" w:hanging="360"/>
      </w:pPr>
      <w:rPr>
        <w:rFonts w:hint="default"/>
        <w:lang w:val="en-US" w:eastAsia="en-US" w:bidi="ar-SA"/>
      </w:rPr>
    </w:lvl>
    <w:lvl w:ilvl="7">
      <w:start w:val="1"/>
      <w:numFmt w:val="bullet"/>
      <w:lvlText w:val="•"/>
      <w:lvlJc w:val="left"/>
      <w:pPr>
        <w:ind w:left="7090" w:hanging="360"/>
      </w:pPr>
      <w:rPr>
        <w:rFonts w:hint="default"/>
        <w:lang w:val="en-US" w:eastAsia="en-US" w:bidi="ar-SA"/>
      </w:rPr>
    </w:lvl>
    <w:lvl w:ilvl="8">
      <w:start w:val="1"/>
      <w:numFmt w:val="bullet"/>
      <w:lvlText w:val="•"/>
      <w:lvlJc w:val="left"/>
      <w:pPr>
        <w:ind w:left="7980" w:hanging="360"/>
      </w:pPr>
      <w:rPr>
        <w:rFonts w:hint="default"/>
        <w:lang w:val="en-US" w:eastAsia="en-US" w:bidi="ar-SA"/>
      </w:rPr>
    </w:lvl>
  </w:abstractNum>
  <w:abstractNum w:abstractNumId="2">
    <w:nsid w:val="00000007"/>
    <w:multiLevelType w:val="multilevel"/>
    <w:tmpl w:val="0000000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8"/>
    <w:multiLevelType w:val="multilevel"/>
    <w:tmpl w:val="000000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noPunctuationKerning/>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8565D8F"/>
    <w:rsid w:val="7A1B2260"/>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1" w:unhideWhenUsed="0"/>
    <w:lsdException w:name="Body Text" w:semiHidden="0" w:uiPriority="1" w:unhideWhenUsed="0" w:qFormat="1"/>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nhideWhenUsed="0" w:qFormat="1"/>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bidi="ar-SA"/>
    </w:rPr>
  </w:style>
  <w:style w:type="paragraph" w:styleId="Heading1">
    <w:name w:val="heading 1"/>
    <w:basedOn w:val="Normal"/>
    <w:next w:val="Normal"/>
    <w:uiPriority w:val="9"/>
    <w:qFormat/>
    <w:pPr>
      <w:ind w:left="140"/>
      <w:outlineLvl w:val="0"/>
    </w:pPr>
    <w:rPr>
      <w:b/>
      <w:bCs/>
      <w:sz w:val="24"/>
      <w:szCs w:val="24"/>
    </w:rPr>
  </w:style>
  <w:style w:type="character" w:default="1" w:styleId="DefaultParagraphFont">
    <w:name w:val="Default Paragraph Font"/>
    <w:uiPriority w:val="1"/>
  </w:style>
  <w:style w:type="table" w:default="1" w:styleId="TableNormal">
    <w:name w:val="Normal Table"/>
    <w:uiPriority w:val="99"/>
    <w:qFormat/>
    <w:tblPr>
      <w:tblCellMar>
        <w:top w:w="0" w:type="dxa"/>
        <w:left w:w="108" w:type="dxa"/>
        <w:bottom w:w="0" w:type="dxa"/>
        <w:right w:w="108" w:type="dxa"/>
      </w:tblCellMar>
    </w:tblPr>
  </w:style>
  <w:style w:type="paragraph" w:styleId="BodyText">
    <w:name w:val="Body Text"/>
    <w:basedOn w:val="Normal"/>
    <w:uiPriority w:val="1"/>
    <w:qFormat/>
    <w:pPr>
      <w:ind w:left="860"/>
    </w:pPr>
    <w:rPr>
      <w:sz w:val="24"/>
      <w:szCs w:val="24"/>
    </w:rPr>
  </w:style>
  <w:style w:type="character" w:styleId="Emphasis">
    <w:name w:val="Emphasis"/>
    <w:qFormat/>
    <w:rPr>
      <w:i/>
      <w:iCs/>
    </w:rPr>
  </w:style>
  <w:style w:type="character" w:styleId="Hyperlink">
    <w:name w:val="Hyperlink"/>
    <w:basedOn w:val="DefaultParagraphFont"/>
    <w:uiPriority w:val="99"/>
    <w:qFormat/>
    <w:rPr>
      <w:color w:val="0000FF"/>
      <w:u w:val="single"/>
    </w:rPr>
  </w:style>
  <w:style w:type="paragraph" w:styleId="ListParagraph">
    <w:name w:val="List Paragraph"/>
    <w:basedOn w:val="Normal"/>
    <w:link w:val="ListParagraphChar"/>
    <w:uiPriority w:val="34"/>
    <w:qFormat/>
    <w:pPr>
      <w:ind w:left="860" w:hanging="361"/>
    </w:pPr>
  </w:style>
  <w:style w:type="paragraph" w:customStyle="1" w:styleId="TableParagraph">
    <w:name w:val="Table Paragraph"/>
    <w:basedOn w:val="Normal"/>
    <w:uiPriority w:val="1"/>
    <w:qFormat/>
  </w:style>
  <w:style w:type="character" w:customStyle="1" w:styleId="ListParagraphChar">
    <w:name w:val="List Paragraph Char"/>
    <w:link w:val="ListParagraph"/>
    <w:uiPriority w:val="34"/>
    <w:qFormat/>
    <w:rPr>
      <w:rFonts w:ascii="Times New Roman" w:eastAsia="Times New Roman" w:hAnsi="Times New Roman" w:cs="Times New Roman"/>
    </w:rPr>
  </w:style>
  <w:style w:type="character" w:customStyle="1" w:styleId="apple-style-span">
    <w:name w:val="apple-style-span"/>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sriharivaleti7@gmail.com" TargetMode="External" /><Relationship Id="rId6" Type="http://schemas.openxmlformats.org/officeDocument/2006/relationships/hyperlink" Target="https://en.wikipedia.org/wiki/Multinational_corporation" TargetMode="External" /><Relationship Id="rId7" Type="http://schemas.openxmlformats.org/officeDocument/2006/relationships/hyperlink" Target="https://en.wikipedia.org/wiki/Conglomerate_(company)" TargetMode="External" /><Relationship Id="rId8" Type="http://schemas.openxmlformats.org/officeDocument/2006/relationships/hyperlink" Target="https://en.wikipedia.org/wiki/Ready-to-assemble_furniture" TargetMode="External" /><Relationship Id="rId9" Type="http://schemas.openxmlformats.org/officeDocument/2006/relationships/image" Target="https://rdxfootmark.naukri.com/v2/track/openCv?trackingInfo=80d8438bbc9874eacc349d0191984729134f530e18705c4458440321091b5b58120115071845585a014356014b4450530401195c1333471b1b111546515408564e011503504e1c180c571833471b1b021346515d08535601514841481f0f2b561358191b15001043095e08541b140e445745455d5f08054c1b00100317130d5d5d551c120a120011474a411b1213471b1b11154350540a514c1a0912115c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1220</Words>
  <Characters>7613</Characters>
  <Application>Microsoft Office Word</Application>
  <DocSecurity>0</DocSecurity>
  <Lines>0</Lines>
  <Paragraphs>146</Paragraphs>
  <ScaleCrop>false</ScaleCrop>
  <Company/>
  <LinksUpToDate>false</LinksUpToDate>
  <CharactersWithSpaces>8726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valetisrihari20</cp:lastModifiedBy>
  <cp:revision>2</cp:revision>
  <dcterms:created xsi:type="dcterms:W3CDTF">2020-02-15T15:16:00Z</dcterms:created>
  <dcterms:modified xsi:type="dcterms:W3CDTF">2020-12-17T02:27:56Z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2019-12-11T00:00:00Z</vt:filetime>
  </property>
  <property fmtid="{D5CDD505-2E9C-101B-9397-08002B2CF9AE}" pid="3" name="Creator">
    <vt:lpwstr>Microsoft® Word 2013</vt:lpwstr>
  </property>
  <property fmtid="{D5CDD505-2E9C-101B-9397-08002B2CF9AE}" pid="4" name="KSOProductBuildVer">
    <vt:lpwstr>1033-11.2.0.9747</vt:lpwstr>
  </property>
  <property fmtid="{D5CDD505-2E9C-101B-9397-08002B2CF9AE}" pid="5" name="LastSaved">
    <vt:filetime>2020-01-05T00:00:00Z</vt:filetime>
  </property>
</Properties>
</file>