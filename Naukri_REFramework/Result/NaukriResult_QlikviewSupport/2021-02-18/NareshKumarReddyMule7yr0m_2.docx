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26D9A" w:rsidRPr="00726D9A" w:rsidP="00726D9A">
      <w:pPr>
        <w:pStyle w:val="Header"/>
        <w:pBdr>
          <w:bottom w:val="double" w:sz="4" w:space="1" w:color="auto"/>
        </w:pBdr>
        <w:tabs>
          <w:tab w:val="right" w:leader="underscore" w:pos="10080"/>
        </w:tabs>
        <w:rPr>
          <w:color w:val="000000"/>
          <w:sz w:val="22"/>
          <w:szCs w:val="22"/>
        </w:rPr>
      </w:pPr>
      <w:r w:rsidRPr="00726D9A">
        <w:rPr>
          <w:color w:val="000000"/>
          <w:sz w:val="22"/>
          <w:szCs w:val="22"/>
        </w:rPr>
        <w:t xml:space="preserve">Naresh Mule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                             </w:t>
      </w:r>
      <w:r w:rsidRPr="00726D9A">
        <w:rPr>
          <w:color w:val="000000"/>
          <w:sz w:val="22"/>
          <w:szCs w:val="22"/>
        </w:rPr>
        <w:t>Email: naresh.chkr@gmail.com</w:t>
      </w:r>
    </w:p>
    <w:p w:rsidR="00726D9A" w:rsidRPr="00726D9A" w:rsidP="00726D9A">
      <w:pPr>
        <w:pStyle w:val="Header"/>
        <w:pBdr>
          <w:bottom w:val="double" w:sz="4" w:space="1" w:color="auto"/>
        </w:pBdr>
        <w:tabs>
          <w:tab w:val="right" w:leader="underscore" w:pos="10080"/>
        </w:tabs>
        <w:rPr>
          <w:color w:val="000000"/>
          <w:sz w:val="22"/>
          <w:szCs w:val="22"/>
        </w:rPr>
      </w:pPr>
      <w:r w:rsidRPr="00726D9A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  </w:t>
      </w:r>
      <w:r w:rsidRPr="00726D9A">
        <w:rPr>
          <w:color w:val="000000"/>
          <w:sz w:val="22"/>
          <w:szCs w:val="22"/>
        </w:rPr>
        <w:t xml:space="preserve">Mobile: 91-8095016979                </w:t>
      </w:r>
    </w:p>
    <w:p w:rsidR="00DB6609" w:rsidRPr="002833CA" w:rsidP="00A37A48">
      <w:pPr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771"/>
      </w:tblGrid>
      <w:tr w:rsidTr="00E21E05">
        <w:tblPrEx>
          <w:tblW w:w="0" w:type="auto"/>
          <w:tblInd w:w="108" w:type="dxa"/>
          <w:tblLayout w:type="fixed"/>
          <w:tblLook w:val="0000"/>
        </w:tblPrEx>
        <w:trPr>
          <w:cantSplit/>
          <w:trHeight w:val="373"/>
        </w:trPr>
        <w:tc>
          <w:tcPr>
            <w:tcW w:w="10771" w:type="dxa"/>
          </w:tcPr>
          <w:p w:rsidR="00E339B9" w:rsidP="00AD7045">
            <w:pPr>
              <w:pStyle w:val="Heading6"/>
              <w:numPr>
                <w:ilvl w:val="0"/>
                <w:numId w:val="0"/>
              </w:numPr>
              <w:snapToGrid w:val="0"/>
              <w:rPr>
                <w:b/>
                <w:bCs/>
              </w:rPr>
            </w:pPr>
            <w:r w:rsidRPr="002833CA">
              <w:rPr>
                <w:b/>
                <w:bCs/>
              </w:rPr>
              <w:t>Professional Summary</w:t>
            </w:r>
          </w:p>
        </w:tc>
      </w:tr>
    </w:tbl>
    <w:p w:rsidR="001914C2" w:rsidP="00676810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EF7065">
        <w:rPr>
          <w:sz w:val="22"/>
          <w:szCs w:val="22"/>
        </w:rPr>
        <w:t xml:space="preserve"> </w:t>
      </w:r>
      <w:r w:rsidR="00676810">
        <w:rPr>
          <w:sz w:val="22"/>
          <w:szCs w:val="22"/>
        </w:rPr>
        <w:t>y</w:t>
      </w:r>
      <w:r w:rsidR="00DB6609">
        <w:rPr>
          <w:sz w:val="22"/>
          <w:szCs w:val="22"/>
        </w:rPr>
        <w:t>ears</w:t>
      </w:r>
      <w:r w:rsidR="005135EA">
        <w:rPr>
          <w:sz w:val="22"/>
          <w:szCs w:val="22"/>
        </w:rPr>
        <w:t xml:space="preserve"> of </w:t>
      </w:r>
      <w:r w:rsidRPr="00676810" w:rsidR="00676810">
        <w:rPr>
          <w:sz w:val="22"/>
          <w:szCs w:val="22"/>
        </w:rPr>
        <w:t xml:space="preserve">experience in </w:t>
      </w:r>
      <w:r w:rsidRPr="00676810" w:rsidR="00676810">
        <w:rPr>
          <w:sz w:val="22"/>
          <w:szCs w:val="22"/>
        </w:rPr>
        <w:t>QlikView</w:t>
      </w:r>
      <w:r w:rsidR="00641485">
        <w:rPr>
          <w:sz w:val="22"/>
          <w:szCs w:val="22"/>
        </w:rPr>
        <w:t>/</w:t>
      </w:r>
      <w:r w:rsidR="00641485">
        <w:rPr>
          <w:sz w:val="22"/>
          <w:szCs w:val="22"/>
        </w:rPr>
        <w:t>QlikSense</w:t>
      </w:r>
      <w:r w:rsidRPr="00676810" w:rsidR="00676810">
        <w:rPr>
          <w:sz w:val="22"/>
          <w:szCs w:val="22"/>
        </w:rPr>
        <w:t xml:space="preserve"> Dashboard Development involving UI design, </w:t>
      </w:r>
      <w:r w:rsidRPr="00676810" w:rsidR="00676810">
        <w:rPr>
          <w:sz w:val="22"/>
          <w:szCs w:val="22"/>
        </w:rPr>
        <w:t>Qlik</w:t>
      </w:r>
      <w:r w:rsidRPr="00676810" w:rsidR="00676810">
        <w:rPr>
          <w:sz w:val="22"/>
          <w:szCs w:val="22"/>
        </w:rPr>
        <w:t xml:space="preserve"> scripting and Data Modelling</w:t>
      </w:r>
      <w:r w:rsidR="006E0E7C">
        <w:rPr>
          <w:sz w:val="22"/>
          <w:szCs w:val="22"/>
        </w:rPr>
        <w:t xml:space="preserve"> and maintaining the applications</w:t>
      </w:r>
      <w:r>
        <w:rPr>
          <w:sz w:val="22"/>
          <w:szCs w:val="22"/>
        </w:rPr>
        <w:t>.</w:t>
      </w:r>
    </w:p>
    <w:p w:rsidR="00C67B9B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  <w:r w:rsidRPr="00C67B9B">
        <w:rPr>
          <w:sz w:val="22"/>
          <w:szCs w:val="22"/>
        </w:rPr>
        <w:t xml:space="preserve">in Plan, analyze, design, build, develop, test, and implement moderate to complex </w:t>
      </w:r>
      <w:r w:rsidRPr="00C67B9B">
        <w:rPr>
          <w:sz w:val="22"/>
          <w:szCs w:val="22"/>
        </w:rPr>
        <w:t>QlikSense</w:t>
      </w:r>
      <w:r w:rsidRPr="00C67B9B">
        <w:rPr>
          <w:sz w:val="22"/>
          <w:szCs w:val="22"/>
        </w:rPr>
        <w:t xml:space="preserve"> BI solutions</w:t>
      </w:r>
      <w:r>
        <w:rPr>
          <w:sz w:val="22"/>
          <w:szCs w:val="22"/>
        </w:rPr>
        <w:t>.</w:t>
      </w:r>
    </w:p>
    <w:p w:rsidR="00641485" w:rsidP="00641485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</w:t>
      </w:r>
      <w:r w:rsidR="00302524">
        <w:rPr>
          <w:sz w:val="22"/>
          <w:szCs w:val="22"/>
        </w:rPr>
        <w:t xml:space="preserve"> </w:t>
      </w:r>
      <w:r w:rsidRPr="00641485">
        <w:rPr>
          <w:sz w:val="22"/>
          <w:szCs w:val="22"/>
        </w:rPr>
        <w:t>with Nprinting</w:t>
      </w:r>
      <w:r>
        <w:rPr>
          <w:sz w:val="22"/>
          <w:szCs w:val="22"/>
        </w:rPr>
        <w:t xml:space="preserve">16 and </w:t>
      </w:r>
      <w:r w:rsidRPr="00641485">
        <w:rPr>
          <w:sz w:val="22"/>
          <w:szCs w:val="22"/>
        </w:rPr>
        <w:t>Nprinting</w:t>
      </w:r>
      <w:r>
        <w:rPr>
          <w:sz w:val="22"/>
          <w:szCs w:val="22"/>
        </w:rPr>
        <w:t>19(</w:t>
      </w:r>
      <w:r>
        <w:rPr>
          <w:sz w:val="22"/>
          <w:szCs w:val="22"/>
        </w:rPr>
        <w:t>April 20 Version)</w:t>
      </w:r>
      <w:r w:rsidR="00D3357B"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generating </w:t>
      </w:r>
      <w:r w:rsidR="00B1249D">
        <w:rPr>
          <w:sz w:val="22"/>
          <w:szCs w:val="22"/>
        </w:rPr>
        <w:t xml:space="preserve">connections and </w:t>
      </w:r>
      <w:r w:rsidR="00302524">
        <w:rPr>
          <w:sz w:val="22"/>
          <w:szCs w:val="22"/>
        </w:rPr>
        <w:t>reports, user</w:t>
      </w:r>
      <w:r w:rsidR="00D3357B">
        <w:rPr>
          <w:sz w:val="22"/>
          <w:szCs w:val="22"/>
        </w:rPr>
        <w:t xml:space="preserve"> imports, publishing tasks and scheduling the </w:t>
      </w:r>
      <w:r w:rsidRPr="00641485" w:rsidR="00B1249D">
        <w:rPr>
          <w:sz w:val="22"/>
          <w:szCs w:val="22"/>
        </w:rPr>
        <w:t>Nprinting</w:t>
      </w:r>
      <w:r w:rsidR="00B1249D">
        <w:rPr>
          <w:sz w:val="22"/>
          <w:szCs w:val="22"/>
        </w:rPr>
        <w:t xml:space="preserve"> </w:t>
      </w:r>
      <w:r w:rsidR="00D3357B">
        <w:rPr>
          <w:sz w:val="22"/>
          <w:szCs w:val="22"/>
        </w:rPr>
        <w:t>jobs usin</w:t>
      </w:r>
      <w:r w:rsidR="0061279E">
        <w:rPr>
          <w:sz w:val="22"/>
          <w:szCs w:val="22"/>
        </w:rPr>
        <w:t>g QMC</w:t>
      </w:r>
      <w:r w:rsidR="00B1249D">
        <w:rPr>
          <w:sz w:val="22"/>
          <w:szCs w:val="22"/>
        </w:rPr>
        <w:t>.</w:t>
      </w:r>
    </w:p>
    <w:p w:rsidR="004E7167" w:rsidP="004E716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Experienced with </w:t>
      </w:r>
      <w:r w:rsidRPr="006E0E7C">
        <w:rPr>
          <w:sz w:val="22"/>
          <w:szCs w:val="22"/>
        </w:rPr>
        <w:t xml:space="preserve">new functionality in </w:t>
      </w:r>
      <w:r w:rsidRPr="006E0E7C">
        <w:rPr>
          <w:sz w:val="22"/>
          <w:szCs w:val="22"/>
        </w:rPr>
        <w:t>QlikSense</w:t>
      </w:r>
      <w:r w:rsidRPr="006E0E7C">
        <w:rPr>
          <w:sz w:val="22"/>
          <w:szCs w:val="22"/>
        </w:rPr>
        <w:t xml:space="preserve"> in the </w:t>
      </w:r>
      <w:r>
        <w:rPr>
          <w:sz w:val="22"/>
          <w:szCs w:val="22"/>
        </w:rPr>
        <w:t>Qlik</w:t>
      </w:r>
      <w:r>
        <w:rPr>
          <w:sz w:val="22"/>
          <w:szCs w:val="22"/>
        </w:rPr>
        <w:t xml:space="preserve"> </w:t>
      </w:r>
      <w:r w:rsidRPr="006E0E7C">
        <w:rPr>
          <w:sz w:val="22"/>
          <w:szCs w:val="22"/>
        </w:rPr>
        <w:t>Cloud to build application</w:t>
      </w:r>
      <w:r>
        <w:rPr>
          <w:sz w:val="22"/>
          <w:szCs w:val="22"/>
        </w:rPr>
        <w:t xml:space="preserve">s </w:t>
      </w:r>
      <w:r w:rsidR="0085651D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using Azure storage to upload the </w:t>
      </w:r>
      <w:r>
        <w:rPr>
          <w:sz w:val="22"/>
          <w:szCs w:val="22"/>
        </w:rPr>
        <w:t>qvw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qvf</w:t>
      </w:r>
      <w:r>
        <w:rPr>
          <w:sz w:val="22"/>
          <w:szCs w:val="22"/>
        </w:rPr>
        <w:t xml:space="preserve"> files.</w:t>
      </w:r>
    </w:p>
    <w:p w:rsidR="004E7167" w:rsidRPr="004E7167" w:rsidP="004E716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performing Qlikview Administration and </w:t>
      </w:r>
      <w:r w:rsidRPr="00D3357B">
        <w:rPr>
          <w:sz w:val="22"/>
          <w:szCs w:val="22"/>
        </w:rPr>
        <w:t>QlikView</w:t>
      </w:r>
      <w:r w:rsidRPr="00D3357B">
        <w:rPr>
          <w:sz w:val="22"/>
          <w:szCs w:val="22"/>
        </w:rPr>
        <w:t xml:space="preserve"> Se</w:t>
      </w:r>
      <w:r>
        <w:rPr>
          <w:sz w:val="22"/>
          <w:szCs w:val="22"/>
        </w:rPr>
        <w:t>rver and Publisher maintenance,</w:t>
      </w:r>
      <w:r w:rsidRPr="00D3357B">
        <w:rPr>
          <w:sz w:val="22"/>
          <w:szCs w:val="22"/>
        </w:rPr>
        <w:t xml:space="preserve"> scheduling and moni</w:t>
      </w:r>
      <w:r>
        <w:rPr>
          <w:sz w:val="22"/>
          <w:szCs w:val="22"/>
        </w:rPr>
        <w:t>toring Loads and Report Reloads, network connections and troubleshooting system failures.</w:t>
      </w:r>
    </w:p>
    <w:p w:rsidR="00EF7065" w:rsidP="00641485">
      <w:pPr>
        <w:numPr>
          <w:ilvl w:val="0"/>
          <w:numId w:val="3"/>
        </w:numPr>
        <w:jc w:val="both"/>
        <w:rPr>
          <w:sz w:val="22"/>
          <w:szCs w:val="22"/>
        </w:rPr>
      </w:pPr>
      <w:r w:rsidRPr="00641485">
        <w:rPr>
          <w:sz w:val="22"/>
          <w:szCs w:val="22"/>
        </w:rPr>
        <w:t>Proficient in creating QV data models, QV objects, Ad</w:t>
      </w:r>
      <w:r w:rsidR="00CC7C43">
        <w:rPr>
          <w:sz w:val="22"/>
          <w:szCs w:val="22"/>
        </w:rPr>
        <w:t>-</w:t>
      </w:r>
      <w:r w:rsidRPr="00641485">
        <w:rPr>
          <w:sz w:val="22"/>
          <w:szCs w:val="22"/>
        </w:rPr>
        <w:t xml:space="preserve">hoc Reports and Data Visualizations using different data sources like </w:t>
      </w:r>
      <w:r>
        <w:rPr>
          <w:sz w:val="22"/>
          <w:szCs w:val="22"/>
        </w:rPr>
        <w:t>SAP DB2</w:t>
      </w:r>
      <w:r w:rsidRPr="00641485" w:rsidR="00083FF6">
        <w:rPr>
          <w:sz w:val="22"/>
          <w:szCs w:val="22"/>
        </w:rPr>
        <w:t>,</w:t>
      </w:r>
      <w:r w:rsidR="00083FF6">
        <w:rPr>
          <w:sz w:val="22"/>
          <w:szCs w:val="22"/>
        </w:rPr>
        <w:t xml:space="preserve"> </w:t>
      </w:r>
      <w:r w:rsidR="00083FF6">
        <w:rPr>
          <w:sz w:val="22"/>
          <w:szCs w:val="22"/>
        </w:rPr>
        <w:t>RawDb</w:t>
      </w:r>
      <w:r w:rsidR="00D3357B">
        <w:rPr>
          <w:sz w:val="22"/>
          <w:szCs w:val="22"/>
        </w:rPr>
        <w:t xml:space="preserve"> On </w:t>
      </w:r>
      <w:r w:rsidR="00D3357B">
        <w:rPr>
          <w:sz w:val="22"/>
          <w:szCs w:val="22"/>
        </w:rPr>
        <w:t>prem</w:t>
      </w:r>
      <w:r w:rsidR="00D3357B">
        <w:rPr>
          <w:sz w:val="22"/>
          <w:szCs w:val="22"/>
        </w:rPr>
        <w:t>,</w:t>
      </w:r>
      <w:r w:rsidRPr="00B76B31" w:rsidR="00B76B31">
        <w:rPr>
          <w:sz w:val="22"/>
          <w:szCs w:val="22"/>
        </w:rPr>
        <w:t xml:space="preserve"> </w:t>
      </w:r>
      <w:r w:rsidRPr="00641485" w:rsidR="00B76B31">
        <w:rPr>
          <w:sz w:val="22"/>
          <w:szCs w:val="22"/>
        </w:rPr>
        <w:t xml:space="preserve">SQL </w:t>
      </w:r>
      <w:r w:rsidRPr="00641485" w:rsidR="00B76B31">
        <w:rPr>
          <w:sz w:val="22"/>
          <w:szCs w:val="22"/>
        </w:rPr>
        <w:t>Server</w:t>
      </w:r>
      <w:r w:rsidR="00B76B31">
        <w:rPr>
          <w:sz w:val="22"/>
          <w:szCs w:val="22"/>
        </w:rPr>
        <w:t>,</w:t>
      </w:r>
      <w:r w:rsidRPr="00641485">
        <w:rPr>
          <w:sz w:val="22"/>
          <w:szCs w:val="22"/>
        </w:rPr>
        <w:t>text</w:t>
      </w:r>
      <w:r w:rsidRPr="00641485">
        <w:rPr>
          <w:sz w:val="22"/>
          <w:szCs w:val="22"/>
        </w:rPr>
        <w:t xml:space="preserve"> files, excel </w:t>
      </w:r>
      <w:r w:rsidR="0085651D">
        <w:rPr>
          <w:sz w:val="22"/>
          <w:szCs w:val="22"/>
        </w:rPr>
        <w:t>files</w:t>
      </w:r>
      <w:r w:rsidR="00B76B31">
        <w:rPr>
          <w:sz w:val="22"/>
          <w:szCs w:val="22"/>
        </w:rPr>
        <w:t xml:space="preserve"> and google sheets</w:t>
      </w:r>
      <w:r w:rsidR="005F5871">
        <w:rPr>
          <w:sz w:val="22"/>
          <w:szCs w:val="22"/>
        </w:rPr>
        <w:t>.</w:t>
      </w:r>
    </w:p>
    <w:p w:rsidR="00CF093E" w:rsidP="00641485">
      <w:pPr>
        <w:numPr>
          <w:ilvl w:val="0"/>
          <w:numId w:val="3"/>
        </w:numPr>
        <w:jc w:val="both"/>
        <w:rPr>
          <w:sz w:val="22"/>
          <w:szCs w:val="22"/>
        </w:rPr>
      </w:pPr>
      <w:r w:rsidRPr="00641485">
        <w:rPr>
          <w:sz w:val="22"/>
          <w:szCs w:val="22"/>
        </w:rPr>
        <w:t xml:space="preserve">Expertise in Optimizing the existing </w:t>
      </w:r>
      <w:r w:rsidRPr="00641485">
        <w:rPr>
          <w:sz w:val="22"/>
          <w:szCs w:val="22"/>
        </w:rPr>
        <w:t>QlikView</w:t>
      </w:r>
      <w:r w:rsidRPr="00641485">
        <w:rPr>
          <w:sz w:val="22"/>
          <w:szCs w:val="22"/>
        </w:rPr>
        <w:t xml:space="preserve"> Dashboards with a focus on usability, performance, flexibility, testability, and standardiza</w:t>
      </w:r>
      <w:r>
        <w:rPr>
          <w:sz w:val="22"/>
          <w:szCs w:val="22"/>
        </w:rPr>
        <w:t>tion by using Document Analyzer</w:t>
      </w:r>
    </w:p>
    <w:p w:rsidR="00CF093E" w:rsidP="00641485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upgrading Qlikview 11 applications to Qlikview 12 and </w:t>
      </w:r>
      <w:r w:rsidRPr="00641485">
        <w:rPr>
          <w:sz w:val="22"/>
          <w:szCs w:val="22"/>
        </w:rPr>
        <w:t>Nprinting</w:t>
      </w:r>
      <w:r>
        <w:rPr>
          <w:sz w:val="22"/>
          <w:szCs w:val="22"/>
        </w:rPr>
        <w:t xml:space="preserve">16 </w:t>
      </w:r>
      <w:r>
        <w:rPr>
          <w:sz w:val="22"/>
          <w:szCs w:val="22"/>
        </w:rPr>
        <w:t>nsq</w:t>
      </w:r>
      <w:r>
        <w:rPr>
          <w:sz w:val="22"/>
          <w:szCs w:val="22"/>
        </w:rPr>
        <w:t xml:space="preserve"> files </w:t>
      </w:r>
      <w:r w:rsidR="0085651D">
        <w:rPr>
          <w:sz w:val="22"/>
          <w:szCs w:val="22"/>
        </w:rPr>
        <w:t>to Nprinting19</w:t>
      </w:r>
      <w:r>
        <w:rPr>
          <w:sz w:val="22"/>
          <w:szCs w:val="22"/>
        </w:rPr>
        <w:t xml:space="preserve"> web based tool.</w:t>
      </w:r>
    </w:p>
    <w:p w:rsidR="008B651E" w:rsidP="008B651E">
      <w:pPr>
        <w:numPr>
          <w:ilvl w:val="0"/>
          <w:numId w:val="3"/>
        </w:numPr>
        <w:jc w:val="both"/>
        <w:rPr>
          <w:sz w:val="22"/>
          <w:szCs w:val="22"/>
        </w:rPr>
      </w:pPr>
      <w:r w:rsidRPr="00641485">
        <w:rPr>
          <w:sz w:val="22"/>
          <w:szCs w:val="22"/>
        </w:rPr>
        <w:t xml:space="preserve">Expertise </w:t>
      </w:r>
      <w:r>
        <w:rPr>
          <w:sz w:val="22"/>
          <w:szCs w:val="22"/>
        </w:rPr>
        <w:t>in developing and implementing test plans and test cases using bookmarks.</w:t>
      </w:r>
    </w:p>
    <w:p w:rsidR="00CF093E" w:rsidP="00CF093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CF093E">
        <w:rPr>
          <w:sz w:val="22"/>
          <w:szCs w:val="22"/>
        </w:rPr>
        <w:t>production sup</w:t>
      </w:r>
      <w:r>
        <w:rPr>
          <w:sz w:val="22"/>
          <w:szCs w:val="22"/>
        </w:rPr>
        <w:t xml:space="preserve">port for </w:t>
      </w:r>
      <w:r w:rsidR="0085651D">
        <w:rPr>
          <w:sz w:val="22"/>
          <w:szCs w:val="22"/>
        </w:rPr>
        <w:t>Q</w:t>
      </w:r>
      <w:r w:rsidR="0092251B">
        <w:rPr>
          <w:sz w:val="22"/>
          <w:szCs w:val="22"/>
        </w:rPr>
        <w:t>likview</w:t>
      </w:r>
      <w:r>
        <w:rPr>
          <w:sz w:val="22"/>
          <w:szCs w:val="22"/>
        </w:rPr>
        <w:t xml:space="preserve"> applications and </w:t>
      </w:r>
      <w:r w:rsidR="0092251B">
        <w:rPr>
          <w:sz w:val="22"/>
          <w:szCs w:val="22"/>
        </w:rPr>
        <w:t xml:space="preserve">handling </w:t>
      </w:r>
      <w:r>
        <w:rPr>
          <w:sz w:val="22"/>
          <w:szCs w:val="22"/>
        </w:rPr>
        <w:t>user tickets which comes from Service now tool.</w:t>
      </w:r>
    </w:p>
    <w:p w:rsidR="00A32196" w:rsidRPr="00A32196" w:rsidP="00A32196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>nvolved in publishing, maintaining and monitoring the Qlikview services in QMC and nprinting services in Nprinting19.</w:t>
      </w:r>
    </w:p>
    <w:p w:rsidR="00F678EF" w:rsidP="005F27E0">
      <w:pPr>
        <w:numPr>
          <w:ilvl w:val="0"/>
          <w:numId w:val="3"/>
        </w:numPr>
        <w:jc w:val="both"/>
        <w:rPr>
          <w:sz w:val="22"/>
          <w:szCs w:val="22"/>
        </w:rPr>
      </w:pPr>
      <w:r w:rsidRPr="00F678EF">
        <w:rPr>
          <w:sz w:val="22"/>
          <w:szCs w:val="22"/>
        </w:rPr>
        <w:t xml:space="preserve">Excellent knowledge and skills in Qlikview Architecture, Qlikview Developer, </w:t>
      </w:r>
      <w:r w:rsidRPr="00F678EF">
        <w:rPr>
          <w:sz w:val="22"/>
          <w:szCs w:val="22"/>
        </w:rPr>
        <w:t>QMC</w:t>
      </w:r>
      <w:r>
        <w:rPr>
          <w:sz w:val="22"/>
          <w:szCs w:val="22"/>
        </w:rPr>
        <w:t xml:space="preserve"> and </w:t>
      </w:r>
      <w:r w:rsidRPr="00F678EF">
        <w:rPr>
          <w:sz w:val="22"/>
          <w:szCs w:val="22"/>
        </w:rPr>
        <w:t>including n-tier Qlikview data loads</w:t>
      </w:r>
      <w:r w:rsidR="00221685">
        <w:rPr>
          <w:sz w:val="22"/>
          <w:szCs w:val="22"/>
        </w:rPr>
        <w:t>.</w:t>
      </w:r>
      <w:r w:rsidR="006E0E7C">
        <w:rPr>
          <w:sz w:val="22"/>
          <w:szCs w:val="22"/>
        </w:rPr>
        <w:t xml:space="preserve"> </w:t>
      </w:r>
    </w:p>
    <w:p w:rsidR="00C33DB9" w:rsidP="00C33DB9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Knowledge on u</w:t>
      </w:r>
      <w:r w:rsidRPr="00C33DB9">
        <w:rPr>
          <w:sz w:val="22"/>
          <w:szCs w:val="22"/>
        </w:rPr>
        <w:t>nderstanding of HTML, JavaScript, and Web Development protocols</w:t>
      </w:r>
    </w:p>
    <w:p w:rsidR="00D3357B" w:rsidP="00D3357B">
      <w:pPr>
        <w:numPr>
          <w:ilvl w:val="0"/>
          <w:numId w:val="3"/>
        </w:numPr>
        <w:jc w:val="both"/>
        <w:rPr>
          <w:sz w:val="22"/>
          <w:szCs w:val="22"/>
        </w:rPr>
      </w:pPr>
      <w:r w:rsidRPr="00D3357B">
        <w:rPr>
          <w:sz w:val="22"/>
          <w:szCs w:val="22"/>
        </w:rPr>
        <w:t xml:space="preserve">Developed </w:t>
      </w:r>
      <w:r w:rsidRPr="00D3357B">
        <w:rPr>
          <w:sz w:val="22"/>
          <w:szCs w:val="22"/>
        </w:rPr>
        <w:t>QlikSense</w:t>
      </w:r>
      <w:r w:rsidRPr="00D3357B">
        <w:rPr>
          <w:sz w:val="22"/>
          <w:szCs w:val="22"/>
        </w:rPr>
        <w:t xml:space="preserve"> applications using various </w:t>
      </w:r>
      <w:r w:rsidRPr="00D3357B">
        <w:rPr>
          <w:sz w:val="22"/>
          <w:szCs w:val="22"/>
        </w:rPr>
        <w:t>Qlik</w:t>
      </w:r>
      <w:r w:rsidRPr="00D3357B">
        <w:rPr>
          <w:sz w:val="22"/>
          <w:szCs w:val="22"/>
        </w:rPr>
        <w:t xml:space="preserve"> Sense extensions to reach the expectations</w:t>
      </w:r>
      <w:r w:rsidR="0085651D">
        <w:rPr>
          <w:sz w:val="22"/>
          <w:szCs w:val="22"/>
        </w:rPr>
        <w:t>.</w:t>
      </w:r>
    </w:p>
    <w:p w:rsidR="0085651D" w:rsidRPr="00F678EF" w:rsidP="0085651D">
      <w:pPr>
        <w:numPr>
          <w:ilvl w:val="0"/>
          <w:numId w:val="3"/>
        </w:numPr>
        <w:jc w:val="both"/>
        <w:rPr>
          <w:sz w:val="22"/>
          <w:szCs w:val="22"/>
        </w:rPr>
      </w:pPr>
      <w:r w:rsidRPr="00F678EF">
        <w:rPr>
          <w:sz w:val="22"/>
          <w:szCs w:val="22"/>
        </w:rPr>
        <w:t>Designed and developed Qlikview document solutions for</w:t>
      </w:r>
      <w:r w:rsidR="005F5871">
        <w:rPr>
          <w:sz w:val="22"/>
          <w:szCs w:val="22"/>
        </w:rPr>
        <w:t xml:space="preserve"> Sales &amp;</w:t>
      </w:r>
      <w:r w:rsidRPr="00F678EF">
        <w:rPr>
          <w:sz w:val="22"/>
          <w:szCs w:val="22"/>
        </w:rPr>
        <w:t xml:space="preserve"> Marketing, Operations, IT and Finance</w:t>
      </w:r>
      <w:r>
        <w:rPr>
          <w:sz w:val="22"/>
          <w:szCs w:val="22"/>
        </w:rPr>
        <w:t>.</w:t>
      </w:r>
    </w:p>
    <w:p w:rsidR="0085651D" w:rsidRPr="0085651D" w:rsidP="0085651D">
      <w:pPr>
        <w:numPr>
          <w:ilvl w:val="0"/>
          <w:numId w:val="3"/>
        </w:numPr>
        <w:jc w:val="both"/>
        <w:rPr>
          <w:sz w:val="22"/>
          <w:szCs w:val="22"/>
        </w:rPr>
      </w:pPr>
      <w:r w:rsidRPr="005F27E0">
        <w:rPr>
          <w:sz w:val="22"/>
          <w:szCs w:val="22"/>
        </w:rPr>
        <w:t>Strong in Data warehousing concepts, dimensional Star Schema and Snowflakes Schema methodologies.</w:t>
      </w:r>
    </w:p>
    <w:p w:rsidR="00C67B9B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 w:rsidRPr="00C67B9B">
        <w:rPr>
          <w:sz w:val="22"/>
          <w:szCs w:val="22"/>
        </w:rPr>
        <w:t>Good in writing medium to compl</w:t>
      </w:r>
      <w:r>
        <w:rPr>
          <w:sz w:val="22"/>
          <w:szCs w:val="22"/>
        </w:rPr>
        <w:t>ex SQL queries on any database l</w:t>
      </w:r>
      <w:r w:rsidRPr="00C67B9B">
        <w:rPr>
          <w:sz w:val="22"/>
          <w:szCs w:val="22"/>
        </w:rPr>
        <w:t xml:space="preserve">ike MS SQL, Oracle </w:t>
      </w:r>
    </w:p>
    <w:p w:rsidR="00394AA8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 w:rsidRPr="00394AA8">
        <w:rPr>
          <w:sz w:val="22"/>
          <w:szCs w:val="22"/>
        </w:rPr>
        <w:t xml:space="preserve">Experience with </w:t>
      </w:r>
      <w:r w:rsidRPr="00394AA8">
        <w:rPr>
          <w:sz w:val="22"/>
          <w:szCs w:val="22"/>
        </w:rPr>
        <w:t>QlikView</w:t>
      </w:r>
      <w:r w:rsidRPr="00394AA8">
        <w:rPr>
          <w:sz w:val="22"/>
          <w:szCs w:val="22"/>
        </w:rPr>
        <w:t xml:space="preserve"> sheet objects including multiple charts types, Trends, KPI’s, Bookmarks, Pivoting, custom requests for Excel Export, Fast Change and objects for Management Dashboard reporting and other KPI’s.</w:t>
      </w:r>
    </w:p>
    <w:p w:rsidR="005F27E0" w:rsidRPr="00394AA8" w:rsidP="00406C15">
      <w:pPr>
        <w:numPr>
          <w:ilvl w:val="0"/>
          <w:numId w:val="3"/>
        </w:numPr>
        <w:jc w:val="both"/>
        <w:rPr>
          <w:sz w:val="22"/>
          <w:szCs w:val="22"/>
        </w:rPr>
      </w:pPr>
      <w:r w:rsidRPr="00394AA8">
        <w:rPr>
          <w:sz w:val="22"/>
          <w:szCs w:val="22"/>
        </w:rPr>
        <w:t>Experienced in applying design patterns to develop BI solutions for delivery on web and mobile devices</w:t>
      </w:r>
    </w:p>
    <w:p w:rsidR="005F5871" w:rsidRPr="00A6760B" w:rsidP="00A6760B">
      <w:pPr>
        <w:numPr>
          <w:ilvl w:val="0"/>
          <w:numId w:val="3"/>
        </w:numPr>
        <w:jc w:val="both"/>
        <w:rPr>
          <w:sz w:val="22"/>
          <w:szCs w:val="22"/>
        </w:rPr>
      </w:pPr>
      <w:r w:rsidRPr="00D3357B">
        <w:rPr>
          <w:sz w:val="22"/>
          <w:szCs w:val="22"/>
        </w:rPr>
        <w:t>Experienced in</w:t>
      </w:r>
      <w:r>
        <w:rPr>
          <w:sz w:val="22"/>
          <w:szCs w:val="22"/>
        </w:rPr>
        <w:t xml:space="preserve"> using </w:t>
      </w:r>
      <w:r w:rsidRPr="005F5871">
        <w:rPr>
          <w:sz w:val="22"/>
          <w:szCs w:val="22"/>
        </w:rPr>
        <w:t xml:space="preserve">Dimensions </w:t>
      </w:r>
      <w:r w:rsidR="00F042B5">
        <w:rPr>
          <w:sz w:val="22"/>
          <w:szCs w:val="22"/>
        </w:rPr>
        <w:t xml:space="preserve">qvd’s </w:t>
      </w:r>
      <w:r w:rsidRPr="005F5871" w:rsidR="00F042B5">
        <w:rPr>
          <w:sz w:val="22"/>
          <w:szCs w:val="22"/>
        </w:rPr>
        <w:t>and</w:t>
      </w:r>
      <w:r w:rsidRPr="005F5871">
        <w:rPr>
          <w:sz w:val="22"/>
          <w:szCs w:val="22"/>
        </w:rPr>
        <w:t xml:space="preserve"> Fact </w:t>
      </w:r>
      <w:r>
        <w:rPr>
          <w:sz w:val="22"/>
          <w:szCs w:val="22"/>
        </w:rPr>
        <w:t>qvd’s</w:t>
      </w:r>
      <w:r w:rsidR="00A6760B">
        <w:rPr>
          <w:sz w:val="22"/>
          <w:szCs w:val="22"/>
        </w:rPr>
        <w:t xml:space="preserve"> from logical layer</w:t>
      </w:r>
      <w:r w:rsidRPr="005F5871" w:rsidR="00A6760B">
        <w:rPr>
          <w:sz w:val="22"/>
          <w:szCs w:val="22"/>
        </w:rPr>
        <w:t xml:space="preserve"> </w:t>
      </w:r>
      <w:r w:rsidR="00A6760B">
        <w:rPr>
          <w:sz w:val="22"/>
          <w:szCs w:val="22"/>
        </w:rPr>
        <w:t>and transaction segmented qvd’s</w:t>
      </w:r>
      <w:r>
        <w:rPr>
          <w:sz w:val="22"/>
          <w:szCs w:val="22"/>
        </w:rPr>
        <w:t xml:space="preserve"> </w:t>
      </w:r>
      <w:r w:rsidRPr="005F5871">
        <w:rPr>
          <w:sz w:val="22"/>
          <w:szCs w:val="22"/>
        </w:rPr>
        <w:t>in Data Modeling</w:t>
      </w:r>
      <w:r>
        <w:rPr>
          <w:sz w:val="22"/>
          <w:szCs w:val="22"/>
        </w:rPr>
        <w:t>.</w:t>
      </w:r>
    </w:p>
    <w:p w:rsidR="00D3357B" w:rsidP="00D3357B">
      <w:pPr>
        <w:numPr>
          <w:ilvl w:val="0"/>
          <w:numId w:val="3"/>
        </w:numPr>
        <w:jc w:val="both"/>
        <w:rPr>
          <w:sz w:val="22"/>
          <w:szCs w:val="22"/>
        </w:rPr>
      </w:pPr>
      <w:r w:rsidRPr="00D3357B">
        <w:rPr>
          <w:sz w:val="22"/>
          <w:szCs w:val="22"/>
        </w:rPr>
        <w:t xml:space="preserve">Scheduled Data Extractions, Data Model and Dashboard Reloads using </w:t>
      </w:r>
      <w:r w:rsidRPr="00D3357B">
        <w:rPr>
          <w:sz w:val="22"/>
          <w:szCs w:val="22"/>
        </w:rPr>
        <w:t>QlikView</w:t>
      </w:r>
      <w:r w:rsidRPr="00D3357B">
        <w:rPr>
          <w:sz w:val="22"/>
          <w:szCs w:val="22"/>
        </w:rPr>
        <w:t xml:space="preserve"> Management Console (QMC).</w:t>
      </w:r>
    </w:p>
    <w:p w:rsidR="00DB6609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Have good experience in creating dashboards</w:t>
      </w:r>
      <w:r w:rsidR="008C4697">
        <w:rPr>
          <w:sz w:val="22"/>
          <w:szCs w:val="22"/>
        </w:rPr>
        <w:t xml:space="preserve"> with optimization techniques</w:t>
      </w:r>
      <w:r>
        <w:rPr>
          <w:sz w:val="22"/>
          <w:szCs w:val="22"/>
        </w:rPr>
        <w:t>.</w:t>
      </w:r>
    </w:p>
    <w:p w:rsidR="00F30DA8" w:rsidP="00F30DA8">
      <w:pPr>
        <w:numPr>
          <w:ilvl w:val="0"/>
          <w:numId w:val="3"/>
        </w:numPr>
        <w:jc w:val="both"/>
        <w:rPr>
          <w:sz w:val="22"/>
          <w:szCs w:val="22"/>
        </w:rPr>
      </w:pPr>
      <w:r w:rsidRPr="00F30DA8">
        <w:rPr>
          <w:sz w:val="22"/>
          <w:szCs w:val="22"/>
        </w:rPr>
        <w:t>Strong organizational, communication, presentation and project management skills</w:t>
      </w:r>
      <w:r w:rsidR="0079623B">
        <w:rPr>
          <w:sz w:val="22"/>
          <w:szCs w:val="22"/>
        </w:rPr>
        <w:t>.</w:t>
      </w:r>
    </w:p>
    <w:p w:rsidR="00A61EFC" w:rsidP="00A61EFC">
      <w:pPr>
        <w:jc w:val="both"/>
        <w:rPr>
          <w:b/>
          <w:sz w:val="22"/>
          <w:szCs w:val="22"/>
        </w:rPr>
      </w:pPr>
    </w:p>
    <w:p w:rsidR="00326D0E" w:rsidP="00A61EFC">
      <w:pPr>
        <w:jc w:val="both"/>
        <w:rPr>
          <w:b/>
          <w:sz w:val="22"/>
          <w:szCs w:val="22"/>
        </w:rPr>
      </w:pPr>
    </w:p>
    <w:p w:rsidR="00A61EFC" w:rsidRPr="00106B77" w:rsidP="00A61EFC">
      <w:pPr>
        <w:jc w:val="both"/>
        <w:rPr>
          <w:b/>
          <w:sz w:val="24"/>
          <w:szCs w:val="24"/>
        </w:rPr>
      </w:pPr>
      <w:r w:rsidRPr="00106B77">
        <w:rPr>
          <w:b/>
          <w:sz w:val="24"/>
          <w:szCs w:val="24"/>
        </w:rPr>
        <w:t>Work Experience:</w:t>
      </w:r>
    </w:p>
    <w:p w:rsidR="00A61EFC" w:rsidRPr="00A61EFC" w:rsidP="00A61EFC">
      <w:pPr>
        <w:numPr>
          <w:ilvl w:val="0"/>
          <w:numId w:val="3"/>
        </w:numPr>
        <w:jc w:val="both"/>
        <w:rPr>
          <w:sz w:val="22"/>
          <w:szCs w:val="22"/>
        </w:rPr>
      </w:pPr>
      <w:r w:rsidRPr="00A61EFC">
        <w:rPr>
          <w:sz w:val="22"/>
          <w:szCs w:val="22"/>
        </w:rPr>
        <w:t xml:space="preserve">Working for </w:t>
      </w:r>
      <w:r w:rsidR="00F00C7C">
        <w:rPr>
          <w:sz w:val="22"/>
          <w:szCs w:val="22"/>
        </w:rPr>
        <w:t xml:space="preserve">Brady India </w:t>
      </w:r>
      <w:r w:rsidR="00F00C7C">
        <w:rPr>
          <w:sz w:val="22"/>
          <w:szCs w:val="22"/>
        </w:rPr>
        <w:t>Pvt</w:t>
      </w:r>
      <w:r w:rsidR="00F00C7C">
        <w:rPr>
          <w:sz w:val="22"/>
          <w:szCs w:val="22"/>
        </w:rPr>
        <w:t xml:space="preserve"> L</w:t>
      </w:r>
      <w:r w:rsidR="006F5DC7">
        <w:rPr>
          <w:sz w:val="22"/>
          <w:szCs w:val="22"/>
        </w:rPr>
        <w:t>td</w:t>
      </w:r>
      <w:r w:rsidR="00F00C7C">
        <w:rPr>
          <w:sz w:val="22"/>
          <w:szCs w:val="22"/>
        </w:rPr>
        <w:t xml:space="preserve"> </w:t>
      </w:r>
      <w:r w:rsidRPr="00A61EFC" w:rsidR="00F00C7C">
        <w:rPr>
          <w:sz w:val="22"/>
          <w:szCs w:val="22"/>
        </w:rPr>
        <w:t xml:space="preserve">as Qlikview </w:t>
      </w:r>
      <w:r w:rsidRPr="00A61EFC" w:rsidR="00F00C7C">
        <w:rPr>
          <w:sz w:val="22"/>
          <w:szCs w:val="22"/>
        </w:rPr>
        <w:t>Developer</w:t>
      </w:r>
      <w:r w:rsidRPr="00A61EFC">
        <w:rPr>
          <w:sz w:val="22"/>
          <w:szCs w:val="22"/>
        </w:rPr>
        <w:t xml:space="preserve"> ,</w:t>
      </w:r>
      <w:r w:rsidRPr="00A61EFC">
        <w:rPr>
          <w:sz w:val="22"/>
          <w:szCs w:val="22"/>
        </w:rPr>
        <w:t xml:space="preserve"> Bang</w:t>
      </w:r>
      <w:r w:rsidR="001956DA">
        <w:rPr>
          <w:sz w:val="22"/>
          <w:szCs w:val="22"/>
        </w:rPr>
        <w:t xml:space="preserve">alore from </w:t>
      </w:r>
      <w:r w:rsidR="00F042B5">
        <w:rPr>
          <w:sz w:val="22"/>
          <w:szCs w:val="22"/>
        </w:rPr>
        <w:t xml:space="preserve">June 2015 </w:t>
      </w:r>
      <w:r w:rsidR="001956DA">
        <w:rPr>
          <w:sz w:val="22"/>
          <w:szCs w:val="22"/>
        </w:rPr>
        <w:t>to till Date.</w:t>
      </w:r>
    </w:p>
    <w:p w:rsidR="00A61EFC" w:rsidP="00A61EFC">
      <w:pPr>
        <w:numPr>
          <w:ilvl w:val="0"/>
          <w:numId w:val="3"/>
        </w:numPr>
        <w:jc w:val="both"/>
        <w:rPr>
          <w:sz w:val="22"/>
          <w:szCs w:val="22"/>
        </w:rPr>
      </w:pPr>
      <w:r w:rsidRPr="00A61EFC">
        <w:rPr>
          <w:sz w:val="22"/>
          <w:szCs w:val="22"/>
        </w:rPr>
        <w:t xml:space="preserve">Worked as Qlikview Developer in </w:t>
      </w:r>
      <w:r w:rsidRPr="00A61EFC" w:rsidR="00221685">
        <w:rPr>
          <w:sz w:val="22"/>
          <w:szCs w:val="22"/>
        </w:rPr>
        <w:t>Blue Star InfoTech</w:t>
      </w:r>
      <w:r w:rsidR="00221685">
        <w:rPr>
          <w:sz w:val="22"/>
          <w:szCs w:val="22"/>
        </w:rPr>
        <w:t xml:space="preserve"> and </w:t>
      </w:r>
      <w:r w:rsidR="00F24B1D">
        <w:rPr>
          <w:sz w:val="22"/>
          <w:szCs w:val="22"/>
        </w:rPr>
        <w:t>deputed to</w:t>
      </w:r>
      <w:r w:rsidR="00221685">
        <w:rPr>
          <w:sz w:val="22"/>
          <w:szCs w:val="22"/>
        </w:rPr>
        <w:t xml:space="preserve"> Hewlett Packard HP</w:t>
      </w:r>
      <w:r w:rsidRPr="00A61EFC">
        <w:rPr>
          <w:sz w:val="22"/>
          <w:szCs w:val="22"/>
        </w:rPr>
        <w:t xml:space="preserve">, Bangalore from </w:t>
      </w:r>
      <w:r w:rsidR="000E5637">
        <w:rPr>
          <w:sz w:val="22"/>
          <w:szCs w:val="22"/>
        </w:rPr>
        <w:t>Nov 20</w:t>
      </w:r>
      <w:r w:rsidR="00221685">
        <w:rPr>
          <w:sz w:val="22"/>
          <w:szCs w:val="22"/>
        </w:rPr>
        <w:t>13</w:t>
      </w:r>
      <w:r w:rsidRPr="00A61EFC">
        <w:rPr>
          <w:sz w:val="22"/>
          <w:szCs w:val="22"/>
        </w:rPr>
        <w:t xml:space="preserve"> to </w:t>
      </w:r>
      <w:r w:rsidR="00326D0E">
        <w:rPr>
          <w:sz w:val="22"/>
          <w:szCs w:val="22"/>
        </w:rPr>
        <w:t xml:space="preserve">May </w:t>
      </w:r>
      <w:r w:rsidR="000E5637">
        <w:rPr>
          <w:sz w:val="22"/>
          <w:szCs w:val="22"/>
        </w:rPr>
        <w:t>20</w:t>
      </w:r>
      <w:r w:rsidR="00F00C7C">
        <w:rPr>
          <w:sz w:val="22"/>
          <w:szCs w:val="22"/>
        </w:rPr>
        <w:t>15</w:t>
      </w:r>
      <w:r w:rsidRPr="00A61EFC">
        <w:rPr>
          <w:sz w:val="22"/>
          <w:szCs w:val="22"/>
        </w:rPr>
        <w:t>.</w:t>
      </w:r>
    </w:p>
    <w:p w:rsidR="00326D0E" w:rsidP="00326D0E">
      <w:pPr>
        <w:jc w:val="both"/>
        <w:rPr>
          <w:sz w:val="22"/>
          <w:szCs w:val="22"/>
        </w:rPr>
      </w:pPr>
    </w:p>
    <w:p w:rsidR="00326D0E" w:rsidP="00326D0E">
      <w:pPr>
        <w:jc w:val="both"/>
        <w:rPr>
          <w:sz w:val="22"/>
          <w:szCs w:val="22"/>
        </w:rPr>
      </w:pPr>
      <w:r w:rsidRPr="00326D0E">
        <w:rPr>
          <w:b/>
          <w:sz w:val="22"/>
          <w:szCs w:val="22"/>
        </w:rPr>
        <w:t>Reporting Tools</w:t>
      </w:r>
      <w:r>
        <w:rPr>
          <w:b/>
          <w:sz w:val="22"/>
          <w:szCs w:val="22"/>
        </w:rPr>
        <w:t xml:space="preserve">: </w:t>
      </w:r>
      <w:r w:rsidRPr="00CE7254">
        <w:rPr>
          <w:sz w:val="22"/>
          <w:szCs w:val="22"/>
        </w:rPr>
        <w:t>QlikView</w:t>
      </w:r>
      <w:r w:rsidRPr="00CE7254">
        <w:rPr>
          <w:sz w:val="22"/>
          <w:szCs w:val="22"/>
        </w:rPr>
        <w:t xml:space="preserve"> 11/12.20, </w:t>
      </w:r>
      <w:r w:rsidRPr="00CE7254">
        <w:rPr>
          <w:sz w:val="22"/>
          <w:szCs w:val="22"/>
        </w:rPr>
        <w:t>QlikSense</w:t>
      </w:r>
      <w:r>
        <w:rPr>
          <w:sz w:val="22"/>
          <w:szCs w:val="22"/>
        </w:rPr>
        <w:t xml:space="preserve">, Qliksense in </w:t>
      </w:r>
      <w:r>
        <w:rPr>
          <w:sz w:val="22"/>
          <w:szCs w:val="22"/>
        </w:rPr>
        <w:t>Qlik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cloud(</w:t>
      </w:r>
      <w:r>
        <w:rPr>
          <w:sz w:val="22"/>
          <w:szCs w:val="22"/>
        </w:rPr>
        <w:t>Saas</w:t>
      </w:r>
      <w:r>
        <w:rPr>
          <w:sz w:val="22"/>
          <w:szCs w:val="22"/>
        </w:rPr>
        <w:t xml:space="preserve">), </w:t>
      </w:r>
      <w:r>
        <w:rPr>
          <w:sz w:val="22"/>
          <w:szCs w:val="22"/>
        </w:rPr>
        <w:t>Qlik</w:t>
      </w:r>
      <w:r>
        <w:rPr>
          <w:sz w:val="22"/>
          <w:szCs w:val="22"/>
        </w:rPr>
        <w:t xml:space="preserve"> Nprinting 16 and 19</w:t>
      </w:r>
    </w:p>
    <w:p w:rsidR="00326D0E" w:rsidP="00326D0E">
      <w:pPr>
        <w:jc w:val="both"/>
        <w:rPr>
          <w:sz w:val="22"/>
          <w:szCs w:val="22"/>
        </w:rPr>
      </w:pPr>
      <w:r w:rsidRPr="00326D0E">
        <w:rPr>
          <w:b/>
          <w:sz w:val="22"/>
          <w:szCs w:val="22"/>
        </w:rPr>
        <w:t>Databases:</w:t>
      </w:r>
      <w:r>
        <w:rPr>
          <w:b/>
          <w:sz w:val="22"/>
          <w:szCs w:val="22"/>
        </w:rPr>
        <w:t xml:space="preserve"> </w:t>
      </w:r>
      <w:r w:rsidRPr="00326D0E">
        <w:rPr>
          <w:sz w:val="22"/>
          <w:szCs w:val="22"/>
        </w:rPr>
        <w:t>SAP, MS SQL SERVER</w:t>
      </w:r>
      <w:r>
        <w:rPr>
          <w:sz w:val="22"/>
          <w:szCs w:val="22"/>
        </w:rPr>
        <w:t>2008/2012</w:t>
      </w:r>
      <w:r>
        <w:rPr>
          <w:sz w:val="22"/>
          <w:szCs w:val="22"/>
        </w:rPr>
        <w:t>,SFDC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Rawdbon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Prem</w:t>
      </w:r>
      <w:r>
        <w:rPr>
          <w:sz w:val="22"/>
          <w:szCs w:val="22"/>
        </w:rPr>
        <w:t>, Azure Storage</w:t>
      </w:r>
    </w:p>
    <w:p w:rsidR="00A37A48" w:rsidP="00F30DA8">
      <w:pPr>
        <w:jc w:val="both"/>
        <w:rPr>
          <w:sz w:val="22"/>
          <w:szCs w:val="22"/>
        </w:rPr>
      </w:pPr>
      <w:r w:rsidRPr="00326D0E">
        <w:rPr>
          <w:b/>
          <w:sz w:val="22"/>
          <w:szCs w:val="22"/>
        </w:rPr>
        <w:t>Office Suite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MS Office, MS Excel, MS Word</w:t>
      </w:r>
    </w:p>
    <w:p w:rsidR="00F30DA8" w:rsidP="00F30DA8">
      <w:pPr>
        <w:jc w:val="both"/>
        <w:rPr>
          <w:sz w:val="22"/>
          <w:szCs w:val="22"/>
        </w:rPr>
      </w:pPr>
    </w:p>
    <w:p w:rsidR="00F30DA8" w:rsidRPr="00F30DA8" w:rsidP="00F30DA8">
      <w:pPr>
        <w:jc w:val="both"/>
        <w:rPr>
          <w:sz w:val="22"/>
          <w:szCs w:val="22"/>
        </w:rPr>
      </w:pPr>
    </w:p>
    <w:p w:rsidR="00DB6609" w:rsidRPr="00A37A48">
      <w:pPr>
        <w:rPr>
          <w:b/>
          <w:sz w:val="22"/>
          <w:szCs w:val="22"/>
        </w:rPr>
      </w:pPr>
      <w:r w:rsidRPr="00A37A48">
        <w:rPr>
          <w:b/>
          <w:sz w:val="22"/>
          <w:szCs w:val="22"/>
        </w:rPr>
        <w:t>Certification and trainings:</w:t>
      </w:r>
    </w:p>
    <w:p w:rsidR="00DB6609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QlikView </w:t>
      </w:r>
      <w:r w:rsidR="009E4B3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="00F13757"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Acquired QlikView</w:t>
      </w:r>
      <w:r w:rsidR="00ED3274">
        <w:rPr>
          <w:sz w:val="22"/>
          <w:szCs w:val="22"/>
        </w:rPr>
        <w:t xml:space="preserve"> 11</w:t>
      </w:r>
      <w:r w:rsidR="001B76D4">
        <w:rPr>
          <w:sz w:val="22"/>
          <w:szCs w:val="22"/>
        </w:rPr>
        <w:t xml:space="preserve"> D</w:t>
      </w:r>
      <w:r>
        <w:rPr>
          <w:sz w:val="22"/>
          <w:szCs w:val="22"/>
        </w:rPr>
        <w:t>eveloper</w:t>
      </w:r>
      <w:r w:rsidR="00ED3274">
        <w:rPr>
          <w:sz w:val="22"/>
          <w:szCs w:val="22"/>
        </w:rPr>
        <w:t xml:space="preserve"> and Designer</w:t>
      </w:r>
      <w:r>
        <w:rPr>
          <w:sz w:val="22"/>
          <w:szCs w:val="22"/>
        </w:rPr>
        <w:t xml:space="preserve"> </w:t>
      </w:r>
      <w:r w:rsidR="001B76D4">
        <w:rPr>
          <w:sz w:val="22"/>
          <w:szCs w:val="22"/>
        </w:rPr>
        <w:t>C</w:t>
      </w:r>
      <w:r w:rsidR="00ED3274">
        <w:rPr>
          <w:sz w:val="22"/>
          <w:szCs w:val="22"/>
        </w:rPr>
        <w:t>ertification</w:t>
      </w:r>
      <w:r>
        <w:rPr>
          <w:sz w:val="22"/>
          <w:szCs w:val="22"/>
        </w:rPr>
        <w:t xml:space="preserve"> from Qliktech.</w:t>
      </w:r>
    </w:p>
    <w:p w:rsidR="00534665">
      <w:pPr>
        <w:numPr>
          <w:ilvl w:val="0"/>
          <w:numId w:val="6"/>
        </w:numPr>
        <w:jc w:val="both"/>
        <w:rPr>
          <w:sz w:val="22"/>
          <w:szCs w:val="22"/>
        </w:rPr>
      </w:pPr>
      <w:r w:rsidRPr="00534665">
        <w:rPr>
          <w:b/>
          <w:sz w:val="22"/>
          <w:szCs w:val="22"/>
        </w:rPr>
        <w:t>SAP HANA</w:t>
      </w:r>
      <w:r>
        <w:rPr>
          <w:sz w:val="22"/>
          <w:szCs w:val="22"/>
        </w:rPr>
        <w:t>- Trained on SAP HANA from One-enterprise.</w:t>
      </w:r>
    </w:p>
    <w:p w:rsidR="00E86613" w:rsidRPr="00E86613" w:rsidP="00E86613">
      <w:pPr>
        <w:jc w:val="both"/>
        <w:rPr>
          <w:sz w:val="22"/>
          <w:szCs w:val="22"/>
        </w:rPr>
      </w:pPr>
    </w:p>
    <w:p w:rsidR="00E86613" w:rsidRPr="00E86613" w:rsidP="00E86613">
      <w:pPr>
        <w:rPr>
          <w:b/>
          <w:sz w:val="22"/>
          <w:szCs w:val="22"/>
        </w:rPr>
      </w:pPr>
      <w:r w:rsidRPr="00E86613">
        <w:rPr>
          <w:b/>
          <w:sz w:val="22"/>
          <w:szCs w:val="22"/>
        </w:rPr>
        <w:t>Professional Experience:</w:t>
      </w:r>
    </w:p>
    <w:p w:rsidR="00E86613" w:rsidRPr="00E86613" w:rsidP="00E86613">
      <w:pPr>
        <w:rPr>
          <w:sz w:val="22"/>
          <w:szCs w:val="22"/>
        </w:rPr>
      </w:pPr>
    </w:p>
    <w:p w:rsidR="00E86613" w:rsidRPr="00CE7254" w:rsidP="00E86613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>Brady Corporation, June 2015-Till date</w:t>
      </w:r>
    </w:p>
    <w:p w:rsidR="00E86613" w:rsidRPr="00CE7254" w:rsidP="00E86613">
      <w:pPr>
        <w:rPr>
          <w:b/>
          <w:sz w:val="22"/>
          <w:szCs w:val="22"/>
        </w:rPr>
      </w:pPr>
    </w:p>
    <w:p w:rsidR="00E86613" w:rsidRPr="00CE7254" w:rsidP="00E86613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 xml:space="preserve">Role: </w:t>
      </w:r>
      <w:r w:rsidRPr="00CE7254">
        <w:rPr>
          <w:b/>
          <w:sz w:val="22"/>
          <w:szCs w:val="22"/>
        </w:rPr>
        <w:t>QlikView</w:t>
      </w:r>
      <w:r w:rsidRPr="00CE7254">
        <w:rPr>
          <w:b/>
          <w:sz w:val="22"/>
          <w:szCs w:val="22"/>
        </w:rPr>
        <w:t>/</w:t>
      </w:r>
      <w:r w:rsidRPr="00CE7254">
        <w:rPr>
          <w:b/>
          <w:sz w:val="22"/>
          <w:szCs w:val="22"/>
        </w:rPr>
        <w:t>Qlik</w:t>
      </w:r>
      <w:r w:rsidRPr="00CE7254">
        <w:rPr>
          <w:b/>
          <w:sz w:val="22"/>
          <w:szCs w:val="22"/>
        </w:rPr>
        <w:t xml:space="preserve"> Sense Developer</w:t>
      </w:r>
    </w:p>
    <w:p w:rsidR="00E86613" w:rsidRPr="00CE7254" w:rsidP="00E86613">
      <w:pPr>
        <w:rPr>
          <w:b/>
          <w:sz w:val="22"/>
          <w:szCs w:val="22"/>
        </w:rPr>
      </w:pPr>
    </w:p>
    <w:p w:rsidR="00E86613" w:rsidRPr="00CE7254" w:rsidP="00E86613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 xml:space="preserve">Project: BI Information Delivery  </w:t>
      </w:r>
    </w:p>
    <w:p w:rsidR="009A12EC" w:rsidP="00E86613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 w:rsidR="009E4B3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</w:p>
    <w:p w:rsidR="009A12EC" w:rsidRPr="0064045F" w:rsidP="009A12EC">
      <w:pPr>
        <w:spacing w:after="120"/>
        <w:rPr>
          <w:b/>
          <w:sz w:val="22"/>
          <w:szCs w:val="22"/>
        </w:rPr>
      </w:pPr>
      <w:r w:rsidRPr="0064045F">
        <w:rPr>
          <w:b/>
          <w:sz w:val="22"/>
          <w:szCs w:val="22"/>
        </w:rPr>
        <w:t>Responsibilities:</w:t>
      </w:r>
    </w:p>
    <w:p w:rsidR="009A12EC" w:rsidP="00CC7C43">
      <w:pPr>
        <w:numPr>
          <w:ilvl w:val="0"/>
          <w:numId w:val="3"/>
        </w:numPr>
        <w:jc w:val="both"/>
        <w:rPr>
          <w:sz w:val="22"/>
          <w:szCs w:val="22"/>
        </w:rPr>
      </w:pPr>
      <w:r w:rsidRPr="00CC7C43">
        <w:rPr>
          <w:sz w:val="22"/>
          <w:szCs w:val="22"/>
        </w:rPr>
        <w:t xml:space="preserve">Collaborated with </w:t>
      </w:r>
      <w:r w:rsidR="00221677">
        <w:rPr>
          <w:sz w:val="22"/>
          <w:szCs w:val="22"/>
        </w:rPr>
        <w:t xml:space="preserve">BA’s </w:t>
      </w:r>
      <w:r w:rsidRPr="00CC7C43">
        <w:rPr>
          <w:sz w:val="22"/>
          <w:szCs w:val="22"/>
        </w:rPr>
        <w:t>to get the requirements and</w:t>
      </w:r>
      <w:r w:rsidR="00B04701">
        <w:rPr>
          <w:sz w:val="22"/>
          <w:szCs w:val="22"/>
        </w:rPr>
        <w:t xml:space="preserve"> develop the new dashboards or s</w:t>
      </w:r>
      <w:r w:rsidRPr="00CC7C43">
        <w:rPr>
          <w:sz w:val="22"/>
          <w:szCs w:val="22"/>
        </w:rPr>
        <w:t>upporting in modifying, testing and implementation of existing reports</w:t>
      </w:r>
      <w:r w:rsidR="00EE5FAE">
        <w:rPr>
          <w:sz w:val="22"/>
          <w:szCs w:val="22"/>
        </w:rPr>
        <w:t>.</w:t>
      </w:r>
    </w:p>
    <w:p w:rsidR="00C67B9B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 w:rsidRPr="005F5871">
        <w:rPr>
          <w:sz w:val="22"/>
          <w:szCs w:val="22"/>
        </w:rPr>
        <w:t>Cre</w:t>
      </w:r>
      <w:r>
        <w:rPr>
          <w:sz w:val="22"/>
          <w:szCs w:val="22"/>
        </w:rPr>
        <w:t>ated, Developed and Maintained c</w:t>
      </w:r>
      <w:r w:rsidRPr="005F5871">
        <w:rPr>
          <w:sz w:val="22"/>
          <w:szCs w:val="22"/>
        </w:rPr>
        <w:t xml:space="preserve">omplicated Templates for generation of PDF </w:t>
      </w:r>
      <w:r>
        <w:rPr>
          <w:sz w:val="22"/>
          <w:szCs w:val="22"/>
        </w:rPr>
        <w:t xml:space="preserve">reports and excel pivot tables to the sales reps using Nprinting16 and Nprinting19. </w:t>
      </w:r>
    </w:p>
    <w:p w:rsidR="00187B87" w:rsidP="00187B87">
      <w:pPr>
        <w:numPr>
          <w:ilvl w:val="0"/>
          <w:numId w:val="3"/>
        </w:numPr>
        <w:jc w:val="both"/>
        <w:rPr>
          <w:sz w:val="22"/>
          <w:szCs w:val="22"/>
        </w:rPr>
      </w:pPr>
      <w:r w:rsidRPr="00187B87">
        <w:rPr>
          <w:sz w:val="22"/>
          <w:szCs w:val="22"/>
        </w:rPr>
        <w:t xml:space="preserve">Extensively worked with </w:t>
      </w:r>
      <w:r w:rsidRPr="00187B87">
        <w:rPr>
          <w:sz w:val="22"/>
          <w:szCs w:val="22"/>
        </w:rPr>
        <w:t>QlikSense</w:t>
      </w:r>
      <w:r w:rsidRPr="00187B87">
        <w:rPr>
          <w:sz w:val="22"/>
          <w:szCs w:val="22"/>
        </w:rPr>
        <w:t xml:space="preserve"> functions, objects, Set Analysis, Variables to generate different kinds of charts. Also generated QVD files by writing scripts in </w:t>
      </w:r>
      <w:r w:rsidRPr="00187B87">
        <w:rPr>
          <w:sz w:val="22"/>
          <w:szCs w:val="22"/>
        </w:rPr>
        <w:t>QlikSense</w:t>
      </w:r>
      <w:r w:rsidRPr="00187B87">
        <w:rPr>
          <w:sz w:val="22"/>
          <w:szCs w:val="22"/>
        </w:rPr>
        <w:t xml:space="preserve"> applications</w:t>
      </w:r>
    </w:p>
    <w:p w:rsidR="00BE0F71" w:rsidRPr="008B651E" w:rsidP="00BE0F71">
      <w:pPr>
        <w:numPr>
          <w:ilvl w:val="0"/>
          <w:numId w:val="3"/>
        </w:numPr>
        <w:jc w:val="both"/>
        <w:rPr>
          <w:sz w:val="22"/>
          <w:szCs w:val="22"/>
        </w:rPr>
      </w:pPr>
      <w:r w:rsidRPr="00BE0F71">
        <w:rPr>
          <w:sz w:val="22"/>
          <w:szCs w:val="22"/>
        </w:rPr>
        <w:t xml:space="preserve">Developed Proof of Concepts (POC) for various projects using </w:t>
      </w:r>
      <w:r w:rsidRPr="00BE0F71">
        <w:rPr>
          <w:sz w:val="22"/>
          <w:szCs w:val="22"/>
        </w:rPr>
        <w:t>QlikSense</w:t>
      </w:r>
    </w:p>
    <w:p w:rsidR="00B04701" w:rsidRPr="001E4C40" w:rsidP="001E4C40">
      <w:pPr>
        <w:numPr>
          <w:ilvl w:val="0"/>
          <w:numId w:val="3"/>
        </w:numPr>
        <w:jc w:val="both"/>
        <w:rPr>
          <w:sz w:val="22"/>
          <w:szCs w:val="22"/>
        </w:rPr>
      </w:pPr>
      <w:r w:rsidRPr="003B2777">
        <w:rPr>
          <w:sz w:val="22"/>
          <w:szCs w:val="22"/>
        </w:rPr>
        <w:t xml:space="preserve">Developed different dashboards for different domains which includes extracting data from the database, </w:t>
      </w:r>
      <w:r w:rsidRPr="001E4C40" w:rsidR="003538F5">
        <w:rPr>
          <w:sz w:val="22"/>
          <w:szCs w:val="22"/>
        </w:rPr>
        <w:t>Storing</w:t>
      </w:r>
      <w:r w:rsidRPr="001E4C40">
        <w:rPr>
          <w:sz w:val="22"/>
          <w:szCs w:val="22"/>
        </w:rPr>
        <w:t xml:space="preserve"> into QVD files, delta loads and write load scripts, </w:t>
      </w:r>
      <w:r w:rsidR="001E4C40">
        <w:rPr>
          <w:sz w:val="22"/>
          <w:szCs w:val="22"/>
        </w:rPr>
        <w:t xml:space="preserve">extracting the google sheets from google drive using execute command </w:t>
      </w:r>
      <w:r w:rsidRPr="001E4C40">
        <w:rPr>
          <w:sz w:val="22"/>
          <w:szCs w:val="22"/>
        </w:rPr>
        <w:t>and develop UI.</w:t>
      </w:r>
    </w:p>
    <w:p w:rsidR="00B04701" w:rsidP="00CC7C43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Adhoc</w:t>
      </w:r>
      <w:r>
        <w:rPr>
          <w:sz w:val="22"/>
          <w:szCs w:val="22"/>
        </w:rPr>
        <w:t xml:space="preserve"> report tab with straight table using macro was developed in </w:t>
      </w:r>
      <w:r w:rsidR="00426EDE">
        <w:rPr>
          <w:sz w:val="22"/>
          <w:szCs w:val="22"/>
        </w:rPr>
        <w:t>Qlikview/Qliksense</w:t>
      </w:r>
      <w:r>
        <w:rPr>
          <w:sz w:val="22"/>
          <w:szCs w:val="22"/>
        </w:rPr>
        <w:t xml:space="preserve"> apps with different dimensions and YTD and MTD metrics.</w:t>
      </w:r>
    </w:p>
    <w:p w:rsidR="002E02DF" w:rsidRPr="00EE5FAE" w:rsidP="00CC7C43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Build </w:t>
      </w:r>
      <w:r>
        <w:rPr>
          <w:sz w:val="22"/>
          <w:szCs w:val="22"/>
        </w:rPr>
        <w:t>datamodels</w:t>
      </w:r>
      <w:r>
        <w:rPr>
          <w:sz w:val="22"/>
          <w:szCs w:val="22"/>
        </w:rPr>
        <w:t xml:space="preserve"> in Qliksense for users for generating </w:t>
      </w:r>
      <w:r w:rsidR="00A24EB7">
        <w:rPr>
          <w:sz w:val="22"/>
          <w:szCs w:val="22"/>
        </w:rPr>
        <w:t xml:space="preserve">their own </w:t>
      </w:r>
      <w:r>
        <w:rPr>
          <w:sz w:val="22"/>
          <w:szCs w:val="22"/>
        </w:rPr>
        <w:t xml:space="preserve">self-service visualizations. </w:t>
      </w:r>
    </w:p>
    <w:p w:rsidR="009A12EC" w:rsidP="009A12EC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3B2777">
        <w:rPr>
          <w:sz w:val="22"/>
          <w:szCs w:val="22"/>
        </w:rPr>
        <w:t xml:space="preserve">various </w:t>
      </w:r>
      <w:r>
        <w:rPr>
          <w:sz w:val="22"/>
          <w:szCs w:val="22"/>
        </w:rPr>
        <w:t>NPrinting</w:t>
      </w:r>
      <w:r>
        <w:rPr>
          <w:sz w:val="22"/>
          <w:szCs w:val="22"/>
        </w:rPr>
        <w:t xml:space="preserve"> reports</w:t>
      </w:r>
      <w:r w:rsidR="00B04701">
        <w:rPr>
          <w:sz w:val="22"/>
          <w:szCs w:val="22"/>
        </w:rPr>
        <w:t xml:space="preserve"> for generating monthly scorecards</w:t>
      </w:r>
      <w:r w:rsidR="003B2777">
        <w:rPr>
          <w:sz w:val="22"/>
          <w:szCs w:val="22"/>
        </w:rPr>
        <w:t xml:space="preserve"> and daily sales and orders data for sales reps</w:t>
      </w:r>
      <w:r>
        <w:rPr>
          <w:sz w:val="22"/>
          <w:szCs w:val="22"/>
        </w:rPr>
        <w:t xml:space="preserve"> </w:t>
      </w:r>
      <w:r w:rsidR="00E50A8D">
        <w:rPr>
          <w:sz w:val="22"/>
          <w:szCs w:val="22"/>
        </w:rPr>
        <w:t>using Qlikview</w:t>
      </w:r>
      <w:r w:rsidR="001A044F">
        <w:rPr>
          <w:sz w:val="22"/>
          <w:szCs w:val="22"/>
        </w:rPr>
        <w:t>/Qliksense</w:t>
      </w:r>
      <w:r w:rsidR="00E50A8D">
        <w:rPr>
          <w:sz w:val="22"/>
          <w:szCs w:val="22"/>
        </w:rPr>
        <w:t xml:space="preserve"> nprinting </w:t>
      </w:r>
      <w:r>
        <w:rPr>
          <w:sz w:val="22"/>
          <w:szCs w:val="22"/>
        </w:rPr>
        <w:t xml:space="preserve">in </w:t>
      </w:r>
      <w:r w:rsidR="00B04701">
        <w:rPr>
          <w:sz w:val="22"/>
          <w:szCs w:val="22"/>
        </w:rPr>
        <w:t xml:space="preserve">PDF </w:t>
      </w:r>
      <w:r w:rsidR="003B2777">
        <w:rPr>
          <w:sz w:val="22"/>
          <w:szCs w:val="22"/>
        </w:rPr>
        <w:t xml:space="preserve">and excel </w:t>
      </w:r>
      <w:r>
        <w:rPr>
          <w:sz w:val="22"/>
          <w:szCs w:val="22"/>
        </w:rPr>
        <w:t>output formats</w:t>
      </w:r>
      <w:r w:rsidR="00E50A8D">
        <w:rPr>
          <w:sz w:val="22"/>
          <w:szCs w:val="22"/>
        </w:rPr>
        <w:t>.</w:t>
      </w:r>
    </w:p>
    <w:p w:rsidR="003538F5" w:rsidP="00221677">
      <w:pPr>
        <w:numPr>
          <w:ilvl w:val="0"/>
          <w:numId w:val="3"/>
        </w:numPr>
        <w:jc w:val="both"/>
        <w:rPr>
          <w:sz w:val="22"/>
          <w:szCs w:val="22"/>
        </w:rPr>
      </w:pPr>
      <w:r w:rsidRPr="00221677">
        <w:rPr>
          <w:sz w:val="22"/>
          <w:szCs w:val="22"/>
        </w:rPr>
        <w:t>Conduct</w:t>
      </w:r>
      <w:r>
        <w:rPr>
          <w:sz w:val="22"/>
          <w:szCs w:val="22"/>
        </w:rPr>
        <w:t>ed</w:t>
      </w:r>
      <w:r w:rsidRPr="00221677">
        <w:rPr>
          <w:sz w:val="22"/>
          <w:szCs w:val="22"/>
        </w:rPr>
        <w:t xml:space="preserve"> quality checks </w:t>
      </w:r>
      <w:r>
        <w:rPr>
          <w:sz w:val="22"/>
          <w:szCs w:val="22"/>
        </w:rPr>
        <w:t xml:space="preserve">and build test cases </w:t>
      </w:r>
      <w:r w:rsidRPr="00221677">
        <w:rPr>
          <w:sz w:val="22"/>
          <w:szCs w:val="22"/>
        </w:rPr>
        <w:t>to ensure data is complete and of high quality</w:t>
      </w:r>
      <w:r>
        <w:rPr>
          <w:sz w:val="22"/>
          <w:szCs w:val="22"/>
        </w:rPr>
        <w:t xml:space="preserve"> before sending the test applications to BA’s.</w:t>
      </w:r>
    </w:p>
    <w:p w:rsidR="009063EE" w:rsidP="009063E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Used join</w:t>
      </w:r>
      <w:r w:rsidR="00C34F9E">
        <w:rPr>
          <w:sz w:val="22"/>
          <w:szCs w:val="22"/>
        </w:rPr>
        <w:t xml:space="preserve">s, </w:t>
      </w:r>
      <w:r>
        <w:rPr>
          <w:sz w:val="22"/>
          <w:szCs w:val="22"/>
        </w:rPr>
        <w:t>apply</w:t>
      </w:r>
      <w:r w:rsidR="00F30DA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map, resident load, preceding load, </w:t>
      </w:r>
      <w:r w:rsidR="00F30DA8">
        <w:rPr>
          <w:sz w:val="22"/>
          <w:szCs w:val="22"/>
        </w:rPr>
        <w:t>peek, loops</w:t>
      </w:r>
      <w:r w:rsidR="00A24EB7">
        <w:rPr>
          <w:sz w:val="22"/>
          <w:szCs w:val="22"/>
        </w:rPr>
        <w:t xml:space="preserve">, temporary </w:t>
      </w:r>
      <w:r w:rsidR="006440D6">
        <w:rPr>
          <w:sz w:val="22"/>
          <w:szCs w:val="22"/>
        </w:rPr>
        <w:t>tables, link tables,</w:t>
      </w:r>
      <w:r w:rsidR="00A24EB7">
        <w:rPr>
          <w:sz w:val="22"/>
          <w:szCs w:val="22"/>
        </w:rPr>
        <w:t xml:space="preserve"> variable </w:t>
      </w:r>
      <w:r>
        <w:rPr>
          <w:sz w:val="22"/>
          <w:szCs w:val="22"/>
        </w:rPr>
        <w:t xml:space="preserve">etc. </w:t>
      </w:r>
      <w:r w:rsidRPr="009063EE">
        <w:rPr>
          <w:sz w:val="22"/>
          <w:szCs w:val="22"/>
        </w:rPr>
        <w:t>whe</w:t>
      </w:r>
      <w:r>
        <w:rPr>
          <w:sz w:val="22"/>
          <w:szCs w:val="22"/>
        </w:rPr>
        <w:t>rever necessary to reduce the numbers</w:t>
      </w:r>
      <w:r w:rsidRPr="009063EE">
        <w:rPr>
          <w:sz w:val="22"/>
          <w:szCs w:val="22"/>
        </w:rPr>
        <w:t xml:space="preserve"> of tables in the Data Model to aid better performance of the Dashboard</w:t>
      </w:r>
      <w:r>
        <w:rPr>
          <w:sz w:val="22"/>
          <w:szCs w:val="22"/>
        </w:rPr>
        <w:t>s</w:t>
      </w:r>
      <w:r w:rsidRPr="009063EE">
        <w:rPr>
          <w:sz w:val="22"/>
          <w:szCs w:val="22"/>
        </w:rPr>
        <w:t>.</w:t>
      </w:r>
    </w:p>
    <w:p w:rsidR="00221677" w:rsidRPr="0064045F" w:rsidP="0022167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Preforming the </w:t>
      </w:r>
      <w:r w:rsidRPr="00221677">
        <w:rPr>
          <w:sz w:val="22"/>
          <w:szCs w:val="22"/>
        </w:rPr>
        <w:t>data integration through extracting, transforming and loading (ETL) data from various sources</w:t>
      </w:r>
      <w:r>
        <w:rPr>
          <w:sz w:val="22"/>
          <w:szCs w:val="22"/>
        </w:rPr>
        <w:t>.</w:t>
      </w:r>
    </w:p>
    <w:p w:rsidR="005D4B9B" w:rsidP="009A12EC">
      <w:pPr>
        <w:numPr>
          <w:ilvl w:val="0"/>
          <w:numId w:val="3"/>
        </w:numPr>
        <w:jc w:val="both"/>
        <w:rPr>
          <w:sz w:val="22"/>
          <w:szCs w:val="22"/>
        </w:rPr>
      </w:pPr>
      <w:r w:rsidRPr="005D4B9B">
        <w:rPr>
          <w:sz w:val="22"/>
          <w:szCs w:val="22"/>
        </w:rPr>
        <w:t>Multiple tier of QVD architecture is implemented depending upon the complexity of the application and the final application reload duration was 4</w:t>
      </w:r>
      <w:r w:rsidR="00F30DA8">
        <w:rPr>
          <w:sz w:val="22"/>
          <w:szCs w:val="22"/>
        </w:rPr>
        <w:t>.5</w:t>
      </w:r>
      <w:r w:rsidRPr="005D4B9B">
        <w:rPr>
          <w:sz w:val="22"/>
          <w:szCs w:val="22"/>
        </w:rPr>
        <w:t xml:space="preserve"> Hours</w:t>
      </w:r>
      <w:r w:rsidR="00221677">
        <w:rPr>
          <w:sz w:val="22"/>
          <w:szCs w:val="22"/>
        </w:rPr>
        <w:t xml:space="preserve"> from logical layer refresh to app distribution with three times refresh in a day</w:t>
      </w:r>
      <w:r w:rsidRPr="005D4B9B">
        <w:rPr>
          <w:sz w:val="22"/>
          <w:szCs w:val="22"/>
        </w:rPr>
        <w:t>.</w:t>
      </w:r>
      <w:r w:rsidR="002E02DF">
        <w:rPr>
          <w:sz w:val="22"/>
          <w:szCs w:val="22"/>
        </w:rPr>
        <w:t xml:space="preserve"> The project has 90 applications.</w:t>
      </w:r>
    </w:p>
    <w:p w:rsidR="009A12EC" w:rsidP="009A12EC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Performed code reviews with the team once development is completed.</w:t>
      </w:r>
    </w:p>
    <w:p w:rsidR="00E50A8D" w:rsidP="009063EE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production support activities</w:t>
      </w:r>
      <w:r w:rsidR="009063EE">
        <w:rPr>
          <w:sz w:val="22"/>
          <w:szCs w:val="22"/>
        </w:rPr>
        <w:t xml:space="preserve"> and p</w:t>
      </w:r>
      <w:r w:rsidRPr="009063EE" w:rsidR="009063EE">
        <w:rPr>
          <w:sz w:val="22"/>
          <w:szCs w:val="22"/>
        </w:rPr>
        <w:t>erform</w:t>
      </w:r>
      <w:r w:rsidR="009063EE">
        <w:rPr>
          <w:sz w:val="22"/>
          <w:szCs w:val="22"/>
        </w:rPr>
        <w:t>ed r</w:t>
      </w:r>
      <w:r w:rsidRPr="009063EE" w:rsidR="009063EE">
        <w:rPr>
          <w:sz w:val="22"/>
          <w:szCs w:val="22"/>
        </w:rPr>
        <w:t>oot cause analysis for defects and fix</w:t>
      </w:r>
      <w:r w:rsidR="002E02DF">
        <w:rPr>
          <w:sz w:val="22"/>
          <w:szCs w:val="22"/>
        </w:rPr>
        <w:t>ed</w:t>
      </w:r>
      <w:r w:rsidR="009063EE">
        <w:rPr>
          <w:sz w:val="22"/>
          <w:szCs w:val="22"/>
        </w:rPr>
        <w:t xml:space="preserve"> the issues</w:t>
      </w:r>
      <w:r>
        <w:rPr>
          <w:sz w:val="22"/>
          <w:szCs w:val="22"/>
        </w:rPr>
        <w:t>.</w:t>
      </w:r>
    </w:p>
    <w:p w:rsidR="005D4B9B" w:rsidP="009B6605">
      <w:pPr>
        <w:numPr>
          <w:ilvl w:val="0"/>
          <w:numId w:val="3"/>
        </w:numPr>
        <w:jc w:val="both"/>
        <w:rPr>
          <w:sz w:val="22"/>
          <w:szCs w:val="22"/>
        </w:rPr>
      </w:pPr>
      <w:r w:rsidRPr="005D4B9B">
        <w:rPr>
          <w:sz w:val="22"/>
          <w:szCs w:val="22"/>
        </w:rPr>
        <w:t>Worked with</w:t>
      </w:r>
      <w:r w:rsidR="009063EE">
        <w:rPr>
          <w:sz w:val="22"/>
          <w:szCs w:val="22"/>
        </w:rPr>
        <w:t xml:space="preserve"> in-house Qlikview upgrade and nprinting upgrade</w:t>
      </w:r>
      <w:r>
        <w:rPr>
          <w:sz w:val="22"/>
          <w:szCs w:val="22"/>
        </w:rPr>
        <w:t>.</w:t>
      </w:r>
    </w:p>
    <w:p w:rsidR="005D4B9B" w:rsidRPr="005D4B9B" w:rsidP="005D4B9B">
      <w:pPr>
        <w:numPr>
          <w:ilvl w:val="0"/>
          <w:numId w:val="3"/>
        </w:numPr>
        <w:jc w:val="both"/>
        <w:rPr>
          <w:sz w:val="22"/>
          <w:szCs w:val="22"/>
        </w:rPr>
      </w:pPr>
      <w:r w:rsidRPr="005D4B9B">
        <w:rPr>
          <w:sz w:val="22"/>
          <w:szCs w:val="22"/>
        </w:rPr>
        <w:t xml:space="preserve">Enhancement and translation of the already existing Dashboards in SAP BW into </w:t>
      </w:r>
      <w:r w:rsidRPr="005D4B9B">
        <w:rPr>
          <w:sz w:val="22"/>
          <w:szCs w:val="22"/>
        </w:rPr>
        <w:t>QlikView</w:t>
      </w:r>
    </w:p>
    <w:p w:rsidR="005D4B9B" w:rsidP="005D4B9B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Task set up are done using Q</w:t>
      </w:r>
      <w:r w:rsidRPr="005D4B9B">
        <w:rPr>
          <w:sz w:val="22"/>
          <w:szCs w:val="22"/>
        </w:rPr>
        <w:t>MC and created architecture for the interde</w:t>
      </w:r>
      <w:r w:rsidR="009063EE">
        <w:rPr>
          <w:sz w:val="22"/>
          <w:szCs w:val="22"/>
        </w:rPr>
        <w:t>pendent applications and execution of the tasks</w:t>
      </w:r>
      <w:r w:rsidRPr="005D4B9B">
        <w:rPr>
          <w:sz w:val="22"/>
          <w:szCs w:val="22"/>
        </w:rPr>
        <w:t xml:space="preserve"> in proper order.</w:t>
      </w:r>
    </w:p>
    <w:p w:rsidR="0092436F" w:rsidP="0092436F">
      <w:pPr>
        <w:numPr>
          <w:ilvl w:val="0"/>
          <w:numId w:val="3"/>
        </w:numPr>
        <w:jc w:val="both"/>
        <w:rPr>
          <w:sz w:val="22"/>
          <w:szCs w:val="22"/>
        </w:rPr>
      </w:pPr>
      <w:r w:rsidRPr="0092436F">
        <w:rPr>
          <w:sz w:val="22"/>
          <w:szCs w:val="22"/>
        </w:rPr>
        <w:t>Agile development with daily scrums and 2-week sprints</w:t>
      </w:r>
    </w:p>
    <w:p w:rsidR="00C34F9E" w:rsidP="0092436F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automation of the daily reports generated by Finance team using Qlikview nprinting.</w:t>
      </w:r>
    </w:p>
    <w:p w:rsidR="00C34F9E" w:rsidRPr="00CE7254" w:rsidP="00137C02">
      <w:pPr>
        <w:numPr>
          <w:ilvl w:val="0"/>
          <w:numId w:val="3"/>
        </w:numPr>
        <w:jc w:val="both"/>
        <w:rPr>
          <w:sz w:val="22"/>
          <w:szCs w:val="22"/>
        </w:rPr>
      </w:pPr>
      <w:r w:rsidRPr="00CE7254">
        <w:rPr>
          <w:sz w:val="22"/>
          <w:szCs w:val="22"/>
        </w:rPr>
        <w:t xml:space="preserve">Environment: </w:t>
      </w:r>
      <w:r w:rsidRPr="00CE7254">
        <w:rPr>
          <w:sz w:val="22"/>
          <w:szCs w:val="22"/>
        </w:rPr>
        <w:t>QlikView</w:t>
      </w:r>
      <w:r w:rsidRPr="00CE7254">
        <w:rPr>
          <w:sz w:val="22"/>
          <w:szCs w:val="22"/>
        </w:rPr>
        <w:t xml:space="preserve"> 11/12.20, </w:t>
      </w:r>
      <w:r w:rsidRPr="00CE7254">
        <w:rPr>
          <w:sz w:val="22"/>
          <w:szCs w:val="22"/>
        </w:rPr>
        <w:t>QlikSense</w:t>
      </w:r>
      <w:r w:rsidRPr="00CE7254">
        <w:rPr>
          <w:sz w:val="22"/>
          <w:szCs w:val="22"/>
        </w:rPr>
        <w:t xml:space="preserve">, </w:t>
      </w:r>
      <w:r w:rsidRPr="00CE7254">
        <w:rPr>
          <w:sz w:val="22"/>
          <w:szCs w:val="22"/>
        </w:rPr>
        <w:t>Qlik</w:t>
      </w:r>
      <w:r w:rsidRPr="00CE7254">
        <w:rPr>
          <w:sz w:val="22"/>
          <w:szCs w:val="22"/>
        </w:rPr>
        <w:t xml:space="preserve"> Nprinting 16/19., SQL</w:t>
      </w:r>
      <w:r>
        <w:rPr>
          <w:sz w:val="22"/>
          <w:szCs w:val="22"/>
        </w:rPr>
        <w:t xml:space="preserve">, SAP, SFDC, </w:t>
      </w:r>
      <w:r>
        <w:rPr>
          <w:sz w:val="22"/>
          <w:szCs w:val="22"/>
        </w:rPr>
        <w:t>Rawdb</w:t>
      </w:r>
      <w:r>
        <w:rPr>
          <w:sz w:val="22"/>
          <w:szCs w:val="22"/>
        </w:rPr>
        <w:t xml:space="preserve"> on </w:t>
      </w:r>
      <w:r>
        <w:rPr>
          <w:sz w:val="22"/>
          <w:szCs w:val="22"/>
        </w:rPr>
        <w:t>Prem</w:t>
      </w:r>
      <w:r>
        <w:rPr>
          <w:sz w:val="22"/>
          <w:szCs w:val="22"/>
        </w:rPr>
        <w:t>, Azure Storage</w:t>
      </w:r>
    </w:p>
    <w:p w:rsidR="0064045F" w:rsidP="0064045F">
      <w:pPr>
        <w:spacing w:after="12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A37A48" w:rsidP="00CE7254">
      <w:pPr>
        <w:rPr>
          <w:b/>
          <w:sz w:val="22"/>
          <w:szCs w:val="22"/>
        </w:rPr>
      </w:pPr>
    </w:p>
    <w:p w:rsidR="00A37A48" w:rsidP="00CE7254">
      <w:pPr>
        <w:rPr>
          <w:b/>
          <w:sz w:val="22"/>
          <w:szCs w:val="22"/>
        </w:rPr>
      </w:pPr>
    </w:p>
    <w:p w:rsidR="00CE7254" w:rsidRPr="00CE7254" w:rsidP="00CE7254">
      <w:pPr>
        <w:rPr>
          <w:b/>
          <w:sz w:val="22"/>
          <w:szCs w:val="22"/>
        </w:rPr>
      </w:pPr>
      <w:r w:rsidRPr="00B27C69">
        <w:rPr>
          <w:b/>
          <w:sz w:val="22"/>
          <w:szCs w:val="22"/>
        </w:rPr>
        <w:t>Hewlett Packard HP</w:t>
      </w:r>
      <w:r w:rsidRPr="00B27C69">
        <w:rPr>
          <w:b/>
          <w:sz w:val="22"/>
          <w:szCs w:val="22"/>
        </w:rPr>
        <w:t>,</w:t>
      </w:r>
      <w:r w:rsidRPr="00CE725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Nov 2014-</w:t>
      </w:r>
      <w:r w:rsidR="00796047">
        <w:rPr>
          <w:b/>
          <w:sz w:val="22"/>
          <w:szCs w:val="22"/>
        </w:rPr>
        <w:t>May</w:t>
      </w:r>
      <w:r>
        <w:rPr>
          <w:b/>
          <w:sz w:val="22"/>
          <w:szCs w:val="22"/>
        </w:rPr>
        <w:t xml:space="preserve"> 2015</w:t>
      </w:r>
    </w:p>
    <w:p w:rsidR="00CE7254" w:rsidRPr="00CE7254" w:rsidP="00CE7254">
      <w:pPr>
        <w:rPr>
          <w:b/>
          <w:sz w:val="22"/>
          <w:szCs w:val="22"/>
        </w:rPr>
      </w:pPr>
    </w:p>
    <w:p w:rsidR="00CE7254" w:rsidRPr="00CE7254" w:rsidP="00CE725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b/>
          <w:sz w:val="22"/>
          <w:szCs w:val="22"/>
        </w:rPr>
        <w:t>QlikView</w:t>
      </w:r>
      <w:r>
        <w:rPr>
          <w:b/>
          <w:sz w:val="22"/>
          <w:szCs w:val="22"/>
        </w:rPr>
        <w:t xml:space="preserve"> </w:t>
      </w:r>
      <w:r w:rsidRPr="00CE7254">
        <w:rPr>
          <w:b/>
          <w:sz w:val="22"/>
          <w:szCs w:val="22"/>
        </w:rPr>
        <w:t>Developer</w:t>
      </w:r>
    </w:p>
    <w:p w:rsidR="00CE7254" w:rsidRPr="00CE7254" w:rsidP="00CE7254">
      <w:pPr>
        <w:rPr>
          <w:b/>
          <w:sz w:val="22"/>
          <w:szCs w:val="22"/>
        </w:rPr>
      </w:pPr>
    </w:p>
    <w:p w:rsidR="00CE7254" w:rsidRPr="00CE7254" w:rsidP="00CE7254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 xml:space="preserve">Project: </w:t>
      </w:r>
      <w:r w:rsidR="002D0A2F">
        <w:rPr>
          <w:b/>
          <w:sz w:val="22"/>
          <w:szCs w:val="22"/>
        </w:rPr>
        <w:t>CI Availability Dashboard</w:t>
      </w:r>
    </w:p>
    <w:p w:rsidR="002663A9" w:rsidP="0064045F">
      <w:pPr>
        <w:spacing w:after="120"/>
        <w:rPr>
          <w:sz w:val="22"/>
          <w:szCs w:val="22"/>
          <w:lang w:val="en-IN"/>
        </w:rPr>
      </w:pPr>
    </w:p>
    <w:p w:rsidR="00326D0E" w:rsidP="0064045F">
      <w:pPr>
        <w:spacing w:after="120"/>
        <w:rPr>
          <w:b/>
          <w:sz w:val="22"/>
          <w:szCs w:val="22"/>
        </w:rPr>
      </w:pPr>
    </w:p>
    <w:p w:rsidR="00F30DA8" w:rsidP="0064045F">
      <w:pPr>
        <w:spacing w:after="120"/>
        <w:rPr>
          <w:b/>
          <w:sz w:val="22"/>
          <w:szCs w:val="22"/>
        </w:rPr>
      </w:pPr>
    </w:p>
    <w:p w:rsidR="0064045F" w:rsidRPr="0064045F" w:rsidP="0064045F">
      <w:pPr>
        <w:spacing w:after="120"/>
        <w:rPr>
          <w:b/>
          <w:sz w:val="22"/>
          <w:szCs w:val="22"/>
        </w:rPr>
      </w:pPr>
      <w:r w:rsidRPr="0064045F">
        <w:rPr>
          <w:b/>
          <w:sz w:val="22"/>
          <w:szCs w:val="22"/>
        </w:rPr>
        <w:t>Responsibilities:</w:t>
      </w:r>
    </w:p>
    <w:p w:rsidR="0064045F" w:rsidP="00C81B56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Pr="00C81B56">
        <w:rPr>
          <w:sz w:val="22"/>
          <w:szCs w:val="22"/>
        </w:rPr>
        <w:t>articipated with business users and functional team to understand the reporting requirements and worked on all phases of the project</w:t>
      </w:r>
      <w:r w:rsidRPr="0064045F">
        <w:rPr>
          <w:sz w:val="22"/>
          <w:szCs w:val="22"/>
        </w:rPr>
        <w:t>.</w:t>
      </w:r>
    </w:p>
    <w:p w:rsidR="00C67B9B" w:rsidRPr="00C67B9B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 w:rsidRPr="00D3357B">
        <w:rPr>
          <w:sz w:val="22"/>
          <w:szCs w:val="22"/>
        </w:rPr>
        <w:t xml:space="preserve">Implemented triggers </w:t>
      </w:r>
      <w:r>
        <w:rPr>
          <w:sz w:val="22"/>
          <w:szCs w:val="22"/>
        </w:rPr>
        <w:t>and</w:t>
      </w:r>
      <w:r w:rsidRPr="00D3357B">
        <w:rPr>
          <w:sz w:val="22"/>
          <w:szCs w:val="22"/>
        </w:rPr>
        <w:t xml:space="preserve"> macros to provide </w:t>
      </w:r>
      <w:r>
        <w:rPr>
          <w:sz w:val="22"/>
          <w:szCs w:val="22"/>
        </w:rPr>
        <w:t>better</w:t>
      </w:r>
      <w:r w:rsidRPr="00D3357B">
        <w:rPr>
          <w:sz w:val="22"/>
          <w:szCs w:val="22"/>
        </w:rPr>
        <w:t xml:space="preserve"> functionality in Dashboards</w:t>
      </w:r>
      <w:r>
        <w:rPr>
          <w:sz w:val="22"/>
          <w:szCs w:val="22"/>
        </w:rPr>
        <w:t>.</w:t>
      </w:r>
    </w:p>
    <w:p w:rsidR="0064045F" w:rsidP="00882E23">
      <w:pPr>
        <w:numPr>
          <w:ilvl w:val="0"/>
          <w:numId w:val="3"/>
        </w:numPr>
        <w:jc w:val="both"/>
        <w:rPr>
          <w:sz w:val="22"/>
          <w:szCs w:val="22"/>
        </w:rPr>
      </w:pPr>
      <w:r w:rsidRPr="00882E23">
        <w:rPr>
          <w:sz w:val="22"/>
          <w:szCs w:val="22"/>
        </w:rPr>
        <w:t>Used Mapping Loads to eliminate dimension tables &amp; redu</w:t>
      </w:r>
      <w:r>
        <w:rPr>
          <w:sz w:val="22"/>
          <w:szCs w:val="22"/>
        </w:rPr>
        <w:t xml:space="preserve">ce </w:t>
      </w:r>
      <w:r w:rsidR="000A0D14">
        <w:rPr>
          <w:sz w:val="22"/>
          <w:szCs w:val="22"/>
        </w:rPr>
        <w:t>the number of</w:t>
      </w:r>
      <w:bookmarkStart w:id="0" w:name="_GoBack"/>
      <w:bookmarkEnd w:id="0"/>
      <w:r w:rsidRPr="00882E23">
        <w:rPr>
          <w:sz w:val="22"/>
          <w:szCs w:val="22"/>
        </w:rPr>
        <w:t xml:space="preserve"> tables &amp; complexity in </w:t>
      </w:r>
      <w:r w:rsidRPr="00882E23">
        <w:rPr>
          <w:sz w:val="22"/>
          <w:szCs w:val="22"/>
        </w:rPr>
        <w:t>QlikView</w:t>
      </w:r>
      <w:r w:rsidRPr="00882E23">
        <w:rPr>
          <w:sz w:val="22"/>
          <w:szCs w:val="22"/>
        </w:rPr>
        <w:t xml:space="preserve"> data model</w:t>
      </w:r>
      <w:r w:rsidRPr="0064045F">
        <w:rPr>
          <w:sz w:val="22"/>
          <w:szCs w:val="22"/>
        </w:rPr>
        <w:t>.</w:t>
      </w:r>
    </w:p>
    <w:p w:rsidR="002D0A2F" w:rsidP="002D0A2F">
      <w:pPr>
        <w:numPr>
          <w:ilvl w:val="0"/>
          <w:numId w:val="3"/>
        </w:numPr>
        <w:jc w:val="both"/>
        <w:rPr>
          <w:sz w:val="22"/>
          <w:szCs w:val="22"/>
        </w:rPr>
      </w:pPr>
      <w:r w:rsidRPr="002D0A2F">
        <w:rPr>
          <w:sz w:val="22"/>
          <w:szCs w:val="22"/>
        </w:rPr>
        <w:t>Debugged ETL Scripts for data cleansing, resolving synthetic keys &amp; circular loops</w:t>
      </w:r>
      <w:r>
        <w:rPr>
          <w:sz w:val="22"/>
          <w:szCs w:val="22"/>
        </w:rPr>
        <w:t>.</w:t>
      </w:r>
    </w:p>
    <w:p w:rsidR="002D0A2F" w:rsidP="002D0A2F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Used</w:t>
      </w:r>
      <w:r w:rsidRPr="002D0A2F">
        <w:rPr>
          <w:sz w:val="22"/>
          <w:szCs w:val="22"/>
        </w:rPr>
        <w:t xml:space="preserve"> SQL Scripts to load the relevant Data in </w:t>
      </w:r>
      <w:r w:rsidRPr="002D0A2F">
        <w:rPr>
          <w:sz w:val="22"/>
          <w:szCs w:val="22"/>
        </w:rPr>
        <w:t>QlikView</w:t>
      </w:r>
      <w:r w:rsidRPr="002D0A2F">
        <w:rPr>
          <w:sz w:val="22"/>
          <w:szCs w:val="22"/>
        </w:rPr>
        <w:t xml:space="preserve"> Applications</w:t>
      </w:r>
      <w:r>
        <w:rPr>
          <w:sz w:val="22"/>
          <w:szCs w:val="22"/>
        </w:rPr>
        <w:t xml:space="preserve"> from HP </w:t>
      </w:r>
      <w:r>
        <w:rPr>
          <w:sz w:val="22"/>
          <w:szCs w:val="22"/>
        </w:rPr>
        <w:t>Vertica</w:t>
      </w:r>
      <w:r>
        <w:rPr>
          <w:sz w:val="22"/>
          <w:szCs w:val="22"/>
        </w:rPr>
        <w:t xml:space="preserve"> database.</w:t>
      </w:r>
    </w:p>
    <w:p w:rsidR="00394AA8" w:rsidP="00394AA8">
      <w:pPr>
        <w:numPr>
          <w:ilvl w:val="0"/>
          <w:numId w:val="3"/>
        </w:numPr>
        <w:jc w:val="both"/>
        <w:rPr>
          <w:sz w:val="22"/>
          <w:szCs w:val="22"/>
        </w:rPr>
      </w:pPr>
      <w:r w:rsidRPr="00394AA8">
        <w:rPr>
          <w:sz w:val="22"/>
          <w:szCs w:val="22"/>
        </w:rPr>
        <w:t xml:space="preserve">Tested </w:t>
      </w:r>
      <w:r w:rsidRPr="00394AA8">
        <w:rPr>
          <w:sz w:val="22"/>
          <w:szCs w:val="22"/>
        </w:rPr>
        <w:t>QlikView</w:t>
      </w:r>
      <w:r w:rsidRPr="00394AA8">
        <w:rPr>
          <w:sz w:val="22"/>
          <w:szCs w:val="22"/>
        </w:rPr>
        <w:t xml:space="preserve"> Applications and reports using review checklists before delivering to the end users</w:t>
      </w:r>
    </w:p>
    <w:p w:rsidR="0064045F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 w:rsidRPr="0064045F">
        <w:rPr>
          <w:sz w:val="22"/>
          <w:szCs w:val="22"/>
        </w:rPr>
        <w:t>Created MTS and MTP check list documents to update the modifications on Qlikview dashboards.</w:t>
      </w:r>
    </w:p>
    <w:p w:rsidR="00D22D3B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Provided all Staging and Production packages to Transition team for deployment</w:t>
      </w:r>
      <w:r w:rsidR="005D4B9B">
        <w:rPr>
          <w:sz w:val="22"/>
          <w:szCs w:val="22"/>
        </w:rPr>
        <w:t xml:space="preserve"> after testing and business approval</w:t>
      </w:r>
      <w:r>
        <w:rPr>
          <w:sz w:val="22"/>
          <w:szCs w:val="22"/>
        </w:rPr>
        <w:t>.</w:t>
      </w:r>
    </w:p>
    <w:p w:rsidR="002D0A2F" w:rsidRPr="00C35270" w:rsidP="00C35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35270">
        <w:rPr>
          <w:sz w:val="22"/>
          <w:szCs w:val="22"/>
        </w:rPr>
        <w:t xml:space="preserve">Environment: </w:t>
      </w:r>
      <w:r w:rsidRPr="00C35270">
        <w:rPr>
          <w:sz w:val="22"/>
          <w:szCs w:val="22"/>
        </w:rPr>
        <w:t>QlikView</w:t>
      </w:r>
      <w:r w:rsidRPr="00C35270">
        <w:rPr>
          <w:sz w:val="22"/>
          <w:szCs w:val="22"/>
        </w:rPr>
        <w:t xml:space="preserve"> </w:t>
      </w:r>
      <w:r w:rsidR="00C35270">
        <w:rPr>
          <w:sz w:val="22"/>
          <w:szCs w:val="22"/>
        </w:rPr>
        <w:t xml:space="preserve">11.2, HP </w:t>
      </w:r>
      <w:r w:rsidR="00C35270">
        <w:rPr>
          <w:sz w:val="22"/>
          <w:szCs w:val="22"/>
        </w:rPr>
        <w:t>Vertica</w:t>
      </w:r>
    </w:p>
    <w:p w:rsidR="0064045F" w:rsidP="0064045F">
      <w:pPr>
        <w:jc w:val="both"/>
        <w:rPr>
          <w:sz w:val="22"/>
          <w:szCs w:val="22"/>
        </w:rPr>
      </w:pPr>
    </w:p>
    <w:p w:rsidR="00C35270" w:rsidRPr="00CE7254" w:rsidP="00C3527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Blue star </w:t>
      </w:r>
      <w:r>
        <w:rPr>
          <w:b/>
          <w:sz w:val="22"/>
          <w:szCs w:val="22"/>
        </w:rPr>
        <w:t>Infotech</w:t>
      </w:r>
      <w:r w:rsidRPr="00CE7254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May 2014 - Oct 2014</w:t>
      </w:r>
    </w:p>
    <w:p w:rsidR="00C35270" w:rsidRPr="00CE7254" w:rsidP="00C35270">
      <w:pPr>
        <w:rPr>
          <w:b/>
          <w:sz w:val="22"/>
          <w:szCs w:val="22"/>
        </w:rPr>
      </w:pPr>
    </w:p>
    <w:p w:rsidR="00C35270" w:rsidRPr="00CE7254" w:rsidP="00C3527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b/>
          <w:sz w:val="22"/>
          <w:szCs w:val="22"/>
        </w:rPr>
        <w:t>QlikView</w:t>
      </w:r>
      <w:r>
        <w:rPr>
          <w:b/>
          <w:sz w:val="22"/>
          <w:szCs w:val="22"/>
        </w:rPr>
        <w:t xml:space="preserve"> </w:t>
      </w:r>
      <w:r w:rsidRPr="00CE7254">
        <w:rPr>
          <w:b/>
          <w:sz w:val="22"/>
          <w:szCs w:val="22"/>
        </w:rPr>
        <w:t>Developer</w:t>
      </w:r>
    </w:p>
    <w:p w:rsidR="00C35270" w:rsidRPr="00CE7254" w:rsidP="00C35270">
      <w:pPr>
        <w:rPr>
          <w:b/>
          <w:sz w:val="22"/>
          <w:szCs w:val="22"/>
        </w:rPr>
      </w:pPr>
    </w:p>
    <w:p w:rsidR="00C35270" w:rsidRPr="00CE7254" w:rsidP="00C35270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 xml:space="preserve">Project: </w:t>
      </w:r>
      <w:r w:rsidRPr="00C35270">
        <w:rPr>
          <w:b/>
          <w:sz w:val="22"/>
          <w:szCs w:val="22"/>
        </w:rPr>
        <w:t>Opportunity dashboard and Lead Management Dashboard</w:t>
      </w:r>
    </w:p>
    <w:p w:rsidR="002663A9" w:rsidP="0064045F">
      <w:pPr>
        <w:jc w:val="both"/>
        <w:rPr>
          <w:sz w:val="22"/>
          <w:szCs w:val="22"/>
        </w:rPr>
      </w:pPr>
    </w:p>
    <w:p w:rsidR="0064045F" w:rsidRPr="00044D3B" w:rsidP="0064045F">
      <w:pPr>
        <w:jc w:val="both"/>
        <w:rPr>
          <w:rFonts w:ascii="Verdana" w:hAnsi="Verdana" w:cs="Arial"/>
          <w:sz w:val="18"/>
          <w:szCs w:val="18"/>
          <w:lang w:val="en-IN"/>
        </w:rPr>
      </w:pPr>
      <w:r w:rsidRPr="005C1504">
        <w:rPr>
          <w:b/>
          <w:bCs/>
          <w:color w:val="222222"/>
          <w:sz w:val="22"/>
          <w:szCs w:val="22"/>
        </w:rPr>
        <w:t>Responsibilities</w:t>
      </w:r>
      <w:r w:rsidRPr="00044D3B">
        <w:rPr>
          <w:rFonts w:ascii="Verdana" w:hAnsi="Verdana" w:cs="Arial"/>
          <w:b/>
          <w:bCs/>
          <w:color w:val="222222"/>
          <w:sz w:val="18"/>
          <w:szCs w:val="18"/>
        </w:rPr>
        <w:t>:</w:t>
      </w:r>
    </w:p>
    <w:p w:rsidR="0064045F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 w:rsidRPr="0064045F">
        <w:rPr>
          <w:sz w:val="22"/>
          <w:szCs w:val="22"/>
        </w:rPr>
        <w:t>Involved in understanding the procedure of Lead Generation and converting to Opportunities.</w:t>
      </w:r>
    </w:p>
    <w:p w:rsidR="00C67B9B" w:rsidRPr="00C67B9B" w:rsidP="00C67B9B">
      <w:pPr>
        <w:numPr>
          <w:ilvl w:val="0"/>
          <w:numId w:val="3"/>
        </w:numPr>
        <w:jc w:val="both"/>
        <w:rPr>
          <w:sz w:val="22"/>
          <w:szCs w:val="22"/>
        </w:rPr>
      </w:pPr>
      <w:r w:rsidRPr="00B04701">
        <w:rPr>
          <w:sz w:val="22"/>
          <w:szCs w:val="22"/>
        </w:rPr>
        <w:t xml:space="preserve">Active role in the design, architecture and development of user interface objects in </w:t>
      </w:r>
      <w:r w:rsidRPr="00B04701">
        <w:rPr>
          <w:sz w:val="22"/>
          <w:szCs w:val="22"/>
        </w:rPr>
        <w:t>QlikView</w:t>
      </w:r>
      <w:r w:rsidRPr="00B04701">
        <w:rPr>
          <w:sz w:val="22"/>
          <w:szCs w:val="22"/>
        </w:rPr>
        <w:t xml:space="preserve"> applications</w:t>
      </w:r>
      <w:r>
        <w:rPr>
          <w:sz w:val="22"/>
          <w:szCs w:val="22"/>
        </w:rPr>
        <w:t>.</w:t>
      </w:r>
    </w:p>
    <w:p w:rsidR="0064045F" w:rsidRPr="0064045F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 w:rsidRPr="0064045F">
        <w:rPr>
          <w:sz w:val="22"/>
          <w:szCs w:val="22"/>
        </w:rPr>
        <w:t>Fetched data from Sales force database using Sales Force Connector and store</w:t>
      </w:r>
      <w:r w:rsidR="00C35270">
        <w:rPr>
          <w:sz w:val="22"/>
          <w:szCs w:val="22"/>
        </w:rPr>
        <w:t xml:space="preserve"> the tables</w:t>
      </w:r>
      <w:r w:rsidRPr="0064045F">
        <w:rPr>
          <w:sz w:val="22"/>
          <w:szCs w:val="22"/>
        </w:rPr>
        <w:t xml:space="preserve"> into QVD</w:t>
      </w:r>
      <w:r w:rsidR="005D4B9B">
        <w:rPr>
          <w:sz w:val="22"/>
          <w:szCs w:val="22"/>
        </w:rPr>
        <w:t>’s</w:t>
      </w:r>
      <w:r w:rsidRPr="0064045F">
        <w:rPr>
          <w:sz w:val="22"/>
          <w:szCs w:val="22"/>
        </w:rPr>
        <w:t>.</w:t>
      </w:r>
    </w:p>
    <w:p w:rsidR="0064045F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 w:rsidRPr="0064045F">
        <w:rPr>
          <w:sz w:val="22"/>
          <w:szCs w:val="22"/>
        </w:rPr>
        <w:t>Enhancements are done for existing Reports to meet business requirements.</w:t>
      </w:r>
    </w:p>
    <w:p w:rsidR="00C35270" w:rsidP="00426EDE">
      <w:pPr>
        <w:numPr>
          <w:ilvl w:val="0"/>
          <w:numId w:val="3"/>
        </w:numPr>
        <w:jc w:val="both"/>
        <w:rPr>
          <w:sz w:val="22"/>
          <w:szCs w:val="22"/>
        </w:rPr>
      </w:pPr>
      <w:r w:rsidRPr="00426EDE">
        <w:rPr>
          <w:sz w:val="22"/>
          <w:szCs w:val="22"/>
        </w:rPr>
        <w:t>Developed KPI's, User Interactive S</w:t>
      </w:r>
      <w:r>
        <w:rPr>
          <w:sz w:val="22"/>
          <w:szCs w:val="22"/>
        </w:rPr>
        <w:t>heets as needed by the business</w:t>
      </w:r>
      <w:r w:rsidRPr="00C35270">
        <w:rPr>
          <w:sz w:val="22"/>
          <w:szCs w:val="22"/>
        </w:rPr>
        <w:t>.</w:t>
      </w:r>
    </w:p>
    <w:p w:rsidR="005D4B9B" w:rsidP="00426EDE">
      <w:pPr>
        <w:numPr>
          <w:ilvl w:val="0"/>
          <w:numId w:val="3"/>
        </w:numPr>
        <w:jc w:val="both"/>
        <w:rPr>
          <w:sz w:val="22"/>
          <w:szCs w:val="22"/>
        </w:rPr>
      </w:pPr>
      <w:r w:rsidRPr="00426EDE">
        <w:rPr>
          <w:sz w:val="22"/>
          <w:szCs w:val="22"/>
        </w:rPr>
        <w:t>Identified the highly memory consumption objects and performed necessary steps to reduce memory used by objects</w:t>
      </w:r>
      <w:r w:rsidRPr="005D4B9B">
        <w:rPr>
          <w:sz w:val="22"/>
          <w:szCs w:val="22"/>
        </w:rPr>
        <w:t>.</w:t>
      </w:r>
    </w:p>
    <w:p w:rsidR="00F3194A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administrative activities, doing deployments and monitoring schedules and jobs.</w:t>
      </w:r>
    </w:p>
    <w:p w:rsidR="00F3194A" w:rsidP="0064045F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Migrated excel reports to interactive Qlikview </w:t>
      </w:r>
      <w:r w:rsidR="00BE0F71">
        <w:rPr>
          <w:sz w:val="22"/>
          <w:szCs w:val="22"/>
        </w:rPr>
        <w:t>dashboards.</w:t>
      </w:r>
    </w:p>
    <w:p w:rsidR="00BE0F71" w:rsidP="002B49A1">
      <w:pPr>
        <w:numPr>
          <w:ilvl w:val="0"/>
          <w:numId w:val="3"/>
        </w:numPr>
        <w:jc w:val="both"/>
        <w:rPr>
          <w:sz w:val="22"/>
          <w:szCs w:val="22"/>
        </w:rPr>
      </w:pPr>
      <w:r w:rsidRPr="00BE0F71">
        <w:rPr>
          <w:sz w:val="22"/>
          <w:szCs w:val="22"/>
        </w:rPr>
        <w:t xml:space="preserve">Developed Proof of Concepts for Direct Discovery feature to </w:t>
      </w:r>
      <w:r w:rsidRPr="002B49A1" w:rsidR="002B49A1">
        <w:rPr>
          <w:sz w:val="22"/>
          <w:szCs w:val="22"/>
        </w:rPr>
        <w:t>fetch Live Data from huge fact table</w:t>
      </w:r>
      <w:r w:rsidR="002B49A1">
        <w:rPr>
          <w:sz w:val="22"/>
          <w:szCs w:val="22"/>
        </w:rPr>
        <w:t>.</w:t>
      </w:r>
    </w:p>
    <w:p w:rsidR="00C35270" w:rsidRPr="00C35270" w:rsidP="00C35270">
      <w:pPr>
        <w:numPr>
          <w:ilvl w:val="0"/>
          <w:numId w:val="3"/>
        </w:numPr>
        <w:jc w:val="both"/>
        <w:rPr>
          <w:sz w:val="22"/>
          <w:szCs w:val="22"/>
        </w:rPr>
      </w:pPr>
      <w:r w:rsidRPr="00C35270">
        <w:rPr>
          <w:sz w:val="22"/>
          <w:szCs w:val="22"/>
        </w:rPr>
        <w:t xml:space="preserve">Environment: </w:t>
      </w:r>
      <w:r w:rsidRPr="00C35270">
        <w:rPr>
          <w:sz w:val="22"/>
          <w:szCs w:val="22"/>
        </w:rPr>
        <w:t>QlikView</w:t>
      </w:r>
      <w:r w:rsidRPr="00C35270">
        <w:rPr>
          <w:sz w:val="22"/>
          <w:szCs w:val="22"/>
        </w:rPr>
        <w:t xml:space="preserve"> </w:t>
      </w:r>
      <w:r>
        <w:rPr>
          <w:sz w:val="22"/>
          <w:szCs w:val="22"/>
        </w:rPr>
        <w:t>11.2, SFDC</w:t>
      </w:r>
    </w:p>
    <w:p w:rsidR="00C35270" w:rsidRPr="0064045F" w:rsidP="00C35270">
      <w:pPr>
        <w:ind w:left="360"/>
        <w:jc w:val="both"/>
        <w:rPr>
          <w:sz w:val="22"/>
          <w:szCs w:val="22"/>
        </w:rPr>
      </w:pPr>
    </w:p>
    <w:p w:rsidR="0079331D" w:rsidRPr="00CE7254" w:rsidP="0079331D">
      <w:pPr>
        <w:rPr>
          <w:b/>
          <w:sz w:val="22"/>
          <w:szCs w:val="22"/>
        </w:rPr>
      </w:pPr>
      <w:r w:rsidRPr="0079331D">
        <w:rPr>
          <w:b/>
          <w:sz w:val="22"/>
          <w:szCs w:val="22"/>
        </w:rPr>
        <w:t>Avtec</w:t>
      </w:r>
      <w:r w:rsidRPr="0079331D">
        <w:rPr>
          <w:b/>
          <w:sz w:val="22"/>
          <w:szCs w:val="22"/>
        </w:rPr>
        <w:t xml:space="preserve"> Ltd, India</w:t>
      </w:r>
      <w:r w:rsidRPr="00CE7254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Nov 2013 - Mar 2014</w:t>
      </w:r>
    </w:p>
    <w:p w:rsidR="0079331D" w:rsidRPr="00CE7254" w:rsidP="0079331D">
      <w:pPr>
        <w:rPr>
          <w:b/>
          <w:sz w:val="22"/>
          <w:szCs w:val="22"/>
        </w:rPr>
      </w:pPr>
    </w:p>
    <w:p w:rsidR="0079331D" w:rsidRPr="00CE7254" w:rsidP="0079331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b/>
          <w:sz w:val="22"/>
          <w:szCs w:val="22"/>
        </w:rPr>
        <w:t>QlikView</w:t>
      </w:r>
      <w:r>
        <w:rPr>
          <w:b/>
          <w:sz w:val="22"/>
          <w:szCs w:val="22"/>
        </w:rPr>
        <w:t xml:space="preserve"> </w:t>
      </w:r>
      <w:r w:rsidRPr="00CE7254">
        <w:rPr>
          <w:b/>
          <w:sz w:val="22"/>
          <w:szCs w:val="22"/>
        </w:rPr>
        <w:t>Developer</w:t>
      </w:r>
    </w:p>
    <w:p w:rsidR="0079331D" w:rsidRPr="00CE7254" w:rsidP="0079331D">
      <w:pPr>
        <w:rPr>
          <w:b/>
          <w:sz w:val="22"/>
          <w:szCs w:val="22"/>
        </w:rPr>
      </w:pPr>
    </w:p>
    <w:p w:rsidR="0079331D" w:rsidRPr="00CE7254" w:rsidP="0079331D">
      <w:pPr>
        <w:rPr>
          <w:b/>
          <w:sz w:val="22"/>
          <w:szCs w:val="22"/>
        </w:rPr>
      </w:pPr>
      <w:r w:rsidRPr="00CE7254">
        <w:rPr>
          <w:b/>
          <w:sz w:val="22"/>
          <w:szCs w:val="22"/>
        </w:rPr>
        <w:t xml:space="preserve">Project: </w:t>
      </w:r>
      <w:r w:rsidR="00B80E17">
        <w:rPr>
          <w:b/>
          <w:sz w:val="22"/>
          <w:szCs w:val="22"/>
        </w:rPr>
        <w:t>Avtec</w:t>
      </w:r>
      <w:r w:rsidR="00B80E17">
        <w:rPr>
          <w:b/>
          <w:sz w:val="22"/>
          <w:szCs w:val="22"/>
        </w:rPr>
        <w:t xml:space="preserve"> Reporting</w:t>
      </w:r>
    </w:p>
    <w:p w:rsidR="005C1504" w:rsidP="005C1504">
      <w:pPr>
        <w:jc w:val="both"/>
        <w:rPr>
          <w:sz w:val="22"/>
          <w:szCs w:val="22"/>
        </w:rPr>
      </w:pPr>
    </w:p>
    <w:p w:rsidR="005C1504" w:rsidRPr="00044D3B" w:rsidP="00526BC7">
      <w:pPr>
        <w:spacing w:after="120"/>
        <w:rPr>
          <w:rFonts w:ascii="Verdana" w:eastAsia="Calibri" w:hAnsi="Verdana" w:cs="Arial"/>
          <w:b/>
          <w:color w:val="000000"/>
          <w:sz w:val="18"/>
          <w:szCs w:val="18"/>
        </w:rPr>
      </w:pPr>
      <w:r w:rsidRPr="00526BC7">
        <w:rPr>
          <w:b/>
          <w:color w:val="000000"/>
          <w:sz w:val="22"/>
          <w:szCs w:val="22"/>
        </w:rPr>
        <w:t>Responsibilities</w:t>
      </w:r>
      <w:r w:rsidRPr="00044D3B">
        <w:rPr>
          <w:rFonts w:ascii="Verdana" w:eastAsia="Calibri" w:hAnsi="Verdana" w:cs="Arial"/>
          <w:b/>
          <w:color w:val="000000"/>
          <w:sz w:val="18"/>
          <w:szCs w:val="18"/>
        </w:rPr>
        <w:t>:</w:t>
      </w:r>
    </w:p>
    <w:p w:rsidR="009B6C73" w:rsidP="009B6C73">
      <w:pPr>
        <w:numPr>
          <w:ilvl w:val="0"/>
          <w:numId w:val="3"/>
        </w:numPr>
        <w:jc w:val="both"/>
        <w:rPr>
          <w:sz w:val="22"/>
          <w:szCs w:val="22"/>
        </w:rPr>
      </w:pPr>
      <w:r w:rsidRPr="00F678EF">
        <w:rPr>
          <w:sz w:val="22"/>
          <w:szCs w:val="22"/>
        </w:rPr>
        <w:t xml:space="preserve">Designed and developed </w:t>
      </w:r>
      <w:r>
        <w:rPr>
          <w:sz w:val="22"/>
          <w:szCs w:val="22"/>
        </w:rPr>
        <w:t xml:space="preserve">various </w:t>
      </w:r>
      <w:r w:rsidRPr="00F678EF">
        <w:rPr>
          <w:sz w:val="22"/>
          <w:szCs w:val="22"/>
        </w:rPr>
        <w:t xml:space="preserve">Qlikview document solutions </w:t>
      </w:r>
      <w:r>
        <w:rPr>
          <w:sz w:val="22"/>
          <w:szCs w:val="22"/>
        </w:rPr>
        <w:t xml:space="preserve">for </w:t>
      </w:r>
      <w:r w:rsidRPr="00F678EF">
        <w:rPr>
          <w:sz w:val="22"/>
          <w:szCs w:val="22"/>
        </w:rPr>
        <w:t>Finance</w:t>
      </w:r>
      <w:r w:rsidR="00123ABF">
        <w:rPr>
          <w:sz w:val="22"/>
          <w:szCs w:val="22"/>
        </w:rPr>
        <w:t xml:space="preserve"> and Sales team using various Qlikview </w:t>
      </w:r>
      <w:r w:rsidR="00123ABF">
        <w:rPr>
          <w:sz w:val="22"/>
          <w:szCs w:val="22"/>
        </w:rPr>
        <w:t>fucntions</w:t>
      </w:r>
      <w:r w:rsidR="00123ABF">
        <w:rPr>
          <w:sz w:val="22"/>
          <w:szCs w:val="22"/>
        </w:rPr>
        <w:t xml:space="preserve"> and objects</w:t>
      </w:r>
    </w:p>
    <w:p w:rsidR="00F3194A" w:rsidP="009B6C73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Validated data at the row level and data level to ensure complete and correct data.</w:t>
      </w:r>
    </w:p>
    <w:p w:rsidR="00F3194A" w:rsidP="006440D6">
      <w:pPr>
        <w:numPr>
          <w:ilvl w:val="0"/>
          <w:numId w:val="3"/>
        </w:numPr>
        <w:jc w:val="both"/>
        <w:rPr>
          <w:sz w:val="22"/>
          <w:szCs w:val="22"/>
        </w:rPr>
      </w:pPr>
      <w:r w:rsidRPr="006440D6">
        <w:rPr>
          <w:sz w:val="22"/>
          <w:szCs w:val="22"/>
        </w:rPr>
        <w:t xml:space="preserve">Developed </w:t>
      </w:r>
      <w:r w:rsidRPr="006440D6">
        <w:rPr>
          <w:sz w:val="22"/>
          <w:szCs w:val="22"/>
        </w:rPr>
        <w:t>QlikView</w:t>
      </w:r>
      <w:r w:rsidRPr="006440D6">
        <w:rPr>
          <w:sz w:val="22"/>
          <w:szCs w:val="22"/>
        </w:rPr>
        <w:t xml:space="preserve"> Dashboards using Chart Box (Drill Down, Cyclic Grouping).</w:t>
      </w:r>
    </w:p>
    <w:p w:rsidR="00BE0F71" w:rsidP="00BE0F71">
      <w:pPr>
        <w:numPr>
          <w:ilvl w:val="0"/>
          <w:numId w:val="3"/>
        </w:numPr>
        <w:jc w:val="both"/>
        <w:rPr>
          <w:sz w:val="22"/>
          <w:szCs w:val="22"/>
        </w:rPr>
      </w:pPr>
      <w:r w:rsidRPr="00BE0F71">
        <w:rPr>
          <w:sz w:val="22"/>
          <w:szCs w:val="22"/>
        </w:rPr>
        <w:t>Involved in Production Support for various applications and failure analysis using error logs</w:t>
      </w:r>
    </w:p>
    <w:p w:rsidR="00631631" w:rsidP="006440D6">
      <w:pPr>
        <w:numPr>
          <w:ilvl w:val="0"/>
          <w:numId w:val="3"/>
        </w:numPr>
        <w:jc w:val="both"/>
        <w:rPr>
          <w:sz w:val="22"/>
          <w:szCs w:val="22"/>
        </w:rPr>
      </w:pPr>
      <w:r w:rsidRPr="006440D6">
        <w:rPr>
          <w:sz w:val="22"/>
          <w:szCs w:val="22"/>
        </w:rPr>
        <w:t>Constructed various graphs such as Straight table, Bar Graphs, Pie charts, Line charts Gauge charts</w:t>
      </w:r>
      <w:r w:rsidRPr="0064045F">
        <w:rPr>
          <w:sz w:val="22"/>
          <w:szCs w:val="22"/>
        </w:rPr>
        <w:t>.</w:t>
      </w:r>
    </w:p>
    <w:p w:rsidR="00F3194A" w:rsidP="00F3194A">
      <w:pPr>
        <w:numPr>
          <w:ilvl w:val="0"/>
          <w:numId w:val="3"/>
        </w:numPr>
        <w:jc w:val="both"/>
        <w:rPr>
          <w:sz w:val="22"/>
          <w:szCs w:val="22"/>
        </w:rPr>
      </w:pPr>
      <w:r w:rsidRPr="00F3194A">
        <w:rPr>
          <w:sz w:val="22"/>
          <w:szCs w:val="22"/>
        </w:rPr>
        <w:t>Supported in modifying, testing and implementation of existing reports.</w:t>
      </w:r>
    </w:p>
    <w:p w:rsidR="00123ABF" w:rsidRPr="00123ABF" w:rsidP="00123ABF">
      <w:pPr>
        <w:numPr>
          <w:ilvl w:val="0"/>
          <w:numId w:val="3"/>
        </w:numPr>
        <w:jc w:val="both"/>
        <w:rPr>
          <w:sz w:val="22"/>
          <w:szCs w:val="22"/>
        </w:rPr>
      </w:pPr>
      <w:r w:rsidRPr="00C35270">
        <w:rPr>
          <w:sz w:val="22"/>
          <w:szCs w:val="22"/>
        </w:rPr>
        <w:t xml:space="preserve">Environment: </w:t>
      </w:r>
      <w:r w:rsidRPr="00C35270">
        <w:rPr>
          <w:sz w:val="22"/>
          <w:szCs w:val="22"/>
        </w:rPr>
        <w:t>QlikView</w:t>
      </w:r>
      <w:r w:rsidRPr="00C35270">
        <w:rPr>
          <w:sz w:val="22"/>
          <w:szCs w:val="22"/>
        </w:rPr>
        <w:t xml:space="preserve"> </w:t>
      </w:r>
      <w:r>
        <w:rPr>
          <w:sz w:val="22"/>
          <w:szCs w:val="22"/>
        </w:rPr>
        <w:t>11.2, Oracle 11g</w:t>
      </w:r>
    </w:p>
    <w:p w:rsidR="003F189C" w:rsidP="003F189C">
      <w:pPr>
        <w:jc w:val="both"/>
        <w:rPr>
          <w:sz w:val="22"/>
          <w:szCs w:val="22"/>
        </w:rPr>
      </w:pPr>
    </w:p>
    <w:p w:rsidR="003F189C" w:rsidRPr="002A4F49" w:rsidP="003F189C">
      <w:pPr>
        <w:jc w:val="both"/>
        <w:rPr>
          <w:rFonts w:ascii="Verdana" w:hAnsi="Verdana"/>
          <w:b/>
          <w:sz w:val="22"/>
          <w:szCs w:val="22"/>
        </w:rPr>
      </w:pPr>
      <w:r w:rsidRPr="00106B77">
        <w:rPr>
          <w:b/>
          <w:sz w:val="24"/>
          <w:szCs w:val="24"/>
        </w:rPr>
        <w:t>Education</w:t>
      </w:r>
      <w:r>
        <w:rPr>
          <w:b/>
          <w:sz w:val="22"/>
          <w:szCs w:val="22"/>
        </w:rPr>
        <w:t>:</w:t>
      </w:r>
    </w:p>
    <w:p w:rsidR="003F189C" w:rsidRPr="00ED3274" w:rsidP="003F189C">
      <w:pPr>
        <w:numPr>
          <w:ilvl w:val="0"/>
          <w:numId w:val="3"/>
        </w:numPr>
        <w:jc w:val="both"/>
        <w:rPr>
          <w:sz w:val="22"/>
          <w:szCs w:val="22"/>
        </w:rPr>
      </w:pPr>
      <w:r w:rsidRPr="00ED3274">
        <w:rPr>
          <w:sz w:val="22"/>
          <w:szCs w:val="22"/>
        </w:rPr>
        <w:t>B.Tech</w:t>
      </w:r>
      <w:r w:rsidRPr="00ED3274">
        <w:rPr>
          <w:sz w:val="22"/>
          <w:szCs w:val="22"/>
        </w:rPr>
        <w:t xml:space="preserve"> in Electrical and Electronics from JNTU in 2008</w:t>
      </w:r>
    </w:p>
    <w:p w:rsidR="003F189C" w:rsidP="003F189C">
      <w:pPr>
        <w:numPr>
          <w:ilvl w:val="0"/>
          <w:numId w:val="3"/>
        </w:numPr>
        <w:jc w:val="both"/>
        <w:rPr>
          <w:sz w:val="22"/>
          <w:szCs w:val="22"/>
        </w:rPr>
      </w:pPr>
      <w:r w:rsidRPr="00ED3274">
        <w:rPr>
          <w:sz w:val="22"/>
          <w:szCs w:val="22"/>
        </w:rPr>
        <w:t xml:space="preserve">Masters of Business Administration </w:t>
      </w:r>
      <w:r>
        <w:rPr>
          <w:sz w:val="22"/>
          <w:szCs w:val="22"/>
        </w:rPr>
        <w:t>from University of Wales in 2011</w:t>
      </w:r>
      <w:r w:rsidRPr="00ED3274">
        <w:rPr>
          <w:sz w:val="22"/>
          <w:szCs w:val="22"/>
        </w:rPr>
        <w:t>.</w:t>
      </w:r>
    </w:p>
    <w:p w:rsidR="003F189C" w:rsidRPr="0064045F" w:rsidP="003F189C">
      <w:pPr>
        <w:jc w:val="both"/>
        <w:rPr>
          <w:sz w:val="22"/>
          <w:szCs w:val="22"/>
        </w:rPr>
      </w:pPr>
    </w:p>
    <w:p w:rsidR="0064045F" w:rsidRPr="0079331D" w:rsidP="0079331D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7B147A">
      <w:headerReference w:type="default" r:id="rId6"/>
      <w:footerReference w:type="default" r:id="rId7"/>
      <w:footnotePr>
        <w:pos w:val="beneathText"/>
      </w:footnotePr>
      <w:pgSz w:w="11905" w:h="16837"/>
      <w:pgMar w:top="720" w:right="720" w:bottom="720" w:left="720" w:header="36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B6609">
    <w:pPr>
      <w:pStyle w:val="Footer"/>
    </w:pPr>
  </w:p>
  <w:p w:rsidR="00DB660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0D14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0A0D1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D7045">
    <w:r>
      <w:t xml:space="preserve">      </w:t>
    </w:r>
    <w:r w:rsidR="00320B6D">
      <w:t xml:space="preserve">                                </w:t>
    </w:r>
    <w:r>
      <w:t xml:space="preserve">                               </w:t>
    </w:r>
    <w:r w:rsidR="00320B6D">
      <w:t xml:space="preserve"> </w:t>
    </w:r>
    <w:r w:rsidRPr="00E339B9" w:rsidR="00320B6D">
      <w:rPr>
        <w:rFonts w:ascii="Cambria" w:hAnsi="Cambria"/>
        <w:noProof/>
        <w:lang w:eastAsia="en-US"/>
      </w:rPr>
      <w:drawing>
        <wp:inline distT="0" distB="0" distL="0" distR="0">
          <wp:extent cx="1371600" cy="551815"/>
          <wp:effectExtent l="0" t="0" r="0" b="635"/>
          <wp:docPr id="1" name="Picture 1" descr="C:\Users\naresh.mule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111946" name="Picture 1" descr="C:\Users\naresh.mule\Desktop\download.jp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0B6D">
      <w:t xml:space="preserve">                   </w:t>
    </w:r>
  </w:p>
  <w:p w:rsidR="007B1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Cog-bull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12E6CFB"/>
    <w:multiLevelType w:val="hybridMultilevel"/>
    <w:tmpl w:val="2AE4DF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1CB7714"/>
    <w:multiLevelType w:val="hybridMultilevel"/>
    <w:tmpl w:val="F77AAC3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4803C9"/>
    <w:multiLevelType w:val="hybridMultilevel"/>
    <w:tmpl w:val="729E7018"/>
    <w:lvl w:ilvl="0">
      <w:start w:val="1"/>
      <w:numFmt w:val="bullet"/>
      <w:pStyle w:val="NormalVerdana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152548"/>
    <w:multiLevelType w:val="hybridMultilevel"/>
    <w:tmpl w:val="C374A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AE84CC4"/>
    <w:multiLevelType w:val="hybridMultilevel"/>
    <w:tmpl w:val="1A6C21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F434B34"/>
    <w:multiLevelType w:val="hybridMultilevel"/>
    <w:tmpl w:val="C15C8C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D83029B"/>
    <w:multiLevelType w:val="hybridMultilevel"/>
    <w:tmpl w:val="04C20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F84EDC"/>
    <w:multiLevelType w:val="hybridMultilevel"/>
    <w:tmpl w:val="73202A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BF80DF7"/>
    <w:multiLevelType w:val="hybridMultilevel"/>
    <w:tmpl w:val="C33C56A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4A1C4C"/>
    <w:multiLevelType w:val="hybridMultilevel"/>
    <w:tmpl w:val="6B90D6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14"/>
  </w:num>
  <w:num w:numId="14">
    <w:abstractNumId w:val="10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54"/>
    <w:rsid w:val="00013F97"/>
    <w:rsid w:val="00014F4B"/>
    <w:rsid w:val="00044D3B"/>
    <w:rsid w:val="00061127"/>
    <w:rsid w:val="00083FF6"/>
    <w:rsid w:val="000A0D14"/>
    <w:rsid w:val="000C0FDA"/>
    <w:rsid w:val="000D087A"/>
    <w:rsid w:val="000E5637"/>
    <w:rsid w:val="000F2524"/>
    <w:rsid w:val="001052B6"/>
    <w:rsid w:val="00106B77"/>
    <w:rsid w:val="0011545C"/>
    <w:rsid w:val="00123ABF"/>
    <w:rsid w:val="00137C02"/>
    <w:rsid w:val="001528CF"/>
    <w:rsid w:val="00153446"/>
    <w:rsid w:val="00163E76"/>
    <w:rsid w:val="001803A6"/>
    <w:rsid w:val="00187B87"/>
    <w:rsid w:val="001914C2"/>
    <w:rsid w:val="001956DA"/>
    <w:rsid w:val="001A044F"/>
    <w:rsid w:val="001A4815"/>
    <w:rsid w:val="001B0349"/>
    <w:rsid w:val="001B76D4"/>
    <w:rsid w:val="001D0FF6"/>
    <w:rsid w:val="001D6575"/>
    <w:rsid w:val="001E4C40"/>
    <w:rsid w:val="00221677"/>
    <w:rsid w:val="00221685"/>
    <w:rsid w:val="00242D90"/>
    <w:rsid w:val="002663A9"/>
    <w:rsid w:val="002833CA"/>
    <w:rsid w:val="002A4F49"/>
    <w:rsid w:val="002B49A1"/>
    <w:rsid w:val="002B655F"/>
    <w:rsid w:val="002D0A2F"/>
    <w:rsid w:val="002D4466"/>
    <w:rsid w:val="002E02DF"/>
    <w:rsid w:val="00302524"/>
    <w:rsid w:val="00320B6D"/>
    <w:rsid w:val="00326D0E"/>
    <w:rsid w:val="003538F5"/>
    <w:rsid w:val="0036741D"/>
    <w:rsid w:val="00394AA8"/>
    <w:rsid w:val="003A2A54"/>
    <w:rsid w:val="003B2777"/>
    <w:rsid w:val="003F189C"/>
    <w:rsid w:val="004059A1"/>
    <w:rsid w:val="00406C15"/>
    <w:rsid w:val="00413B68"/>
    <w:rsid w:val="00426EDE"/>
    <w:rsid w:val="00466090"/>
    <w:rsid w:val="00467D18"/>
    <w:rsid w:val="00476326"/>
    <w:rsid w:val="004839A9"/>
    <w:rsid w:val="00494B05"/>
    <w:rsid w:val="004C6F71"/>
    <w:rsid w:val="004D31DF"/>
    <w:rsid w:val="004E7167"/>
    <w:rsid w:val="00503057"/>
    <w:rsid w:val="005135EA"/>
    <w:rsid w:val="005179EB"/>
    <w:rsid w:val="0052016B"/>
    <w:rsid w:val="00526BC7"/>
    <w:rsid w:val="00534665"/>
    <w:rsid w:val="0054378B"/>
    <w:rsid w:val="00574AC0"/>
    <w:rsid w:val="00581EE6"/>
    <w:rsid w:val="00587B91"/>
    <w:rsid w:val="00595984"/>
    <w:rsid w:val="005A5740"/>
    <w:rsid w:val="005A7819"/>
    <w:rsid w:val="005C1504"/>
    <w:rsid w:val="005D4B9B"/>
    <w:rsid w:val="005E2A74"/>
    <w:rsid w:val="005E5320"/>
    <w:rsid w:val="005F27E0"/>
    <w:rsid w:val="005F5871"/>
    <w:rsid w:val="0061279E"/>
    <w:rsid w:val="00631631"/>
    <w:rsid w:val="006355F3"/>
    <w:rsid w:val="0064045F"/>
    <w:rsid w:val="006410B5"/>
    <w:rsid w:val="00641485"/>
    <w:rsid w:val="006440D6"/>
    <w:rsid w:val="00675F81"/>
    <w:rsid w:val="00676810"/>
    <w:rsid w:val="00682E85"/>
    <w:rsid w:val="006C1501"/>
    <w:rsid w:val="006E0E7C"/>
    <w:rsid w:val="006E40CD"/>
    <w:rsid w:val="006F5DC7"/>
    <w:rsid w:val="0070397A"/>
    <w:rsid w:val="007073D4"/>
    <w:rsid w:val="00726D9A"/>
    <w:rsid w:val="00731CDF"/>
    <w:rsid w:val="00744F39"/>
    <w:rsid w:val="00745A73"/>
    <w:rsid w:val="00750D27"/>
    <w:rsid w:val="0077157C"/>
    <w:rsid w:val="0078073A"/>
    <w:rsid w:val="0079327D"/>
    <w:rsid w:val="0079331D"/>
    <w:rsid w:val="00796047"/>
    <w:rsid w:val="0079623B"/>
    <w:rsid w:val="007B147A"/>
    <w:rsid w:val="00806A66"/>
    <w:rsid w:val="00825E84"/>
    <w:rsid w:val="0085651D"/>
    <w:rsid w:val="00875810"/>
    <w:rsid w:val="008771C2"/>
    <w:rsid w:val="00882E23"/>
    <w:rsid w:val="00891077"/>
    <w:rsid w:val="008B651E"/>
    <w:rsid w:val="008C4697"/>
    <w:rsid w:val="008E3DF3"/>
    <w:rsid w:val="008E681E"/>
    <w:rsid w:val="009063EE"/>
    <w:rsid w:val="00907BF8"/>
    <w:rsid w:val="0092251B"/>
    <w:rsid w:val="0092436F"/>
    <w:rsid w:val="00933B9C"/>
    <w:rsid w:val="00935D74"/>
    <w:rsid w:val="009A12EC"/>
    <w:rsid w:val="009B6605"/>
    <w:rsid w:val="009B6C73"/>
    <w:rsid w:val="009C199A"/>
    <w:rsid w:val="009D6577"/>
    <w:rsid w:val="009E366E"/>
    <w:rsid w:val="009E4B3B"/>
    <w:rsid w:val="009F4799"/>
    <w:rsid w:val="00A040E8"/>
    <w:rsid w:val="00A24EB7"/>
    <w:rsid w:val="00A32196"/>
    <w:rsid w:val="00A37A48"/>
    <w:rsid w:val="00A44111"/>
    <w:rsid w:val="00A61EFC"/>
    <w:rsid w:val="00A65319"/>
    <w:rsid w:val="00A6760B"/>
    <w:rsid w:val="00A9094D"/>
    <w:rsid w:val="00AB3954"/>
    <w:rsid w:val="00AD7045"/>
    <w:rsid w:val="00AE64E8"/>
    <w:rsid w:val="00B04701"/>
    <w:rsid w:val="00B1249D"/>
    <w:rsid w:val="00B27C69"/>
    <w:rsid w:val="00B35EE7"/>
    <w:rsid w:val="00B66418"/>
    <w:rsid w:val="00B76B31"/>
    <w:rsid w:val="00B80E17"/>
    <w:rsid w:val="00B90A7C"/>
    <w:rsid w:val="00B96128"/>
    <w:rsid w:val="00BA3F54"/>
    <w:rsid w:val="00BD3227"/>
    <w:rsid w:val="00BE0F71"/>
    <w:rsid w:val="00BF4309"/>
    <w:rsid w:val="00C33DB9"/>
    <w:rsid w:val="00C34F9E"/>
    <w:rsid w:val="00C35270"/>
    <w:rsid w:val="00C355C3"/>
    <w:rsid w:val="00C67B9B"/>
    <w:rsid w:val="00C720CC"/>
    <w:rsid w:val="00C81B56"/>
    <w:rsid w:val="00C877E6"/>
    <w:rsid w:val="00C91CE0"/>
    <w:rsid w:val="00CC7C43"/>
    <w:rsid w:val="00CE7254"/>
    <w:rsid w:val="00CF093E"/>
    <w:rsid w:val="00CF7B39"/>
    <w:rsid w:val="00D22D3B"/>
    <w:rsid w:val="00D3357B"/>
    <w:rsid w:val="00D341EC"/>
    <w:rsid w:val="00D363AA"/>
    <w:rsid w:val="00D4410D"/>
    <w:rsid w:val="00D655BC"/>
    <w:rsid w:val="00DB4113"/>
    <w:rsid w:val="00DB6609"/>
    <w:rsid w:val="00DE735A"/>
    <w:rsid w:val="00E21E05"/>
    <w:rsid w:val="00E32ADB"/>
    <w:rsid w:val="00E339B9"/>
    <w:rsid w:val="00E47EA3"/>
    <w:rsid w:val="00E50A8D"/>
    <w:rsid w:val="00E6102C"/>
    <w:rsid w:val="00E86613"/>
    <w:rsid w:val="00EA7592"/>
    <w:rsid w:val="00EB23D7"/>
    <w:rsid w:val="00EC2915"/>
    <w:rsid w:val="00EC3557"/>
    <w:rsid w:val="00ED3274"/>
    <w:rsid w:val="00EE3450"/>
    <w:rsid w:val="00EE5F13"/>
    <w:rsid w:val="00EE5FAE"/>
    <w:rsid w:val="00EF7065"/>
    <w:rsid w:val="00F00C7C"/>
    <w:rsid w:val="00F042B5"/>
    <w:rsid w:val="00F0477E"/>
    <w:rsid w:val="00F13757"/>
    <w:rsid w:val="00F24B1D"/>
    <w:rsid w:val="00F30DA8"/>
    <w:rsid w:val="00F3194A"/>
    <w:rsid w:val="00F31A10"/>
    <w:rsid w:val="00F619BB"/>
    <w:rsid w:val="00F678EF"/>
    <w:rsid w:val="00F8557A"/>
    <w:rsid w:val="00FD237D"/>
    <w:rsid w:val="00FE2A64"/>
    <w:rsid w:val="00FE5D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E1DCAB9-E9B5-4C3C-AF78-7A58D984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360" w:hanging="720"/>
      <w:outlineLvl w:val="1"/>
    </w:pPr>
    <w:rPr>
      <w:rFonts w:ascii="Arial" w:hAnsi="Arial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Bookman Old Style" w:hAnsi="Bookman Old Style"/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1440" w:firstLine="72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z0">
    <w:name w:val="WW8Num1z0"/>
    <w:rPr>
      <w:rFonts w:ascii="Arial" w:hAnsi="Arial"/>
      <w:b/>
      <w:i w:val="0"/>
      <w:color w:val="0000FF"/>
      <w:sz w:val="28"/>
    </w:rPr>
  </w:style>
  <w:style w:type="character" w:customStyle="1" w:styleId="WW8Num1z1">
    <w:name w:val="WW8Num1z1"/>
    <w:rPr>
      <w:rFonts w:ascii="Arial" w:hAnsi="Arial"/>
      <w:b/>
      <w:i w:val="0"/>
      <w:color w:val="0000FF"/>
      <w:sz w:val="24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  <w:b w:val="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b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b w:val="0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Wingdings" w:hAnsi="Wingdings"/>
      <w:color w:val="00000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b w:val="0"/>
      <w:i w:val="0"/>
      <w:sz w:val="20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b/>
    </w:rPr>
  </w:style>
  <w:style w:type="character" w:customStyle="1" w:styleId="WW8Num35z0">
    <w:name w:val="WW8Num35z0"/>
    <w:rPr>
      <w:rFonts w:ascii="Wingdings" w:hAnsi="Wingdings"/>
      <w:color w:val="000000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b w:val="0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odyTextChar">
    <w:name w:val="Body Text Char"/>
    <w:rPr>
      <w:sz w:val="24"/>
      <w:szCs w:val="24"/>
      <w:lang w:val="en-US" w:eastAsia="ar-SA" w:bidi="ar-SA"/>
    </w:rPr>
  </w:style>
  <w:style w:type="character" w:customStyle="1" w:styleId="TitleChar">
    <w:name w:val="Title Char"/>
    <w:rPr>
      <w:b/>
      <w:sz w:val="28"/>
      <w:szCs w:val="24"/>
      <w:lang w:val="fr-FR"/>
    </w:rPr>
  </w:style>
  <w:style w:type="character" w:customStyle="1" w:styleId="HeaderChar">
    <w:name w:val="Header Char"/>
    <w:aliases w:val="*Header Char"/>
    <w:basedOn w:val="WW-DefaultParagraphFont"/>
    <w:uiPriority w:val="99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WW-DefaultParagraphFont"/>
  </w:style>
  <w:style w:type="character" w:customStyle="1" w:styleId="CommentSubjectChar">
    <w:name w:val="Comment Subject Char"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aliases w:val="*Header"/>
    <w:basedOn w:val="Normal"/>
    <w:uiPriority w:val="99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pPr>
      <w:spacing w:after="200" w:line="264" w:lineRule="exact"/>
    </w:pPr>
    <w:rPr>
      <w:rFonts w:ascii="Arial" w:hAnsi="Arial"/>
      <w:color w:val="00008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spacing w:val="-5"/>
      <w:sz w:val="20"/>
    </w:rPr>
  </w:style>
  <w:style w:type="paragraph" w:customStyle="1" w:styleId="CoachBody">
    <w:name w:val="Coach_Body"/>
    <w:basedOn w:val="Normal"/>
    <w:pPr>
      <w:spacing w:before="280" w:after="280"/>
      <w:jc w:val="both"/>
    </w:pPr>
    <w:rPr>
      <w:rFonts w:ascii="Arial" w:hAnsi="Arial" w:cs="Arial"/>
      <w:color w:val="000000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Arial" w:hAnsi="Arial"/>
    </w:rPr>
  </w:style>
  <w:style w:type="paragraph" w:styleId="BodyText2">
    <w:name w:val="Body Text 2"/>
    <w:basedOn w:val="Normal"/>
    <w:pPr>
      <w:spacing w:after="120" w:line="480" w:lineRule="auto"/>
    </w:pPr>
    <w:rPr>
      <w:sz w:val="24"/>
      <w:szCs w:val="24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  <w:szCs w:val="24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List2">
    <w:name w:val="List 2"/>
    <w:basedOn w:val="Normal"/>
    <w:pPr>
      <w:ind w:left="720" w:hanging="360"/>
    </w:pPr>
  </w:style>
  <w:style w:type="paragraph" w:customStyle="1" w:styleId="11BodyText">
    <w:name w:val="11 BodyText"/>
    <w:basedOn w:val="Normal"/>
    <w:pPr>
      <w:spacing w:after="220"/>
      <w:ind w:left="1298"/>
    </w:pPr>
    <w:rPr>
      <w:rFonts w:ascii="Arial" w:hAnsi="Arial"/>
      <w:sz w:val="22"/>
    </w:rPr>
  </w:style>
  <w:style w:type="paragraph" w:customStyle="1" w:styleId="Cog-bullet">
    <w:name w:val="Cog-bullet"/>
    <w:basedOn w:val="Normal"/>
    <w:pPr>
      <w:keepNext/>
      <w:numPr>
        <w:numId w:val="4"/>
      </w:numPr>
      <w:tabs>
        <w:tab w:val="left" w:pos="1440"/>
      </w:tabs>
      <w:spacing w:before="60" w:after="60" w:line="260" w:lineRule="atLeast"/>
      <w:ind w:left="720" w:firstLine="0"/>
    </w:pPr>
    <w:rPr>
      <w:rFonts w:ascii="Arial" w:hAnsi="Arial"/>
      <w:color w:val="000000"/>
      <w:kern w:val="1"/>
      <w:sz w:val="18"/>
    </w:rPr>
  </w:style>
  <w:style w:type="paragraph" w:customStyle="1" w:styleId="Cog-H3a">
    <w:name w:val="Cog-H3a"/>
    <w:basedOn w:val="Heading3"/>
    <w:pPr>
      <w:numPr>
        <w:ilvl w:val="0"/>
        <w:numId w:val="0"/>
      </w:numPr>
      <w:spacing w:before="120" w:after="120" w:line="240" w:lineRule="atLeast"/>
    </w:pPr>
    <w:rPr>
      <w:rFonts w:ascii="Arial" w:hAnsi="Arial"/>
      <w:color w:val="000080"/>
      <w:kern w:val="1"/>
      <w:sz w:val="22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kern w:val="1"/>
      <w:sz w:val="24"/>
      <w:szCs w:val="24"/>
    </w:rPr>
  </w:style>
  <w:style w:type="paragraph" w:customStyle="1" w:styleId="NormalVerdana">
    <w:name w:val="Normal + Verdana"/>
    <w:aliases w:val="10 pt,10 ptNormal + Verdana,Bold,Expanded by  0.5 pt"/>
    <w:basedOn w:val="BodyTextIndent"/>
    <w:rsid w:val="00A61EFC"/>
    <w:pPr>
      <w:numPr>
        <w:numId w:val="19"/>
      </w:numPr>
      <w:suppressAutoHyphens w:val="0"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5C1504"/>
  </w:style>
  <w:style w:type="paragraph" w:customStyle="1" w:styleId="Times">
    <w:name w:val="Times"/>
    <w:basedOn w:val="Normal"/>
    <w:rsid w:val="005C1504"/>
    <w:rPr>
      <w:rFonts w:ascii="Arial" w:hAnsi="Arial" w:cs="Arial"/>
      <w:b/>
      <w:color w:val="000000"/>
    </w:rPr>
  </w:style>
  <w:style w:type="paragraph" w:styleId="NoSpacing">
    <w:name w:val="No Spacing"/>
    <w:uiPriority w:val="1"/>
    <w:qFormat/>
    <w:rsid w:val="009B660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517dbe8b631771a0fafdc3a397169f9134f530e18705c4458440321091b5b581b0b1203154851551b4d58515c424154181c084b281e010303071648515c0e55580f1b425c4c01090340281e010310011648585c0b4d584b50535a4f162e024b4340010d120213105b5c0c004d145c455715445a5c5d57421a081105431458090d074b100a12031753444f4a081e010303071349515e095743130a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DC573-E59D-45B3-A57B-AA959DC9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TCS</Company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aarthy</dc:creator>
  <cp:lastModifiedBy>Mule, Naresh</cp:lastModifiedBy>
  <cp:revision>50</cp:revision>
  <cp:lastPrinted>2004-11-29T10:23:00Z</cp:lastPrinted>
  <dcterms:created xsi:type="dcterms:W3CDTF">2020-11-16T04:48:00Z</dcterms:created>
  <dcterms:modified xsi:type="dcterms:W3CDTF">2020-11-26T07:15:00Z</dcterms:modified>
</cp:coreProperties>
</file>