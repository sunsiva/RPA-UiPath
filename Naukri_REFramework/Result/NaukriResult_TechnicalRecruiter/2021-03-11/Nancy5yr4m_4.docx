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343677" w:rsidRPr="00282A0A" w:rsidP="008A0C4D">
      <w:pPr>
        <w:widowControl/>
        <w:spacing w:line="360" w:lineRule="auto"/>
        <w:ind w:right="540"/>
        <w:jc w:val="left"/>
        <w:rPr>
          <w:rFonts w:asciiTheme="minorHAnsi" w:hAnsiTheme="minorHAnsi" w:cstheme="minorHAnsi"/>
          <w:color w:val="000000"/>
          <w:sz w:val="22"/>
          <w:szCs w:val="22"/>
        </w:rPr>
      </w:pPr>
      <w:r w:rsidRPr="00282A0A">
        <w:rPr>
          <w:rFonts w:asciiTheme="minorHAnsi" w:hAnsiTheme="minorHAnsi" w:cstheme="minorHAnsi"/>
          <w:b/>
          <w:sz w:val="22"/>
          <w:szCs w:val="22"/>
        </w:rPr>
        <w:t>Nancy Priyadharshini</w:t>
      </w:r>
    </w:p>
    <w:p w:rsidR="00343677" w:rsidRPr="00282A0A" w:rsidP="008A0C4D">
      <w:pPr>
        <w:spacing w:line="360" w:lineRule="auto"/>
        <w:jc w:val="left"/>
        <w:rPr>
          <w:rFonts w:asciiTheme="minorHAnsi" w:hAnsiTheme="minorHAnsi" w:cstheme="minorHAnsi"/>
          <w:sz w:val="22"/>
          <w:szCs w:val="22"/>
        </w:rPr>
      </w:pPr>
      <w:r w:rsidRPr="00282A0A">
        <w:rPr>
          <w:rFonts w:asciiTheme="minorHAnsi" w:hAnsiTheme="minorHAnsi" w:cstheme="minorHAnsi"/>
          <w:sz w:val="22"/>
          <w:szCs w:val="22"/>
        </w:rPr>
        <w:t>Contact Number: 8296776368                                                                          Email: nancypriyadharshini12@gmail.com</w:t>
      </w:r>
    </w:p>
    <w:p w:rsidR="00343677" w:rsidRPr="00282A0A" w:rsidP="008A0C4D">
      <w:pPr>
        <w:widowControl/>
        <w:spacing w:line="360" w:lineRule="auto"/>
        <w:ind w:right="540"/>
        <w:jc w:val="left"/>
        <w:rPr>
          <w:rFonts w:asciiTheme="minorHAnsi" w:hAnsiTheme="minorHAnsi" w:cstheme="minorHAnsi"/>
          <w:sz w:val="22"/>
          <w:szCs w:val="22"/>
        </w:rPr>
      </w:pPr>
      <w:r w:rsidRPr="00282A0A">
        <w:rPr>
          <w:rFonts w:asciiTheme="minorHAnsi" w:hAnsiTheme="minorHAnsi" w:cstheme="minorHAnsi"/>
          <w:noProof/>
          <w:sz w:val="22"/>
          <w:szCs w:val="22"/>
          <w:lang w:eastAsia="en-US" w:bidi="ar-SA"/>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83820</wp:posOffset>
                </wp:positionV>
                <wp:extent cx="6524625" cy="0"/>
                <wp:effectExtent l="9525" t="11430" r="9525" b="17145"/>
                <wp:wrapNone/>
                <wp:docPr id="2" name="Straight Connector 2"/>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524625" cy="0"/>
                        </a:xfrm>
                        <a:prstGeom prst="line">
                          <a:avLst/>
                        </a:prstGeom>
                        <a:noFill/>
                        <a:ln w="18360">
                          <a:solidFill>
                            <a:srgbClr val="000000"/>
                          </a:solidFill>
                          <a:miter lim="800000"/>
                          <a:headEnd/>
                          <a:tailEnd/>
                        </a:ln>
                        <a:effectLst/>
                        <a:extLst>
                          <a:ext xmlns:a="http://schemas.openxmlformats.org/drawingml/2006/main" uri="{909E8E84-426E-40DD-AFC4-6F175D3DCCD1}">
                            <a14:hiddenFill xmlns:a14="http://schemas.microsoft.com/office/drawing/2010/main">
                              <a:noFill/>
                            </a14:hiddenFill>
                          </a:ex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5" style="mso-height-percent:0;mso-height-relative:page;mso-width-percent:0;mso-width-relative:page;mso-wrap-distance-bottom:0;mso-wrap-distance-left:9pt;mso-wrap-distance-right:9pt;mso-wrap-distance-top:0;mso-wrap-style:square;position:absolute;visibility:visible;z-index:251660288" from="0,6.6pt" to="513.75pt,6.6pt" strokeweight="1.45pt">
                <v:stroke joinstyle="miter"/>
              </v:line>
            </w:pict>
          </mc:Fallback>
        </mc:AlternateContent>
      </w:r>
    </w:p>
    <w:p w:rsidR="00343677" w:rsidRPr="00282A0A" w:rsidP="008A0C4D">
      <w:pPr>
        <w:widowControl/>
        <w:shd w:val="clear" w:color="auto" w:fill="CCCCCC"/>
        <w:tabs>
          <w:tab w:val="center" w:pos="4683"/>
        </w:tabs>
        <w:spacing w:line="360" w:lineRule="auto"/>
        <w:jc w:val="left"/>
        <w:rPr>
          <w:rFonts w:asciiTheme="minorHAnsi" w:hAnsiTheme="minorHAnsi" w:cstheme="minorHAnsi"/>
          <w:sz w:val="22"/>
          <w:szCs w:val="22"/>
        </w:rPr>
      </w:pPr>
      <w:r w:rsidRPr="00282A0A">
        <w:rPr>
          <w:rFonts w:asciiTheme="minorHAnsi" w:hAnsiTheme="minorHAnsi" w:cstheme="minorHAnsi"/>
          <w:sz w:val="22"/>
          <w:szCs w:val="22"/>
        </w:rPr>
        <w:t>Objective</w:t>
      </w:r>
      <w:r w:rsidRPr="00282A0A">
        <w:rPr>
          <w:rFonts w:asciiTheme="minorHAnsi" w:hAnsiTheme="minorHAnsi" w:cstheme="minorHAnsi"/>
          <w:sz w:val="22"/>
          <w:szCs w:val="22"/>
        </w:rPr>
        <w:tab/>
      </w:r>
    </w:p>
    <w:p w:rsidR="00343677" w:rsidRPr="00282A0A" w:rsidP="008A0C4D">
      <w:pPr>
        <w:pStyle w:val="Default"/>
        <w:spacing w:line="360" w:lineRule="auto"/>
        <w:rPr>
          <w:rFonts w:asciiTheme="minorHAnsi" w:hAnsiTheme="minorHAnsi" w:cstheme="minorHAnsi"/>
          <w:color w:val="auto"/>
          <w:kern w:val="1"/>
          <w:sz w:val="22"/>
          <w:szCs w:val="22"/>
          <w:lang w:eastAsia="hi-IN" w:bidi="hi-IN"/>
        </w:rPr>
      </w:pPr>
    </w:p>
    <w:p w:rsidR="00343677" w:rsidRPr="00282A0A" w:rsidP="008A0C4D">
      <w:pPr>
        <w:spacing w:line="360" w:lineRule="auto"/>
        <w:rPr>
          <w:rFonts w:asciiTheme="minorHAnsi" w:hAnsiTheme="minorHAnsi" w:cstheme="minorHAnsi"/>
          <w:sz w:val="22"/>
          <w:szCs w:val="22"/>
        </w:rPr>
      </w:pPr>
      <w:r w:rsidRPr="00282A0A">
        <w:rPr>
          <w:rFonts w:asciiTheme="minorHAnsi" w:hAnsiTheme="minorHAnsi" w:cstheme="minorHAnsi"/>
          <w:sz w:val="22"/>
          <w:szCs w:val="22"/>
        </w:rPr>
        <w:t xml:space="preserve"> To obtain a challenging position with a competitive and progressive firm which will enable me to learn and apply my HR skills in business. </w:t>
      </w:r>
    </w:p>
    <w:p w:rsidR="00343677" w:rsidRPr="00282A0A" w:rsidP="008A0C4D">
      <w:pPr>
        <w:widowControl/>
        <w:shd w:val="clear" w:color="auto" w:fill="CCCCCC"/>
        <w:spacing w:line="360" w:lineRule="auto"/>
        <w:jc w:val="left"/>
        <w:rPr>
          <w:rFonts w:asciiTheme="minorHAnsi" w:hAnsiTheme="minorHAnsi" w:cstheme="minorHAnsi"/>
          <w:sz w:val="22"/>
          <w:szCs w:val="22"/>
        </w:rPr>
      </w:pPr>
      <w:r w:rsidRPr="00282A0A">
        <w:rPr>
          <w:rFonts w:asciiTheme="minorHAnsi" w:hAnsiTheme="minorHAnsi" w:cstheme="minorHAnsi"/>
          <w:sz w:val="22"/>
          <w:szCs w:val="22"/>
        </w:rPr>
        <w:t>Professional Synopsis</w:t>
      </w:r>
    </w:p>
    <w:p w:rsidR="00343677" w:rsidRPr="00282A0A" w:rsidP="008A0C4D">
      <w:pPr>
        <w:spacing w:line="360" w:lineRule="auto"/>
        <w:ind w:left="720"/>
        <w:rPr>
          <w:rFonts w:asciiTheme="minorHAnsi" w:hAnsiTheme="minorHAnsi" w:cstheme="minorHAnsi"/>
          <w:sz w:val="22"/>
          <w:szCs w:val="22"/>
        </w:rPr>
      </w:pPr>
    </w:p>
    <w:p w:rsidR="00343677" w:rsidRPr="00282A0A" w:rsidP="008A0C4D">
      <w:pPr>
        <w:numPr>
          <w:ilvl w:val="0"/>
          <w:numId w:val="2"/>
        </w:numPr>
        <w:spacing w:line="360" w:lineRule="auto"/>
        <w:rPr>
          <w:rFonts w:asciiTheme="minorHAnsi" w:hAnsiTheme="minorHAnsi" w:cstheme="minorHAnsi"/>
          <w:sz w:val="22"/>
          <w:szCs w:val="22"/>
        </w:rPr>
      </w:pPr>
      <w:r w:rsidRPr="00282A0A">
        <w:rPr>
          <w:rFonts w:asciiTheme="minorHAnsi" w:hAnsiTheme="minorHAnsi" w:cstheme="minorHAnsi"/>
          <w:sz w:val="22"/>
          <w:szCs w:val="22"/>
        </w:rPr>
        <w:t xml:space="preserve">A passionate Talent Acquisition professional with </w:t>
      </w:r>
      <w:r w:rsidRPr="00282A0A" w:rsidR="00282A0A">
        <w:rPr>
          <w:rFonts w:asciiTheme="minorHAnsi" w:hAnsiTheme="minorHAnsi" w:cstheme="minorHAnsi"/>
          <w:sz w:val="22"/>
          <w:szCs w:val="22"/>
        </w:rPr>
        <w:t>5+</w:t>
      </w:r>
      <w:r w:rsidRPr="00282A0A">
        <w:rPr>
          <w:rFonts w:asciiTheme="minorHAnsi" w:hAnsiTheme="minorHAnsi" w:cstheme="minorHAnsi"/>
          <w:sz w:val="22"/>
          <w:szCs w:val="22"/>
        </w:rPr>
        <w:t xml:space="preserve"> years of experience in consulting firm looking for a career opportunity in a progressive environment offering me an opportunity to learn and grow professionally.</w:t>
      </w:r>
    </w:p>
    <w:p w:rsidR="00343677" w:rsidRPr="00282A0A" w:rsidP="008A0C4D">
      <w:pPr>
        <w:numPr>
          <w:ilvl w:val="0"/>
          <w:numId w:val="2"/>
        </w:numPr>
        <w:spacing w:line="360" w:lineRule="auto"/>
        <w:rPr>
          <w:rFonts w:asciiTheme="minorHAnsi" w:hAnsiTheme="minorHAnsi" w:cstheme="minorHAnsi"/>
          <w:sz w:val="22"/>
          <w:szCs w:val="22"/>
        </w:rPr>
      </w:pPr>
      <w:r w:rsidRPr="00282A0A">
        <w:rPr>
          <w:rFonts w:asciiTheme="minorHAnsi" w:hAnsiTheme="minorHAnsi" w:cstheme="minorHAnsi"/>
          <w:sz w:val="22"/>
          <w:szCs w:val="22"/>
        </w:rPr>
        <w:t xml:space="preserve">Good technical knowledge with </w:t>
      </w:r>
      <w:r w:rsidRPr="00282A0A">
        <w:rPr>
          <w:rFonts w:asciiTheme="minorHAnsi" w:hAnsiTheme="minorHAnsi" w:cstheme="minorHAnsi"/>
          <w:sz w:val="22"/>
          <w:szCs w:val="22"/>
        </w:rPr>
        <w:t>Excellent written &amp; verbal skills with high energy levels &amp; interpersonal skills, analytical skills, net savvy and strong commitment to the profession.</w:t>
      </w:r>
    </w:p>
    <w:p w:rsidR="00343677" w:rsidRPr="00282A0A" w:rsidP="008A0C4D">
      <w:pPr>
        <w:numPr>
          <w:ilvl w:val="0"/>
          <w:numId w:val="2"/>
        </w:numPr>
        <w:spacing w:line="360" w:lineRule="auto"/>
        <w:rPr>
          <w:rFonts w:asciiTheme="minorHAnsi" w:hAnsiTheme="minorHAnsi" w:cstheme="minorHAnsi"/>
          <w:sz w:val="22"/>
          <w:szCs w:val="22"/>
        </w:rPr>
      </w:pPr>
      <w:r w:rsidRPr="00282A0A">
        <w:rPr>
          <w:rFonts w:asciiTheme="minorHAnsi" w:hAnsiTheme="minorHAnsi" w:cstheme="minorHAnsi"/>
          <w:sz w:val="22"/>
          <w:szCs w:val="22"/>
        </w:rPr>
        <w:t xml:space="preserve">Good Exposure in </w:t>
      </w:r>
      <w:r w:rsidRPr="00282A0A" w:rsidR="0037470A">
        <w:rPr>
          <w:rFonts w:asciiTheme="minorHAnsi" w:hAnsiTheme="minorHAnsi" w:cstheme="minorHAnsi"/>
          <w:sz w:val="22"/>
          <w:szCs w:val="22"/>
        </w:rPr>
        <w:t xml:space="preserve">various </w:t>
      </w:r>
      <w:r w:rsidRPr="00282A0A">
        <w:rPr>
          <w:rFonts w:asciiTheme="minorHAnsi" w:hAnsiTheme="minorHAnsi" w:cstheme="minorHAnsi"/>
          <w:sz w:val="22"/>
          <w:szCs w:val="22"/>
        </w:rPr>
        <w:t>domains – Banking, E-Commerce, Captives, Service, Product, Mobile Applications,</w:t>
      </w:r>
      <w:r w:rsidRPr="00282A0A" w:rsidR="0037470A">
        <w:rPr>
          <w:rFonts w:asciiTheme="minorHAnsi" w:hAnsiTheme="minorHAnsi" w:cstheme="minorHAnsi"/>
          <w:sz w:val="22"/>
          <w:szCs w:val="22"/>
        </w:rPr>
        <w:t xml:space="preserve"> Networking, Telecommunication</w:t>
      </w:r>
      <w:r w:rsidRPr="00282A0A">
        <w:rPr>
          <w:rFonts w:asciiTheme="minorHAnsi" w:hAnsiTheme="minorHAnsi" w:cstheme="minorHAnsi"/>
          <w:sz w:val="22"/>
          <w:szCs w:val="22"/>
        </w:rPr>
        <w:t xml:space="preserve">, Semiconductor, Automotive. </w:t>
      </w:r>
    </w:p>
    <w:p w:rsidR="00343677" w:rsidRPr="00282A0A" w:rsidP="008A0C4D">
      <w:pPr>
        <w:spacing w:line="360" w:lineRule="auto"/>
        <w:rPr>
          <w:rFonts w:asciiTheme="minorHAnsi" w:hAnsiTheme="minorHAnsi" w:cstheme="minorHAnsi"/>
          <w:b/>
          <w:sz w:val="22"/>
          <w:szCs w:val="22"/>
        </w:rPr>
      </w:pPr>
      <w:r w:rsidRPr="00282A0A">
        <w:rPr>
          <w:rFonts w:asciiTheme="minorHAnsi" w:hAnsiTheme="minorHAnsi" w:cstheme="minorHAnsi"/>
          <w:b/>
          <w:sz w:val="22"/>
          <w:szCs w:val="22"/>
        </w:rPr>
        <w:t>Employment Details:</w:t>
      </w:r>
    </w:p>
    <w:p w:rsidR="001812BC" w:rsidRPr="00282A0A" w:rsidP="001812BC">
      <w:pPr>
        <w:spacing w:line="360" w:lineRule="auto"/>
        <w:rPr>
          <w:rFonts w:asciiTheme="minorHAnsi" w:hAnsiTheme="minorHAnsi" w:cstheme="minorHAnsi"/>
          <w:sz w:val="22"/>
          <w:szCs w:val="22"/>
        </w:rPr>
      </w:pPr>
      <w:r w:rsidRPr="00282A0A">
        <w:rPr>
          <w:rFonts w:asciiTheme="minorHAnsi" w:hAnsiTheme="minorHAnsi" w:cstheme="minorHAnsi"/>
          <w:b/>
          <w:sz w:val="22"/>
          <w:szCs w:val="22"/>
        </w:rPr>
        <w:t xml:space="preserve">Employer Name             </w:t>
      </w:r>
      <w:r w:rsidRPr="00282A0A">
        <w:rPr>
          <w:rFonts w:asciiTheme="minorHAnsi" w:hAnsiTheme="minorHAnsi" w:cstheme="minorHAnsi"/>
          <w:b/>
          <w:sz w:val="22"/>
          <w:szCs w:val="22"/>
        </w:rPr>
        <w:tab/>
        <w:t xml:space="preserve">: </w:t>
      </w:r>
      <w:r w:rsidR="00EF70B5">
        <w:rPr>
          <w:rFonts w:asciiTheme="minorHAnsi" w:hAnsiTheme="minorHAnsi" w:cstheme="minorHAnsi"/>
          <w:sz w:val="22"/>
          <w:szCs w:val="22"/>
        </w:rPr>
        <w:t xml:space="preserve"> MIPL </w:t>
      </w:r>
      <w:r w:rsidRPr="00282A0A">
        <w:rPr>
          <w:rFonts w:asciiTheme="minorHAnsi" w:hAnsiTheme="minorHAnsi" w:cstheme="minorHAnsi"/>
          <w:sz w:val="22"/>
          <w:szCs w:val="22"/>
        </w:rPr>
        <w:t>as Sr.</w:t>
      </w:r>
      <w:r w:rsidRPr="00282A0A">
        <w:rPr>
          <w:rFonts w:asciiTheme="minorHAnsi" w:hAnsiTheme="minorHAnsi" w:cstheme="minorHAnsi"/>
          <w:sz w:val="22"/>
          <w:szCs w:val="22"/>
        </w:rPr>
        <w:t xml:space="preserve"> </w:t>
      </w:r>
      <w:r w:rsidRPr="00282A0A">
        <w:rPr>
          <w:rFonts w:asciiTheme="minorHAnsi" w:hAnsiTheme="minorHAnsi" w:cstheme="minorHAnsi"/>
          <w:sz w:val="22"/>
          <w:szCs w:val="22"/>
        </w:rPr>
        <w:t xml:space="preserve">Recruiter- Technology Hiring </w:t>
      </w:r>
    </w:p>
    <w:p w:rsidR="001812BC" w:rsidRPr="00282A0A" w:rsidP="008A0C4D">
      <w:pPr>
        <w:spacing w:line="360" w:lineRule="auto"/>
        <w:rPr>
          <w:rFonts w:asciiTheme="minorHAnsi" w:hAnsiTheme="minorHAnsi" w:cstheme="minorHAnsi"/>
          <w:sz w:val="22"/>
          <w:szCs w:val="22"/>
        </w:rPr>
      </w:pPr>
      <w:r w:rsidRPr="00282A0A">
        <w:rPr>
          <w:rFonts w:asciiTheme="minorHAnsi" w:hAnsiTheme="minorHAnsi" w:cstheme="minorHAnsi"/>
          <w:b/>
          <w:sz w:val="22"/>
          <w:szCs w:val="22"/>
        </w:rPr>
        <w:t xml:space="preserve">Period of Employment      : </w:t>
      </w:r>
      <w:r w:rsidRPr="00282A0A">
        <w:rPr>
          <w:rFonts w:asciiTheme="minorHAnsi" w:hAnsiTheme="minorHAnsi" w:cstheme="minorHAnsi"/>
          <w:sz w:val="22"/>
          <w:szCs w:val="22"/>
        </w:rPr>
        <w:t xml:space="preserve">April 2019 – </w:t>
      </w:r>
      <w:r w:rsidR="00B94D99">
        <w:rPr>
          <w:rFonts w:asciiTheme="minorHAnsi" w:hAnsiTheme="minorHAnsi" w:cstheme="minorHAnsi"/>
          <w:sz w:val="22"/>
          <w:szCs w:val="22"/>
        </w:rPr>
        <w:t>Mar 2020</w:t>
      </w:r>
      <w:bookmarkStart w:id="0" w:name="_GoBack"/>
      <w:bookmarkEnd w:id="0"/>
    </w:p>
    <w:p w:rsidR="00282A0A" w:rsidRPr="00282A0A" w:rsidP="008A0C4D">
      <w:pPr>
        <w:spacing w:line="360" w:lineRule="auto"/>
        <w:rPr>
          <w:rFonts w:asciiTheme="minorHAnsi" w:hAnsiTheme="minorHAnsi" w:cstheme="minorHAnsi"/>
          <w:sz w:val="22"/>
          <w:szCs w:val="22"/>
        </w:rPr>
      </w:pPr>
      <w:r w:rsidRPr="00282A0A">
        <w:rPr>
          <w:rFonts w:asciiTheme="minorHAnsi" w:hAnsiTheme="minorHAnsi" w:cstheme="minorHAnsi"/>
          <w:b/>
          <w:sz w:val="22"/>
          <w:szCs w:val="22"/>
        </w:rPr>
        <w:t xml:space="preserve">Employer Name                  : </w:t>
      </w:r>
      <w:r w:rsidRPr="00282A0A">
        <w:rPr>
          <w:rFonts w:asciiTheme="minorHAnsi" w:hAnsiTheme="minorHAnsi" w:cstheme="minorHAnsi"/>
          <w:sz w:val="22"/>
          <w:szCs w:val="22"/>
        </w:rPr>
        <w:t>Trysol</w:t>
      </w:r>
      <w:r w:rsidRPr="00282A0A">
        <w:rPr>
          <w:rFonts w:asciiTheme="minorHAnsi" w:hAnsiTheme="minorHAnsi" w:cstheme="minorHAnsi"/>
          <w:sz w:val="22"/>
          <w:szCs w:val="22"/>
        </w:rPr>
        <w:t xml:space="preserve"> Global Services as Team Lead / Account Management / Delivery Lead</w:t>
      </w:r>
    </w:p>
    <w:p w:rsidR="00282A0A" w:rsidRPr="00282A0A" w:rsidP="008A0C4D">
      <w:pPr>
        <w:spacing w:line="360" w:lineRule="auto"/>
        <w:rPr>
          <w:rFonts w:asciiTheme="minorHAnsi" w:hAnsiTheme="minorHAnsi" w:cstheme="minorHAnsi"/>
          <w:sz w:val="22"/>
          <w:szCs w:val="22"/>
        </w:rPr>
      </w:pPr>
      <w:r w:rsidRPr="00282A0A">
        <w:rPr>
          <w:rFonts w:asciiTheme="minorHAnsi" w:hAnsiTheme="minorHAnsi" w:cstheme="minorHAnsi"/>
          <w:b/>
          <w:sz w:val="22"/>
          <w:szCs w:val="22"/>
        </w:rPr>
        <w:t xml:space="preserve">Period of Employment      : </w:t>
      </w:r>
      <w:r w:rsidRPr="00282A0A">
        <w:rPr>
          <w:rFonts w:asciiTheme="minorHAnsi" w:hAnsiTheme="minorHAnsi" w:cstheme="minorHAnsi"/>
          <w:sz w:val="22"/>
          <w:szCs w:val="22"/>
        </w:rPr>
        <w:t>Jan 2019 – April 2019</w:t>
      </w:r>
    </w:p>
    <w:p w:rsidR="00343677" w:rsidRPr="00282A0A" w:rsidP="008A0C4D">
      <w:pPr>
        <w:spacing w:line="360" w:lineRule="auto"/>
        <w:rPr>
          <w:rFonts w:asciiTheme="minorHAnsi" w:hAnsiTheme="minorHAnsi" w:cstheme="minorHAnsi"/>
          <w:sz w:val="22"/>
          <w:szCs w:val="22"/>
        </w:rPr>
      </w:pPr>
      <w:r w:rsidRPr="00282A0A">
        <w:rPr>
          <w:rFonts w:asciiTheme="minorHAnsi" w:hAnsiTheme="minorHAnsi" w:cstheme="minorHAnsi"/>
          <w:b/>
          <w:sz w:val="22"/>
          <w:szCs w:val="22"/>
        </w:rPr>
        <w:t>Employer Name</w:t>
      </w:r>
      <w:r w:rsidRPr="00282A0A">
        <w:rPr>
          <w:rFonts w:asciiTheme="minorHAnsi" w:hAnsiTheme="minorHAnsi" w:cstheme="minorHAnsi"/>
          <w:b/>
          <w:sz w:val="22"/>
          <w:szCs w:val="22"/>
        </w:rPr>
        <w:tab/>
      </w:r>
      <w:r w:rsidRPr="00282A0A">
        <w:rPr>
          <w:rFonts w:asciiTheme="minorHAnsi" w:hAnsiTheme="minorHAnsi" w:cstheme="minorHAnsi"/>
          <w:b/>
          <w:sz w:val="22"/>
          <w:szCs w:val="22"/>
        </w:rPr>
        <w:tab/>
      </w:r>
      <w:r w:rsidRPr="00282A0A">
        <w:rPr>
          <w:rFonts w:asciiTheme="minorHAnsi" w:hAnsiTheme="minorHAnsi" w:cstheme="minorHAnsi"/>
          <w:sz w:val="22"/>
          <w:szCs w:val="22"/>
        </w:rPr>
        <w:t xml:space="preserve">: Innovalus </w:t>
      </w:r>
      <w:r w:rsidRPr="00282A0A" w:rsidR="001812BC">
        <w:rPr>
          <w:rFonts w:asciiTheme="minorHAnsi" w:hAnsiTheme="minorHAnsi" w:cstheme="minorHAnsi"/>
          <w:sz w:val="22"/>
          <w:szCs w:val="22"/>
        </w:rPr>
        <w:t>Technology as</w:t>
      </w:r>
      <w:r w:rsidRPr="00282A0A">
        <w:rPr>
          <w:rFonts w:asciiTheme="minorHAnsi" w:hAnsiTheme="minorHAnsi" w:cstheme="minorHAnsi"/>
          <w:sz w:val="22"/>
          <w:szCs w:val="22"/>
        </w:rPr>
        <w:t xml:space="preserve"> Account Manager</w:t>
      </w:r>
      <w:r w:rsidRPr="00282A0A" w:rsidR="00282A0A">
        <w:rPr>
          <w:rFonts w:asciiTheme="minorHAnsi" w:hAnsiTheme="minorHAnsi" w:cstheme="minorHAnsi"/>
          <w:sz w:val="22"/>
          <w:szCs w:val="22"/>
        </w:rPr>
        <w:t xml:space="preserve"> / Team Lead/ Delivery Lead </w:t>
      </w:r>
      <w:r w:rsidRPr="00282A0A">
        <w:rPr>
          <w:rFonts w:asciiTheme="minorHAnsi" w:hAnsiTheme="minorHAnsi" w:cstheme="minorHAnsi"/>
          <w:sz w:val="22"/>
          <w:szCs w:val="22"/>
        </w:rPr>
        <w:t xml:space="preserve">- Technology Hiring </w:t>
      </w:r>
    </w:p>
    <w:p w:rsidR="00343677" w:rsidRPr="00282A0A" w:rsidP="008A0C4D">
      <w:pPr>
        <w:spacing w:line="360" w:lineRule="auto"/>
        <w:rPr>
          <w:rFonts w:asciiTheme="minorHAnsi" w:hAnsiTheme="minorHAnsi" w:cstheme="minorHAnsi"/>
          <w:sz w:val="22"/>
          <w:szCs w:val="22"/>
        </w:rPr>
      </w:pPr>
      <w:r w:rsidRPr="00282A0A">
        <w:rPr>
          <w:rFonts w:asciiTheme="minorHAnsi" w:hAnsiTheme="minorHAnsi" w:cstheme="minorHAnsi"/>
          <w:b/>
          <w:sz w:val="22"/>
          <w:szCs w:val="22"/>
        </w:rPr>
        <w:t>Period of Employment</w:t>
      </w:r>
      <w:r w:rsidRPr="00282A0A">
        <w:rPr>
          <w:rFonts w:asciiTheme="minorHAnsi" w:hAnsiTheme="minorHAnsi" w:cstheme="minorHAnsi"/>
          <w:b/>
          <w:sz w:val="22"/>
          <w:szCs w:val="22"/>
        </w:rPr>
        <w:tab/>
        <w:t xml:space="preserve">: </w:t>
      </w:r>
      <w:r w:rsidRPr="00282A0A">
        <w:rPr>
          <w:rFonts w:asciiTheme="minorHAnsi" w:hAnsiTheme="minorHAnsi" w:cstheme="minorHAnsi"/>
          <w:sz w:val="22"/>
          <w:szCs w:val="22"/>
        </w:rPr>
        <w:t>Sept 2016 – Jan 2019.</w:t>
      </w:r>
    </w:p>
    <w:p w:rsidR="00343677" w:rsidRPr="00282A0A" w:rsidP="008A0C4D">
      <w:pPr>
        <w:spacing w:line="360" w:lineRule="auto"/>
        <w:rPr>
          <w:rFonts w:asciiTheme="minorHAnsi" w:hAnsiTheme="minorHAnsi" w:cstheme="minorHAnsi"/>
          <w:sz w:val="22"/>
          <w:szCs w:val="22"/>
        </w:rPr>
      </w:pPr>
      <w:r w:rsidRPr="00282A0A">
        <w:rPr>
          <w:rFonts w:asciiTheme="minorHAnsi" w:hAnsiTheme="minorHAnsi" w:cstheme="minorHAnsi"/>
          <w:b/>
          <w:sz w:val="22"/>
          <w:szCs w:val="22"/>
        </w:rPr>
        <w:t>Employer Name</w:t>
      </w:r>
      <w:r w:rsidRPr="00282A0A">
        <w:rPr>
          <w:rFonts w:asciiTheme="minorHAnsi" w:hAnsiTheme="minorHAnsi" w:cstheme="minorHAnsi"/>
          <w:b/>
          <w:sz w:val="22"/>
          <w:szCs w:val="22"/>
        </w:rPr>
        <w:tab/>
      </w:r>
      <w:r w:rsidRPr="00282A0A">
        <w:rPr>
          <w:rFonts w:asciiTheme="minorHAnsi" w:hAnsiTheme="minorHAnsi" w:cstheme="minorHAnsi"/>
          <w:b/>
          <w:sz w:val="22"/>
          <w:szCs w:val="22"/>
        </w:rPr>
        <w:tab/>
        <w:t xml:space="preserve">: </w:t>
      </w:r>
      <w:r w:rsidRPr="00282A0A">
        <w:rPr>
          <w:rFonts w:asciiTheme="minorHAnsi" w:hAnsiTheme="minorHAnsi" w:cstheme="minorHAnsi"/>
          <w:sz w:val="22"/>
          <w:szCs w:val="22"/>
        </w:rPr>
        <w:t xml:space="preserve">Covenant Consultants </w:t>
      </w:r>
      <w:r w:rsidRPr="00282A0A" w:rsidR="001812BC">
        <w:rPr>
          <w:rFonts w:asciiTheme="minorHAnsi" w:hAnsiTheme="minorHAnsi" w:cstheme="minorHAnsi"/>
          <w:sz w:val="22"/>
          <w:szCs w:val="22"/>
        </w:rPr>
        <w:t>as Sr</w:t>
      </w:r>
      <w:r w:rsidRPr="00282A0A">
        <w:rPr>
          <w:rFonts w:asciiTheme="minorHAnsi" w:hAnsiTheme="minorHAnsi" w:cstheme="minorHAnsi"/>
          <w:sz w:val="22"/>
          <w:szCs w:val="22"/>
        </w:rPr>
        <w:t xml:space="preserve">. </w:t>
      </w:r>
      <w:r w:rsidRPr="00282A0A" w:rsidR="001812BC">
        <w:rPr>
          <w:rFonts w:asciiTheme="minorHAnsi" w:hAnsiTheme="minorHAnsi" w:cstheme="minorHAnsi"/>
          <w:sz w:val="22"/>
          <w:szCs w:val="22"/>
        </w:rPr>
        <w:t xml:space="preserve">IT </w:t>
      </w:r>
      <w:r w:rsidRPr="00282A0A">
        <w:rPr>
          <w:rFonts w:asciiTheme="minorHAnsi" w:hAnsiTheme="minorHAnsi" w:cstheme="minorHAnsi"/>
          <w:sz w:val="22"/>
          <w:szCs w:val="22"/>
        </w:rPr>
        <w:t xml:space="preserve">Recruiter - Technology Hiring </w:t>
      </w:r>
    </w:p>
    <w:p w:rsidR="00343677" w:rsidRPr="00282A0A" w:rsidP="008A0C4D">
      <w:pPr>
        <w:spacing w:line="360" w:lineRule="auto"/>
        <w:rPr>
          <w:rFonts w:asciiTheme="minorHAnsi" w:hAnsiTheme="minorHAnsi" w:cstheme="minorHAnsi"/>
          <w:sz w:val="22"/>
          <w:szCs w:val="22"/>
        </w:rPr>
      </w:pPr>
      <w:r w:rsidRPr="00282A0A">
        <w:rPr>
          <w:rFonts w:asciiTheme="minorHAnsi" w:hAnsiTheme="minorHAnsi" w:cstheme="minorHAnsi"/>
          <w:b/>
          <w:sz w:val="22"/>
          <w:szCs w:val="22"/>
        </w:rPr>
        <w:t>Period of Employment</w:t>
      </w:r>
      <w:r w:rsidRPr="00282A0A">
        <w:rPr>
          <w:rFonts w:asciiTheme="minorHAnsi" w:hAnsiTheme="minorHAnsi" w:cstheme="minorHAnsi"/>
          <w:b/>
          <w:sz w:val="22"/>
          <w:szCs w:val="22"/>
        </w:rPr>
        <w:tab/>
        <w:t xml:space="preserve">: </w:t>
      </w:r>
      <w:r w:rsidRPr="00282A0A">
        <w:rPr>
          <w:rFonts w:asciiTheme="minorHAnsi" w:hAnsiTheme="minorHAnsi" w:cstheme="minorHAnsi"/>
          <w:sz w:val="22"/>
          <w:szCs w:val="22"/>
        </w:rPr>
        <w:t>Jun 2014 – Jun 2016.</w:t>
      </w:r>
    </w:p>
    <w:p w:rsidR="00343677" w:rsidRPr="00282A0A" w:rsidP="008A0C4D">
      <w:pPr>
        <w:spacing w:line="360" w:lineRule="auto"/>
        <w:rPr>
          <w:rFonts w:asciiTheme="minorHAnsi" w:hAnsiTheme="minorHAnsi" w:cstheme="minorHAnsi"/>
          <w:sz w:val="22"/>
          <w:szCs w:val="22"/>
        </w:rPr>
      </w:pPr>
    </w:p>
    <w:p w:rsidR="00343677" w:rsidRPr="00282A0A" w:rsidP="008A0C4D">
      <w:pPr>
        <w:spacing w:line="360" w:lineRule="auto"/>
        <w:rPr>
          <w:rFonts w:asciiTheme="minorHAnsi" w:hAnsiTheme="minorHAnsi" w:cstheme="minorHAnsi"/>
          <w:b/>
          <w:sz w:val="22"/>
          <w:szCs w:val="22"/>
        </w:rPr>
      </w:pPr>
      <w:r w:rsidRPr="00282A0A">
        <w:rPr>
          <w:rFonts w:asciiTheme="minorHAnsi" w:hAnsiTheme="minorHAnsi" w:cstheme="minorHAnsi"/>
          <w:b/>
          <w:sz w:val="22"/>
          <w:szCs w:val="22"/>
        </w:rPr>
        <w:t>Roles &amp; Responsibilities:</w:t>
      </w:r>
    </w:p>
    <w:p w:rsidR="00282A0A" w:rsidRPr="00282A0A" w:rsidP="00282A0A">
      <w:pPr>
        <w:pStyle w:val="ListParagraph"/>
        <w:widowControl/>
        <w:numPr>
          <w:ilvl w:val="0"/>
          <w:numId w:val="9"/>
        </w:numPr>
        <w:suppressAutoHyphens w:val="0"/>
        <w:spacing w:line="230" w:lineRule="atLeast"/>
        <w:contextualSpacing/>
        <w:jc w:val="left"/>
        <w:rPr>
          <w:rFonts w:asciiTheme="minorHAnsi" w:hAnsiTheme="minorHAnsi" w:cstheme="minorHAnsi"/>
          <w:color w:val="000000"/>
          <w:sz w:val="22"/>
          <w:szCs w:val="22"/>
        </w:rPr>
      </w:pPr>
      <w:r w:rsidRPr="00282A0A">
        <w:rPr>
          <w:rFonts w:asciiTheme="minorHAnsi" w:hAnsiTheme="minorHAnsi" w:cstheme="minorHAnsi"/>
          <w:b/>
          <w:bCs/>
          <w:color w:val="000000"/>
          <w:sz w:val="22"/>
          <w:szCs w:val="22"/>
          <w:u w:val="single"/>
        </w:rPr>
        <w:t>Clients</w:t>
      </w:r>
      <w:r w:rsidR="003F7A56">
        <w:rPr>
          <w:rFonts w:asciiTheme="minorHAnsi" w:hAnsiTheme="minorHAnsi" w:cstheme="minorHAnsi"/>
          <w:b/>
          <w:bCs/>
          <w:color w:val="000000"/>
          <w:sz w:val="22"/>
          <w:szCs w:val="22"/>
          <w:u w:val="single"/>
        </w:rPr>
        <w:t xml:space="preserve"> worked </w:t>
      </w:r>
    </w:p>
    <w:p w:rsidR="00282A0A" w:rsidRPr="00282A0A" w:rsidP="00282A0A">
      <w:pPr>
        <w:pStyle w:val="ListParagraph"/>
        <w:widowControl/>
        <w:numPr>
          <w:ilvl w:val="0"/>
          <w:numId w:val="10"/>
        </w:numPr>
        <w:suppressAutoHyphens w:val="0"/>
        <w:spacing w:line="230" w:lineRule="atLeast"/>
        <w:contextualSpacing/>
        <w:jc w:val="left"/>
        <w:rPr>
          <w:rFonts w:asciiTheme="minorHAnsi" w:hAnsiTheme="minorHAnsi" w:cstheme="minorHAnsi"/>
          <w:color w:val="000000"/>
          <w:sz w:val="22"/>
          <w:szCs w:val="22"/>
        </w:rPr>
      </w:pPr>
      <w:r w:rsidRPr="00282A0A">
        <w:rPr>
          <w:rFonts w:asciiTheme="minorHAnsi" w:hAnsiTheme="minorHAnsi" w:cstheme="minorHAnsi"/>
          <w:color w:val="000000"/>
          <w:sz w:val="22"/>
          <w:szCs w:val="22"/>
        </w:rPr>
        <w:t>Synapse</w:t>
      </w:r>
    </w:p>
    <w:p w:rsidR="00282A0A" w:rsidRPr="00282A0A" w:rsidP="00282A0A">
      <w:pPr>
        <w:pStyle w:val="ListParagraph"/>
        <w:widowControl/>
        <w:numPr>
          <w:ilvl w:val="0"/>
          <w:numId w:val="10"/>
        </w:numPr>
        <w:suppressAutoHyphens w:val="0"/>
        <w:spacing w:line="230" w:lineRule="atLeast"/>
        <w:contextualSpacing/>
        <w:jc w:val="left"/>
        <w:rPr>
          <w:rFonts w:asciiTheme="minorHAnsi" w:hAnsiTheme="minorHAnsi" w:cstheme="minorHAnsi"/>
          <w:color w:val="000000"/>
          <w:sz w:val="22"/>
          <w:szCs w:val="22"/>
        </w:rPr>
      </w:pPr>
      <w:r w:rsidRPr="00282A0A">
        <w:rPr>
          <w:rFonts w:asciiTheme="minorHAnsi" w:hAnsiTheme="minorHAnsi" w:cstheme="minorHAnsi"/>
          <w:color w:val="000000"/>
          <w:sz w:val="22"/>
          <w:szCs w:val="22"/>
        </w:rPr>
        <w:t>Zensar</w:t>
      </w:r>
    </w:p>
    <w:p w:rsidR="00282A0A" w:rsidRPr="00282A0A" w:rsidP="00282A0A">
      <w:pPr>
        <w:pStyle w:val="ListParagraph"/>
        <w:widowControl/>
        <w:numPr>
          <w:ilvl w:val="0"/>
          <w:numId w:val="10"/>
        </w:numPr>
        <w:suppressAutoHyphens w:val="0"/>
        <w:spacing w:line="230" w:lineRule="atLeast"/>
        <w:contextualSpacing/>
        <w:jc w:val="left"/>
        <w:rPr>
          <w:rFonts w:asciiTheme="minorHAnsi" w:hAnsiTheme="minorHAnsi" w:cstheme="minorHAnsi"/>
          <w:color w:val="000000"/>
          <w:sz w:val="22"/>
          <w:szCs w:val="22"/>
        </w:rPr>
      </w:pPr>
      <w:r w:rsidRPr="00282A0A">
        <w:rPr>
          <w:rFonts w:asciiTheme="minorHAnsi" w:hAnsiTheme="minorHAnsi" w:cstheme="minorHAnsi"/>
          <w:color w:val="000000"/>
          <w:sz w:val="22"/>
          <w:szCs w:val="22"/>
        </w:rPr>
        <w:t>Paladion</w:t>
      </w:r>
      <w:r w:rsidRPr="00282A0A">
        <w:rPr>
          <w:rFonts w:asciiTheme="minorHAnsi" w:hAnsiTheme="minorHAnsi" w:cstheme="minorHAnsi"/>
          <w:color w:val="000000"/>
          <w:sz w:val="22"/>
          <w:szCs w:val="22"/>
        </w:rPr>
        <w:t xml:space="preserve"> Networks</w:t>
      </w:r>
    </w:p>
    <w:p w:rsidR="00282A0A" w:rsidRPr="00282A0A" w:rsidP="00282A0A">
      <w:pPr>
        <w:pStyle w:val="ListParagraph"/>
        <w:widowControl/>
        <w:numPr>
          <w:ilvl w:val="0"/>
          <w:numId w:val="10"/>
        </w:numPr>
        <w:suppressAutoHyphens w:val="0"/>
        <w:spacing w:line="230" w:lineRule="atLeast"/>
        <w:contextualSpacing/>
        <w:jc w:val="left"/>
        <w:rPr>
          <w:rFonts w:asciiTheme="minorHAnsi" w:hAnsiTheme="minorHAnsi" w:cstheme="minorHAnsi"/>
          <w:color w:val="000000"/>
          <w:sz w:val="22"/>
          <w:szCs w:val="22"/>
        </w:rPr>
      </w:pPr>
      <w:r w:rsidRPr="00282A0A">
        <w:rPr>
          <w:rFonts w:asciiTheme="minorHAnsi" w:hAnsiTheme="minorHAnsi" w:cstheme="minorHAnsi"/>
          <w:color w:val="000000"/>
          <w:sz w:val="22"/>
          <w:szCs w:val="22"/>
        </w:rPr>
        <w:t>Gigamon</w:t>
      </w:r>
    </w:p>
    <w:p w:rsidR="00282A0A" w:rsidRPr="00282A0A" w:rsidP="00282A0A">
      <w:pPr>
        <w:pStyle w:val="ListParagraph"/>
        <w:widowControl/>
        <w:numPr>
          <w:ilvl w:val="0"/>
          <w:numId w:val="10"/>
        </w:numPr>
        <w:suppressAutoHyphens w:val="0"/>
        <w:spacing w:line="230" w:lineRule="atLeast"/>
        <w:contextualSpacing/>
        <w:jc w:val="left"/>
        <w:rPr>
          <w:rFonts w:asciiTheme="minorHAnsi" w:hAnsiTheme="minorHAnsi" w:cstheme="minorHAnsi"/>
          <w:color w:val="000000"/>
          <w:sz w:val="22"/>
          <w:szCs w:val="22"/>
        </w:rPr>
      </w:pPr>
      <w:r w:rsidRPr="00282A0A">
        <w:rPr>
          <w:rFonts w:asciiTheme="minorHAnsi" w:hAnsiTheme="minorHAnsi" w:cstheme="minorHAnsi"/>
          <w:color w:val="000000"/>
          <w:sz w:val="22"/>
          <w:szCs w:val="22"/>
        </w:rPr>
        <w:t>Fujitsu</w:t>
      </w:r>
    </w:p>
    <w:p w:rsidR="00282A0A" w:rsidRPr="00282A0A" w:rsidP="00282A0A">
      <w:pPr>
        <w:pStyle w:val="ListParagraph"/>
        <w:widowControl/>
        <w:numPr>
          <w:ilvl w:val="0"/>
          <w:numId w:val="10"/>
        </w:numPr>
        <w:suppressAutoHyphens w:val="0"/>
        <w:spacing w:line="230" w:lineRule="atLeast"/>
        <w:contextualSpacing/>
        <w:jc w:val="left"/>
        <w:rPr>
          <w:rFonts w:asciiTheme="minorHAnsi" w:hAnsiTheme="minorHAnsi" w:cstheme="minorHAnsi"/>
          <w:color w:val="000000"/>
          <w:sz w:val="22"/>
          <w:szCs w:val="22"/>
        </w:rPr>
      </w:pPr>
      <w:r w:rsidRPr="00282A0A">
        <w:rPr>
          <w:rFonts w:asciiTheme="minorHAnsi" w:hAnsiTheme="minorHAnsi" w:cstheme="minorHAnsi"/>
          <w:color w:val="000000"/>
          <w:sz w:val="22"/>
          <w:szCs w:val="22"/>
        </w:rPr>
        <w:t>Aryaka</w:t>
      </w:r>
      <w:r w:rsidRPr="00282A0A">
        <w:rPr>
          <w:rFonts w:asciiTheme="minorHAnsi" w:hAnsiTheme="minorHAnsi" w:cstheme="minorHAnsi"/>
          <w:color w:val="000000"/>
          <w:sz w:val="22"/>
          <w:szCs w:val="22"/>
        </w:rPr>
        <w:t xml:space="preserve"> Networks</w:t>
      </w:r>
    </w:p>
    <w:p w:rsidR="00282A0A" w:rsidRPr="00282A0A" w:rsidP="00282A0A">
      <w:pPr>
        <w:pStyle w:val="ListParagraph"/>
        <w:widowControl/>
        <w:numPr>
          <w:ilvl w:val="0"/>
          <w:numId w:val="10"/>
        </w:numPr>
        <w:suppressAutoHyphens w:val="0"/>
        <w:spacing w:line="230" w:lineRule="atLeast"/>
        <w:contextualSpacing/>
        <w:jc w:val="left"/>
        <w:rPr>
          <w:rFonts w:asciiTheme="minorHAnsi" w:hAnsiTheme="minorHAnsi" w:cstheme="minorHAnsi"/>
          <w:color w:val="000000"/>
          <w:sz w:val="22"/>
          <w:szCs w:val="22"/>
        </w:rPr>
      </w:pPr>
      <w:r w:rsidRPr="00282A0A">
        <w:rPr>
          <w:rFonts w:asciiTheme="minorHAnsi" w:hAnsiTheme="minorHAnsi" w:cstheme="minorHAnsi"/>
          <w:color w:val="000000"/>
          <w:sz w:val="22"/>
          <w:szCs w:val="22"/>
        </w:rPr>
        <w:t>Saggezza</w:t>
      </w:r>
    </w:p>
    <w:p w:rsidR="00282A0A" w:rsidRPr="00282A0A" w:rsidP="008A0C4D">
      <w:pPr>
        <w:spacing w:line="360" w:lineRule="auto"/>
        <w:rPr>
          <w:rFonts w:asciiTheme="minorHAnsi" w:hAnsiTheme="minorHAnsi" w:cstheme="minorHAnsi"/>
          <w:sz w:val="22"/>
          <w:szCs w:val="22"/>
          <w:u w:val="single"/>
        </w:rPr>
      </w:pPr>
    </w:p>
    <w:p w:rsidR="00343677" w:rsidRPr="00282A0A" w:rsidP="008A0C4D">
      <w:pPr>
        <w:spacing w:line="360" w:lineRule="auto"/>
        <w:rPr>
          <w:rFonts w:asciiTheme="minorHAnsi" w:hAnsiTheme="minorHAnsi" w:cstheme="minorHAnsi"/>
          <w:b/>
          <w:sz w:val="22"/>
          <w:szCs w:val="22"/>
        </w:rPr>
      </w:pPr>
      <w:r w:rsidRPr="00282A0A">
        <w:rPr>
          <w:rFonts w:asciiTheme="minorHAnsi" w:hAnsiTheme="minorHAnsi" w:cstheme="minorHAnsi"/>
          <w:sz w:val="22"/>
          <w:szCs w:val="22"/>
        </w:rPr>
        <w:t xml:space="preserve"> </w:t>
      </w:r>
      <w:r w:rsidRPr="00282A0A">
        <w:rPr>
          <w:rFonts w:asciiTheme="minorHAnsi" w:hAnsiTheme="minorHAnsi" w:cstheme="minorHAnsi"/>
          <w:b/>
          <w:sz w:val="22"/>
          <w:szCs w:val="22"/>
        </w:rPr>
        <w:t>Growth Path</w:t>
      </w:r>
      <w:r w:rsidRPr="00282A0A">
        <w:rPr>
          <w:rFonts w:asciiTheme="minorHAnsi" w:hAnsiTheme="minorHAnsi" w:cstheme="minorHAnsi"/>
          <w:b/>
          <w:sz w:val="22"/>
          <w:szCs w:val="22"/>
        </w:rPr>
        <w:tab/>
        <w:t xml:space="preserve">: </w:t>
      </w:r>
    </w:p>
    <w:p w:rsidR="00343677" w:rsidRPr="00282A0A" w:rsidP="008A0C4D">
      <w:pPr>
        <w:numPr>
          <w:ilvl w:val="0"/>
          <w:numId w:val="6"/>
        </w:numPr>
        <w:spacing w:line="360" w:lineRule="auto"/>
        <w:rPr>
          <w:rFonts w:asciiTheme="minorHAnsi" w:hAnsiTheme="minorHAnsi" w:cstheme="minorHAnsi"/>
          <w:b/>
          <w:sz w:val="22"/>
          <w:szCs w:val="22"/>
        </w:rPr>
      </w:pPr>
      <w:r w:rsidRPr="00282A0A">
        <w:rPr>
          <w:rFonts w:asciiTheme="minorHAnsi" w:hAnsiTheme="minorHAnsi" w:cstheme="minorHAnsi"/>
          <w:sz w:val="22"/>
          <w:szCs w:val="22"/>
        </w:rPr>
        <w:t xml:space="preserve">Sept 2016 –Nov 2016  Sr.IT Recruiter – Technology Hiring </w:t>
      </w:r>
    </w:p>
    <w:p w:rsidR="00343677" w:rsidRPr="00282A0A" w:rsidP="008A0C4D">
      <w:pPr>
        <w:numPr>
          <w:ilvl w:val="0"/>
          <w:numId w:val="6"/>
        </w:numPr>
        <w:spacing w:line="360" w:lineRule="auto"/>
        <w:rPr>
          <w:rFonts w:asciiTheme="minorHAnsi" w:hAnsiTheme="minorHAnsi" w:cstheme="minorHAnsi"/>
          <w:b/>
          <w:sz w:val="22"/>
          <w:szCs w:val="22"/>
        </w:rPr>
      </w:pPr>
      <w:r w:rsidRPr="00282A0A">
        <w:rPr>
          <w:rFonts w:asciiTheme="minorHAnsi" w:hAnsiTheme="minorHAnsi" w:cstheme="minorHAnsi"/>
          <w:sz w:val="22"/>
          <w:szCs w:val="22"/>
        </w:rPr>
        <w:t xml:space="preserve">Dec 2016 – Jun 2018 </w:t>
      </w:r>
      <w:r w:rsidR="00D97764">
        <w:rPr>
          <w:rFonts w:asciiTheme="minorHAnsi" w:hAnsiTheme="minorHAnsi" w:cstheme="minorHAnsi"/>
          <w:sz w:val="22"/>
          <w:szCs w:val="22"/>
        </w:rPr>
        <w:t>Client Handling and IC role</w:t>
      </w:r>
      <w:r w:rsidRPr="00282A0A">
        <w:rPr>
          <w:rFonts w:asciiTheme="minorHAnsi" w:hAnsiTheme="minorHAnsi" w:cstheme="minorHAnsi"/>
          <w:sz w:val="22"/>
          <w:szCs w:val="22"/>
        </w:rPr>
        <w:t>– Technology  Hiring(Break of 10 Months from  Aug 2017 – May 2018)</w:t>
      </w:r>
    </w:p>
    <w:p w:rsidR="00343677" w:rsidRPr="00282A0A" w:rsidP="008A0C4D">
      <w:pPr>
        <w:numPr>
          <w:ilvl w:val="0"/>
          <w:numId w:val="6"/>
        </w:numPr>
        <w:spacing w:line="360" w:lineRule="auto"/>
        <w:rPr>
          <w:rFonts w:asciiTheme="minorHAnsi" w:hAnsiTheme="minorHAnsi" w:cstheme="minorHAnsi"/>
          <w:b/>
          <w:sz w:val="22"/>
          <w:szCs w:val="22"/>
        </w:rPr>
      </w:pPr>
      <w:r w:rsidRPr="00282A0A">
        <w:rPr>
          <w:rFonts w:asciiTheme="minorHAnsi" w:hAnsiTheme="minorHAnsi" w:cstheme="minorHAnsi"/>
          <w:sz w:val="22"/>
          <w:szCs w:val="22"/>
        </w:rPr>
        <w:t xml:space="preserve">June 2018 – Jan 2019 Team Lead </w:t>
      </w:r>
      <w:r w:rsidRPr="00282A0A" w:rsidR="001812BC">
        <w:rPr>
          <w:rFonts w:asciiTheme="minorHAnsi" w:hAnsiTheme="minorHAnsi" w:cstheme="minorHAnsi"/>
          <w:sz w:val="22"/>
          <w:szCs w:val="22"/>
        </w:rPr>
        <w:t>(Client Deputation Role)</w:t>
      </w:r>
      <w:r w:rsidRPr="00282A0A">
        <w:rPr>
          <w:rFonts w:asciiTheme="minorHAnsi" w:hAnsiTheme="minorHAnsi" w:cstheme="minorHAnsi"/>
          <w:sz w:val="22"/>
          <w:szCs w:val="22"/>
        </w:rPr>
        <w:t>– Technology Hiring</w:t>
      </w:r>
      <w:r w:rsidRPr="00282A0A">
        <w:rPr>
          <w:rFonts w:asciiTheme="minorHAnsi" w:hAnsiTheme="minorHAnsi" w:cstheme="minorHAnsi"/>
          <w:sz w:val="22"/>
          <w:szCs w:val="22"/>
        </w:rPr>
        <w:tab/>
      </w:r>
    </w:p>
    <w:p w:rsidR="00343677" w:rsidP="008A0C4D">
      <w:pPr>
        <w:widowControl/>
        <w:tabs>
          <w:tab w:val="center" w:pos="5160"/>
        </w:tabs>
        <w:spacing w:line="360" w:lineRule="auto"/>
        <w:rPr>
          <w:rFonts w:asciiTheme="minorHAnsi" w:hAnsiTheme="minorHAnsi" w:cstheme="minorHAnsi"/>
          <w:sz w:val="22"/>
          <w:szCs w:val="22"/>
        </w:rPr>
      </w:pPr>
      <w:r w:rsidRPr="00282A0A">
        <w:rPr>
          <w:rFonts w:asciiTheme="minorHAnsi" w:hAnsiTheme="minorHAnsi" w:cstheme="minorHAnsi"/>
          <w:sz w:val="22"/>
          <w:szCs w:val="22"/>
        </w:rPr>
        <w:t>Sourcing, Client Handling (SPOC), Team Handling.</w:t>
      </w:r>
      <w:r w:rsidRPr="00282A0A">
        <w:rPr>
          <w:rFonts w:asciiTheme="minorHAnsi" w:hAnsiTheme="minorHAnsi" w:cstheme="minorHAnsi"/>
          <w:sz w:val="22"/>
          <w:szCs w:val="22"/>
        </w:rPr>
        <w:tab/>
      </w:r>
    </w:p>
    <w:p w:rsidR="00BC078A" w:rsidRPr="001D37BF" w:rsidP="00BC078A">
      <w:pPr>
        <w:pStyle w:val="Default"/>
        <w:rPr>
          <w:rFonts w:ascii="Calibri" w:hAnsi="Calibri" w:cs="Calibri"/>
          <w:color w:val="auto"/>
          <w:sz w:val="22"/>
          <w:szCs w:val="22"/>
        </w:rPr>
      </w:pPr>
      <w:r w:rsidRPr="001D37BF">
        <w:rPr>
          <w:rFonts w:asciiTheme="minorHAnsi" w:hAnsiTheme="minorHAnsi" w:cstheme="minorHAnsi"/>
          <w:b/>
          <w:sz w:val="22"/>
          <w:szCs w:val="22"/>
        </w:rPr>
        <w:t xml:space="preserve">Client Management @ Synapse Design </w:t>
      </w:r>
    </w:p>
    <w:p w:rsidR="001D37BF" w:rsidRPr="00BC078A" w:rsidP="008A0C4D">
      <w:pPr>
        <w:widowControl/>
        <w:tabs>
          <w:tab w:val="center" w:pos="5160"/>
        </w:tabs>
        <w:spacing w:line="360" w:lineRule="auto"/>
        <w:rPr>
          <w:rFonts w:asciiTheme="minorHAnsi" w:hAnsiTheme="minorHAnsi" w:cstheme="minorHAnsi"/>
          <w:b/>
          <w:sz w:val="22"/>
          <w:szCs w:val="22"/>
        </w:rPr>
      </w:pPr>
      <w:r w:rsidRPr="00BC078A">
        <w:rPr>
          <w:rFonts w:asciiTheme="minorHAnsi" w:hAnsiTheme="minorHAnsi" w:cstheme="minorHAnsi"/>
          <w:b/>
          <w:sz w:val="22"/>
          <w:szCs w:val="22"/>
        </w:rPr>
        <w:t>Responsibilities</w:t>
      </w:r>
    </w:p>
    <w:p w:rsidR="001D37BF" w:rsidP="00CA4165">
      <w:pPr>
        <w:pStyle w:val="Default"/>
        <w:numPr>
          <w:ilvl w:val="0"/>
          <w:numId w:val="13"/>
        </w:numPr>
        <w:spacing w:before="240" w:after="240"/>
        <w:rPr>
          <w:rFonts w:ascii="Calibri" w:hAnsi="Calibri" w:cs="Calibri"/>
          <w:color w:val="auto"/>
          <w:sz w:val="22"/>
          <w:szCs w:val="22"/>
        </w:rPr>
      </w:pPr>
      <w:r>
        <w:rPr>
          <w:rFonts w:ascii="Calibri" w:hAnsi="Calibri" w:cs="Calibri"/>
          <w:color w:val="auto"/>
          <w:sz w:val="22"/>
          <w:szCs w:val="22"/>
        </w:rPr>
        <w:t xml:space="preserve">Managing complete recruitment life cycle that includes screening suitable applicants through various channels and interacting with the leaders and hiring managers to facilitate the selection and on boarding of shortlisted candidates. </w:t>
      </w:r>
    </w:p>
    <w:p w:rsidR="001D37BF" w:rsidP="00CA4165">
      <w:pPr>
        <w:pStyle w:val="Default"/>
        <w:numPr>
          <w:ilvl w:val="0"/>
          <w:numId w:val="13"/>
        </w:numPr>
        <w:spacing w:before="240" w:after="240"/>
        <w:rPr>
          <w:rFonts w:ascii="Calibri" w:hAnsi="Calibri" w:cs="Calibri"/>
          <w:color w:val="auto"/>
          <w:sz w:val="22"/>
          <w:szCs w:val="22"/>
        </w:rPr>
      </w:pPr>
      <w:r>
        <w:rPr>
          <w:rFonts w:ascii="Calibri" w:hAnsi="Calibri" w:cs="Calibri"/>
          <w:color w:val="auto"/>
          <w:sz w:val="22"/>
          <w:szCs w:val="22"/>
        </w:rPr>
        <w:t xml:space="preserve">Actively Involved in Sourcing, Execution and finding suitable candidates for Client requirements. </w:t>
      </w:r>
    </w:p>
    <w:p w:rsidR="00BC078A" w:rsidRPr="00282A0A" w:rsidP="00CA4165">
      <w:pPr>
        <w:numPr>
          <w:ilvl w:val="0"/>
          <w:numId w:val="13"/>
        </w:numPr>
        <w:spacing w:before="240" w:after="240"/>
        <w:rPr>
          <w:rFonts w:asciiTheme="minorHAnsi" w:hAnsiTheme="minorHAnsi" w:cstheme="minorHAnsi"/>
          <w:sz w:val="22"/>
          <w:szCs w:val="22"/>
        </w:rPr>
      </w:pPr>
      <w:r w:rsidRPr="00282A0A">
        <w:rPr>
          <w:rFonts w:asciiTheme="minorHAnsi" w:hAnsiTheme="minorHAnsi" w:cstheme="minorHAnsi"/>
          <w:sz w:val="22"/>
          <w:szCs w:val="22"/>
        </w:rPr>
        <w:t>Apply extensive sourcing methods to find the right candidates by leveraging different tools like Linked In, Networking, Job Portals (</w:t>
      </w:r>
      <w:r w:rsidRPr="00282A0A">
        <w:rPr>
          <w:rFonts w:asciiTheme="minorHAnsi" w:hAnsiTheme="minorHAnsi" w:cstheme="minorHAnsi"/>
          <w:sz w:val="22"/>
          <w:szCs w:val="22"/>
        </w:rPr>
        <w:t>Naukri</w:t>
      </w:r>
      <w:r w:rsidRPr="00282A0A">
        <w:rPr>
          <w:rFonts w:asciiTheme="minorHAnsi" w:hAnsiTheme="minorHAnsi" w:cstheme="minorHAnsi"/>
          <w:sz w:val="22"/>
          <w:szCs w:val="22"/>
        </w:rPr>
        <w:t>, Monster), References, and Mass Mailing etc.</w:t>
      </w:r>
    </w:p>
    <w:p w:rsidR="001D37BF" w:rsidRPr="00CA4165" w:rsidP="00CA4165">
      <w:pPr>
        <w:pStyle w:val="Default"/>
        <w:numPr>
          <w:ilvl w:val="0"/>
          <w:numId w:val="13"/>
        </w:numPr>
        <w:spacing w:before="240" w:after="240"/>
        <w:rPr>
          <w:rFonts w:ascii="Calibri" w:hAnsi="Calibri" w:cs="Calibri"/>
          <w:color w:val="auto"/>
          <w:sz w:val="22"/>
          <w:szCs w:val="22"/>
        </w:rPr>
      </w:pPr>
      <w:r>
        <w:rPr>
          <w:rFonts w:ascii="Calibri" w:hAnsi="Calibri" w:cs="Calibri"/>
          <w:sz w:val="22"/>
          <w:szCs w:val="22"/>
        </w:rPr>
        <w:t>Pro-actively manage the client relationship to achieve the client's expected outcome while seeking opportunities of enhanced revenue development.</w:t>
      </w:r>
    </w:p>
    <w:p w:rsidR="00CA4165" w:rsidP="00CA4165">
      <w:pPr>
        <w:widowControl/>
        <w:numPr>
          <w:ilvl w:val="0"/>
          <w:numId w:val="13"/>
        </w:numPr>
        <w:suppressAutoHyphens w:val="0"/>
        <w:spacing w:before="240" w:after="240"/>
        <w:jc w:val="left"/>
        <w:rPr>
          <w:rFonts w:ascii="Calibri" w:hAnsi="Calibri" w:cs="Calibri"/>
          <w:sz w:val="22"/>
          <w:szCs w:val="22"/>
        </w:rPr>
      </w:pPr>
      <w:r>
        <w:rPr>
          <w:rFonts w:ascii="Calibri" w:hAnsi="Calibri" w:cs="Calibri"/>
          <w:sz w:val="22"/>
          <w:szCs w:val="22"/>
        </w:rPr>
        <w:t>Good experience in Client management, Delivering demand, Requirement gathering, understanding first level negotiations and fulfilling the client’s Needs</w:t>
      </w:r>
    </w:p>
    <w:p w:rsidR="00CA4165" w:rsidRPr="00282A0A" w:rsidP="00CA4165">
      <w:pPr>
        <w:numPr>
          <w:ilvl w:val="0"/>
          <w:numId w:val="2"/>
        </w:numPr>
        <w:spacing w:before="240" w:after="240"/>
        <w:rPr>
          <w:rFonts w:asciiTheme="minorHAnsi" w:hAnsiTheme="minorHAnsi" w:cstheme="minorHAnsi"/>
          <w:sz w:val="22"/>
          <w:szCs w:val="22"/>
        </w:rPr>
      </w:pPr>
      <w:r w:rsidRPr="00282A0A">
        <w:rPr>
          <w:rFonts w:asciiTheme="minorHAnsi" w:hAnsiTheme="minorHAnsi" w:cstheme="minorHAnsi"/>
          <w:sz w:val="22"/>
          <w:szCs w:val="22"/>
        </w:rPr>
        <w:t xml:space="preserve">Handled fulltime recruitment for some of the prestigious Companies </w:t>
      </w:r>
    </w:p>
    <w:p w:rsidR="00CA4165" w:rsidRPr="00282A0A" w:rsidP="00CA4165">
      <w:pPr>
        <w:numPr>
          <w:ilvl w:val="0"/>
          <w:numId w:val="2"/>
        </w:numPr>
        <w:spacing w:before="240" w:after="240"/>
        <w:rPr>
          <w:rFonts w:asciiTheme="minorHAnsi" w:hAnsiTheme="minorHAnsi" w:cstheme="minorHAnsi"/>
          <w:sz w:val="22"/>
          <w:szCs w:val="22"/>
        </w:rPr>
      </w:pPr>
      <w:r w:rsidRPr="00282A0A">
        <w:rPr>
          <w:rFonts w:asciiTheme="minorHAnsi" w:hAnsiTheme="minorHAnsi" w:cstheme="minorHAnsi"/>
          <w:sz w:val="22"/>
          <w:szCs w:val="22"/>
        </w:rPr>
        <w:t>Managing - Client Relations with Delivery &amp; Visiting clients to have better relationship and understanding</w:t>
      </w:r>
      <w:r>
        <w:rPr>
          <w:rFonts w:asciiTheme="minorHAnsi" w:hAnsiTheme="minorHAnsi" w:cstheme="minorHAnsi"/>
          <w:sz w:val="22"/>
          <w:szCs w:val="22"/>
        </w:rPr>
        <w:t>.</w:t>
      </w:r>
    </w:p>
    <w:p w:rsidR="00CA4165" w:rsidRPr="00282A0A" w:rsidP="00CA4165">
      <w:pPr>
        <w:numPr>
          <w:ilvl w:val="0"/>
          <w:numId w:val="2"/>
        </w:numPr>
        <w:spacing w:before="240" w:after="240"/>
        <w:rPr>
          <w:rFonts w:asciiTheme="minorHAnsi" w:hAnsiTheme="minorHAnsi" w:cstheme="minorHAnsi"/>
          <w:sz w:val="22"/>
          <w:szCs w:val="22"/>
        </w:rPr>
      </w:pPr>
      <w:r w:rsidRPr="00282A0A">
        <w:rPr>
          <w:rFonts w:asciiTheme="minorHAnsi" w:hAnsiTheme="minorHAnsi" w:cstheme="minorHAnsi"/>
          <w:sz w:val="22"/>
          <w:szCs w:val="22"/>
        </w:rPr>
        <w:t>Interacting with the clients POC &amp; taking the detailed requirements.</w:t>
      </w:r>
    </w:p>
    <w:p w:rsidR="00CA4165" w:rsidP="00CA4165">
      <w:pPr>
        <w:numPr>
          <w:ilvl w:val="0"/>
          <w:numId w:val="2"/>
        </w:numPr>
        <w:spacing w:before="240" w:after="240"/>
        <w:rPr>
          <w:rFonts w:asciiTheme="minorHAnsi" w:hAnsiTheme="minorHAnsi" w:cstheme="minorHAnsi"/>
          <w:sz w:val="22"/>
          <w:szCs w:val="22"/>
        </w:rPr>
      </w:pPr>
      <w:r w:rsidRPr="00282A0A">
        <w:rPr>
          <w:rFonts w:asciiTheme="minorHAnsi" w:hAnsiTheme="minorHAnsi" w:cstheme="minorHAnsi"/>
          <w:sz w:val="22"/>
          <w:szCs w:val="22"/>
        </w:rPr>
        <w:t>Ensure timely delivery on mandates</w:t>
      </w:r>
    </w:p>
    <w:p w:rsidR="001D37BF" w:rsidP="00CA4165">
      <w:pPr>
        <w:pStyle w:val="Default"/>
        <w:numPr>
          <w:ilvl w:val="0"/>
          <w:numId w:val="13"/>
        </w:numPr>
        <w:spacing w:before="240" w:after="240"/>
        <w:rPr>
          <w:rFonts w:ascii="Calibri" w:hAnsi="Calibri" w:cs="Calibri"/>
          <w:color w:val="auto"/>
          <w:sz w:val="22"/>
          <w:szCs w:val="22"/>
        </w:rPr>
      </w:pPr>
      <w:r>
        <w:rPr>
          <w:rFonts w:ascii="Calibri" w:hAnsi="Calibri" w:cs="Calibri"/>
          <w:color w:val="auto"/>
          <w:sz w:val="22"/>
          <w:szCs w:val="22"/>
        </w:rPr>
        <w:t>Sourcing Senior level requirements for different functional companies like Healthcare, Banking, Finance, IT and other major sectors</w:t>
      </w:r>
    </w:p>
    <w:p w:rsidR="001D37BF" w:rsidP="00CA4165">
      <w:pPr>
        <w:pStyle w:val="Default"/>
        <w:numPr>
          <w:ilvl w:val="0"/>
          <w:numId w:val="13"/>
        </w:numPr>
        <w:spacing w:before="240" w:after="240"/>
        <w:rPr>
          <w:rFonts w:ascii="Calibri" w:hAnsi="Calibri" w:cs="Calibri"/>
          <w:color w:val="auto"/>
          <w:sz w:val="22"/>
          <w:szCs w:val="22"/>
        </w:rPr>
      </w:pPr>
      <w:r>
        <w:rPr>
          <w:rFonts w:ascii="Calibri" w:hAnsi="Calibri" w:cs="Calibri"/>
          <w:color w:val="auto"/>
          <w:sz w:val="22"/>
          <w:szCs w:val="22"/>
        </w:rPr>
        <w:t xml:space="preserve">Conducting preliminary discussion with candidates to ascertain their competencies, skills and aspirations (based on work, position, salary and relocation </w:t>
      </w:r>
      <w:r>
        <w:rPr>
          <w:rFonts w:ascii="Calibri" w:hAnsi="Calibri" w:cs="Calibri"/>
          <w:color w:val="auto"/>
          <w:sz w:val="22"/>
          <w:szCs w:val="22"/>
        </w:rPr>
        <w:t>etc</w:t>
      </w:r>
      <w:r>
        <w:rPr>
          <w:rFonts w:ascii="Calibri" w:hAnsi="Calibri" w:cs="Calibri"/>
          <w:color w:val="auto"/>
          <w:sz w:val="22"/>
          <w:szCs w:val="22"/>
        </w:rPr>
        <w:t xml:space="preserve">). </w:t>
      </w:r>
    </w:p>
    <w:p w:rsidR="001D37BF" w:rsidP="00CA4165">
      <w:pPr>
        <w:pStyle w:val="Default"/>
        <w:numPr>
          <w:ilvl w:val="0"/>
          <w:numId w:val="13"/>
        </w:numPr>
        <w:spacing w:before="240" w:after="240"/>
        <w:rPr>
          <w:rFonts w:ascii="Calibri" w:hAnsi="Calibri" w:cs="Calibri"/>
          <w:color w:val="auto"/>
          <w:sz w:val="22"/>
          <w:szCs w:val="22"/>
        </w:rPr>
      </w:pPr>
      <w:r>
        <w:rPr>
          <w:rFonts w:ascii="Calibri" w:hAnsi="Calibri" w:cs="Calibri"/>
          <w:sz w:val="22"/>
          <w:szCs w:val="22"/>
        </w:rPr>
        <w:t xml:space="preserve">Hired and Lead a team of </w:t>
      </w:r>
      <w:r w:rsidR="00BC078A">
        <w:rPr>
          <w:rFonts w:ascii="Calibri" w:hAnsi="Calibri" w:cs="Calibri"/>
          <w:sz w:val="22"/>
          <w:szCs w:val="22"/>
        </w:rPr>
        <w:t>5</w:t>
      </w:r>
      <w:r>
        <w:rPr>
          <w:rFonts w:ascii="Calibri" w:hAnsi="Calibri" w:cs="Calibri"/>
          <w:sz w:val="22"/>
          <w:szCs w:val="22"/>
        </w:rPr>
        <w:t xml:space="preserve"> Recruiters and mentored them to fulfill the client requirement and </w:t>
      </w:r>
      <w:r>
        <w:rPr>
          <w:rFonts w:ascii="Calibri" w:hAnsi="Calibri" w:cs="Calibri"/>
          <w:color w:val="auto"/>
          <w:sz w:val="22"/>
          <w:szCs w:val="22"/>
        </w:rPr>
        <w:t>to ensure efficiency in process operations and meeting of individual &amp; team targets</w:t>
      </w:r>
    </w:p>
    <w:p w:rsidR="001D37BF" w:rsidP="00CA4165">
      <w:pPr>
        <w:widowControl/>
        <w:numPr>
          <w:ilvl w:val="0"/>
          <w:numId w:val="13"/>
        </w:numPr>
        <w:suppressAutoHyphens w:val="0"/>
        <w:spacing w:before="240" w:after="240"/>
        <w:jc w:val="left"/>
        <w:rPr>
          <w:rFonts w:ascii="Calibri" w:hAnsi="Calibri" w:cs="Calibri"/>
          <w:sz w:val="22"/>
          <w:szCs w:val="22"/>
        </w:rPr>
      </w:pPr>
      <w:r>
        <w:rPr>
          <w:rFonts w:ascii="Calibri" w:hAnsi="Calibri" w:cs="Calibri"/>
          <w:sz w:val="22"/>
          <w:szCs w:val="22"/>
        </w:rPr>
        <w:t xml:space="preserve">Involved in interaction and follow up with </w:t>
      </w:r>
      <w:r w:rsidR="00BC078A">
        <w:rPr>
          <w:rFonts w:ascii="Calibri" w:hAnsi="Calibri" w:cs="Calibri"/>
          <w:sz w:val="22"/>
          <w:szCs w:val="22"/>
        </w:rPr>
        <w:t xml:space="preserve">Client </w:t>
      </w:r>
      <w:r>
        <w:rPr>
          <w:rFonts w:ascii="Calibri" w:hAnsi="Calibri" w:cs="Calibri"/>
          <w:sz w:val="22"/>
          <w:szCs w:val="22"/>
        </w:rPr>
        <w:t xml:space="preserve">on performance of our existing business model, assessment of its progress and attending any </w:t>
      </w:r>
      <w:r w:rsidR="00BC078A">
        <w:rPr>
          <w:rFonts w:ascii="Calibri" w:hAnsi="Calibri" w:cs="Calibri"/>
          <w:sz w:val="22"/>
          <w:szCs w:val="22"/>
        </w:rPr>
        <w:t>Escalations</w:t>
      </w:r>
      <w:r>
        <w:rPr>
          <w:rFonts w:ascii="Calibri" w:hAnsi="Calibri" w:cs="Calibri"/>
          <w:sz w:val="22"/>
          <w:szCs w:val="22"/>
        </w:rPr>
        <w:t>/problems.</w:t>
      </w:r>
    </w:p>
    <w:p w:rsidR="001D37BF" w:rsidP="00CA4165">
      <w:pPr>
        <w:widowControl/>
        <w:numPr>
          <w:ilvl w:val="0"/>
          <w:numId w:val="13"/>
        </w:numPr>
        <w:suppressAutoHyphens w:val="0"/>
        <w:spacing w:after="240"/>
        <w:jc w:val="left"/>
        <w:rPr>
          <w:rFonts w:ascii="Calibri" w:hAnsi="Calibri" w:cs="Calibri"/>
          <w:sz w:val="22"/>
          <w:szCs w:val="22"/>
        </w:rPr>
      </w:pPr>
      <w:r>
        <w:rPr>
          <w:rFonts w:ascii="Calibri" w:hAnsi="Calibri" w:cs="Calibri"/>
          <w:sz w:val="22"/>
          <w:szCs w:val="22"/>
        </w:rPr>
        <w:t xml:space="preserve">Worked for </w:t>
      </w:r>
      <w:r w:rsidR="00BC078A">
        <w:rPr>
          <w:rFonts w:ascii="Calibri" w:hAnsi="Calibri" w:cs="Calibri"/>
          <w:sz w:val="22"/>
          <w:szCs w:val="22"/>
        </w:rPr>
        <w:t xml:space="preserve">the Networking, </w:t>
      </w:r>
      <w:r>
        <w:rPr>
          <w:rFonts w:ascii="Calibri" w:hAnsi="Calibri" w:cs="Calibri"/>
          <w:sz w:val="22"/>
          <w:szCs w:val="22"/>
        </w:rPr>
        <w:t>Service, Product, M</w:t>
      </w:r>
      <w:r w:rsidR="00BC078A">
        <w:rPr>
          <w:rFonts w:ascii="Calibri" w:hAnsi="Calibri" w:cs="Calibri"/>
          <w:sz w:val="22"/>
          <w:szCs w:val="22"/>
        </w:rPr>
        <w:t>obile Applications, Networking</w:t>
      </w:r>
      <w:r>
        <w:rPr>
          <w:rFonts w:ascii="Calibri" w:hAnsi="Calibri" w:cs="Calibri"/>
          <w:sz w:val="22"/>
          <w:szCs w:val="22"/>
        </w:rPr>
        <w:t>, Embedde</w:t>
      </w:r>
      <w:r w:rsidR="00BC078A">
        <w:rPr>
          <w:rFonts w:ascii="Calibri" w:hAnsi="Calibri" w:cs="Calibri"/>
          <w:sz w:val="22"/>
          <w:szCs w:val="22"/>
        </w:rPr>
        <w:t>d, Semiconductor, Automotive</w:t>
      </w:r>
      <w:r>
        <w:rPr>
          <w:rFonts w:ascii="Calibri" w:hAnsi="Calibri" w:cs="Calibri"/>
          <w:sz w:val="22"/>
          <w:szCs w:val="22"/>
        </w:rPr>
        <w:t>. (</w:t>
      </w:r>
      <w:r w:rsidR="00BC078A">
        <w:rPr>
          <w:rFonts w:ascii="Calibri" w:hAnsi="Calibri" w:cs="Calibri"/>
          <w:sz w:val="22"/>
          <w:szCs w:val="22"/>
        </w:rPr>
        <w:t>Gigamon</w:t>
      </w:r>
      <w:r w:rsidR="00BC078A">
        <w:rPr>
          <w:rFonts w:ascii="Calibri" w:hAnsi="Calibri" w:cs="Calibri"/>
          <w:sz w:val="22"/>
          <w:szCs w:val="22"/>
        </w:rPr>
        <w:t xml:space="preserve">, Fujitsu, </w:t>
      </w:r>
      <w:r w:rsidR="00BC078A">
        <w:rPr>
          <w:rFonts w:ascii="Calibri" w:hAnsi="Calibri" w:cs="Calibri"/>
          <w:sz w:val="22"/>
          <w:szCs w:val="22"/>
        </w:rPr>
        <w:t>Airspan</w:t>
      </w:r>
      <w:r w:rsidR="00BC078A">
        <w:rPr>
          <w:rFonts w:ascii="Calibri" w:hAnsi="Calibri" w:cs="Calibri"/>
          <w:sz w:val="22"/>
          <w:szCs w:val="22"/>
        </w:rPr>
        <w:t>, Photon, Harman, Synapse, Cisco</w:t>
      </w:r>
      <w:r>
        <w:rPr>
          <w:rFonts w:ascii="Calibri" w:hAnsi="Calibri" w:cs="Calibri"/>
          <w:sz w:val="22"/>
          <w:szCs w:val="22"/>
        </w:rPr>
        <w:t>)</w:t>
      </w:r>
    </w:p>
    <w:p w:rsidR="00CA4165" w:rsidP="00CA4165">
      <w:pPr>
        <w:numPr>
          <w:ilvl w:val="0"/>
          <w:numId w:val="2"/>
        </w:numPr>
        <w:tabs>
          <w:tab w:val="left" w:pos="720"/>
        </w:tabs>
        <w:spacing w:after="240"/>
        <w:rPr>
          <w:rFonts w:ascii="Calibri" w:hAnsi="Calibri" w:cs="Calibri"/>
          <w:sz w:val="22"/>
          <w:szCs w:val="22"/>
        </w:rPr>
      </w:pPr>
      <w:r>
        <w:rPr>
          <w:rFonts w:ascii="Calibri" w:hAnsi="Calibri" w:cs="Calibri"/>
          <w:sz w:val="22"/>
          <w:szCs w:val="22"/>
        </w:rPr>
        <w:t>Managed and maintained a recruitment database.</w:t>
      </w:r>
    </w:p>
    <w:p w:rsidR="00343677" w:rsidRPr="00282A0A" w:rsidP="008A0C4D">
      <w:pPr>
        <w:spacing w:line="360" w:lineRule="auto"/>
        <w:jc w:val="left"/>
        <w:rPr>
          <w:rFonts w:asciiTheme="minorHAnsi" w:hAnsiTheme="minorHAnsi" w:cstheme="minorHAnsi"/>
          <w:b/>
          <w:sz w:val="22"/>
          <w:szCs w:val="22"/>
        </w:rPr>
      </w:pPr>
      <w:r w:rsidRPr="00282A0A">
        <w:rPr>
          <w:rFonts w:asciiTheme="minorHAnsi" w:hAnsiTheme="minorHAnsi" w:cstheme="minorHAnsi"/>
          <w:b/>
          <w:sz w:val="22"/>
          <w:szCs w:val="22"/>
        </w:rPr>
        <w:t>As a Mentor:</w:t>
      </w:r>
    </w:p>
    <w:p w:rsidR="00E030C5" w:rsidP="008A0C4D">
      <w:pPr>
        <w:numPr>
          <w:ilvl w:val="0"/>
          <w:numId w:val="4"/>
        </w:numPr>
        <w:spacing w:line="360" w:lineRule="auto"/>
        <w:jc w:val="left"/>
        <w:rPr>
          <w:rFonts w:asciiTheme="minorHAnsi" w:hAnsiTheme="minorHAnsi" w:cstheme="minorHAnsi"/>
          <w:sz w:val="22"/>
          <w:szCs w:val="22"/>
        </w:rPr>
      </w:pPr>
      <w:r w:rsidRPr="00282A0A">
        <w:rPr>
          <w:rFonts w:asciiTheme="minorHAnsi" w:hAnsiTheme="minorHAnsi" w:cstheme="minorHAnsi"/>
          <w:sz w:val="22"/>
          <w:szCs w:val="22"/>
        </w:rPr>
        <w:t xml:space="preserve"> Training, Leading, motivating, mentoring &amp; monitoring the performance of team </w:t>
      </w:r>
      <w:r>
        <w:rPr>
          <w:rFonts w:asciiTheme="minorHAnsi" w:hAnsiTheme="minorHAnsi" w:cstheme="minorHAnsi"/>
          <w:sz w:val="22"/>
          <w:szCs w:val="22"/>
        </w:rPr>
        <w:t xml:space="preserve">members to ensure efficiency </w:t>
      </w:r>
    </w:p>
    <w:p w:rsidR="00343677" w:rsidRPr="00282A0A" w:rsidP="00E030C5">
      <w:pPr>
        <w:spacing w:line="360" w:lineRule="auto"/>
        <w:jc w:val="left"/>
        <w:rPr>
          <w:rFonts w:asciiTheme="minorHAnsi" w:hAnsiTheme="minorHAnsi" w:cstheme="minorHAnsi"/>
          <w:sz w:val="22"/>
          <w:szCs w:val="22"/>
        </w:rPr>
      </w:pPr>
      <w:r>
        <w:rPr>
          <w:rFonts w:asciiTheme="minorHAnsi" w:hAnsiTheme="minorHAnsi" w:cstheme="minorHAnsi"/>
          <w:sz w:val="22"/>
          <w:szCs w:val="22"/>
        </w:rPr>
        <w:t xml:space="preserve">in </w:t>
      </w:r>
      <w:r w:rsidRPr="00282A0A">
        <w:rPr>
          <w:rFonts w:asciiTheme="minorHAnsi" w:hAnsiTheme="minorHAnsi" w:cstheme="minorHAnsi"/>
          <w:sz w:val="22"/>
          <w:szCs w:val="22"/>
        </w:rPr>
        <w:t>process operations and meeting of individual &amp; team targets.</w:t>
      </w:r>
    </w:p>
    <w:p w:rsidR="00343677" w:rsidRPr="00282A0A" w:rsidP="008A0C4D">
      <w:pPr>
        <w:numPr>
          <w:ilvl w:val="0"/>
          <w:numId w:val="4"/>
        </w:numPr>
        <w:spacing w:line="360" w:lineRule="auto"/>
        <w:rPr>
          <w:rFonts w:asciiTheme="minorHAnsi" w:hAnsiTheme="minorHAnsi" w:cstheme="minorHAnsi"/>
          <w:sz w:val="22"/>
          <w:szCs w:val="22"/>
        </w:rPr>
      </w:pPr>
      <w:r>
        <w:rPr>
          <w:rFonts w:asciiTheme="minorHAnsi" w:hAnsiTheme="minorHAnsi" w:cstheme="minorHAnsi"/>
          <w:sz w:val="22"/>
          <w:szCs w:val="22"/>
        </w:rPr>
        <w:t xml:space="preserve"> </w:t>
      </w:r>
      <w:r w:rsidRPr="00282A0A">
        <w:rPr>
          <w:rFonts w:asciiTheme="minorHAnsi" w:hAnsiTheme="minorHAnsi" w:cstheme="minorHAnsi"/>
          <w:sz w:val="22"/>
          <w:szCs w:val="22"/>
        </w:rPr>
        <w:t xml:space="preserve">Monitor team performance and preparing MIS and weekly reports  </w:t>
      </w:r>
    </w:p>
    <w:p w:rsidR="00343677" w:rsidP="008A0C4D">
      <w:pPr>
        <w:numPr>
          <w:ilvl w:val="0"/>
          <w:numId w:val="4"/>
        </w:numPr>
        <w:spacing w:line="360" w:lineRule="auto"/>
        <w:rPr>
          <w:rFonts w:asciiTheme="minorHAnsi" w:hAnsiTheme="minorHAnsi" w:cstheme="minorHAnsi"/>
          <w:sz w:val="22"/>
          <w:szCs w:val="22"/>
        </w:rPr>
      </w:pPr>
      <w:r>
        <w:rPr>
          <w:rFonts w:asciiTheme="minorHAnsi" w:hAnsiTheme="minorHAnsi" w:cstheme="minorHAnsi"/>
          <w:sz w:val="22"/>
          <w:szCs w:val="22"/>
        </w:rPr>
        <w:t xml:space="preserve"> </w:t>
      </w:r>
      <w:r w:rsidRPr="00282A0A">
        <w:rPr>
          <w:rFonts w:asciiTheme="minorHAnsi" w:hAnsiTheme="minorHAnsi" w:cstheme="minorHAnsi"/>
          <w:sz w:val="22"/>
          <w:szCs w:val="22"/>
        </w:rPr>
        <w:t>Handle</w:t>
      </w:r>
      <w:r w:rsidRPr="00282A0A" w:rsidR="0037470A">
        <w:rPr>
          <w:rFonts w:asciiTheme="minorHAnsi" w:hAnsiTheme="minorHAnsi" w:cstheme="minorHAnsi"/>
          <w:sz w:val="22"/>
          <w:szCs w:val="22"/>
        </w:rPr>
        <w:t>d</w:t>
      </w:r>
      <w:r>
        <w:rPr>
          <w:rFonts w:asciiTheme="minorHAnsi" w:hAnsiTheme="minorHAnsi" w:cstheme="minorHAnsi"/>
          <w:sz w:val="22"/>
          <w:szCs w:val="22"/>
        </w:rPr>
        <w:t xml:space="preserve"> a 5</w:t>
      </w:r>
      <w:r w:rsidRPr="00282A0A">
        <w:rPr>
          <w:rFonts w:asciiTheme="minorHAnsi" w:hAnsiTheme="minorHAnsi" w:cstheme="minorHAnsi"/>
          <w:sz w:val="22"/>
          <w:szCs w:val="22"/>
        </w:rPr>
        <w:t xml:space="preserve"> member team.</w:t>
      </w:r>
    </w:p>
    <w:p w:rsidR="001D37BF" w:rsidRPr="00282A0A" w:rsidP="001D37BF">
      <w:pPr>
        <w:spacing w:line="360" w:lineRule="auto"/>
        <w:rPr>
          <w:rFonts w:asciiTheme="minorHAnsi" w:hAnsiTheme="minorHAnsi" w:cstheme="minorHAnsi"/>
          <w:sz w:val="22"/>
          <w:szCs w:val="22"/>
        </w:rPr>
      </w:pPr>
    </w:p>
    <w:p w:rsidR="003F7A56" w:rsidP="001D37BF">
      <w:pPr>
        <w:pStyle w:val="Heading5"/>
        <w:spacing w:before="0"/>
        <w:rPr>
          <w:rFonts w:ascii="Calibri" w:hAnsi="Calibri" w:cs="Calibri"/>
          <w:i w:val="0"/>
          <w:color w:val="auto"/>
          <w:sz w:val="22"/>
          <w:szCs w:val="22"/>
          <w:highlight w:val="lightGray"/>
          <w:u w:val="single"/>
        </w:rPr>
      </w:pPr>
      <w:r>
        <w:rPr>
          <w:rFonts w:ascii="Calibri" w:hAnsi="Calibri" w:cs="Calibri"/>
          <w:i w:val="0"/>
          <w:color w:val="auto"/>
          <w:sz w:val="22"/>
          <w:szCs w:val="22"/>
          <w:highlight w:val="lightGray"/>
          <w:u w:val="single"/>
        </w:rPr>
        <w:t xml:space="preserve">Company:  Covenant Consultants                         Jun 2014 - Jun 2016                                               </w:t>
      </w:r>
    </w:p>
    <w:p w:rsidR="003F7A56" w:rsidP="001D37BF">
      <w:pPr>
        <w:pStyle w:val="Heading5"/>
        <w:spacing w:before="0"/>
        <w:rPr>
          <w:rFonts w:ascii="Calibri" w:hAnsi="Calibri" w:cs="Calibri"/>
          <w:i w:val="0"/>
          <w:color w:val="auto"/>
          <w:sz w:val="22"/>
          <w:szCs w:val="22"/>
          <w:highlight w:val="lightGray"/>
          <w:u w:val="single"/>
        </w:rPr>
      </w:pPr>
      <w:r>
        <w:rPr>
          <w:rFonts w:ascii="Calibri" w:hAnsi="Calibri" w:cs="Calibri"/>
          <w:i w:val="0"/>
          <w:color w:val="auto"/>
          <w:sz w:val="22"/>
          <w:szCs w:val="22"/>
          <w:highlight w:val="lightGray"/>
          <w:u w:val="single"/>
        </w:rPr>
        <w:t>Job Title: Sr. Recruiter (Technology  Hiring)</w:t>
      </w:r>
    </w:p>
    <w:p w:rsidR="003F7A56" w:rsidP="001D37BF">
      <w:pPr>
        <w:pStyle w:val="Default"/>
        <w:spacing w:after="60"/>
        <w:rPr>
          <w:rFonts w:ascii="Calibri" w:hAnsi="Calibri" w:cs="Calibri"/>
          <w:color w:val="auto"/>
          <w:sz w:val="22"/>
          <w:szCs w:val="22"/>
        </w:rPr>
      </w:pPr>
      <w:r>
        <w:rPr>
          <w:rFonts w:ascii="Calibri" w:hAnsi="Calibri" w:cs="Calibri"/>
          <w:color w:val="auto"/>
          <w:sz w:val="22"/>
          <w:szCs w:val="22"/>
        </w:rPr>
        <w:t xml:space="preserve">Covenant is a leading manpower consulting Firm based in India having its corporate Office in Chennai and branches in Coimbatore, Hyderabad, Pune and Bangalore. Covenant offers quality, speedy and personalized service to their clients all across the globe. </w:t>
      </w:r>
    </w:p>
    <w:p w:rsidR="00343677" w:rsidRPr="00282A0A" w:rsidP="008A0C4D">
      <w:pPr>
        <w:spacing w:line="360" w:lineRule="auto"/>
        <w:rPr>
          <w:rFonts w:asciiTheme="minorHAnsi" w:hAnsiTheme="minorHAnsi" w:cstheme="minorHAnsi"/>
          <w:b/>
          <w:sz w:val="22"/>
          <w:szCs w:val="22"/>
        </w:rPr>
      </w:pPr>
      <w:r w:rsidRPr="00282A0A">
        <w:rPr>
          <w:rFonts w:asciiTheme="minorHAnsi" w:hAnsiTheme="minorHAnsi" w:cstheme="minorHAnsi"/>
          <w:b/>
          <w:sz w:val="22"/>
          <w:szCs w:val="22"/>
        </w:rPr>
        <w:t>Role in Covenant Consultants:</w:t>
      </w:r>
    </w:p>
    <w:p w:rsidR="00282A0A" w:rsidRPr="00282A0A" w:rsidP="008A0C4D">
      <w:pPr>
        <w:spacing w:line="360" w:lineRule="auto"/>
        <w:rPr>
          <w:rFonts w:asciiTheme="minorHAnsi" w:hAnsiTheme="minorHAnsi" w:cstheme="minorHAnsi"/>
          <w:sz w:val="22"/>
          <w:szCs w:val="22"/>
        </w:rPr>
      </w:pPr>
      <w:r w:rsidRPr="00282A0A">
        <w:rPr>
          <w:rFonts w:asciiTheme="minorHAnsi" w:hAnsiTheme="minorHAnsi" w:cstheme="minorHAnsi"/>
          <w:sz w:val="22"/>
          <w:szCs w:val="22"/>
        </w:rPr>
        <w:t xml:space="preserve">Clients Worked </w:t>
      </w:r>
      <w:r w:rsidRPr="00282A0A" w:rsidR="003F7A56">
        <w:rPr>
          <w:rFonts w:asciiTheme="minorHAnsi" w:hAnsiTheme="minorHAnsi" w:cstheme="minorHAnsi"/>
          <w:sz w:val="22"/>
          <w:szCs w:val="22"/>
        </w:rPr>
        <w:t>for:</w:t>
      </w:r>
    </w:p>
    <w:p w:rsidR="00282A0A" w:rsidRPr="00282A0A" w:rsidP="00282A0A">
      <w:pPr>
        <w:pStyle w:val="ListParagraph"/>
        <w:numPr>
          <w:ilvl w:val="0"/>
          <w:numId w:val="11"/>
        </w:numPr>
        <w:spacing w:line="360" w:lineRule="auto"/>
        <w:rPr>
          <w:rFonts w:asciiTheme="minorHAnsi" w:hAnsiTheme="minorHAnsi" w:cstheme="minorHAnsi"/>
          <w:sz w:val="22"/>
          <w:szCs w:val="22"/>
        </w:rPr>
      </w:pPr>
      <w:r w:rsidRPr="00282A0A">
        <w:rPr>
          <w:rFonts w:asciiTheme="minorHAnsi" w:hAnsiTheme="minorHAnsi" w:cstheme="minorHAnsi"/>
          <w:sz w:val="22"/>
          <w:szCs w:val="22"/>
        </w:rPr>
        <w:t>JP Morgan Chase</w:t>
      </w:r>
    </w:p>
    <w:p w:rsidR="00282A0A" w:rsidRPr="00282A0A" w:rsidP="00282A0A">
      <w:pPr>
        <w:pStyle w:val="ListParagraph"/>
        <w:numPr>
          <w:ilvl w:val="0"/>
          <w:numId w:val="11"/>
        </w:numPr>
        <w:spacing w:line="360" w:lineRule="auto"/>
        <w:rPr>
          <w:rFonts w:asciiTheme="minorHAnsi" w:hAnsiTheme="minorHAnsi" w:cstheme="minorHAnsi"/>
          <w:sz w:val="22"/>
          <w:szCs w:val="22"/>
        </w:rPr>
      </w:pPr>
      <w:r>
        <w:rPr>
          <w:rFonts w:asciiTheme="minorHAnsi" w:hAnsiTheme="minorHAnsi" w:cstheme="minorHAnsi"/>
          <w:sz w:val="22"/>
          <w:szCs w:val="22"/>
        </w:rPr>
        <w:t xml:space="preserve">Royal Bank Of Scotland - </w:t>
      </w:r>
      <w:r w:rsidRPr="00282A0A">
        <w:rPr>
          <w:rFonts w:asciiTheme="minorHAnsi" w:hAnsiTheme="minorHAnsi" w:cstheme="minorHAnsi"/>
          <w:sz w:val="22"/>
          <w:szCs w:val="22"/>
        </w:rPr>
        <w:t>RBS</w:t>
      </w:r>
    </w:p>
    <w:p w:rsidR="00282A0A" w:rsidP="00282A0A">
      <w:pPr>
        <w:pStyle w:val="ListParagraph"/>
        <w:numPr>
          <w:ilvl w:val="0"/>
          <w:numId w:val="11"/>
        </w:numPr>
        <w:spacing w:line="360" w:lineRule="auto"/>
        <w:rPr>
          <w:rFonts w:asciiTheme="minorHAnsi" w:hAnsiTheme="minorHAnsi" w:cstheme="minorHAnsi"/>
          <w:sz w:val="22"/>
          <w:szCs w:val="22"/>
        </w:rPr>
      </w:pPr>
      <w:r w:rsidRPr="00282A0A">
        <w:rPr>
          <w:rFonts w:asciiTheme="minorHAnsi" w:hAnsiTheme="minorHAnsi" w:cstheme="minorHAnsi"/>
          <w:sz w:val="22"/>
          <w:szCs w:val="22"/>
        </w:rPr>
        <w:t>Tech Mahindra</w:t>
      </w:r>
    </w:p>
    <w:p w:rsidR="003F7A56" w:rsidP="00282A0A">
      <w:pPr>
        <w:pStyle w:val="ListParagraph"/>
        <w:numPr>
          <w:ilvl w:val="0"/>
          <w:numId w:val="11"/>
        </w:numPr>
        <w:spacing w:line="360" w:lineRule="auto"/>
        <w:rPr>
          <w:rFonts w:asciiTheme="minorHAnsi" w:hAnsiTheme="minorHAnsi" w:cstheme="minorHAnsi"/>
          <w:sz w:val="22"/>
          <w:szCs w:val="22"/>
        </w:rPr>
      </w:pPr>
      <w:r>
        <w:rPr>
          <w:rFonts w:asciiTheme="minorHAnsi" w:hAnsiTheme="minorHAnsi" w:cstheme="minorHAnsi"/>
          <w:sz w:val="22"/>
          <w:szCs w:val="22"/>
        </w:rPr>
        <w:t>Hexaware</w:t>
      </w:r>
    </w:p>
    <w:p w:rsidR="003F7A56" w:rsidP="00282A0A">
      <w:pPr>
        <w:pStyle w:val="ListParagraph"/>
        <w:numPr>
          <w:ilvl w:val="0"/>
          <w:numId w:val="11"/>
        </w:numPr>
        <w:spacing w:line="360" w:lineRule="auto"/>
        <w:rPr>
          <w:rFonts w:asciiTheme="minorHAnsi" w:hAnsiTheme="minorHAnsi" w:cstheme="minorHAnsi"/>
          <w:sz w:val="22"/>
          <w:szCs w:val="22"/>
        </w:rPr>
      </w:pPr>
      <w:r>
        <w:rPr>
          <w:rFonts w:asciiTheme="minorHAnsi" w:hAnsiTheme="minorHAnsi" w:cstheme="minorHAnsi"/>
          <w:sz w:val="22"/>
          <w:szCs w:val="22"/>
        </w:rPr>
        <w:t>OLAM</w:t>
      </w:r>
    </w:p>
    <w:p w:rsidR="003F7A56" w:rsidP="00282A0A">
      <w:pPr>
        <w:pStyle w:val="ListParagraph"/>
        <w:numPr>
          <w:ilvl w:val="0"/>
          <w:numId w:val="11"/>
        </w:numPr>
        <w:spacing w:line="360" w:lineRule="auto"/>
        <w:rPr>
          <w:rFonts w:asciiTheme="minorHAnsi" w:hAnsiTheme="minorHAnsi" w:cstheme="minorHAnsi"/>
          <w:sz w:val="22"/>
          <w:szCs w:val="22"/>
        </w:rPr>
      </w:pPr>
      <w:r>
        <w:rPr>
          <w:rFonts w:asciiTheme="minorHAnsi" w:hAnsiTheme="minorHAnsi" w:cstheme="minorHAnsi"/>
          <w:sz w:val="22"/>
          <w:szCs w:val="22"/>
        </w:rPr>
        <w:t>Qburst</w:t>
      </w:r>
    </w:p>
    <w:p w:rsidR="003F7A56" w:rsidP="00282A0A">
      <w:pPr>
        <w:pStyle w:val="ListParagraph"/>
        <w:numPr>
          <w:ilvl w:val="0"/>
          <w:numId w:val="11"/>
        </w:numPr>
        <w:spacing w:line="360" w:lineRule="auto"/>
        <w:rPr>
          <w:rFonts w:asciiTheme="minorHAnsi" w:hAnsiTheme="minorHAnsi" w:cstheme="minorHAnsi"/>
          <w:sz w:val="22"/>
          <w:szCs w:val="22"/>
        </w:rPr>
      </w:pPr>
      <w:r>
        <w:rPr>
          <w:rFonts w:asciiTheme="minorHAnsi" w:hAnsiTheme="minorHAnsi" w:cstheme="minorHAnsi"/>
          <w:sz w:val="22"/>
          <w:szCs w:val="22"/>
        </w:rPr>
        <w:t>Photon</w:t>
      </w:r>
    </w:p>
    <w:p w:rsidR="003F7A56" w:rsidP="00282A0A">
      <w:pPr>
        <w:pStyle w:val="ListParagraph"/>
        <w:numPr>
          <w:ilvl w:val="0"/>
          <w:numId w:val="11"/>
        </w:numPr>
        <w:spacing w:line="360" w:lineRule="auto"/>
        <w:rPr>
          <w:rFonts w:asciiTheme="minorHAnsi" w:hAnsiTheme="minorHAnsi" w:cstheme="minorHAnsi"/>
          <w:sz w:val="22"/>
          <w:szCs w:val="22"/>
        </w:rPr>
      </w:pPr>
      <w:r>
        <w:rPr>
          <w:rFonts w:asciiTheme="minorHAnsi" w:hAnsiTheme="minorHAnsi" w:cstheme="minorHAnsi"/>
          <w:sz w:val="22"/>
          <w:szCs w:val="22"/>
        </w:rPr>
        <w:t>Capgemini</w:t>
      </w:r>
    </w:p>
    <w:p w:rsidR="003F7A56" w:rsidRPr="00282A0A" w:rsidP="00282A0A">
      <w:pPr>
        <w:pStyle w:val="ListParagraph"/>
        <w:numPr>
          <w:ilvl w:val="0"/>
          <w:numId w:val="11"/>
        </w:numPr>
        <w:spacing w:line="360" w:lineRule="auto"/>
        <w:rPr>
          <w:rFonts w:asciiTheme="minorHAnsi" w:hAnsiTheme="minorHAnsi" w:cstheme="minorHAnsi"/>
          <w:sz w:val="22"/>
          <w:szCs w:val="22"/>
        </w:rPr>
      </w:pPr>
      <w:r>
        <w:rPr>
          <w:rFonts w:asciiTheme="minorHAnsi" w:hAnsiTheme="minorHAnsi" w:cstheme="minorHAnsi"/>
          <w:sz w:val="22"/>
          <w:szCs w:val="22"/>
        </w:rPr>
        <w:t>Sopra</w:t>
      </w:r>
      <w:r>
        <w:rPr>
          <w:rFonts w:asciiTheme="minorHAnsi" w:hAnsiTheme="minorHAnsi" w:cstheme="minorHAnsi"/>
          <w:sz w:val="22"/>
          <w:szCs w:val="22"/>
        </w:rPr>
        <w:t xml:space="preserve"> </w:t>
      </w:r>
      <w:r>
        <w:rPr>
          <w:rFonts w:asciiTheme="minorHAnsi" w:hAnsiTheme="minorHAnsi" w:cstheme="minorHAnsi"/>
          <w:sz w:val="22"/>
          <w:szCs w:val="22"/>
        </w:rPr>
        <w:t>Steria</w:t>
      </w:r>
    </w:p>
    <w:p w:rsidR="00282A0A" w:rsidRPr="00282A0A" w:rsidP="00282A0A">
      <w:pPr>
        <w:pStyle w:val="ListParagraph"/>
        <w:numPr>
          <w:ilvl w:val="0"/>
          <w:numId w:val="11"/>
        </w:numPr>
        <w:spacing w:line="360" w:lineRule="auto"/>
        <w:rPr>
          <w:rFonts w:asciiTheme="minorHAnsi" w:hAnsiTheme="minorHAnsi" w:cstheme="minorHAnsi"/>
          <w:sz w:val="22"/>
          <w:szCs w:val="22"/>
        </w:rPr>
      </w:pPr>
      <w:r>
        <w:rPr>
          <w:rFonts w:asciiTheme="minorHAnsi" w:hAnsiTheme="minorHAnsi" w:cstheme="minorHAnsi"/>
          <w:color w:val="000000"/>
          <w:spacing w:val="-17"/>
          <w:kern w:val="0"/>
          <w:sz w:val="22"/>
          <w:szCs w:val="22"/>
          <w:lang w:eastAsia="en-US" w:bidi="ar-SA"/>
        </w:rPr>
        <w:t>OFS n More</w:t>
      </w:r>
    </w:p>
    <w:p w:rsidR="00343677" w:rsidRPr="00282A0A" w:rsidP="008A0C4D">
      <w:pPr>
        <w:spacing w:line="360" w:lineRule="auto"/>
        <w:rPr>
          <w:rFonts w:asciiTheme="minorHAnsi" w:hAnsiTheme="minorHAnsi" w:cstheme="minorHAnsi"/>
          <w:b/>
          <w:sz w:val="22"/>
          <w:szCs w:val="22"/>
        </w:rPr>
      </w:pPr>
      <w:r w:rsidRPr="00282A0A">
        <w:rPr>
          <w:rFonts w:asciiTheme="minorHAnsi" w:hAnsiTheme="minorHAnsi" w:cstheme="minorHAnsi"/>
          <w:sz w:val="22"/>
          <w:szCs w:val="22"/>
        </w:rPr>
        <w:t xml:space="preserve"> </w:t>
      </w:r>
      <w:r w:rsidRPr="00282A0A">
        <w:rPr>
          <w:rFonts w:asciiTheme="minorHAnsi" w:hAnsiTheme="minorHAnsi" w:cstheme="minorHAnsi"/>
          <w:b/>
          <w:sz w:val="22"/>
          <w:szCs w:val="22"/>
        </w:rPr>
        <w:t>Growth Path</w:t>
      </w:r>
      <w:r w:rsidRPr="00282A0A">
        <w:rPr>
          <w:rFonts w:asciiTheme="minorHAnsi" w:hAnsiTheme="minorHAnsi" w:cstheme="minorHAnsi"/>
          <w:b/>
          <w:sz w:val="22"/>
          <w:szCs w:val="22"/>
        </w:rPr>
        <w:tab/>
        <w:t xml:space="preserve">: </w:t>
      </w:r>
    </w:p>
    <w:tbl>
      <w:tblPr>
        <w:tblStyle w:val="TableGrid"/>
        <w:tblW w:w="0" w:type="auto"/>
        <w:tblInd w:w="360" w:type="dxa"/>
        <w:tblLook w:val="04A0"/>
      </w:tblPr>
      <w:tblGrid>
        <w:gridCol w:w="3989"/>
        <w:gridCol w:w="4387"/>
      </w:tblGrid>
      <w:tr w:rsidTr="001D37BF">
        <w:tblPrEx>
          <w:tblW w:w="0" w:type="auto"/>
          <w:tblInd w:w="360" w:type="dxa"/>
          <w:tblLook w:val="04A0"/>
        </w:tblPrEx>
        <w:trPr>
          <w:trHeight w:val="374"/>
        </w:trPr>
        <w:tc>
          <w:tcPr>
            <w:tcW w:w="3989" w:type="dxa"/>
          </w:tcPr>
          <w:p w:rsidR="001D37BF" w:rsidRPr="001D37BF" w:rsidP="009815C3">
            <w:pPr>
              <w:spacing w:line="360" w:lineRule="auto"/>
              <w:rPr>
                <w:rFonts w:asciiTheme="minorHAnsi" w:hAnsiTheme="minorHAnsi" w:cstheme="minorHAnsi"/>
                <w:sz w:val="22"/>
                <w:szCs w:val="22"/>
              </w:rPr>
            </w:pPr>
            <w:r w:rsidRPr="001D37BF">
              <w:rPr>
                <w:rFonts w:asciiTheme="minorHAnsi" w:hAnsiTheme="minorHAnsi" w:cstheme="minorHAnsi"/>
                <w:sz w:val="22"/>
                <w:szCs w:val="22"/>
              </w:rPr>
              <w:t xml:space="preserve">Jun 2014 – Dec 2014(IT Recruiter)                       </w:t>
            </w:r>
          </w:p>
        </w:tc>
        <w:tc>
          <w:tcPr>
            <w:tcW w:w="4387" w:type="dxa"/>
          </w:tcPr>
          <w:p w:rsidR="001D37BF" w:rsidRPr="001D37BF" w:rsidP="009815C3">
            <w:pPr>
              <w:spacing w:line="360" w:lineRule="auto"/>
              <w:rPr>
                <w:rFonts w:asciiTheme="minorHAnsi" w:hAnsiTheme="minorHAnsi" w:cstheme="minorHAnsi"/>
                <w:sz w:val="22"/>
                <w:szCs w:val="22"/>
              </w:rPr>
            </w:pPr>
            <w:r w:rsidRPr="001D37BF">
              <w:rPr>
                <w:rFonts w:asciiTheme="minorHAnsi" w:hAnsiTheme="minorHAnsi" w:cstheme="minorHAnsi"/>
                <w:sz w:val="22"/>
                <w:szCs w:val="22"/>
              </w:rPr>
              <w:t>Jan 2015 – Jun 2016(Sr. IT Recruiter)</w:t>
            </w:r>
          </w:p>
        </w:tc>
      </w:tr>
    </w:tbl>
    <w:p w:rsidR="001D37BF" w:rsidP="008A0C4D">
      <w:pPr>
        <w:spacing w:line="360" w:lineRule="auto"/>
        <w:rPr>
          <w:rFonts w:asciiTheme="minorHAnsi" w:hAnsiTheme="minorHAnsi" w:cstheme="minorHAnsi"/>
          <w:b/>
          <w:sz w:val="22"/>
          <w:szCs w:val="22"/>
        </w:rPr>
      </w:pPr>
    </w:p>
    <w:p w:rsidR="00343677" w:rsidRPr="00282A0A" w:rsidP="008A0C4D">
      <w:pPr>
        <w:spacing w:line="360" w:lineRule="auto"/>
        <w:rPr>
          <w:rFonts w:asciiTheme="minorHAnsi" w:hAnsiTheme="minorHAnsi" w:cstheme="minorHAnsi"/>
          <w:b/>
          <w:sz w:val="22"/>
          <w:szCs w:val="22"/>
        </w:rPr>
      </w:pPr>
      <w:r w:rsidRPr="00282A0A">
        <w:rPr>
          <w:rFonts w:asciiTheme="minorHAnsi" w:hAnsiTheme="minorHAnsi" w:cstheme="minorHAnsi"/>
          <w:b/>
          <w:sz w:val="22"/>
          <w:szCs w:val="22"/>
        </w:rPr>
        <w:t>As Individual Contributor (Sourcing, Delivery &amp; CRM):</w:t>
      </w:r>
    </w:p>
    <w:p w:rsidR="003F7A56" w:rsidP="001D37BF">
      <w:pPr>
        <w:pStyle w:val="Default"/>
        <w:numPr>
          <w:ilvl w:val="0"/>
          <w:numId w:val="3"/>
        </w:numPr>
        <w:spacing w:line="360" w:lineRule="auto"/>
        <w:rPr>
          <w:rFonts w:ascii="Calibri" w:hAnsi="Calibri" w:cs="Calibri"/>
          <w:color w:val="auto"/>
          <w:sz w:val="22"/>
          <w:szCs w:val="22"/>
        </w:rPr>
      </w:pPr>
      <w:r w:rsidRPr="00282A0A">
        <w:rPr>
          <w:rFonts w:asciiTheme="minorHAnsi" w:hAnsiTheme="minorHAnsi" w:cstheme="minorHAnsi"/>
          <w:sz w:val="22"/>
          <w:szCs w:val="22"/>
        </w:rPr>
        <w:t xml:space="preserve">Responsible </w:t>
      </w:r>
      <w:r>
        <w:rPr>
          <w:rFonts w:asciiTheme="minorHAnsi" w:hAnsiTheme="minorHAnsi" w:cstheme="minorHAnsi"/>
          <w:sz w:val="22"/>
          <w:szCs w:val="22"/>
        </w:rPr>
        <w:t xml:space="preserve">for </w:t>
      </w:r>
      <w:r>
        <w:rPr>
          <w:rFonts w:ascii="Calibri" w:hAnsi="Calibri" w:cs="Calibri"/>
          <w:color w:val="auto"/>
          <w:sz w:val="22"/>
          <w:szCs w:val="22"/>
        </w:rPr>
        <w:t xml:space="preserve">complete recruitment life cycle that includes screening suitable applicants through various channels and interacting with the candidates to facilitate the selection and on boarding of shortlisted. </w:t>
      </w:r>
    </w:p>
    <w:p w:rsidR="003F7A56" w:rsidP="001D37BF">
      <w:pPr>
        <w:pStyle w:val="Default"/>
        <w:numPr>
          <w:ilvl w:val="0"/>
          <w:numId w:val="3"/>
        </w:numPr>
        <w:spacing w:line="360" w:lineRule="auto"/>
        <w:rPr>
          <w:rFonts w:ascii="Calibri" w:hAnsi="Calibri" w:cs="Calibri"/>
          <w:color w:val="auto"/>
          <w:sz w:val="22"/>
          <w:szCs w:val="22"/>
        </w:rPr>
      </w:pPr>
      <w:r>
        <w:rPr>
          <w:rFonts w:ascii="Calibri" w:hAnsi="Calibri" w:cs="Calibri"/>
          <w:color w:val="auto"/>
          <w:sz w:val="22"/>
          <w:szCs w:val="22"/>
        </w:rPr>
        <w:t xml:space="preserve">Actively Involved in Sourcing, Execution and finding suitable candidates for Client requirements. </w:t>
      </w:r>
    </w:p>
    <w:p w:rsidR="00343677" w:rsidRPr="00282A0A" w:rsidP="001D37BF">
      <w:pPr>
        <w:numPr>
          <w:ilvl w:val="0"/>
          <w:numId w:val="3"/>
        </w:numPr>
        <w:spacing w:line="360" w:lineRule="auto"/>
        <w:rPr>
          <w:rFonts w:asciiTheme="minorHAnsi" w:hAnsiTheme="minorHAnsi" w:cstheme="minorHAnsi"/>
          <w:sz w:val="22"/>
          <w:szCs w:val="22"/>
        </w:rPr>
      </w:pPr>
      <w:r w:rsidRPr="00282A0A">
        <w:rPr>
          <w:rFonts w:asciiTheme="minorHAnsi" w:hAnsiTheme="minorHAnsi" w:cstheme="minorHAnsi"/>
          <w:sz w:val="22"/>
          <w:szCs w:val="22"/>
        </w:rPr>
        <w:t>Apply extensive sourcing methods to find the right candidates by leveraging different tools like Internet</w:t>
      </w:r>
    </w:p>
    <w:p w:rsidR="00343677" w:rsidRPr="00282A0A" w:rsidP="001D37BF">
      <w:pPr>
        <w:spacing w:line="360" w:lineRule="auto"/>
        <w:rPr>
          <w:rFonts w:asciiTheme="minorHAnsi" w:hAnsiTheme="minorHAnsi" w:cstheme="minorHAnsi"/>
          <w:sz w:val="22"/>
          <w:szCs w:val="22"/>
        </w:rPr>
      </w:pPr>
      <w:r w:rsidRPr="00282A0A">
        <w:rPr>
          <w:rFonts w:asciiTheme="minorHAnsi" w:hAnsiTheme="minorHAnsi" w:cstheme="minorHAnsi"/>
          <w:sz w:val="22"/>
          <w:szCs w:val="22"/>
        </w:rPr>
        <w:t>Sourcing, Linked In, Networking, Job Portals (</w:t>
      </w:r>
      <w:r w:rsidRPr="00282A0A">
        <w:rPr>
          <w:rFonts w:asciiTheme="minorHAnsi" w:hAnsiTheme="minorHAnsi" w:cstheme="minorHAnsi"/>
          <w:sz w:val="22"/>
          <w:szCs w:val="22"/>
        </w:rPr>
        <w:t>Naukri</w:t>
      </w:r>
      <w:r w:rsidRPr="00282A0A">
        <w:rPr>
          <w:rFonts w:asciiTheme="minorHAnsi" w:hAnsiTheme="minorHAnsi" w:cstheme="minorHAnsi"/>
          <w:sz w:val="22"/>
          <w:szCs w:val="22"/>
        </w:rPr>
        <w:t>, Monster), References, Mass Mailing etc.</w:t>
      </w:r>
    </w:p>
    <w:p w:rsidR="003F7A56" w:rsidRPr="003F7A56" w:rsidP="001D37BF">
      <w:pPr>
        <w:numPr>
          <w:ilvl w:val="0"/>
          <w:numId w:val="3"/>
        </w:numPr>
        <w:spacing w:line="360" w:lineRule="auto"/>
        <w:rPr>
          <w:rFonts w:asciiTheme="minorHAnsi" w:hAnsiTheme="minorHAnsi" w:cstheme="minorHAnsi"/>
          <w:sz w:val="22"/>
          <w:szCs w:val="22"/>
        </w:rPr>
      </w:pPr>
      <w:r>
        <w:rPr>
          <w:rFonts w:ascii="Calibri" w:hAnsi="Calibri" w:cs="Calibri"/>
          <w:sz w:val="22"/>
          <w:szCs w:val="22"/>
        </w:rPr>
        <w:t xml:space="preserve">Conducting preliminary discussion with candidates to ascertain their competencies, skills and aspirations (based on work, position, salary and relocation </w:t>
      </w:r>
      <w:r>
        <w:rPr>
          <w:rFonts w:ascii="Calibri" w:hAnsi="Calibri" w:cs="Calibri"/>
          <w:sz w:val="22"/>
          <w:szCs w:val="22"/>
        </w:rPr>
        <w:t>etc</w:t>
      </w:r>
      <w:r>
        <w:rPr>
          <w:rFonts w:ascii="Calibri" w:hAnsi="Calibri" w:cs="Calibri"/>
          <w:sz w:val="22"/>
          <w:szCs w:val="22"/>
        </w:rPr>
        <w:t>).</w:t>
      </w:r>
    </w:p>
    <w:p w:rsidR="00343677" w:rsidRPr="00282A0A" w:rsidP="001D37BF">
      <w:pPr>
        <w:numPr>
          <w:ilvl w:val="0"/>
          <w:numId w:val="3"/>
        </w:numPr>
        <w:spacing w:line="360" w:lineRule="auto"/>
        <w:rPr>
          <w:rFonts w:asciiTheme="minorHAnsi" w:hAnsiTheme="minorHAnsi" w:cstheme="minorHAnsi"/>
          <w:sz w:val="22"/>
          <w:szCs w:val="22"/>
        </w:rPr>
      </w:pPr>
      <w:r w:rsidRPr="00282A0A">
        <w:rPr>
          <w:rFonts w:asciiTheme="minorHAnsi" w:hAnsiTheme="minorHAnsi" w:cstheme="minorHAnsi"/>
          <w:sz w:val="22"/>
          <w:szCs w:val="22"/>
        </w:rPr>
        <w:t>Handled the entire recruiting cycle such as sourcing, screening, contacting, confirming, maintaining database, interviewing and placing the qualified consultant with convincing and negotiating on offers and other terms.</w:t>
      </w:r>
    </w:p>
    <w:p w:rsidR="00343677" w:rsidRPr="00282A0A" w:rsidP="001D37BF">
      <w:pPr>
        <w:numPr>
          <w:ilvl w:val="0"/>
          <w:numId w:val="3"/>
        </w:numPr>
        <w:spacing w:line="360" w:lineRule="auto"/>
        <w:rPr>
          <w:rFonts w:asciiTheme="minorHAnsi" w:hAnsiTheme="minorHAnsi" w:cstheme="minorHAnsi"/>
          <w:sz w:val="22"/>
          <w:szCs w:val="22"/>
        </w:rPr>
      </w:pPr>
      <w:r w:rsidRPr="00282A0A">
        <w:rPr>
          <w:rFonts w:asciiTheme="minorHAnsi" w:hAnsiTheme="minorHAnsi" w:cstheme="minorHAnsi"/>
          <w:sz w:val="22"/>
          <w:szCs w:val="22"/>
        </w:rPr>
        <w:t>Obtain and set up interview between applicants and client companies</w:t>
      </w:r>
    </w:p>
    <w:p w:rsidR="00343677" w:rsidP="001D37BF">
      <w:pPr>
        <w:numPr>
          <w:ilvl w:val="0"/>
          <w:numId w:val="3"/>
        </w:numPr>
        <w:spacing w:line="360" w:lineRule="auto"/>
        <w:rPr>
          <w:rFonts w:asciiTheme="minorHAnsi" w:hAnsiTheme="minorHAnsi" w:cstheme="minorHAnsi"/>
          <w:sz w:val="22"/>
          <w:szCs w:val="22"/>
        </w:rPr>
      </w:pPr>
      <w:r w:rsidRPr="00282A0A">
        <w:rPr>
          <w:rFonts w:asciiTheme="minorHAnsi" w:hAnsiTheme="minorHAnsi" w:cstheme="minorHAnsi"/>
          <w:sz w:val="22"/>
          <w:szCs w:val="22"/>
        </w:rPr>
        <w:t>Follow up with applicants till they join the company.</w:t>
      </w:r>
    </w:p>
    <w:p w:rsidR="003F7A56" w:rsidP="001D37BF">
      <w:pPr>
        <w:numPr>
          <w:ilvl w:val="0"/>
          <w:numId w:val="3"/>
        </w:numPr>
        <w:tabs>
          <w:tab w:val="left" w:pos="720"/>
        </w:tabs>
        <w:spacing w:line="360" w:lineRule="auto"/>
        <w:rPr>
          <w:rFonts w:ascii="Calibri" w:hAnsi="Calibri" w:cs="Calibri"/>
          <w:kern w:val="0"/>
          <w:sz w:val="22"/>
          <w:szCs w:val="22"/>
          <w:lang w:eastAsia="en-US" w:bidi="ar-SA"/>
        </w:rPr>
      </w:pPr>
      <w:r>
        <w:rPr>
          <w:rFonts w:ascii="Calibri" w:hAnsi="Calibri" w:cs="Calibri"/>
          <w:sz w:val="22"/>
          <w:szCs w:val="22"/>
        </w:rPr>
        <w:t>Managed and maintained a recruitment database.</w:t>
      </w:r>
    </w:p>
    <w:p w:rsidR="003F7A56" w:rsidP="001D37BF">
      <w:pPr>
        <w:numPr>
          <w:ilvl w:val="0"/>
          <w:numId w:val="3"/>
        </w:numPr>
        <w:tabs>
          <w:tab w:val="left" w:pos="720"/>
        </w:tabs>
        <w:spacing w:line="360" w:lineRule="auto"/>
        <w:rPr>
          <w:rFonts w:ascii="Calibri" w:hAnsi="Calibri" w:cs="Calibri"/>
          <w:sz w:val="22"/>
          <w:szCs w:val="22"/>
        </w:rPr>
      </w:pPr>
      <w:r>
        <w:rPr>
          <w:rFonts w:ascii="Calibri" w:hAnsi="Calibri" w:cs="Calibri"/>
          <w:sz w:val="22"/>
          <w:szCs w:val="22"/>
        </w:rPr>
        <w:t>Organize Exclusive Walk-in interviews for the clients almost every week.</w:t>
      </w:r>
    </w:p>
    <w:p w:rsidR="003F7A56" w:rsidRPr="00282A0A" w:rsidP="001D37BF">
      <w:pPr>
        <w:numPr>
          <w:ilvl w:val="0"/>
          <w:numId w:val="3"/>
        </w:numPr>
        <w:spacing w:line="360" w:lineRule="auto"/>
        <w:rPr>
          <w:rFonts w:asciiTheme="minorHAnsi" w:hAnsiTheme="minorHAnsi" w:cstheme="minorHAnsi"/>
          <w:sz w:val="22"/>
          <w:szCs w:val="22"/>
        </w:rPr>
      </w:pPr>
      <w:r>
        <w:rPr>
          <w:rFonts w:ascii="Calibri" w:hAnsi="Calibri" w:cs="Calibri"/>
          <w:sz w:val="22"/>
          <w:szCs w:val="22"/>
        </w:rPr>
        <w:t>Worked for the Banking, E-Commerce, Captives, Service, Product, Mobile Applications, Networking, Telecommunication, Embedded, Semiconductor, Automotive and Infrastructure.</w:t>
      </w:r>
    </w:p>
    <w:p w:rsidR="00343677" w:rsidRPr="00282A0A" w:rsidP="008A0C4D">
      <w:pPr>
        <w:spacing w:line="360" w:lineRule="auto"/>
        <w:jc w:val="left"/>
        <w:rPr>
          <w:rFonts w:asciiTheme="minorHAnsi" w:hAnsiTheme="minorHAnsi" w:cstheme="minorHAnsi"/>
          <w:sz w:val="22"/>
          <w:szCs w:val="22"/>
        </w:rPr>
      </w:pPr>
      <w:r w:rsidRPr="00282A0A">
        <w:rPr>
          <w:rFonts w:asciiTheme="minorHAnsi" w:hAnsiTheme="minorHAnsi" w:cstheme="minorHAnsi"/>
          <w:b/>
          <w:sz w:val="22"/>
          <w:szCs w:val="22"/>
        </w:rPr>
        <w:t xml:space="preserve">Technologies Worked On -    </w:t>
      </w:r>
      <w:r w:rsidRPr="00282A0A">
        <w:rPr>
          <w:rFonts w:asciiTheme="minorHAnsi" w:hAnsiTheme="minorHAnsi" w:cstheme="minorHAnsi"/>
          <w:sz w:val="22"/>
          <w:szCs w:val="22"/>
        </w:rPr>
        <w:t>Web Technologies, Microsoft technologies, Testing, and Mainframe.</w:t>
      </w:r>
    </w:p>
    <w:p w:rsidR="00343677" w:rsidRPr="00282A0A" w:rsidP="008A0C4D">
      <w:pPr>
        <w:spacing w:line="360" w:lineRule="auto"/>
        <w:rPr>
          <w:rFonts w:asciiTheme="minorHAnsi" w:hAnsiTheme="minorHAnsi" w:cstheme="minorHAnsi"/>
          <w:sz w:val="22"/>
          <w:szCs w:val="22"/>
        </w:rPr>
      </w:pPr>
      <w:r w:rsidRPr="00282A0A">
        <w:rPr>
          <w:rFonts w:asciiTheme="minorHAnsi" w:hAnsiTheme="minorHAnsi" w:cstheme="minorHAnsi"/>
          <w:sz w:val="22"/>
          <w:szCs w:val="22"/>
        </w:rPr>
        <w:t xml:space="preserve">Specialized in new technologies like Cloud Computing, AWS, Devops, Data Scientist, Artificial intelligence, </w:t>
      </w:r>
      <w:r w:rsidRPr="00282A0A">
        <w:rPr>
          <w:rFonts w:asciiTheme="minorHAnsi" w:hAnsiTheme="minorHAnsi" w:cstheme="minorHAnsi"/>
          <w:sz w:val="22"/>
          <w:szCs w:val="22"/>
        </w:rPr>
        <w:t>Bigdata</w:t>
      </w:r>
      <w:r w:rsidRPr="00282A0A">
        <w:rPr>
          <w:rFonts w:asciiTheme="minorHAnsi" w:hAnsiTheme="minorHAnsi" w:cstheme="minorHAnsi"/>
          <w:sz w:val="22"/>
          <w:szCs w:val="22"/>
        </w:rPr>
        <w:t xml:space="preserve">, IOT, </w:t>
      </w:r>
      <w:r w:rsidRPr="00282A0A" w:rsidR="003F7A56">
        <w:rPr>
          <w:rFonts w:asciiTheme="minorHAnsi" w:hAnsiTheme="minorHAnsi" w:cstheme="minorHAnsi"/>
          <w:sz w:val="22"/>
          <w:szCs w:val="22"/>
        </w:rPr>
        <w:t>and Machine</w:t>
      </w:r>
      <w:r w:rsidRPr="00282A0A">
        <w:rPr>
          <w:rFonts w:asciiTheme="minorHAnsi" w:hAnsiTheme="minorHAnsi" w:cstheme="minorHAnsi"/>
          <w:sz w:val="22"/>
          <w:szCs w:val="22"/>
        </w:rPr>
        <w:t xml:space="preserve"> Learning.</w:t>
      </w:r>
    </w:p>
    <w:p w:rsidR="00343677" w:rsidRPr="00282A0A" w:rsidP="008A0C4D">
      <w:pPr>
        <w:spacing w:line="360" w:lineRule="auto"/>
        <w:rPr>
          <w:rFonts w:asciiTheme="minorHAnsi" w:hAnsiTheme="minorHAnsi" w:cstheme="minorHAnsi"/>
          <w:b/>
          <w:sz w:val="22"/>
          <w:szCs w:val="22"/>
        </w:rPr>
      </w:pPr>
      <w:r w:rsidRPr="00282A0A">
        <w:rPr>
          <w:rFonts w:asciiTheme="minorHAnsi" w:hAnsiTheme="minorHAnsi" w:cstheme="minorHAnsi"/>
          <w:b/>
          <w:sz w:val="22"/>
          <w:szCs w:val="22"/>
        </w:rPr>
        <w:t xml:space="preserve">Areas of Strengths - </w:t>
      </w:r>
    </w:p>
    <w:p w:rsidR="00343677" w:rsidRPr="00282A0A" w:rsidP="008A0C4D">
      <w:pPr>
        <w:numPr>
          <w:ilvl w:val="0"/>
          <w:numId w:val="1"/>
        </w:numPr>
        <w:spacing w:line="360" w:lineRule="auto"/>
        <w:rPr>
          <w:rFonts w:asciiTheme="minorHAnsi" w:hAnsiTheme="minorHAnsi" w:cstheme="minorHAnsi"/>
          <w:sz w:val="22"/>
          <w:szCs w:val="22"/>
        </w:rPr>
      </w:pPr>
      <w:r w:rsidRPr="00282A0A">
        <w:rPr>
          <w:rFonts w:asciiTheme="minorHAnsi" w:hAnsiTheme="minorHAnsi" w:cstheme="minorHAnsi"/>
          <w:sz w:val="22"/>
          <w:szCs w:val="22"/>
        </w:rPr>
        <w:t>Strong Sourcing Skills</w:t>
      </w:r>
    </w:p>
    <w:p w:rsidR="00343677" w:rsidRPr="00282A0A" w:rsidP="008A0C4D">
      <w:pPr>
        <w:numPr>
          <w:ilvl w:val="0"/>
          <w:numId w:val="1"/>
        </w:numPr>
        <w:spacing w:line="360" w:lineRule="auto"/>
        <w:rPr>
          <w:rFonts w:asciiTheme="minorHAnsi" w:hAnsiTheme="minorHAnsi" w:cstheme="minorHAnsi"/>
          <w:sz w:val="22"/>
          <w:szCs w:val="22"/>
        </w:rPr>
      </w:pPr>
      <w:r w:rsidRPr="00282A0A">
        <w:rPr>
          <w:rFonts w:asciiTheme="minorHAnsi" w:hAnsiTheme="minorHAnsi" w:cstheme="minorHAnsi"/>
          <w:sz w:val="22"/>
          <w:szCs w:val="22"/>
        </w:rPr>
        <w:t>Talent Mapping</w:t>
      </w:r>
    </w:p>
    <w:p w:rsidR="00343677" w:rsidRPr="00282A0A" w:rsidP="008A0C4D">
      <w:pPr>
        <w:numPr>
          <w:ilvl w:val="0"/>
          <w:numId w:val="1"/>
        </w:numPr>
        <w:spacing w:line="360" w:lineRule="auto"/>
        <w:rPr>
          <w:rFonts w:asciiTheme="minorHAnsi" w:hAnsiTheme="minorHAnsi" w:cstheme="minorHAnsi"/>
          <w:sz w:val="22"/>
          <w:szCs w:val="22"/>
        </w:rPr>
      </w:pPr>
      <w:r w:rsidRPr="00282A0A">
        <w:rPr>
          <w:rFonts w:asciiTheme="minorHAnsi" w:hAnsiTheme="minorHAnsi" w:cstheme="minorHAnsi"/>
          <w:sz w:val="22"/>
          <w:szCs w:val="22"/>
        </w:rPr>
        <w:t>Database Creation &amp; Maintenance</w:t>
      </w:r>
    </w:p>
    <w:p w:rsidR="00343677" w:rsidRPr="00282A0A" w:rsidP="008A0C4D">
      <w:pPr>
        <w:numPr>
          <w:ilvl w:val="0"/>
          <w:numId w:val="1"/>
        </w:numPr>
        <w:spacing w:line="360" w:lineRule="auto"/>
        <w:rPr>
          <w:rFonts w:asciiTheme="minorHAnsi" w:hAnsiTheme="minorHAnsi" w:cstheme="minorHAnsi"/>
          <w:sz w:val="22"/>
          <w:szCs w:val="22"/>
        </w:rPr>
      </w:pPr>
      <w:r w:rsidRPr="00282A0A">
        <w:rPr>
          <w:rFonts w:asciiTheme="minorHAnsi" w:hAnsiTheme="minorHAnsi" w:cstheme="minorHAnsi"/>
          <w:sz w:val="22"/>
          <w:szCs w:val="22"/>
        </w:rPr>
        <w:t>Strong Industry Connect(Products/Services)</w:t>
      </w:r>
    </w:p>
    <w:p w:rsidR="00343677" w:rsidRPr="00282A0A" w:rsidP="008A0C4D">
      <w:pPr>
        <w:numPr>
          <w:ilvl w:val="0"/>
          <w:numId w:val="1"/>
        </w:numPr>
        <w:spacing w:line="360" w:lineRule="auto"/>
        <w:rPr>
          <w:rFonts w:asciiTheme="minorHAnsi" w:hAnsiTheme="minorHAnsi" w:cstheme="minorHAnsi"/>
          <w:sz w:val="22"/>
          <w:szCs w:val="22"/>
        </w:rPr>
      </w:pPr>
      <w:r w:rsidRPr="00282A0A">
        <w:rPr>
          <w:rFonts w:asciiTheme="minorHAnsi" w:hAnsiTheme="minorHAnsi" w:cstheme="minorHAnsi"/>
          <w:sz w:val="22"/>
          <w:szCs w:val="22"/>
        </w:rPr>
        <w:t>Team Management, Mentoring</w:t>
      </w:r>
    </w:p>
    <w:p w:rsidR="00343677" w:rsidRPr="00282A0A" w:rsidP="008A0C4D">
      <w:pPr>
        <w:numPr>
          <w:ilvl w:val="0"/>
          <w:numId w:val="1"/>
        </w:numPr>
        <w:spacing w:line="360" w:lineRule="auto"/>
        <w:rPr>
          <w:rFonts w:asciiTheme="minorHAnsi" w:hAnsiTheme="minorHAnsi" w:cstheme="minorHAnsi"/>
          <w:sz w:val="22"/>
          <w:szCs w:val="22"/>
        </w:rPr>
      </w:pPr>
      <w:r w:rsidRPr="00282A0A">
        <w:rPr>
          <w:rFonts w:asciiTheme="minorHAnsi" w:hAnsiTheme="minorHAnsi" w:cstheme="minorHAnsi"/>
          <w:sz w:val="22"/>
          <w:szCs w:val="22"/>
        </w:rPr>
        <w:t>Client Relationship</w:t>
      </w:r>
    </w:p>
    <w:p w:rsidR="00343677" w:rsidRPr="00282A0A" w:rsidP="008A0C4D">
      <w:pPr>
        <w:spacing w:line="360" w:lineRule="auto"/>
        <w:rPr>
          <w:rFonts w:asciiTheme="minorHAnsi" w:hAnsiTheme="minorHAnsi" w:cstheme="minorHAnsi"/>
          <w:b/>
          <w:sz w:val="22"/>
          <w:szCs w:val="22"/>
        </w:rPr>
      </w:pPr>
      <w:r w:rsidRPr="00282A0A">
        <w:rPr>
          <w:rFonts w:asciiTheme="minorHAnsi" w:hAnsiTheme="minorHAnsi" w:cstheme="minorHAnsi"/>
          <w:b/>
          <w:sz w:val="22"/>
          <w:szCs w:val="22"/>
        </w:rPr>
        <w:t>Awards &amp; Recognitions -</w:t>
      </w:r>
    </w:p>
    <w:p w:rsidR="00343677" w:rsidRPr="00282A0A" w:rsidP="008A0C4D">
      <w:pPr>
        <w:spacing w:line="360" w:lineRule="auto"/>
        <w:rPr>
          <w:rFonts w:asciiTheme="minorHAnsi" w:hAnsiTheme="minorHAnsi" w:cstheme="minorHAnsi"/>
          <w:b/>
          <w:sz w:val="22"/>
          <w:szCs w:val="22"/>
        </w:rPr>
      </w:pPr>
      <w:r w:rsidRPr="00282A0A">
        <w:rPr>
          <w:rFonts w:asciiTheme="minorHAnsi" w:hAnsiTheme="minorHAnsi" w:cstheme="minorHAnsi"/>
          <w:b/>
          <w:sz w:val="22"/>
          <w:szCs w:val="22"/>
        </w:rPr>
        <w:t xml:space="preserve">Appreciation mails for closing Maximum </w:t>
      </w:r>
      <w:r w:rsidRPr="00282A0A" w:rsidR="00282A0A">
        <w:rPr>
          <w:rFonts w:asciiTheme="minorHAnsi" w:hAnsiTheme="minorHAnsi" w:cstheme="minorHAnsi"/>
          <w:b/>
          <w:sz w:val="22"/>
          <w:szCs w:val="22"/>
        </w:rPr>
        <w:t>Number (18 in 12 Months)</w:t>
      </w:r>
      <w:r w:rsidRPr="00282A0A">
        <w:rPr>
          <w:rFonts w:asciiTheme="minorHAnsi" w:hAnsiTheme="minorHAnsi" w:cstheme="minorHAnsi"/>
          <w:b/>
          <w:sz w:val="22"/>
          <w:szCs w:val="22"/>
        </w:rPr>
        <w:t xml:space="preserve"> of position for RBS.</w:t>
      </w:r>
    </w:p>
    <w:p w:rsidR="00343677" w:rsidRPr="00282A0A" w:rsidP="008A0C4D">
      <w:pPr>
        <w:spacing w:line="360" w:lineRule="auto"/>
        <w:rPr>
          <w:rFonts w:asciiTheme="minorHAnsi" w:hAnsiTheme="minorHAnsi" w:cstheme="minorHAnsi"/>
          <w:sz w:val="22"/>
          <w:szCs w:val="22"/>
        </w:rPr>
      </w:pPr>
      <w:r w:rsidRPr="00282A0A">
        <w:rPr>
          <w:rFonts w:asciiTheme="minorHAnsi" w:hAnsiTheme="minorHAnsi" w:cstheme="minorHAnsi"/>
          <w:sz w:val="22"/>
          <w:szCs w:val="22"/>
        </w:rPr>
        <w:t>Bravo Card: Award for employees who do outstanding achievements on a particular month</w:t>
      </w:r>
    </w:p>
    <w:p w:rsidR="00343677" w:rsidRPr="00282A0A" w:rsidP="008A0C4D">
      <w:pPr>
        <w:spacing w:line="360" w:lineRule="auto"/>
        <w:rPr>
          <w:rFonts w:asciiTheme="minorHAnsi" w:hAnsiTheme="minorHAnsi" w:cstheme="minorHAnsi"/>
          <w:sz w:val="22"/>
          <w:szCs w:val="22"/>
        </w:rPr>
      </w:pPr>
      <w:r w:rsidRPr="00282A0A">
        <w:rPr>
          <w:rFonts w:asciiTheme="minorHAnsi" w:hAnsiTheme="minorHAnsi" w:cstheme="minorHAnsi"/>
          <w:sz w:val="22"/>
          <w:szCs w:val="22"/>
        </w:rPr>
        <w:t>“Bravo Card” in Jan – Jun 2017</w:t>
      </w:r>
    </w:p>
    <w:p w:rsidR="00343677" w:rsidRPr="00282A0A" w:rsidP="008A0C4D">
      <w:pPr>
        <w:spacing w:line="360" w:lineRule="auto"/>
        <w:rPr>
          <w:rFonts w:asciiTheme="minorHAnsi" w:hAnsiTheme="minorHAnsi" w:cstheme="minorHAnsi"/>
          <w:sz w:val="22"/>
          <w:szCs w:val="22"/>
        </w:rPr>
      </w:pPr>
      <w:r w:rsidRPr="00282A0A">
        <w:rPr>
          <w:rFonts w:asciiTheme="minorHAnsi" w:hAnsiTheme="minorHAnsi" w:cstheme="minorHAnsi"/>
          <w:sz w:val="22"/>
          <w:szCs w:val="22"/>
        </w:rPr>
        <w:t>“Bravo Card” in Oct – Dec in 2017 for achieving 100% Target</w:t>
      </w:r>
    </w:p>
    <w:p w:rsidR="00343677" w:rsidRPr="00282A0A" w:rsidP="001C50E3">
      <w:pPr>
        <w:tabs>
          <w:tab w:val="left" w:pos="4153"/>
        </w:tabs>
        <w:spacing w:line="360" w:lineRule="auto"/>
        <w:rPr>
          <w:rFonts w:asciiTheme="minorHAnsi" w:hAnsiTheme="minorHAnsi" w:cstheme="minorHAnsi"/>
          <w:sz w:val="22"/>
          <w:szCs w:val="22"/>
        </w:rPr>
      </w:pPr>
      <w:r w:rsidRPr="00282A0A">
        <w:rPr>
          <w:rFonts w:asciiTheme="minorHAnsi" w:hAnsiTheme="minorHAnsi" w:cstheme="minorHAnsi"/>
          <w:sz w:val="22"/>
          <w:szCs w:val="22"/>
        </w:rPr>
        <w:t>“Bravo Card” in March - May 2016</w:t>
      </w:r>
      <w:r w:rsidRPr="00282A0A" w:rsidR="001C50E3">
        <w:rPr>
          <w:rFonts w:asciiTheme="minorHAnsi" w:hAnsiTheme="minorHAnsi" w:cstheme="minorHAnsi"/>
          <w:sz w:val="22"/>
          <w:szCs w:val="22"/>
        </w:rPr>
        <w:t xml:space="preserve"> </w:t>
      </w:r>
    </w:p>
    <w:p w:rsidR="00343677" w:rsidRPr="00282A0A" w:rsidP="008A0C4D">
      <w:pPr>
        <w:spacing w:line="360" w:lineRule="auto"/>
        <w:rPr>
          <w:rFonts w:asciiTheme="minorHAnsi" w:hAnsiTheme="minorHAnsi" w:cstheme="minorHAnsi"/>
          <w:b/>
          <w:sz w:val="22"/>
          <w:szCs w:val="22"/>
        </w:rPr>
      </w:pPr>
      <w:r w:rsidRPr="00282A0A">
        <w:rPr>
          <w:rFonts w:asciiTheme="minorHAnsi" w:hAnsiTheme="minorHAnsi" w:cstheme="minorHAnsi"/>
          <w:b/>
          <w:sz w:val="22"/>
          <w:szCs w:val="22"/>
        </w:rPr>
        <w:t xml:space="preserve">Champion Card: Award given for employees who achieve their Target for the Quarter </w:t>
      </w:r>
    </w:p>
    <w:p w:rsidR="0037470A" w:rsidRPr="00282A0A" w:rsidP="008A0C4D">
      <w:pPr>
        <w:spacing w:line="360" w:lineRule="auto"/>
        <w:rPr>
          <w:rFonts w:asciiTheme="minorHAnsi" w:hAnsiTheme="minorHAnsi" w:cstheme="minorHAnsi"/>
          <w:sz w:val="22"/>
          <w:szCs w:val="22"/>
        </w:rPr>
      </w:pPr>
      <w:r w:rsidRPr="00282A0A">
        <w:rPr>
          <w:rFonts w:asciiTheme="minorHAnsi" w:hAnsiTheme="minorHAnsi" w:cstheme="minorHAnsi"/>
          <w:sz w:val="22"/>
          <w:szCs w:val="22"/>
        </w:rPr>
        <w:t xml:space="preserve">“Champion </w:t>
      </w:r>
      <w:r w:rsidRPr="00282A0A" w:rsidR="00282A0A">
        <w:rPr>
          <w:rFonts w:asciiTheme="minorHAnsi" w:hAnsiTheme="minorHAnsi" w:cstheme="minorHAnsi"/>
          <w:sz w:val="22"/>
          <w:szCs w:val="22"/>
        </w:rPr>
        <w:t>card” in</w:t>
      </w:r>
      <w:r w:rsidRPr="00282A0A">
        <w:rPr>
          <w:rFonts w:asciiTheme="minorHAnsi" w:hAnsiTheme="minorHAnsi" w:cstheme="minorHAnsi"/>
          <w:sz w:val="22"/>
          <w:szCs w:val="22"/>
        </w:rPr>
        <w:t xml:space="preserve"> Quarter </w:t>
      </w:r>
      <w:r w:rsidRPr="00282A0A">
        <w:rPr>
          <w:rFonts w:asciiTheme="minorHAnsi" w:hAnsiTheme="minorHAnsi" w:cstheme="minorHAnsi"/>
          <w:sz w:val="22"/>
          <w:szCs w:val="22"/>
        </w:rPr>
        <w:t>2 – 2015</w:t>
      </w:r>
      <w:r w:rsidRPr="00282A0A" w:rsidR="001C50E3">
        <w:rPr>
          <w:rFonts w:asciiTheme="minorHAnsi" w:hAnsiTheme="minorHAnsi" w:cstheme="minorHAnsi"/>
          <w:sz w:val="22"/>
          <w:szCs w:val="22"/>
        </w:rPr>
        <w:t xml:space="preserve"> and   </w:t>
      </w:r>
      <w:r w:rsidRPr="00282A0A">
        <w:rPr>
          <w:rFonts w:asciiTheme="minorHAnsi" w:hAnsiTheme="minorHAnsi" w:cstheme="minorHAnsi"/>
          <w:sz w:val="22"/>
          <w:szCs w:val="22"/>
        </w:rPr>
        <w:t>“Champion” in Quarter 4-2015</w:t>
      </w:r>
    </w:p>
    <w:p w:rsidR="00282A0A" w:rsidRPr="00282A0A" w:rsidP="008A0C4D">
      <w:pPr>
        <w:spacing w:line="360" w:lineRule="auto"/>
        <w:rPr>
          <w:rFonts w:asciiTheme="minorHAnsi" w:hAnsiTheme="minorHAnsi" w:cstheme="minorHAnsi"/>
          <w:sz w:val="22"/>
          <w:szCs w:val="22"/>
        </w:rPr>
      </w:pPr>
      <w:r w:rsidRPr="00282A0A">
        <w:rPr>
          <w:rFonts w:asciiTheme="minorHAnsi" w:hAnsiTheme="minorHAnsi" w:cstheme="minorHAnsi"/>
          <w:sz w:val="22"/>
          <w:szCs w:val="22"/>
        </w:rPr>
        <w:t>“Champion Card” in Quarter 2 – 2016.</w:t>
      </w:r>
    </w:p>
    <w:p w:rsidR="00343677" w:rsidRPr="00282A0A" w:rsidP="008A0C4D">
      <w:pPr>
        <w:widowControl/>
        <w:tabs>
          <w:tab w:val="left" w:pos="1440"/>
        </w:tabs>
        <w:spacing w:line="360" w:lineRule="auto"/>
        <w:rPr>
          <w:rFonts w:asciiTheme="minorHAnsi" w:hAnsiTheme="minorHAnsi" w:cstheme="minorHAnsi"/>
          <w:sz w:val="22"/>
          <w:szCs w:val="22"/>
        </w:rPr>
      </w:pPr>
      <w:r w:rsidRPr="00282A0A">
        <w:rPr>
          <w:rFonts w:asciiTheme="minorHAnsi" w:hAnsiTheme="minorHAnsi" w:cstheme="minorHAnsi"/>
          <w:sz w:val="22"/>
          <w:szCs w:val="22"/>
        </w:rPr>
        <w:t>Received the "Business Excellence award" for 2016 year.</w:t>
      </w:r>
    </w:p>
    <w:p w:rsidR="00343677" w:rsidRPr="00282A0A" w:rsidP="008A0C4D">
      <w:pPr>
        <w:spacing w:line="360" w:lineRule="auto"/>
        <w:rPr>
          <w:rFonts w:asciiTheme="minorHAnsi" w:hAnsiTheme="minorHAnsi" w:cstheme="minorHAnsi"/>
          <w:sz w:val="22"/>
          <w:szCs w:val="22"/>
        </w:rPr>
      </w:pPr>
    </w:p>
    <w:p w:rsidR="00343677" w:rsidRPr="00282A0A" w:rsidP="008A0C4D">
      <w:pPr>
        <w:spacing w:line="360" w:lineRule="auto"/>
        <w:rPr>
          <w:rFonts w:asciiTheme="minorHAnsi" w:hAnsiTheme="minorHAnsi" w:cstheme="minorHAnsi"/>
          <w:b/>
          <w:sz w:val="22"/>
          <w:szCs w:val="22"/>
        </w:rPr>
      </w:pPr>
      <w:r w:rsidRPr="00282A0A">
        <w:rPr>
          <w:rFonts w:asciiTheme="minorHAnsi" w:hAnsiTheme="minorHAnsi" w:cstheme="minorHAnsi"/>
          <w:b/>
          <w:sz w:val="22"/>
          <w:szCs w:val="22"/>
        </w:rPr>
        <w:t>Technical Knowledge:</w:t>
      </w:r>
    </w:p>
    <w:p w:rsidR="00343677" w:rsidRPr="00282A0A" w:rsidP="008A0C4D">
      <w:pPr>
        <w:pStyle w:val="ListParagraph"/>
        <w:widowControl/>
        <w:numPr>
          <w:ilvl w:val="0"/>
          <w:numId w:val="5"/>
        </w:numPr>
        <w:suppressAutoHyphens w:val="0"/>
        <w:spacing w:line="360" w:lineRule="auto"/>
        <w:contextualSpacing/>
        <w:rPr>
          <w:rFonts w:asciiTheme="minorHAnsi" w:hAnsiTheme="minorHAnsi" w:cstheme="minorHAnsi"/>
          <w:sz w:val="22"/>
          <w:szCs w:val="22"/>
        </w:rPr>
      </w:pPr>
      <w:r w:rsidRPr="00282A0A">
        <w:rPr>
          <w:rFonts w:asciiTheme="minorHAnsi" w:hAnsiTheme="minorHAnsi" w:cstheme="minorHAnsi"/>
          <w:sz w:val="22"/>
          <w:szCs w:val="22"/>
        </w:rPr>
        <w:t>MS Office Skills: Excel, PPT, Word, Outlook</w:t>
      </w:r>
    </w:p>
    <w:p w:rsidR="00343677" w:rsidRPr="00282A0A" w:rsidP="008A0C4D">
      <w:pPr>
        <w:spacing w:line="360" w:lineRule="auto"/>
        <w:rPr>
          <w:rFonts w:asciiTheme="minorHAnsi" w:hAnsiTheme="minorHAnsi" w:cstheme="minorHAnsi"/>
          <w:b/>
          <w:sz w:val="22"/>
          <w:szCs w:val="22"/>
        </w:rPr>
      </w:pPr>
      <w:r w:rsidRPr="00282A0A">
        <w:rPr>
          <w:rFonts w:asciiTheme="minorHAnsi" w:hAnsiTheme="minorHAnsi" w:cstheme="minorHAnsi"/>
          <w:b/>
          <w:sz w:val="22"/>
          <w:szCs w:val="22"/>
        </w:rPr>
        <w:t>Academics:</w:t>
      </w:r>
    </w:p>
    <w:p w:rsidR="00343677" w:rsidRPr="00282A0A" w:rsidP="001C50E3">
      <w:pPr>
        <w:spacing w:line="360" w:lineRule="auto"/>
        <w:rPr>
          <w:rFonts w:asciiTheme="minorHAnsi" w:hAnsiTheme="minorHAnsi" w:cstheme="minorHAnsi"/>
          <w:sz w:val="22"/>
          <w:szCs w:val="22"/>
        </w:rPr>
      </w:pPr>
      <w:r w:rsidRPr="00282A0A">
        <w:rPr>
          <w:rFonts w:asciiTheme="minorHAnsi" w:hAnsiTheme="minorHAnsi" w:cstheme="minorHAnsi"/>
          <w:b/>
          <w:sz w:val="22"/>
          <w:szCs w:val="22"/>
        </w:rPr>
        <w:t>B.Tech in IT from St.</w:t>
      </w:r>
      <w:r w:rsidR="003F7A56">
        <w:rPr>
          <w:rFonts w:asciiTheme="minorHAnsi" w:hAnsiTheme="minorHAnsi" w:cstheme="minorHAnsi"/>
          <w:b/>
          <w:sz w:val="22"/>
          <w:szCs w:val="22"/>
        </w:rPr>
        <w:t xml:space="preserve"> </w:t>
      </w:r>
      <w:r w:rsidRPr="00282A0A">
        <w:rPr>
          <w:rFonts w:asciiTheme="minorHAnsi" w:hAnsiTheme="minorHAnsi" w:cstheme="minorHAnsi"/>
          <w:b/>
          <w:sz w:val="22"/>
          <w:szCs w:val="22"/>
        </w:rPr>
        <w:t>Peter’s University from 2008 – 2012.</w:t>
      </w:r>
      <w:r w:rsidRPr="00282A0A">
        <w:rPr>
          <w:rFonts w:asciiTheme="minorHAnsi" w:hAnsiTheme="minorHAnsi" w:cstheme="minorHAnsi"/>
          <w:sz w:val="22"/>
          <w:szCs w:val="22"/>
        </w:rPr>
        <w:t xml:space="preserve"> </w:t>
      </w:r>
    </w:p>
    <w:p w:rsidR="001C50E3" w:rsidRPr="00282A0A" w:rsidP="001C50E3">
      <w:pPr>
        <w:spacing w:line="360" w:lineRule="auto"/>
        <w:rPr>
          <w:rFonts w:asciiTheme="minorHAnsi" w:hAnsiTheme="minorHAnsi" w:cstheme="minorHAnsi"/>
          <w:sz w:val="22"/>
          <w:szCs w:val="22"/>
        </w:rPr>
      </w:pPr>
    </w:p>
    <w:p w:rsidR="00343677" w:rsidRPr="00282A0A" w:rsidP="008A0C4D">
      <w:pPr>
        <w:spacing w:line="360" w:lineRule="auto"/>
        <w:rPr>
          <w:rFonts w:asciiTheme="minorHAnsi" w:hAnsiTheme="minorHAnsi" w:cstheme="minorHAnsi"/>
          <w:b/>
          <w:sz w:val="22"/>
          <w:szCs w:val="22"/>
        </w:rPr>
      </w:pPr>
      <w:r w:rsidRPr="00282A0A">
        <w:rPr>
          <w:rFonts w:asciiTheme="minorHAnsi" w:hAnsiTheme="minorHAnsi" w:cstheme="minorHAnsi"/>
          <w:b/>
          <w:sz w:val="22"/>
          <w:szCs w:val="22"/>
        </w:rPr>
        <w:t>Personal Profile:</w:t>
      </w:r>
    </w:p>
    <w:p w:rsidR="00343677" w:rsidRPr="00282A0A" w:rsidP="008A0C4D">
      <w:pPr>
        <w:pStyle w:val="ListParagraph"/>
        <w:widowControl/>
        <w:numPr>
          <w:ilvl w:val="0"/>
          <w:numId w:val="5"/>
        </w:numPr>
        <w:suppressAutoHyphens w:val="0"/>
        <w:spacing w:line="360" w:lineRule="auto"/>
        <w:contextualSpacing/>
        <w:rPr>
          <w:rFonts w:asciiTheme="minorHAnsi" w:hAnsiTheme="minorHAnsi" w:cstheme="minorHAnsi"/>
          <w:sz w:val="22"/>
          <w:szCs w:val="22"/>
        </w:rPr>
      </w:pPr>
      <w:r w:rsidRPr="00282A0A">
        <w:rPr>
          <w:rFonts w:asciiTheme="minorHAnsi" w:hAnsiTheme="minorHAnsi" w:cstheme="minorHAnsi"/>
          <w:sz w:val="22"/>
          <w:szCs w:val="22"/>
        </w:rPr>
        <w:t>Nationality</w:t>
      </w:r>
      <w:r w:rsidRPr="00282A0A">
        <w:rPr>
          <w:rFonts w:asciiTheme="minorHAnsi" w:hAnsiTheme="minorHAnsi" w:cstheme="minorHAnsi"/>
          <w:sz w:val="22"/>
          <w:szCs w:val="22"/>
        </w:rPr>
        <w:tab/>
      </w:r>
      <w:r w:rsidRPr="00282A0A">
        <w:rPr>
          <w:rFonts w:asciiTheme="minorHAnsi" w:hAnsiTheme="minorHAnsi" w:cstheme="minorHAnsi"/>
          <w:sz w:val="22"/>
          <w:szCs w:val="22"/>
        </w:rPr>
        <w:tab/>
        <w:t>: Indian</w:t>
      </w:r>
    </w:p>
    <w:p w:rsidR="00343677" w:rsidRPr="00282A0A" w:rsidP="008A0C4D">
      <w:pPr>
        <w:pStyle w:val="ListParagraph"/>
        <w:widowControl/>
        <w:numPr>
          <w:ilvl w:val="0"/>
          <w:numId w:val="5"/>
        </w:numPr>
        <w:suppressAutoHyphens w:val="0"/>
        <w:spacing w:line="360" w:lineRule="auto"/>
        <w:contextualSpacing/>
        <w:rPr>
          <w:rFonts w:asciiTheme="minorHAnsi" w:hAnsiTheme="minorHAnsi" w:cstheme="minorHAnsi"/>
          <w:sz w:val="22"/>
          <w:szCs w:val="22"/>
        </w:rPr>
      </w:pPr>
      <w:r w:rsidRPr="00282A0A">
        <w:rPr>
          <w:rFonts w:asciiTheme="minorHAnsi" w:hAnsiTheme="minorHAnsi" w:cstheme="minorHAnsi"/>
          <w:sz w:val="22"/>
          <w:szCs w:val="22"/>
        </w:rPr>
        <w:t>Date of Birth</w:t>
      </w:r>
      <w:r w:rsidRPr="00282A0A">
        <w:rPr>
          <w:rFonts w:asciiTheme="minorHAnsi" w:hAnsiTheme="minorHAnsi" w:cstheme="minorHAnsi"/>
          <w:sz w:val="22"/>
          <w:szCs w:val="22"/>
        </w:rPr>
        <w:tab/>
      </w:r>
      <w:r w:rsidRPr="00282A0A">
        <w:rPr>
          <w:rFonts w:asciiTheme="minorHAnsi" w:hAnsiTheme="minorHAnsi" w:cstheme="minorHAnsi"/>
          <w:sz w:val="22"/>
          <w:szCs w:val="22"/>
        </w:rPr>
        <w:tab/>
        <w:t>: 14</w:t>
      </w:r>
      <w:r w:rsidRPr="00282A0A">
        <w:rPr>
          <w:rFonts w:asciiTheme="minorHAnsi" w:hAnsiTheme="minorHAnsi" w:cstheme="minorHAnsi"/>
          <w:sz w:val="22"/>
          <w:szCs w:val="22"/>
          <w:vertAlign w:val="superscript"/>
        </w:rPr>
        <w:t>th</w:t>
      </w:r>
      <w:r w:rsidRPr="00282A0A">
        <w:rPr>
          <w:rFonts w:asciiTheme="minorHAnsi" w:hAnsiTheme="minorHAnsi" w:cstheme="minorHAnsi"/>
          <w:sz w:val="22"/>
          <w:szCs w:val="22"/>
        </w:rPr>
        <w:t xml:space="preserve"> April 1991</w:t>
      </w:r>
    </w:p>
    <w:p w:rsidR="00343677" w:rsidRPr="00282A0A" w:rsidP="008A0C4D">
      <w:pPr>
        <w:spacing w:line="360" w:lineRule="auto"/>
        <w:rPr>
          <w:rFonts w:asciiTheme="minorHAnsi" w:hAnsiTheme="minorHAnsi" w:cstheme="minorHAnsi"/>
          <w:b/>
          <w:sz w:val="22"/>
          <w:szCs w:val="22"/>
        </w:rPr>
      </w:pPr>
      <w:r w:rsidRPr="00282A0A">
        <w:rPr>
          <w:rFonts w:asciiTheme="minorHAnsi" w:hAnsiTheme="minorHAnsi" w:cstheme="minorHAnsi"/>
          <w:b/>
          <w:sz w:val="22"/>
          <w:szCs w:val="22"/>
        </w:rPr>
        <w:t>Declaration:</w:t>
      </w:r>
    </w:p>
    <w:p w:rsidR="00343677" w:rsidRPr="00282A0A" w:rsidP="008A0C4D">
      <w:pPr>
        <w:spacing w:line="360" w:lineRule="auto"/>
        <w:rPr>
          <w:rFonts w:asciiTheme="minorHAnsi" w:hAnsiTheme="minorHAnsi" w:cstheme="minorHAnsi"/>
          <w:sz w:val="22"/>
          <w:szCs w:val="22"/>
        </w:rPr>
      </w:pPr>
      <w:r w:rsidRPr="00282A0A">
        <w:rPr>
          <w:rFonts w:asciiTheme="minorHAnsi" w:hAnsiTheme="minorHAnsi" w:cstheme="minorHAnsi"/>
          <w:sz w:val="22"/>
          <w:szCs w:val="22"/>
        </w:rPr>
        <w:t>The details furnished above are true and correct as per my knowledge. Supporting documents will be shared upon on request.</w:t>
      </w:r>
    </w:p>
    <w:p w:rsidR="00343677" w:rsidRPr="00282A0A" w:rsidP="008A0C4D">
      <w:pPr>
        <w:spacing w:line="360" w:lineRule="auto"/>
        <w:rPr>
          <w:rFonts w:asciiTheme="minorHAnsi" w:hAnsiTheme="minorHAnsi" w:cstheme="minorHAnsi"/>
          <w:sz w:val="22"/>
          <w:szCs w:val="22"/>
        </w:rPr>
      </w:pPr>
      <w:r w:rsidRPr="00282A0A">
        <w:rPr>
          <w:rFonts w:asciiTheme="minorHAnsi" w:hAnsiTheme="minorHAnsi" w:cstheme="minorHAnsi"/>
          <w:sz w:val="22"/>
          <w:szCs w:val="22"/>
        </w:rPr>
        <w:t>Date</w:t>
      </w:r>
      <w:r w:rsidRPr="00282A0A">
        <w:rPr>
          <w:rFonts w:asciiTheme="minorHAnsi" w:hAnsiTheme="minorHAnsi" w:cstheme="minorHAnsi"/>
          <w:sz w:val="22"/>
          <w:szCs w:val="22"/>
        </w:rPr>
        <w:tab/>
        <w:t xml:space="preserve">: </w:t>
      </w:r>
      <w:r w:rsidRPr="00282A0A">
        <w:rPr>
          <w:rFonts w:asciiTheme="minorHAnsi" w:hAnsiTheme="minorHAnsi" w:cstheme="minorHAnsi"/>
          <w:sz w:val="22"/>
          <w:szCs w:val="22"/>
        </w:rPr>
        <w:tab/>
      </w:r>
      <w:r w:rsidRPr="00282A0A">
        <w:rPr>
          <w:rFonts w:asciiTheme="minorHAnsi" w:hAnsiTheme="minorHAnsi" w:cstheme="minorHAnsi"/>
          <w:sz w:val="22"/>
          <w:szCs w:val="22"/>
        </w:rPr>
        <w:tab/>
      </w:r>
      <w:r w:rsidRPr="00282A0A">
        <w:rPr>
          <w:rFonts w:asciiTheme="minorHAnsi" w:hAnsiTheme="minorHAnsi" w:cstheme="minorHAnsi"/>
          <w:sz w:val="22"/>
          <w:szCs w:val="22"/>
        </w:rPr>
        <w:tab/>
      </w:r>
      <w:r w:rsidRPr="00282A0A">
        <w:rPr>
          <w:rFonts w:asciiTheme="minorHAnsi" w:hAnsiTheme="minorHAnsi" w:cstheme="minorHAnsi"/>
          <w:sz w:val="22"/>
          <w:szCs w:val="22"/>
        </w:rPr>
        <w:tab/>
      </w:r>
    </w:p>
    <w:p w:rsidR="00343677" w:rsidRPr="00282A0A" w:rsidP="001C50E3">
      <w:pPr>
        <w:spacing w:line="360" w:lineRule="auto"/>
        <w:rPr>
          <w:rFonts w:asciiTheme="minorHAnsi" w:hAnsiTheme="minorHAnsi" w:cstheme="minorHAnsi"/>
          <w:sz w:val="22"/>
          <w:szCs w:val="22"/>
        </w:rPr>
      </w:pPr>
      <w:r w:rsidRPr="00282A0A">
        <w:rPr>
          <w:rFonts w:asciiTheme="minorHAnsi" w:hAnsiTheme="minorHAnsi" w:cstheme="minorHAnsi"/>
          <w:sz w:val="22"/>
          <w:szCs w:val="22"/>
        </w:rPr>
        <w:t>Place</w:t>
      </w:r>
      <w:r w:rsidRPr="00282A0A">
        <w:rPr>
          <w:rFonts w:asciiTheme="minorHAnsi" w:hAnsiTheme="minorHAnsi" w:cstheme="minorHAnsi"/>
          <w:sz w:val="22"/>
          <w:szCs w:val="22"/>
        </w:rPr>
        <w:tab/>
        <w:t xml:space="preserve">: </w:t>
      </w:r>
      <w:r w:rsidRPr="00282A0A" w:rsidR="00ED524E">
        <w:rPr>
          <w:rFonts w:asciiTheme="minorHAnsi" w:hAnsiTheme="minorHAnsi" w:cstheme="minorHAnsi"/>
          <w:sz w:val="22"/>
          <w:szCs w:val="22"/>
        </w:rPr>
        <w:t>Bangalore</w:t>
      </w:r>
      <w:r w:rsidRPr="00282A0A">
        <w:rPr>
          <w:rFonts w:asciiTheme="minorHAnsi" w:hAnsiTheme="minorHAnsi" w:cstheme="minorHAnsi"/>
          <w:sz w:val="22"/>
          <w:szCs w:val="22"/>
        </w:rPr>
        <w:tab/>
      </w:r>
      <w:r w:rsidRPr="00282A0A">
        <w:rPr>
          <w:rFonts w:asciiTheme="minorHAnsi" w:hAnsiTheme="minorHAnsi" w:cstheme="minorHAnsi"/>
          <w:sz w:val="22"/>
          <w:szCs w:val="22"/>
        </w:rPr>
        <w:tab/>
      </w:r>
      <w:r w:rsidRPr="00282A0A">
        <w:rPr>
          <w:rFonts w:asciiTheme="minorHAnsi" w:hAnsiTheme="minorHAnsi" w:cstheme="minorHAnsi"/>
          <w:sz w:val="22"/>
          <w:szCs w:val="22"/>
        </w:rPr>
        <w:tab/>
      </w:r>
      <w:r w:rsidRPr="00282A0A">
        <w:rPr>
          <w:rFonts w:asciiTheme="minorHAnsi" w:hAnsiTheme="minorHAnsi" w:cstheme="minorHAnsi"/>
          <w:sz w:val="22"/>
          <w:szCs w:val="22"/>
        </w:rPr>
        <w:tab/>
      </w:r>
      <w:r w:rsidRPr="00282A0A">
        <w:rPr>
          <w:rFonts w:asciiTheme="minorHAnsi" w:hAnsiTheme="minorHAnsi" w:cstheme="minorHAnsi"/>
          <w:sz w:val="22"/>
          <w:szCs w:val="22"/>
        </w:rPr>
        <w:tab/>
      </w:r>
      <w:r w:rsidRPr="00282A0A">
        <w:rPr>
          <w:rFonts w:asciiTheme="minorHAnsi" w:hAnsiTheme="minorHAnsi" w:cstheme="minorHAnsi"/>
          <w:sz w:val="22"/>
          <w:szCs w:val="22"/>
        </w:rPr>
        <w:tab/>
        <w:t xml:space="preserve">                  </w:t>
      </w:r>
      <w:r w:rsidRPr="00282A0A">
        <w:rPr>
          <w:rFonts w:asciiTheme="minorHAnsi" w:hAnsiTheme="minorHAnsi" w:cstheme="minorHAnsi"/>
          <w:sz w:val="22"/>
          <w:szCs w:val="22"/>
        </w:rPr>
        <w:tab/>
        <w:t>Nancy Priyadharshini</w:t>
      </w:r>
      <w:r w:rsidRPr="00282A0A">
        <w:rPr>
          <w:rFonts w:asciiTheme="minorHAnsi" w:hAnsiTheme="minorHAnsi" w:cstheme="minorHAnsi"/>
          <w:sz w:val="22"/>
          <w:szCs w:val="22"/>
        </w:rPr>
        <w:tab/>
      </w:r>
      <w:r w:rsidRPr="00282A0A">
        <w:rPr>
          <w:rFonts w:asciiTheme="minorHAnsi" w:hAnsiTheme="minorHAnsi" w:cstheme="minorHAnsi"/>
          <w:sz w:val="22"/>
          <w:szCs w:val="22"/>
        </w:rPr>
        <w:tab/>
      </w:r>
      <w:r w:rsidRPr="00282A0A">
        <w:rPr>
          <w:rFonts w:asciiTheme="minorHAnsi" w:hAnsiTheme="minorHAnsi" w:cstheme="minorHAnsi"/>
          <w:sz w:val="22"/>
          <w:szCs w:val="22"/>
        </w:rPr>
        <w:tab/>
      </w:r>
      <w:r w:rsidRPr="00282A0A">
        <w:rPr>
          <w:rFonts w:asciiTheme="minorHAnsi" w:hAnsiTheme="minorHAnsi" w:cstheme="minorHAnsi"/>
          <w:sz w:val="22"/>
          <w:szCs w:val="22"/>
        </w:rPr>
        <w:tab/>
      </w:r>
      <w:r w:rsidRPr="00282A0A">
        <w:rPr>
          <w:rFonts w:asciiTheme="minorHAnsi" w:hAnsiTheme="minorHAnsi" w:cstheme="minorHAnsi"/>
          <w:sz w:val="22"/>
          <w:szCs w:val="22"/>
        </w:rPr>
        <w:tab/>
      </w:r>
      <w:r w:rsidRPr="00282A0A">
        <w:rPr>
          <w:rFonts w:asciiTheme="minorHAnsi" w:hAnsiTheme="minorHAnsi" w:cstheme="minorHAnsi"/>
          <w:sz w:val="22"/>
          <w:szCs w:val="22"/>
        </w:rPr>
        <w:tab/>
      </w:r>
    </w:p>
    <w:p w:rsidR="00343677" w:rsidRPr="00282A0A" w:rsidP="008A0C4D">
      <w:pPr>
        <w:widowControl/>
        <w:spacing w:line="360" w:lineRule="auto"/>
        <w:rPr>
          <w:rFonts w:asciiTheme="minorHAnsi" w:hAnsiTheme="minorHAnsi" w:cstheme="minorHAnsi"/>
          <w:sz w:val="22"/>
          <w:szCs w:val="22"/>
        </w:rPr>
      </w:pPr>
      <w:r w:rsidRPr="00282A0A">
        <w:rPr>
          <w:rFonts w:asciiTheme="minorHAnsi" w:hAnsiTheme="minorHAnsi" w:cstheme="minorHAnsi"/>
          <w:sz w:val="22"/>
          <w:szCs w:val="22"/>
        </w:rPr>
        <w:tab/>
      </w:r>
      <w:r w:rsidRPr="00282A0A">
        <w:rPr>
          <w:rFonts w:asciiTheme="minorHAnsi" w:hAnsiTheme="minorHAnsi" w:cstheme="minorHAnsi"/>
          <w:sz w:val="22"/>
          <w:szCs w:val="22"/>
        </w:rPr>
        <w:tab/>
      </w:r>
      <w:r w:rsidRPr="00282A0A">
        <w:rPr>
          <w:rFonts w:asciiTheme="minorHAnsi" w:hAnsiTheme="minorHAnsi" w:cstheme="minorHAnsi"/>
          <w:sz w:val="22"/>
          <w:szCs w:val="22"/>
        </w:rPr>
        <w:tab/>
      </w:r>
      <w:r w:rsidRPr="00282A0A">
        <w:rPr>
          <w:rFonts w:asciiTheme="minorHAnsi" w:hAnsiTheme="minorHAnsi" w:cstheme="minorHAnsi"/>
          <w:sz w:val="22"/>
          <w:szCs w:val="22"/>
        </w:rPr>
        <w:tab/>
      </w:r>
      <w:r w:rsidRPr="00282A0A">
        <w:rPr>
          <w:rFonts w:asciiTheme="minorHAnsi" w:hAnsiTheme="minorHAnsi" w:cstheme="minorHAnsi"/>
          <w:sz w:val="22"/>
          <w:szCs w:val="22"/>
        </w:rPr>
        <w:tab/>
        <w:t xml:space="preserve">                   </w:t>
      </w:r>
      <w:r w:rsidRPr="00282A0A">
        <w:rPr>
          <w:rFonts w:asciiTheme="minorHAnsi" w:hAnsiTheme="minorHAnsi" w:cstheme="minorHAnsi"/>
          <w:noProof/>
          <w:sz w:val="22"/>
          <w:szCs w:val="22"/>
          <w:lang w:eastAsia="en-US" w:bidi="ar-SA"/>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12700" cy="12700"/>
            <wp:effectExtent l="0" t="0" r="0" b="0"/>
            <wp:wrapNone/>
            <wp:docPr id="1" name="Picture 1" descr="https://rdxfootmark.naukri.com/v2/track/openCv?trackingInfo=857af0cb3b573eed2d24f62bdcba8829134f530e18705c4458440321091b5b581708150416495c541b4d58515c424154181c084b281e010303001840585c0855580f1b425c4c01090340281e0103120110455e540d4d584b50535a4f162e024b4340010d120213105b5c0c004d145c455715445a5c5d57421a081105431458090d074b100a12031753444f4a081e0103030013435a590b564f130a034e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075429" name="Picture 3" descr="https://rdxfootmark.naukri.com/v2/track/openCv?trackingInfo=857af0cb3b573eed2d24f62bdcba8829134f530e18705c4458440321091b5b581708150416495c541b4d58515c424154181c084b281e010303001840585c0855580f1b425c4c01090340281e0103120110455e540d4d584b50535a4f162e024b4340010d120213105b5c0c004d145c455715445a5c5d57421a081105431458090d074b100a12031753444f4a081e0103030013435a590b564f130a034e6&amp;docType=doc"/>
                    <pic:cNvPicPr>
                      <a:picLocks noChangeAspect="1" noChangeArrowheads="1"/>
                    </pic:cNvPicPr>
                  </pic:nvPicPr>
                  <pic:blipFill>
                    <a:blip xmlns:r="http://schemas.openxmlformats.org/officeDocument/2006/relationships" r:link="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p w:rsidR="00DA4AD5" w:rsidRPr="00282A0A" w:rsidP="008A0C4D">
      <w:pPr>
        <w:spacing w:line="360" w:lineRule="auto"/>
        <w:rPr>
          <w:rFonts w:asciiTheme="minorHAnsi" w:hAnsiTheme="minorHAnsi" w:cstheme="minorHAnsi"/>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rsidSect="00483268">
      <w:headerReference w:type="default" r:id="rId6"/>
      <w:pgSz w:w="12240" w:h="15840"/>
      <w:pgMar w:top="1440" w:right="915" w:bottom="1440" w:left="1005" w:header="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83268">
    <w:pPr>
      <w:pStyle w:val="Header"/>
    </w:pPr>
  </w:p>
  <w:p w:rsidR="004832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0"/>
        </w:tabs>
        <w:ind w:left="360" w:hanging="360"/>
      </w:pPr>
      <w:rPr>
        <w:rFonts w:ascii="Symbol" w:hAnsi="Symbol"/>
        <w:color w:val="auto"/>
        <w:sz w:val="20"/>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sz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sz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5"/>
    <w:multiLevelType w:val="multilevel"/>
    <w:tmpl w:val="00000005"/>
    <w:name w:val="WW8Num5"/>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080"/>
        </w:tabs>
        <w:ind w:left="1080" w:hanging="360"/>
      </w:pPr>
      <w:rPr>
        <w:rFonts w:ascii="Symbol" w:hAnsi="Symbol"/>
        <w:sz w:val="20"/>
      </w:rPr>
    </w:lvl>
    <w:lvl w:ilvl="2">
      <w:start w:val="1"/>
      <w:numFmt w:val="bullet"/>
      <w:lvlText w:val=""/>
      <w:lvlJc w:val="left"/>
      <w:pPr>
        <w:tabs>
          <w:tab w:val="num" w:pos="1440"/>
        </w:tabs>
        <w:ind w:left="1440" w:hanging="360"/>
      </w:pPr>
      <w:rPr>
        <w:rFonts w:ascii="Symbol" w:hAnsi="Symbol"/>
        <w:sz w:val="20"/>
      </w:rPr>
    </w:lvl>
    <w:lvl w:ilvl="3">
      <w:start w:val="1"/>
      <w:numFmt w:val="bullet"/>
      <w:lvlText w:val=""/>
      <w:lvlJc w:val="left"/>
      <w:pPr>
        <w:tabs>
          <w:tab w:val="num" w:pos="1800"/>
        </w:tabs>
        <w:ind w:left="1800" w:hanging="360"/>
      </w:pPr>
      <w:rPr>
        <w:rFonts w:ascii="Symbol" w:hAnsi="Symbol"/>
        <w:sz w:val="20"/>
      </w:rPr>
    </w:lvl>
    <w:lvl w:ilvl="4">
      <w:start w:val="1"/>
      <w:numFmt w:val="bullet"/>
      <w:lvlText w:val=""/>
      <w:lvlJc w:val="left"/>
      <w:pPr>
        <w:tabs>
          <w:tab w:val="num" w:pos="2160"/>
        </w:tabs>
        <w:ind w:left="2160" w:hanging="360"/>
      </w:pPr>
      <w:rPr>
        <w:rFonts w:ascii="Symbol" w:hAnsi="Symbol"/>
        <w:sz w:val="20"/>
      </w:rPr>
    </w:lvl>
    <w:lvl w:ilvl="5">
      <w:start w:val="1"/>
      <w:numFmt w:val="bullet"/>
      <w:lvlText w:val=""/>
      <w:lvlJc w:val="left"/>
      <w:pPr>
        <w:tabs>
          <w:tab w:val="num" w:pos="2520"/>
        </w:tabs>
        <w:ind w:left="2520" w:hanging="360"/>
      </w:pPr>
      <w:rPr>
        <w:rFonts w:ascii="Symbol" w:hAnsi="Symbol"/>
        <w:sz w:val="20"/>
      </w:rPr>
    </w:lvl>
    <w:lvl w:ilvl="6">
      <w:start w:val="1"/>
      <w:numFmt w:val="bullet"/>
      <w:lvlText w:val=""/>
      <w:lvlJc w:val="left"/>
      <w:pPr>
        <w:tabs>
          <w:tab w:val="num" w:pos="2880"/>
        </w:tabs>
        <w:ind w:left="2880" w:hanging="360"/>
      </w:pPr>
      <w:rPr>
        <w:rFonts w:ascii="Symbol" w:hAnsi="Symbol"/>
        <w:sz w:val="20"/>
      </w:rPr>
    </w:lvl>
    <w:lvl w:ilvl="7">
      <w:start w:val="1"/>
      <w:numFmt w:val="bullet"/>
      <w:lvlText w:val=""/>
      <w:lvlJc w:val="left"/>
      <w:pPr>
        <w:tabs>
          <w:tab w:val="num" w:pos="3240"/>
        </w:tabs>
        <w:ind w:left="3240" w:hanging="360"/>
      </w:pPr>
      <w:rPr>
        <w:rFonts w:ascii="Symbol" w:hAnsi="Symbol"/>
        <w:sz w:val="20"/>
      </w:rPr>
    </w:lvl>
    <w:lvl w:ilvl="8">
      <w:start w:val="1"/>
      <w:numFmt w:val="bullet"/>
      <w:lvlText w:val=""/>
      <w:lvlJc w:val="left"/>
      <w:pPr>
        <w:tabs>
          <w:tab w:val="num" w:pos="3600"/>
        </w:tabs>
        <w:ind w:left="3600" w:hanging="360"/>
      </w:pPr>
      <w:rPr>
        <w:rFonts w:ascii="Symbol" w:hAnsi="Symbol"/>
        <w:sz w:val="20"/>
      </w:rPr>
    </w:lvl>
  </w:abstractNum>
  <w:abstractNum w:abstractNumId="3">
    <w:nsid w:val="00000006"/>
    <w:multiLevelType w:val="multilevel"/>
    <w:tmpl w:val="00000006"/>
    <w:name w:val="WW8Num6"/>
    <w:lvl w:ilvl="0">
      <w:start w:val="1"/>
      <w:numFmt w:val="bullet"/>
      <w:suff w:val="nothing"/>
      <w:lvlText w:val=""/>
      <w:lvlJc w:val="left"/>
      <w:pPr>
        <w:tabs>
          <w:tab w:val="num" w:pos="0"/>
        </w:tabs>
        <w:ind w:left="432" w:hanging="432"/>
      </w:pPr>
      <w:rPr>
        <w:rFonts w:ascii="Symbol" w:hAnsi="Symbol"/>
        <w:sz w:val="20"/>
      </w:rPr>
    </w:lvl>
    <w:lvl w:ilvl="1">
      <w:start w:val="1"/>
      <w:numFmt w:val="none"/>
      <w:suff w:val="nothing"/>
      <w:lvlJc w:val="left"/>
      <w:pPr>
        <w:tabs>
          <w:tab w:val="num" w:pos="0"/>
        </w:tabs>
        <w:ind w:left="576" w:hanging="576"/>
      </w:pPr>
    </w:lvl>
    <w:lvl w:ilvl="2">
      <w:start w:val="1"/>
      <w:numFmt w:val="none"/>
      <w:suff w:val="nothing"/>
      <w:lvlJc w:val="left"/>
      <w:pPr>
        <w:tabs>
          <w:tab w:val="num" w:pos="0"/>
        </w:tabs>
        <w:ind w:left="720" w:hanging="720"/>
      </w:pPr>
    </w:lvl>
    <w:lvl w:ilvl="3">
      <w:start w:val="1"/>
      <w:numFmt w:val="none"/>
      <w:suff w:val="nothing"/>
      <w:lvlJc w:val="left"/>
      <w:pPr>
        <w:tabs>
          <w:tab w:val="num" w:pos="0"/>
        </w:tabs>
        <w:ind w:left="864" w:hanging="864"/>
      </w:pPr>
    </w:lvl>
    <w:lvl w:ilvl="4">
      <w:start w:val="1"/>
      <w:numFmt w:val="none"/>
      <w:suff w:val="nothing"/>
      <w:lvlJc w:val="left"/>
      <w:pPr>
        <w:tabs>
          <w:tab w:val="num" w:pos="0"/>
        </w:tabs>
        <w:ind w:left="1008" w:hanging="1008"/>
      </w:pPr>
    </w:lvl>
    <w:lvl w:ilvl="5">
      <w:start w:val="1"/>
      <w:numFmt w:val="none"/>
      <w:suff w:val="nothing"/>
      <w:lvlJc w:val="left"/>
      <w:pPr>
        <w:tabs>
          <w:tab w:val="num" w:pos="0"/>
        </w:tabs>
        <w:ind w:left="1152" w:hanging="1152"/>
      </w:pPr>
    </w:lvl>
    <w:lvl w:ilvl="6">
      <w:start w:val="1"/>
      <w:numFmt w:val="none"/>
      <w:suff w:val="nothing"/>
      <w:lvlJc w:val="left"/>
      <w:pPr>
        <w:tabs>
          <w:tab w:val="num" w:pos="0"/>
        </w:tabs>
        <w:ind w:left="1296" w:hanging="1296"/>
      </w:pPr>
    </w:lvl>
    <w:lvl w:ilvl="7">
      <w:start w:val="1"/>
      <w:numFmt w:val="none"/>
      <w:suff w:val="nothing"/>
      <w:lvlJc w:val="left"/>
      <w:pPr>
        <w:tabs>
          <w:tab w:val="num" w:pos="0"/>
        </w:tabs>
        <w:ind w:left="1440" w:hanging="1440"/>
      </w:pPr>
    </w:lvl>
    <w:lvl w:ilvl="8">
      <w:start w:val="1"/>
      <w:numFmt w:val="none"/>
      <w:suff w:val="nothing"/>
      <w:lvlJc w:val="left"/>
      <w:pPr>
        <w:tabs>
          <w:tab w:val="num" w:pos="0"/>
        </w:tabs>
        <w:ind w:left="1584" w:hanging="1584"/>
      </w:pPr>
    </w:lvl>
  </w:abstractNum>
  <w:abstractNum w:abstractNumId="4">
    <w:nsid w:val="0000000C"/>
    <w:multiLevelType w:val="hybridMultilevel"/>
    <w:tmpl w:val="D35055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07142C88"/>
    <w:multiLevelType w:val="hybridMultilevel"/>
    <w:tmpl w:val="147AF43E"/>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6">
    <w:nsid w:val="0E4824B7"/>
    <w:multiLevelType w:val="hybridMultilevel"/>
    <w:tmpl w:val="89808FC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27A0A28"/>
    <w:multiLevelType w:val="hybridMultilevel"/>
    <w:tmpl w:val="BA747628"/>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8">
    <w:nsid w:val="13ED2AF1"/>
    <w:multiLevelType w:val="hybridMultilevel"/>
    <w:tmpl w:val="52EEFF4A"/>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9">
    <w:nsid w:val="4DF7435E"/>
    <w:multiLevelType w:val="hybridMultilevel"/>
    <w:tmpl w:val="6400BFE8"/>
    <w:lvl w:ilvl="0">
      <w:start w:val="1"/>
      <w:numFmt w:val="bullet"/>
      <w:lvlText w:val=""/>
      <w:lvlJc w:val="left"/>
      <w:pPr>
        <w:ind w:left="765" w:hanging="360"/>
      </w:pPr>
      <w:rPr>
        <w:rFonts w:ascii="Symbol" w:hAnsi="Symbol"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10">
    <w:nsid w:val="55FD084D"/>
    <w:multiLevelType w:val="hybridMultilevel"/>
    <w:tmpl w:val="56B84BD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57F17D70"/>
    <w:multiLevelType w:val="hybridMultilevel"/>
    <w:tmpl w:val="054A334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5C7D020C"/>
    <w:multiLevelType w:val="multilevel"/>
    <w:tmpl w:val="7132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98A2357"/>
    <w:multiLevelType w:val="hybridMultilevel"/>
    <w:tmpl w:val="F2C63658"/>
    <w:lvl w:ilvl="0">
      <w:start w:val="2"/>
      <w:numFmt w:val="bullet"/>
      <w:lvlText w:val="-"/>
      <w:lvlJc w:val="left"/>
      <w:pPr>
        <w:ind w:left="720" w:hanging="360"/>
      </w:pPr>
      <w:rPr>
        <w:rFonts w:ascii="Calibri" w:eastAsia="Times New Roman" w:hAnsi="Calibri" w:cs="Calibri" w:hint="default"/>
        <w:b/>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6A3B1B56"/>
    <w:multiLevelType w:val="hybridMultilevel"/>
    <w:tmpl w:val="AE045FCC"/>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1"/>
  </w:num>
  <w:num w:numId="6">
    <w:abstractNumId w:val="9"/>
  </w:num>
  <w:num w:numId="7">
    <w:abstractNumId w:val="10"/>
  </w:num>
  <w:num w:numId="8">
    <w:abstractNumId w:val="13"/>
  </w:num>
  <w:num w:numId="9">
    <w:abstractNumId w:val="12"/>
  </w:num>
  <w:num w:numId="10">
    <w:abstractNumId w:val="5"/>
  </w:num>
  <w:num w:numId="11">
    <w:abstractNumId w:val="6"/>
  </w:num>
  <w:num w:numId="12">
    <w:abstractNumId w:val="1"/>
  </w:num>
  <w:num w:numId="13">
    <w:abstractNumId w:val="4"/>
  </w:num>
  <w:num w:numId="14">
    <w:abstractNumId w:val="14"/>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677"/>
    <w:rsid w:val="001773C0"/>
    <w:rsid w:val="001812BC"/>
    <w:rsid w:val="001C50E3"/>
    <w:rsid w:val="001D37BF"/>
    <w:rsid w:val="0024415F"/>
    <w:rsid w:val="00282A0A"/>
    <w:rsid w:val="00343677"/>
    <w:rsid w:val="0037470A"/>
    <w:rsid w:val="003F7A56"/>
    <w:rsid w:val="00483268"/>
    <w:rsid w:val="004C36A6"/>
    <w:rsid w:val="00503E10"/>
    <w:rsid w:val="005E150E"/>
    <w:rsid w:val="005E2917"/>
    <w:rsid w:val="005E737D"/>
    <w:rsid w:val="00604881"/>
    <w:rsid w:val="006115BB"/>
    <w:rsid w:val="0068404D"/>
    <w:rsid w:val="0074346C"/>
    <w:rsid w:val="00745962"/>
    <w:rsid w:val="007F2231"/>
    <w:rsid w:val="008A0C4D"/>
    <w:rsid w:val="009815C3"/>
    <w:rsid w:val="00B94D99"/>
    <w:rsid w:val="00BC078A"/>
    <w:rsid w:val="00CA4165"/>
    <w:rsid w:val="00D97764"/>
    <w:rsid w:val="00DA4AD5"/>
    <w:rsid w:val="00E030C5"/>
    <w:rsid w:val="00ED524E"/>
    <w:rsid w:val="00EF70B5"/>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07EF43CA-0922-4026-BCBF-58D7EB74F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677"/>
    <w:pPr>
      <w:widowControl w:val="0"/>
      <w:suppressAutoHyphens/>
      <w:spacing w:after="0" w:line="240" w:lineRule="auto"/>
      <w:jc w:val="both"/>
    </w:pPr>
    <w:rPr>
      <w:rFonts w:ascii="Times New Roman" w:eastAsia="Times New Roman" w:hAnsi="Times New Roman" w:cs="Times New Roman"/>
      <w:kern w:val="1"/>
      <w:sz w:val="20"/>
      <w:szCs w:val="20"/>
      <w:lang w:eastAsia="hi-IN" w:bidi="hi-IN"/>
    </w:rPr>
  </w:style>
  <w:style w:type="paragraph" w:styleId="Heading5">
    <w:name w:val="heading 5"/>
    <w:basedOn w:val="Normal"/>
    <w:next w:val="Normal"/>
    <w:link w:val="Heading5Char"/>
    <w:semiHidden/>
    <w:unhideWhenUsed/>
    <w:qFormat/>
    <w:rsid w:val="003F7A56"/>
    <w:pPr>
      <w:widowControl/>
      <w:suppressAutoHyphens w:val="0"/>
      <w:spacing w:before="240" w:after="60"/>
      <w:jc w:val="left"/>
      <w:outlineLvl w:val="4"/>
    </w:pPr>
    <w:rPr>
      <w:b/>
      <w:bCs/>
      <w:i/>
      <w:iCs/>
      <w:color w:val="000000"/>
      <w:kern w:val="0"/>
      <w:sz w:val="26"/>
      <w:szCs w:val="26"/>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677"/>
    <w:pPr>
      <w:ind w:left="720"/>
    </w:pPr>
    <w:rPr>
      <w:rFonts w:cs="Mangal"/>
      <w:szCs w:val="18"/>
    </w:rPr>
  </w:style>
  <w:style w:type="paragraph" w:customStyle="1" w:styleId="Default">
    <w:name w:val="Default"/>
    <w:rsid w:val="00343677"/>
    <w:pPr>
      <w:autoSpaceDE w:val="0"/>
      <w:autoSpaceDN w:val="0"/>
      <w:adjustRightInd w:val="0"/>
      <w:spacing w:after="0" w:line="240" w:lineRule="auto"/>
    </w:pPr>
    <w:rPr>
      <w:rFonts w:ascii="Arial" w:eastAsia="Times New Roman" w:hAnsi="Arial" w:cs="Arial"/>
      <w:color w:val="000000"/>
      <w:sz w:val="24"/>
      <w:szCs w:val="24"/>
    </w:rPr>
  </w:style>
  <w:style w:type="paragraph" w:styleId="Header">
    <w:name w:val="header"/>
    <w:basedOn w:val="Normal"/>
    <w:link w:val="HeaderChar"/>
    <w:uiPriority w:val="99"/>
    <w:unhideWhenUsed/>
    <w:rsid w:val="00343677"/>
    <w:pPr>
      <w:tabs>
        <w:tab w:val="center" w:pos="4680"/>
        <w:tab w:val="right" w:pos="9360"/>
      </w:tabs>
    </w:pPr>
    <w:rPr>
      <w:rFonts w:cs="Mangal"/>
      <w:szCs w:val="18"/>
    </w:rPr>
  </w:style>
  <w:style w:type="character" w:customStyle="1" w:styleId="HeaderChar">
    <w:name w:val="Header Char"/>
    <w:basedOn w:val="DefaultParagraphFont"/>
    <w:link w:val="Header"/>
    <w:uiPriority w:val="99"/>
    <w:rsid w:val="00343677"/>
    <w:rPr>
      <w:rFonts w:ascii="Times New Roman" w:eastAsia="Times New Roman" w:hAnsi="Times New Roman" w:cs="Mangal"/>
      <w:kern w:val="1"/>
      <w:sz w:val="20"/>
      <w:szCs w:val="18"/>
      <w:lang w:eastAsia="hi-IN" w:bidi="hi-IN"/>
    </w:rPr>
  </w:style>
  <w:style w:type="paragraph" w:styleId="Footer">
    <w:name w:val="footer"/>
    <w:basedOn w:val="Normal"/>
    <w:link w:val="FooterChar"/>
    <w:uiPriority w:val="99"/>
    <w:unhideWhenUsed/>
    <w:rsid w:val="001C50E3"/>
    <w:pPr>
      <w:tabs>
        <w:tab w:val="center" w:pos="4680"/>
        <w:tab w:val="right" w:pos="9360"/>
      </w:tabs>
    </w:pPr>
    <w:rPr>
      <w:rFonts w:cs="Mangal"/>
      <w:szCs w:val="18"/>
    </w:rPr>
  </w:style>
  <w:style w:type="character" w:customStyle="1" w:styleId="FooterChar">
    <w:name w:val="Footer Char"/>
    <w:basedOn w:val="DefaultParagraphFont"/>
    <w:link w:val="Footer"/>
    <w:uiPriority w:val="99"/>
    <w:rsid w:val="001C50E3"/>
    <w:rPr>
      <w:rFonts w:ascii="Times New Roman" w:eastAsia="Times New Roman" w:hAnsi="Times New Roman" w:cs="Mangal"/>
      <w:kern w:val="1"/>
      <w:sz w:val="20"/>
      <w:szCs w:val="18"/>
      <w:lang w:eastAsia="hi-IN" w:bidi="hi-IN"/>
    </w:rPr>
  </w:style>
  <w:style w:type="character" w:customStyle="1" w:styleId="stl20">
    <w:name w:val="stl_20"/>
    <w:basedOn w:val="DefaultParagraphFont"/>
    <w:rsid w:val="00282A0A"/>
  </w:style>
  <w:style w:type="character" w:customStyle="1" w:styleId="stl40">
    <w:name w:val="stl_40"/>
    <w:basedOn w:val="DefaultParagraphFont"/>
    <w:rsid w:val="00282A0A"/>
  </w:style>
  <w:style w:type="character" w:customStyle="1" w:styleId="Heading5Char">
    <w:name w:val="Heading 5 Char"/>
    <w:basedOn w:val="DefaultParagraphFont"/>
    <w:link w:val="Heading5"/>
    <w:semiHidden/>
    <w:rsid w:val="003F7A56"/>
    <w:rPr>
      <w:rFonts w:ascii="Times New Roman" w:eastAsia="Times New Roman" w:hAnsi="Times New Roman" w:cs="Times New Roman"/>
      <w:b/>
      <w:bCs/>
      <w:i/>
      <w:iCs/>
      <w:color w:val="000000"/>
      <w:sz w:val="26"/>
      <w:szCs w:val="26"/>
    </w:rPr>
  </w:style>
  <w:style w:type="table" w:styleId="TableGrid">
    <w:name w:val="Table Grid"/>
    <w:basedOn w:val="TableNormal"/>
    <w:uiPriority w:val="59"/>
    <w:rsid w:val="001D3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857af0cb3b573eed2d24f62bdcba8829134f530e18705c4458440321091b5b581708150416495c541b4d58515c424154181c084b281e010303001840585c0855580f1b425c4c01090340281e0103120110455e540d4d584b50535a4f162e024b4340010d120213105b5c0c004d145c455715445a5c5d57421a081105431458090d074b100a12031753444f4a081e0103030013435a590b564f130a034e6&amp;docType=doc" TargetMode="External" /><Relationship Id="rId5" Type="http://schemas.openxmlformats.org/officeDocument/2006/relationships/image" Target="https://rdxfootmark.naukri.com/v2/track/openCv?trackingInfo=2095e52314f0a7cf10e5d88867ce8e62134f530e18705c4458440321091b5b58120e150715415d5b084356014b4450530401195c1333471b1b111546515408564e011503504e1c180c571833471b1b021346515d08535601514841481f0f2b561358191b15001043095e08541b140e445745455d5f08054c1b00100317130d5d5d551c120a120011474a411b1213471b1b1115425a5901504f1b0118115c6&amp;docType=docx" TargetMode="External" /><Relationship Id="rId6" Type="http://schemas.openxmlformats.org/officeDocument/2006/relationships/header" Target="head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Trysol</dc:creator>
  <cp:lastModifiedBy>918296776368</cp:lastModifiedBy>
  <cp:revision>3</cp:revision>
  <dcterms:created xsi:type="dcterms:W3CDTF">2020-10-12T09:39:00Z</dcterms:created>
  <dcterms:modified xsi:type="dcterms:W3CDTF">2020-10-12T09:41:00Z</dcterms:modified>
</cp:coreProperties>
</file>